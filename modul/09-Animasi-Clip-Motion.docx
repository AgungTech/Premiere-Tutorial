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Default Extension="jpg" ContentType="image/jpg"/>
  <Override PartName="/word/header2.xml" ContentType="application/vnd.openxmlformats-officedocument.wordprocessingml.header+xml"/>
  <Override PartName="/word/header3.xml" ContentType="application/vnd.openxmlformats-officedocument.wordprocessingml.header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10"/>
          <w:szCs w:val="10"/>
        </w:rPr>
        <w:jc w:val="left"/>
        <w:spacing w:before="6" w:lineRule="exact" w:line="100"/>
      </w:pPr>
      <w:r>
        <w:pict>
          <v:group style="position:absolute;margin-left:83.62pt;margin-top:571.6pt;width:444.22pt;height:135.52pt;mso-position-horizontal-relative:page;mso-position-vertical-relative:page;z-index:-1154" coordorigin="1672,11432" coordsize="8884,2710">
            <v:shape style="position:absolute;left:1798;top:11442;width:8647;height:276" coordorigin="1798,11442" coordsize="8647,276" path="m1798,11718l10445,11718,10445,11442,1798,11442,1798,11718xe" filled="t" fillcolor="#E6E6E6" stroked="f">
              <v:path arrowok="t"/>
              <v:fill/>
            </v:shape>
            <v:shape style="position:absolute;left:1798;top:11718;width:8647;height:482" coordorigin="1798,11718" coordsize="8647,482" path="m1798,12200l10445,12200,10445,11718,1798,11718,1798,12200xe" filled="t" fillcolor="#E6E6E6" stroked="f">
              <v:path arrowok="t"/>
              <v:fill/>
            </v:shape>
            <v:shape style="position:absolute;left:1798;top:12200;width:8647;height:414" coordorigin="1798,12200" coordsize="8647,414" path="m1798,12614l10445,12614,10445,12200,1798,12200,1798,12614xe" filled="t" fillcolor="#E6E6E6" stroked="f">
              <v:path arrowok="t"/>
              <v:fill/>
            </v:shape>
            <v:shape style="position:absolute;left:1798;top:12614;width:8647;height:414" coordorigin="1798,12614" coordsize="8647,414" path="m1798,13028l10445,13028,10445,12614,1798,12614,1798,13028xe" filled="t" fillcolor="#E6E6E6" stroked="f">
              <v:path arrowok="t"/>
              <v:fill/>
            </v:shape>
            <v:shape style="position:absolute;left:1798;top:13028;width:8647;height:414" coordorigin="1798,13028" coordsize="8647,414" path="m1798,13442l10445,13442,10445,13028,1798,13028,1798,13442xe" filled="t" fillcolor="#E6E6E6" stroked="f">
              <v:path arrowok="t"/>
              <v:fill/>
            </v:shape>
            <v:shape style="position:absolute;left:1798;top:13442;width:8647;height:414" coordorigin="1798,13442" coordsize="8647,414" path="m1798,13856l10445,13856,10445,13442,1798,13442,1798,13856xe" filled="t" fillcolor="#E6E6E6" stroked="f">
              <v:path arrowok="t"/>
              <v:fill/>
            </v:shape>
            <v:shape style="position:absolute;left:1798;top:13856;width:8647;height:276" coordorigin="1798,13856" coordsize="8647,276" path="m1798,14132l10445,14132,10445,13856,1798,13856,1798,14132xe" filled="t" fillcolor="#E6E6E6" stroked="f">
              <v:path arrowok="t"/>
              <v:fill/>
            </v:shape>
            <v:shape style="position:absolute;left:1682;top:11442;width:8864;height:2690" coordorigin="1682,11442" coordsize="8864,2690" path="m10547,11442l10445,11442,10445,14132,10547,14132,10547,11442xe" filled="t" fillcolor="#E6E6E6" stroked="f">
              <v:path arrowok="t"/>
              <v:fill/>
            </v:shape>
            <v:shape style="position:absolute;left:1682;top:11442;width:8864;height:2690" coordorigin="1682,11442" coordsize="8864,2690" path="m1798,11442l1682,11442,1682,14132,1798,14132,1798,11442xe" filled="t" fillcolor="#E6E6E6" stroked="f">
              <v:path arrowok="t"/>
              <v:fill/>
            </v:shape>
            <w10:wrap type="none"/>
          </v:group>
        </w:pict>
      </w: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891"/>
      </w:pPr>
      <w:r>
        <w:pict>
          <v:shape type="#_x0000_t75" style="width:255pt;height:116.04pt">
            <v:imagedata o:title="" r:id="rId6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72"/>
          <w:szCs w:val="72"/>
        </w:rPr>
        <w:jc w:val="center"/>
        <w:spacing w:lineRule="exact" w:line="780"/>
        <w:ind w:left="46" w:right="42"/>
      </w:pPr>
      <w:r>
        <w:rPr>
          <w:rFonts w:cs="Times New Roman" w:hAnsi="Times New Roman" w:eastAsia="Times New Roman" w:ascii="Times New Roman"/>
          <w:b/>
          <w:i/>
          <w:spacing w:val="0"/>
          <w:w w:val="100"/>
          <w:sz w:val="72"/>
          <w:szCs w:val="72"/>
        </w:rPr>
        <w:t>Editing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72"/>
          <w:szCs w:val="72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72"/>
          <w:szCs w:val="72"/>
        </w:rPr>
        <w:t>Video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72"/>
          <w:szCs w:val="72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72"/>
          <w:szCs w:val="72"/>
        </w:rPr>
        <w:t>Menggunakan</w:t>
      </w:r>
      <w:r>
        <w:rPr>
          <w:rFonts w:cs="Times New Roman" w:hAnsi="Times New Roman" w:eastAsia="Times New Roman" w:ascii="Times New Roman"/>
          <w:spacing w:val="0"/>
          <w:w w:val="100"/>
          <w:sz w:val="72"/>
          <w:szCs w:val="72"/>
        </w:rPr>
      </w:r>
    </w:p>
    <w:p>
      <w:pPr>
        <w:rPr>
          <w:rFonts w:cs="Times New Roman" w:hAnsi="Times New Roman" w:eastAsia="Times New Roman" w:ascii="Times New Roman"/>
          <w:sz w:val="72"/>
          <w:szCs w:val="72"/>
        </w:rPr>
        <w:jc w:val="center"/>
        <w:ind w:left="1349" w:right="1345"/>
      </w:pPr>
      <w:r>
        <w:rPr>
          <w:rFonts w:cs="Times New Roman" w:hAnsi="Times New Roman" w:eastAsia="Times New Roman" w:ascii="Times New Roman"/>
          <w:b/>
          <w:i/>
          <w:spacing w:val="0"/>
          <w:w w:val="100"/>
          <w:sz w:val="72"/>
          <w:szCs w:val="72"/>
        </w:rPr>
        <w:t>Adobe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72"/>
          <w:szCs w:val="72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72"/>
          <w:szCs w:val="72"/>
        </w:rPr>
        <w:t>Premiere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72"/>
          <w:szCs w:val="72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72"/>
          <w:szCs w:val="72"/>
        </w:rPr>
        <w:t>Pro</w:t>
      </w:r>
      <w:r>
        <w:rPr>
          <w:rFonts w:cs="Times New Roman" w:hAnsi="Times New Roman" w:eastAsia="Times New Roman" w:ascii="Times New Roman"/>
          <w:spacing w:val="0"/>
          <w:w w:val="100"/>
          <w:sz w:val="72"/>
          <w:szCs w:val="7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7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36"/>
          <w:szCs w:val="36"/>
        </w:rPr>
        <w:jc w:val="center"/>
        <w:ind w:left="2885" w:right="2882"/>
      </w:pPr>
      <w:r>
        <w:rPr>
          <w:rFonts w:cs="Times New Roman" w:hAnsi="Times New Roman" w:eastAsia="Times New Roman" w:ascii="Times New Roman"/>
          <w:b/>
          <w:spacing w:val="0"/>
          <w:w w:val="100"/>
          <w:sz w:val="36"/>
          <w:szCs w:val="36"/>
        </w:rPr>
        <w:t>Winastwan</w:t>
      </w:r>
      <w:r>
        <w:rPr>
          <w:rFonts w:cs="Times New Roman" w:hAnsi="Times New Roman" w:eastAsia="Times New Roman" w:ascii="Times New Roman"/>
          <w:b/>
          <w:spacing w:val="0"/>
          <w:w w:val="100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6"/>
          <w:szCs w:val="36"/>
        </w:rPr>
        <w:t>Gora</w:t>
      </w:r>
      <w:r>
        <w:rPr>
          <w:rFonts w:cs="Times New Roman" w:hAnsi="Times New Roman" w:eastAsia="Times New Roman" w:ascii="Times New Roman"/>
          <w:b/>
          <w:spacing w:val="0"/>
          <w:w w:val="100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6"/>
          <w:szCs w:val="36"/>
        </w:rPr>
        <w:t>S.</w:t>
      </w:r>
      <w:r>
        <w:rPr>
          <w:rFonts w:cs="Times New Roman" w:hAnsi="Times New Roman" w:eastAsia="Times New Roman" w:ascii="Times New Roman"/>
          <w:spacing w:val="0"/>
          <w:w w:val="100"/>
          <w:sz w:val="36"/>
          <w:szCs w:val="36"/>
        </w:rPr>
      </w:r>
    </w:p>
    <w:p>
      <w:pPr>
        <w:rPr>
          <w:rFonts w:cs="Times New Roman" w:hAnsi="Times New Roman" w:eastAsia="Times New Roman" w:ascii="Times New Roman"/>
          <w:sz w:val="36"/>
          <w:szCs w:val="36"/>
        </w:rPr>
        <w:jc w:val="center"/>
        <w:ind w:left="2376" w:right="2373"/>
      </w:pPr>
      <w:hyperlink r:id="rId7">
        <w:r>
          <w:rPr>
            <w:rFonts w:cs="Times New Roman" w:hAnsi="Times New Roman" w:eastAsia="Times New Roman" w:ascii="Times New Roman"/>
            <w:spacing w:val="0"/>
            <w:w w:val="100"/>
            <w:sz w:val="36"/>
            <w:szCs w:val="36"/>
          </w:rPr>
          <w:t>redaksi@belajarsendiri.com</w:t>
        </w:r>
      </w:hyperlink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3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56"/>
          <w:szCs w:val="56"/>
        </w:rPr>
        <w:jc w:val="center"/>
        <w:ind w:left="900" w:right="896" w:hanging="1"/>
      </w:pPr>
      <w:r>
        <w:rPr>
          <w:rFonts w:cs="Times New Roman" w:hAnsi="Times New Roman" w:eastAsia="Times New Roman" w:ascii="Times New Roman"/>
          <w:b/>
          <w:spacing w:val="0"/>
          <w:w w:val="100"/>
          <w:sz w:val="56"/>
          <w:szCs w:val="56"/>
        </w:rPr>
        <w:t>BAB</w:t>
      </w:r>
      <w:r>
        <w:rPr>
          <w:rFonts w:cs="Times New Roman" w:hAnsi="Times New Roman" w:eastAsia="Times New Roman" w:ascii="Times New Roman"/>
          <w:b/>
          <w:spacing w:val="0"/>
          <w:w w:val="100"/>
          <w:sz w:val="56"/>
          <w:szCs w:val="5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56"/>
          <w:szCs w:val="56"/>
        </w:rPr>
        <w:t>VIII.</w:t>
      </w:r>
      <w:r>
        <w:rPr>
          <w:rFonts w:cs="Times New Roman" w:hAnsi="Times New Roman" w:eastAsia="Times New Roman" w:ascii="Times New Roman"/>
          <w:b/>
          <w:spacing w:val="0"/>
          <w:w w:val="100"/>
          <w:sz w:val="56"/>
          <w:szCs w:val="5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56"/>
          <w:szCs w:val="56"/>
        </w:rPr>
        <w:t>ANIMASI</w:t>
      </w:r>
      <w:r>
        <w:rPr>
          <w:rFonts w:cs="Times New Roman" w:hAnsi="Times New Roman" w:eastAsia="Times New Roman" w:ascii="Times New Roman"/>
          <w:b/>
          <w:spacing w:val="0"/>
          <w:w w:val="100"/>
          <w:sz w:val="56"/>
          <w:szCs w:val="5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56"/>
          <w:szCs w:val="56"/>
        </w:rPr>
        <w:t>CLIP/MOTION</w:t>
      </w:r>
      <w:r>
        <w:rPr>
          <w:rFonts w:cs="Times New Roman" w:hAnsi="Times New Roman" w:eastAsia="Times New Roman" w:ascii="Times New Roman"/>
          <w:b/>
          <w:spacing w:val="0"/>
          <w:w w:val="100"/>
          <w:sz w:val="56"/>
          <w:szCs w:val="5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56"/>
          <w:szCs w:val="56"/>
        </w:rPr>
        <w:t>GRAPHICS</w:t>
      </w:r>
      <w:r>
        <w:rPr>
          <w:rFonts w:cs="Times New Roman" w:hAnsi="Times New Roman" w:eastAsia="Times New Roman" w:ascii="Times New Roman"/>
          <w:spacing w:val="0"/>
          <w:w w:val="100"/>
          <w:sz w:val="56"/>
          <w:szCs w:val="56"/>
        </w:rPr>
      </w:r>
    </w:p>
    <w:p>
      <w:pPr>
        <w:rPr>
          <w:sz w:val="14"/>
          <w:szCs w:val="14"/>
        </w:rPr>
        <w:jc w:val="left"/>
        <w:spacing w:before="1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center"/>
        <w:spacing w:before="23"/>
        <w:ind w:left="3305" w:right="3301"/>
      </w:pPr>
      <w:r>
        <w:rPr>
          <w:rFonts w:cs="Times New Roman" w:hAnsi="Times New Roman" w:eastAsia="Times New Roman" w:ascii="Times New Roman"/>
          <w:b/>
          <w:i/>
          <w:spacing w:val="0"/>
          <w:w w:val="100"/>
          <w:sz w:val="28"/>
          <w:szCs w:val="28"/>
        </w:rPr>
        <w:t>Lisensi</w:t>
      </w:r>
      <w:r>
        <w:rPr>
          <w:rFonts w:cs="Times New Roman" w:hAnsi="Times New Roman" w:eastAsia="Times New Roman" w:ascii="Times New Roman"/>
          <w:b/>
          <w:i/>
          <w:spacing w:val="-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8"/>
          <w:szCs w:val="28"/>
        </w:rPr>
        <w:t>Dokumen</w:t>
      </w:r>
      <w:r>
        <w:rPr>
          <w:rFonts w:cs="Times New Roman" w:hAnsi="Times New Roman" w:eastAsia="Times New Roman" w:ascii="Times New Roman"/>
          <w:b/>
          <w:i/>
          <w:spacing w:val="-1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99"/>
          <w:sz w:val="28"/>
          <w:szCs w:val="28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15"/>
          <w:szCs w:val="15"/>
        </w:rPr>
        <w:jc w:val="left"/>
        <w:spacing w:before="8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2522" w:right="2518"/>
      </w:pP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©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Hak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Cipta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2006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BelajarSendiri.Com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lineRule="auto" w:line="360"/>
        <w:ind w:left="213" w:right="210"/>
        <w:sectPr>
          <w:pgMar w:header="734" w:footer="712" w:top="920" w:bottom="280" w:left="1680" w:right="1680"/>
          <w:headerReference w:type="default" r:id="rId4"/>
          <w:footerReference w:type="default" r:id="rId5"/>
          <w:pgSz w:w="12240" w:h="15840"/>
        </w:sectPr>
      </w:pP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Seluruh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dokumen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dapat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digunakan,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dirubah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dan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disebarluaskan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secara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bebas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tujuan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pendidikan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dan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non-komersil.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Diperkenankan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melakukan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penulisan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ulang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tanpa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seijin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BelajarSendiri.Com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pict>
          <v:group style="position:absolute;margin-left:83.65pt;margin-top:426.49pt;width:445.6pt;height:170.26pt;mso-position-horizontal-relative:page;mso-position-vertical-relative:page;z-index:-1153" coordorigin="1673,8530" coordsize="8912,3405">
            <v:shape type="#_x0000_t75" style="position:absolute;left:4460;top:8566;width:3323;height:2780">
              <v:imagedata o:title="" r:id="rId8"/>
            </v:shape>
            <v:shape style="position:absolute;left:1679;top:8540;width:8886;height:0" coordorigin="1679,8540" coordsize="8886,0" path="m1679,8540l10565,8540e" filled="f" stroked="t" strokeweight="0.58pt" strokecolor="#000000">
              <v:path arrowok="t"/>
            </v:shape>
            <v:shape style="position:absolute;left:10555;top:8540;width:10;height:0" coordorigin="10555,8540" coordsize="10,0" path="m10555,8540l10565,8540e" filled="f" stroked="t" strokeweight="0.58pt" strokecolor="#000000">
              <v:path arrowok="t"/>
            </v:shape>
            <v:shape style="position:absolute;left:10565;top:8545;width:0;height:3025" coordorigin="10565,8545" coordsize="0,3025" path="m10565,8545l10565,11570e" filled="f" stroked="t" strokeweight="1.06pt" strokecolor="#000000">
              <v:path arrowok="t"/>
            </v:shape>
            <v:shape style="position:absolute;left:1688;top:11910;width:8867;height:0" coordorigin="1688,11910" coordsize="8867,0" path="m1688,11910l10555,11910e" filled="f" stroked="t" strokeweight="1.06pt" strokecolor="#000000">
              <v:path arrowok="t"/>
            </v:shape>
            <v:shape style="position:absolute;left:10565;top:11910;width:10;height:0" coordorigin="10565,11910" coordsize="10,0" path="m10565,11910l10574,11910e" filled="f" stroked="t" strokeweight="1.06pt" strokecolor="#000000">
              <v:path arrowok="t"/>
            </v:shape>
            <v:shape style="position:absolute;left:10555;top:11905;width:10;height:0" coordorigin="10555,11905" coordsize="10,0" path="m10555,11905l10565,11905e" filled="f" stroked="t" strokeweight="0.58pt" strokecolor="#000000">
              <v:path arrowok="t"/>
            </v:shape>
            <v:shape style="position:absolute;left:10555;top:11905;width:10;height:0" coordorigin="10555,11905" coordsize="10,0" path="m10555,11905l10565,11905e" filled="f" stroked="t" strokeweight="0.58pt" strokecolor="#000000">
              <v:path arrowok="t"/>
            </v:shape>
            <v:shape style="position:absolute;left:1684;top:8536;width:0;height:3374" coordorigin="1684,8536" coordsize="0,3374" path="m1684,8536l1684,11910e" filled="f" stroked="t" strokeweight="0.58pt" strokecolor="#000000">
              <v:path arrowok="t"/>
            </v:shape>
            <v:shape style="position:absolute;left:10565;top:11570;width:0;height:354" coordorigin="10565,11570" coordsize="0,354" path="m10565,11570l10565,11924e" filled="f" stroked="t" strokeweight="1.06pt" strokecolor="#000000">
              <v:path arrowok="t"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3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9" w:lineRule="auto" w:line="360"/>
        <w:ind w:left="118" w:right="6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Adobe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iere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iliki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fasilitas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baru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dibandingkan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dengan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Adobe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iere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versi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sebelu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nya.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dalam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Adobe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iere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sebenarnya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adalah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perubahan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nilai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dina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property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ada,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tetapi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hanya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property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iliki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bol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vary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(stopwatch)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saja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dapat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diani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asikan.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Fasilitas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baru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enjanjikan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udahan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dalam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elakukan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proses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(ani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position,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scale,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rotation,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anchor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point)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enggunakan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etode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keyfra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ng.</w:t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Verdana" w:hAnsi="Verdana" w:eastAsia="Verdana" w:ascii="Verdana"/>
          <w:sz w:val="28"/>
          <w:szCs w:val="28"/>
        </w:rPr>
        <w:jc w:val="both"/>
        <w:ind w:left="118" w:right="6093"/>
      </w:pPr>
      <w:r>
        <w:rPr>
          <w:rFonts w:cs="Verdana" w:hAnsi="Verdana" w:eastAsia="Verdana" w:ascii="Verdana"/>
          <w:b/>
          <w:spacing w:val="0"/>
          <w:w w:val="100"/>
          <w:sz w:val="28"/>
          <w:szCs w:val="28"/>
        </w:rPr>
        <w:t>Animasi</w:t>
      </w:r>
      <w:r>
        <w:rPr>
          <w:rFonts w:cs="Verdana" w:hAnsi="Verdana" w:eastAsia="Verdana" w:ascii="Verdana"/>
          <w:b/>
          <w:spacing w:val="-13"/>
          <w:w w:val="100"/>
          <w:sz w:val="28"/>
          <w:szCs w:val="28"/>
        </w:rPr>
        <w:t> </w:t>
      </w:r>
      <w:r>
        <w:rPr>
          <w:rFonts w:cs="Verdana" w:hAnsi="Verdana" w:eastAsia="Verdana" w:ascii="Verdana"/>
          <w:b/>
          <w:spacing w:val="0"/>
          <w:w w:val="100"/>
          <w:sz w:val="28"/>
          <w:szCs w:val="28"/>
        </w:rPr>
        <w:t>Position</w:t>
      </w:r>
      <w:r>
        <w:rPr>
          <w:rFonts w:cs="Verdana" w:hAnsi="Verdana" w:eastAsia="Verdana" w:ascii="Verdana"/>
          <w:spacing w:val="0"/>
          <w:w w:val="100"/>
          <w:sz w:val="28"/>
          <w:szCs w:val="28"/>
        </w:rPr>
      </w:r>
    </w:p>
    <w:p>
      <w:pPr>
        <w:rPr>
          <w:sz w:val="22"/>
          <w:szCs w:val="22"/>
        </w:rPr>
        <w:jc w:val="left"/>
        <w:spacing w:before="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0"/>
        <w:ind w:left="118" w:right="7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position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disebut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juga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perpind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posisi,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latihan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kita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buat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asi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perpindahan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posisi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clip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dari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posisi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kiri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udian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bergeser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arah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kanan.</w:t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Verdana" w:hAnsi="Verdana" w:eastAsia="Verdana" w:ascii="Verdana"/>
          <w:sz w:val="26"/>
          <w:szCs w:val="26"/>
        </w:rPr>
        <w:jc w:val="both"/>
        <w:ind w:left="118" w:right="6401"/>
      </w:pPr>
      <w:r>
        <w:rPr>
          <w:rFonts w:cs="Verdana" w:hAnsi="Verdana" w:eastAsia="Verdana" w:ascii="Verdana"/>
          <w:spacing w:val="0"/>
          <w:w w:val="100"/>
          <w:sz w:val="26"/>
          <w:szCs w:val="26"/>
        </w:rPr>
        <w:t>Persiapan</w:t>
      </w:r>
      <w:r>
        <w:rPr>
          <w:rFonts w:cs="Verdana" w:hAnsi="Verdana" w:eastAsia="Verdana" w:ascii="Verdana"/>
          <w:spacing w:val="0"/>
          <w:w w:val="100"/>
          <w:sz w:val="26"/>
          <w:szCs w:val="26"/>
        </w:rPr>
        <w:t> </w:t>
      </w:r>
      <w:r>
        <w:rPr>
          <w:rFonts w:cs="Verdana" w:hAnsi="Verdana" w:eastAsia="Verdana" w:ascii="Verdana"/>
          <w:spacing w:val="0"/>
          <w:w w:val="100"/>
          <w:sz w:val="26"/>
          <w:szCs w:val="26"/>
        </w:rPr>
        <w:t>Latihan</w:t>
      </w:r>
    </w:p>
    <w:p>
      <w:pPr>
        <w:rPr>
          <w:sz w:val="10"/>
          <w:szCs w:val="10"/>
        </w:rPr>
        <w:jc w:val="left"/>
        <w:spacing w:before="9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exact" w:line="400"/>
        <w:ind w:left="118" w:right="7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Dalam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latihan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kali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kita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akan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enggunak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clip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dvindonesia.psd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iliki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Alpha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Channel.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Clip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berukuran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720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576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pixel,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dibuat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enggunakan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Adobe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Photoshop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dengan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latar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belakang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transparan.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5" w:lineRule="exact" w:line="220"/>
      </w:pPr>
      <w:r>
        <w:rPr>
          <w:sz w:val="22"/>
          <w:szCs w:val="22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center"/>
        <w:spacing w:before="38" w:lineRule="exact" w:line="200"/>
        <w:ind w:left="3015" w:right="3012"/>
      </w:pP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8.1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Tampilan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c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lip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d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v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indone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s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ia.p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s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d</w:t>
      </w:r>
      <w:r>
        <w:rPr>
          <w:rFonts w:cs="Arial Narrow" w:hAnsi="Arial Narrow" w:eastAsia="Arial Narrow" w:ascii="Arial Narrow"/>
          <w:spacing w:val="0"/>
          <w:w w:val="100"/>
          <w:position w:val="0"/>
          <w:sz w:val="18"/>
          <w:szCs w:val="18"/>
        </w:rPr>
      </w:r>
    </w:p>
    <w:p>
      <w:pPr>
        <w:rPr>
          <w:sz w:val="10"/>
          <w:szCs w:val="10"/>
        </w:rPr>
        <w:jc w:val="left"/>
        <w:spacing w:before="8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Verdana" w:hAnsi="Verdana" w:eastAsia="Verdana" w:ascii="Verdana"/>
          <w:sz w:val="26"/>
          <w:szCs w:val="26"/>
        </w:rPr>
        <w:jc w:val="left"/>
        <w:spacing w:before="14"/>
        <w:ind w:left="118"/>
      </w:pPr>
      <w:r>
        <w:rPr>
          <w:rFonts w:cs="Verdana" w:hAnsi="Verdana" w:eastAsia="Verdana" w:ascii="Verdana"/>
          <w:spacing w:val="0"/>
          <w:w w:val="100"/>
          <w:sz w:val="26"/>
          <w:szCs w:val="26"/>
        </w:rPr>
        <w:t>Latihan</w:t>
      </w:r>
      <w:r>
        <w:rPr>
          <w:rFonts w:cs="Verdana" w:hAnsi="Verdana" w:eastAsia="Verdana" w:ascii="Verdana"/>
          <w:spacing w:val="0"/>
          <w:w w:val="100"/>
          <w:sz w:val="26"/>
          <w:szCs w:val="26"/>
        </w:rPr>
        <w:t> </w:t>
      </w:r>
      <w:r>
        <w:rPr>
          <w:rFonts w:cs="Verdana" w:hAnsi="Verdana" w:eastAsia="Verdana" w:ascii="Verdana"/>
          <w:spacing w:val="0"/>
          <w:w w:val="100"/>
          <w:sz w:val="26"/>
          <w:szCs w:val="26"/>
        </w:rPr>
        <w:t>Animasi</w:t>
      </w:r>
      <w:r>
        <w:rPr>
          <w:rFonts w:cs="Verdana" w:hAnsi="Verdana" w:eastAsia="Verdana" w:ascii="Verdana"/>
          <w:spacing w:val="0"/>
          <w:w w:val="100"/>
          <w:sz w:val="26"/>
          <w:szCs w:val="26"/>
        </w:rPr>
        <w:t> </w:t>
      </w:r>
      <w:r>
        <w:rPr>
          <w:rFonts w:cs="Verdana" w:hAnsi="Verdana" w:eastAsia="Verdana" w:ascii="Verdana"/>
          <w:spacing w:val="0"/>
          <w:w w:val="100"/>
          <w:sz w:val="26"/>
          <w:szCs w:val="26"/>
        </w:rPr>
        <w:t>Position</w:t>
      </w:r>
    </w:p>
    <w:p>
      <w:pPr>
        <w:rPr>
          <w:sz w:val="20"/>
          <w:szCs w:val="20"/>
        </w:rPr>
        <w:jc w:val="left"/>
        <w:spacing w:before="1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Berikut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langkah-langkah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latihan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position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</w:p>
    <w:p>
      <w:pPr>
        <w:rPr>
          <w:sz w:val="26"/>
          <w:szCs w:val="26"/>
        </w:rPr>
        <w:jc w:val="left"/>
        <w:spacing w:before="3" w:lineRule="exact" w:line="260"/>
      </w:pPr>
      <w:r>
        <w:rPr>
          <w:sz w:val="26"/>
          <w:szCs w:val="26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ind w:left="478"/>
        <w:sectPr>
          <w:pgMar w:header="734" w:footer="712" w:top="920" w:bottom="280" w:left="1680" w:right="1680"/>
          <w:pgSz w:w="12240" w:h="15840"/>
        </w:sectPr>
      </w:pP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1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  </w:t>
      </w:r>
      <w:r>
        <w:rPr>
          <w:rFonts w:cs="Palatino Linotype" w:hAnsi="Palatino Linotype" w:eastAsia="Palatino Linotype" w:ascii="Palatino Linotype"/>
          <w:spacing w:val="15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Impor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cli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dvindonesia.psd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,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carany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pili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h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Fil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&gt;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Import.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2" w:lineRule="exact" w:line="100"/>
      </w:pPr>
      <w:r>
        <w:pict>
          <v:group style="position:absolute;margin-left:83.65pt;margin-top:407.65pt;width:445.6pt;height:129.22pt;mso-position-horizontal-relative:page;mso-position-vertical-relative:page;z-index:-1151" coordorigin="1673,8153" coordsize="8912,2584">
            <v:shape type="#_x0000_t75" style="position:absolute;left:3960;top:8189;width:4322;height:1960">
              <v:imagedata o:title="" r:id="rId9"/>
            </v:shape>
            <v:shape style="position:absolute;left:1679;top:8164;width:8886;height:0" coordorigin="1679,8164" coordsize="8886,0" path="m1679,8164l10565,8164e" filled="f" stroked="t" strokeweight="0.58pt" strokecolor="#000000">
              <v:path arrowok="t"/>
            </v:shape>
            <v:shape style="position:absolute;left:10555;top:8164;width:10;height:0" coordorigin="10555,8164" coordsize="10,0" path="m10555,8164l10565,8164e" filled="f" stroked="t" strokeweight="0.58pt" strokecolor="#000000">
              <v:path arrowok="t"/>
            </v:shape>
            <v:shape style="position:absolute;left:10565;top:8168;width:0;height:2204" coordorigin="10565,8168" coordsize="0,2204" path="m10565,8168l10565,10373e" filled="f" stroked="t" strokeweight="1.06pt" strokecolor="#000000">
              <v:path arrowok="t"/>
            </v:shape>
            <v:shape style="position:absolute;left:1688;top:10712;width:8867;height:0" coordorigin="1688,10712" coordsize="8867,0" path="m1688,10712l10555,10712e" filled="f" stroked="t" strokeweight="1.06pt" strokecolor="#000000">
              <v:path arrowok="t"/>
            </v:shape>
            <v:shape style="position:absolute;left:10565;top:10712;width:10;height:0" coordorigin="10565,10712" coordsize="10,0" path="m10565,10712l10574,10712e" filled="f" stroked="t" strokeweight="1.06pt" strokecolor="#000000">
              <v:path arrowok="t"/>
            </v:shape>
            <v:shape style="position:absolute;left:10555;top:10708;width:10;height:0" coordorigin="10555,10708" coordsize="10,0" path="m10555,10708l10565,10708e" filled="f" stroked="t" strokeweight="0.58pt" strokecolor="#000000">
              <v:path arrowok="t"/>
            </v:shape>
            <v:shape style="position:absolute;left:10555;top:10708;width:10;height:0" coordorigin="10555,10708" coordsize="10,0" path="m10555,10708l10565,10708e" filled="f" stroked="t" strokeweight="0.58pt" strokecolor="#000000">
              <v:path arrowok="t"/>
            </v:shape>
            <v:shape style="position:absolute;left:1684;top:8159;width:0;height:2554" coordorigin="1684,8159" coordsize="0,2554" path="m1684,8159l1684,10712e" filled="f" stroked="t" strokeweight="0.58pt" strokecolor="#000000">
              <v:path arrowok="t"/>
            </v:shape>
            <v:shape style="position:absolute;left:10565;top:10373;width:0;height:354" coordorigin="10565,10373" coordsize="0,354" path="m10565,10373l10565,10727e" filled="f" stroked="t" strokeweight="1.06pt" strokecolor="#000000">
              <v:path arrowok="t"/>
            </v:shape>
            <w10:wrap type="none"/>
          </v:group>
        </w:pict>
      </w:r>
      <w:r>
        <w:pict>
          <v:group style="position:absolute;margin-left:83.65pt;margin-top:98.41pt;width:445.6pt;height:231.16pt;mso-position-horizontal-relative:page;mso-position-vertical-relative:page;z-index:-1152" coordorigin="1673,1968" coordsize="8912,4623">
            <v:shape type="#_x0000_t75" style="position:absolute;left:3652;top:2004;width:4939;height:3997">
              <v:imagedata o:title="" r:id="rId10"/>
            </v:shape>
            <v:shape style="position:absolute;left:1679;top:1979;width:8886;height:0" coordorigin="1679,1979" coordsize="8886,0" path="m1679,1979l10565,1979e" filled="f" stroked="t" strokeweight="0.58pt" strokecolor="#000000">
              <v:path arrowok="t"/>
            </v:shape>
            <v:shape style="position:absolute;left:10555;top:1979;width:10;height:0" coordorigin="10555,1979" coordsize="10,0" path="m10555,1979l10565,1979e" filled="f" stroked="t" strokeweight="0.58pt" strokecolor="#000000">
              <v:path arrowok="t"/>
            </v:shape>
            <v:shape style="position:absolute;left:10565;top:1984;width:0;height:4242" coordorigin="10565,1984" coordsize="0,4242" path="m10565,1984l10565,6226e" filled="f" stroked="t" strokeweight="1.06pt" strokecolor="#000000">
              <v:path arrowok="t"/>
            </v:shape>
            <v:shape style="position:absolute;left:1684;top:1974;width:0;height:4592" coordorigin="1684,1974" coordsize="0,4592" path="m1684,1974l1684,6566e" filled="f" stroked="t" strokeweight="0.58pt" strokecolor="#000000">
              <v:path arrowok="t"/>
            </v:shape>
            <v:shape style="position:absolute;left:1688;top:6566;width:8867;height:0" coordorigin="1688,6566" coordsize="8867,0" path="m1688,6566l10555,6566e" filled="f" stroked="t" strokeweight="1.06pt" strokecolor="#000000">
              <v:path arrowok="t"/>
            </v:shape>
            <v:shape style="position:absolute;left:10565;top:6566;width:10;height:0" coordorigin="10565,6566" coordsize="10,0" path="m10565,6566l10574,6566e" filled="f" stroked="t" strokeweight="1.06pt" strokecolor="#000000">
              <v:path arrowok="t"/>
            </v:shape>
            <v:shape style="position:absolute;left:10555;top:6562;width:10;height:0" coordorigin="10555,6562" coordsize="10,0" path="m10555,6562l10565,6562e" filled="f" stroked="t" strokeweight="0.58pt" strokecolor="#000000">
              <v:path arrowok="t"/>
            </v:shape>
            <v:shape style="position:absolute;left:10555;top:6562;width:10;height:0" coordorigin="10555,6562" coordsize="10,0" path="m10555,6562l10565,6562e" filled="f" stroked="t" strokeweight="0.58pt" strokecolor="#000000">
              <v:path arrowok="t"/>
            </v:shape>
            <v:shape style="position:absolute;left:10565;top:6226;width:0;height:355" coordorigin="10565,6226" coordsize="0,355" path="m10565,6226l10565,6581e" filled="f" stroked="t" strokeweight="1.06pt" strokecolor="#000000">
              <v:path arrowok="t"/>
            </v:shape>
            <w10:wrap type="none"/>
          </v:group>
        </w:pict>
      </w: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2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  </w:t>
      </w:r>
      <w:r>
        <w:rPr>
          <w:rFonts w:cs="Palatino Linotype" w:hAnsi="Palatino Linotype" w:eastAsia="Palatino Linotype" w:ascii="Palatino Linotype"/>
          <w:spacing w:val="15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Mak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aka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mp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l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kota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dialo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Import.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9" w:lineRule="exact" w:line="260"/>
      </w:pPr>
      <w:r>
        <w:rPr>
          <w:sz w:val="26"/>
          <w:szCs w:val="26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center"/>
        <w:spacing w:before="38" w:lineRule="exact" w:line="200"/>
        <w:ind w:left="3366" w:right="3364"/>
      </w:pP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8.2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Kotak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dialog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Import</w:t>
      </w:r>
      <w:r>
        <w:rPr>
          <w:rFonts w:cs="Arial Narrow" w:hAnsi="Arial Narrow" w:eastAsia="Arial Narrow" w:ascii="Arial Narrow"/>
          <w:spacing w:val="0"/>
          <w:w w:val="100"/>
          <w:position w:val="0"/>
          <w:sz w:val="18"/>
          <w:szCs w:val="18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3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  </w:t>
      </w:r>
      <w:r>
        <w:rPr>
          <w:rFonts w:cs="Palatino Linotype" w:hAnsi="Palatino Linotype" w:eastAsia="Palatino Linotype" w:ascii="Palatino Linotype"/>
          <w:spacing w:val="15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Lal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u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pili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h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fil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dvindonesia.psd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,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kemudia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teka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Open.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26"/>
          <w:szCs w:val="26"/>
        </w:rPr>
        <w:jc w:val="left"/>
        <w:spacing w:before="4" w:lineRule="exact" w:line="260"/>
      </w:pPr>
      <w:r>
        <w:rPr>
          <w:sz w:val="26"/>
          <w:szCs w:val="26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4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  </w:t>
      </w:r>
      <w:r>
        <w:rPr>
          <w:rFonts w:cs="Palatino Linotype" w:hAnsi="Palatino Linotype" w:eastAsia="Palatino Linotype" w:ascii="Palatino Linotype"/>
          <w:spacing w:val="1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Mak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6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aka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7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7"/>
          <w:w w:val="100"/>
          <w:position w:val="1"/>
          <w:sz w:val="20"/>
          <w:szCs w:val="20"/>
        </w:rPr>
        <w:t>mp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l</w:t>
      </w:r>
      <w:r>
        <w:rPr>
          <w:rFonts w:cs="Palatino Linotype" w:hAnsi="Palatino Linotype" w:eastAsia="Palatino Linotype" w:ascii="Palatino Linotype"/>
          <w:spacing w:val="6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kota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dialo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6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Impor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4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Layere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4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File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,</w:t>
      </w:r>
      <w:r>
        <w:rPr>
          <w:rFonts w:cs="Palatino Linotype" w:hAnsi="Palatino Linotype" w:eastAsia="Palatino Linotype" w:ascii="Palatino Linotype"/>
          <w:spacing w:val="4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bi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rk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4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piliha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3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default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Kemudian</w:t>
      </w:r>
      <w:r>
        <w:rPr>
          <w:rFonts w:cs="Palatino Linotype" w:hAnsi="Palatino Linotype" w:eastAsia="Palatino Linotype" w:ascii="Palatino Linotype"/>
          <w:spacing w:val="0"/>
          <w:w w:val="100"/>
          <w:position w:val="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5" w:lineRule="exact" w:line="120"/>
      </w:pPr>
      <w:r>
        <w:rPr>
          <w:sz w:val="13"/>
          <w:szCs w:val="13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837"/>
      </w:pP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teka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OK.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center"/>
        <w:spacing w:before="38" w:lineRule="exact" w:line="200"/>
        <w:ind w:left="2941" w:right="2939"/>
      </w:pP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8.3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Kotak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dialog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Import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La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y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ered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File</w:t>
      </w:r>
      <w:r>
        <w:rPr>
          <w:rFonts w:cs="Arial Narrow" w:hAnsi="Arial Narrow" w:eastAsia="Arial Narrow" w:ascii="Arial Narrow"/>
          <w:spacing w:val="0"/>
          <w:w w:val="100"/>
          <w:position w:val="0"/>
          <w:sz w:val="18"/>
          <w:szCs w:val="18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5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  </w:t>
      </w:r>
      <w:r>
        <w:rPr>
          <w:rFonts w:cs="Palatino Linotype" w:hAnsi="Palatino Linotype" w:eastAsia="Palatino Linotype" w:ascii="Palatino Linotype"/>
          <w:spacing w:val="15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Mak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cli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dvindonesi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aka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mp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l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dala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m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Projec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Window.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26"/>
          <w:szCs w:val="26"/>
        </w:rPr>
        <w:jc w:val="left"/>
        <w:spacing w:before="5" w:lineRule="exact" w:line="260"/>
      </w:pPr>
      <w:r>
        <w:rPr>
          <w:sz w:val="26"/>
          <w:szCs w:val="26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6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  </w:t>
      </w:r>
      <w:r>
        <w:rPr>
          <w:rFonts w:cs="Palatino Linotype" w:hAnsi="Palatino Linotype" w:eastAsia="Palatino Linotype" w:ascii="Palatino Linotype"/>
          <w:spacing w:val="1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Selanjutny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3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dra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-3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sala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h</w:t>
      </w:r>
      <w:r>
        <w:rPr>
          <w:rFonts w:cs="Palatino Linotype" w:hAnsi="Palatino Linotype" w:eastAsia="Palatino Linotype" w:ascii="Palatino Linotype"/>
          <w:spacing w:val="-3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sat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u</w:t>
      </w:r>
      <w:r>
        <w:rPr>
          <w:rFonts w:cs="Palatino Linotype" w:hAnsi="Palatino Linotype" w:eastAsia="Palatino Linotype" w:ascii="Palatino Linotype"/>
          <w:spacing w:val="-3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cli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4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yan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-3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ad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dala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m</w:t>
      </w:r>
      <w:r>
        <w:rPr>
          <w:rFonts w:cs="Palatino Linotype" w:hAnsi="Palatino Linotype" w:eastAsia="Palatino Linotype" w:ascii="Palatino Linotype"/>
          <w:spacing w:val="-4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Projec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4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Windo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w</w:t>
      </w:r>
      <w:r>
        <w:rPr>
          <w:rFonts w:cs="Palatino Linotype" w:hAnsi="Palatino Linotype" w:eastAsia="Palatino Linotype" w:ascii="Palatino Linotype"/>
          <w:spacing w:val="-3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-3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dala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m</w:t>
      </w:r>
      <w:r>
        <w:rPr>
          <w:rFonts w:cs="Palatino Linotype" w:hAnsi="Palatino Linotype" w:eastAsia="Palatino Linotype" w:ascii="Palatino Linotype"/>
          <w:spacing w:val="-4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Timelin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-3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Window,</w:t>
      </w:r>
      <w:r>
        <w:rPr>
          <w:rFonts w:cs="Palatino Linotype" w:hAnsi="Palatino Linotype" w:eastAsia="Palatino Linotype" w:ascii="Palatino Linotype"/>
          <w:spacing w:val="0"/>
          <w:w w:val="100"/>
          <w:position w:val="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5" w:lineRule="exact" w:line="120"/>
      </w:pPr>
      <w:r>
        <w:rPr>
          <w:sz w:val="13"/>
          <w:szCs w:val="13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ind w:left="839"/>
        <w:sectPr>
          <w:pgMar w:header="734" w:footer="712" w:top="920" w:bottom="280" w:left="1680" w:right="1680"/>
          <w:pgSz w:w="12240" w:h="15840"/>
        </w:sectPr>
      </w:pP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letakka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Tr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c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Vide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o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1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karen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cli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in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nantiny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aka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berfungs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sebaga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cli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background.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10"/>
          <w:szCs w:val="10"/>
        </w:rPr>
        <w:jc w:val="left"/>
        <w:spacing w:before="10" w:lineRule="exact" w:line="100"/>
      </w:pPr>
      <w:r>
        <w:pict>
          <v:group style="position:absolute;margin-left:83.65pt;margin-top:498.49pt;width:445.6pt;height:144.16pt;mso-position-horizontal-relative:page;mso-position-vertical-relative:page;z-index:-1148" coordorigin="1673,9970" coordsize="8912,2883">
            <v:shape type="#_x0000_t75" style="position:absolute;left:4632;top:10004;width:2980;height:2260">
              <v:imagedata o:title="" r:id="rId11"/>
            </v:shape>
            <v:shape style="position:absolute;left:1679;top:9980;width:8886;height:0" coordorigin="1679,9980" coordsize="8886,0" path="m1679,9980l10565,9980e" filled="f" stroked="t" strokeweight="0.58pt" strokecolor="#000000">
              <v:path arrowok="t"/>
            </v:shape>
            <v:shape style="position:absolute;left:10555;top:9980;width:10;height:0" coordorigin="10555,9980" coordsize="10,0" path="m10555,9980l10565,9980e" filled="f" stroked="t" strokeweight="0.58pt" strokecolor="#000000">
              <v:path arrowok="t"/>
            </v:shape>
            <v:shape style="position:absolute;left:10565;top:9985;width:0;height:2503" coordorigin="10565,9985" coordsize="0,2503" path="m10565,9985l10565,12488e" filled="f" stroked="t" strokeweight="1.06pt" strokecolor="#000000">
              <v:path arrowok="t"/>
            </v:shape>
            <v:shape style="position:absolute;left:1688;top:12828;width:8867;height:0" coordorigin="1688,12828" coordsize="8867,0" path="m1688,12828l10555,12828e" filled="f" stroked="t" strokeweight="1.06pt" strokecolor="#000000">
              <v:path arrowok="t"/>
            </v:shape>
            <v:shape style="position:absolute;left:10565;top:12828;width:10;height:0" coordorigin="10565,12828" coordsize="10,0" path="m10565,12828l10574,12828e" filled="f" stroked="t" strokeweight="1.06pt" strokecolor="#000000">
              <v:path arrowok="t"/>
            </v:shape>
            <v:shape style="position:absolute;left:10555;top:12823;width:10;height:0" coordorigin="10555,12823" coordsize="10,0" path="m10555,12823l10565,12823e" filled="f" stroked="t" strokeweight="0.58pt" strokecolor="#000000">
              <v:path arrowok="t"/>
            </v:shape>
            <v:shape style="position:absolute;left:10555;top:12823;width:10;height:0" coordorigin="10555,12823" coordsize="10,0" path="m10555,12823l10565,12823e" filled="f" stroked="t" strokeweight="0.58pt" strokecolor="#000000">
              <v:path arrowok="t"/>
            </v:shape>
            <v:shape style="position:absolute;left:1684;top:9976;width:0;height:2852" coordorigin="1684,9976" coordsize="0,2852" path="m1684,9976l1684,12828e" filled="f" stroked="t" strokeweight="0.58pt" strokecolor="#000000">
              <v:path arrowok="t"/>
            </v:shape>
            <v:shape style="position:absolute;left:10565;top:12488;width:0;height:354" coordorigin="10565,12488" coordsize="0,354" path="m10565,12488l10565,12842e" filled="f" stroked="t" strokeweight="1.06pt" strokecolor="#000000">
              <v:path arrowok="t"/>
            </v:shape>
            <w10:wrap type="none"/>
          </v:group>
        </w:pict>
      </w:r>
      <w:r>
        <w:pict>
          <v:group style="position:absolute;margin-left:83.65pt;margin-top:274.39pt;width:445.6pt;height:172.18pt;mso-position-horizontal-relative:page;mso-position-vertical-relative:page;z-index:-1149" coordorigin="1673,5488" coordsize="8912,3444">
            <v:shape type="#_x0000_t75" style="position:absolute;left:4051;top:5524;width:4140;height:2820">
              <v:imagedata o:title="" r:id="rId12"/>
            </v:shape>
            <v:shape style="position:absolute;left:1679;top:5498;width:8886;height:0" coordorigin="1679,5498" coordsize="8886,0" path="m1679,5498l10565,5498e" filled="f" stroked="t" strokeweight="0.58pt" strokecolor="#000000">
              <v:path arrowok="t"/>
            </v:shape>
            <v:shape style="position:absolute;left:10555;top:5498;width:10;height:0" coordorigin="10555,5498" coordsize="10,0" path="m10555,5498l10565,5498e" filled="f" stroked="t" strokeweight="0.58pt" strokecolor="#000000">
              <v:path arrowok="t"/>
            </v:shape>
            <v:shape style="position:absolute;left:10565;top:5503;width:0;height:3064" coordorigin="10565,5503" coordsize="0,3064" path="m10565,5503l10565,8567e" filled="f" stroked="t" strokeweight="1.06pt" strokecolor="#000000">
              <v:path arrowok="t"/>
            </v:shape>
            <v:shape style="position:absolute;left:1684;top:5494;width:0;height:3413" coordorigin="1684,5494" coordsize="0,3413" path="m1684,5494l1684,8906e" filled="f" stroked="t" strokeweight="0.58pt" strokecolor="#000000">
              <v:path arrowok="t"/>
            </v:shape>
            <v:shape style="position:absolute;left:1688;top:8906;width:8867;height:0" coordorigin="1688,8906" coordsize="8867,0" path="m1688,8906l10555,8906e" filled="f" stroked="t" strokeweight="1.06pt" strokecolor="#000000">
              <v:path arrowok="t"/>
            </v:shape>
            <v:shape style="position:absolute;left:10565;top:8906;width:10;height:0" coordorigin="10565,8906" coordsize="10,0" path="m10565,8906l10574,8906e" filled="f" stroked="t" strokeweight="1.06pt" strokecolor="#000000">
              <v:path arrowok="t"/>
            </v:shape>
            <v:shape style="position:absolute;left:10555;top:8902;width:10;height:0" coordorigin="10555,8902" coordsize="10,0" path="m10555,8902l10565,8902e" filled="f" stroked="t" strokeweight="0.58pt" strokecolor="#000000">
              <v:path arrowok="t"/>
            </v:shape>
            <v:shape style="position:absolute;left:10555;top:8902;width:10;height:0" coordorigin="10555,8902" coordsize="10,0" path="m10555,8902l10565,8902e" filled="f" stroked="t" strokeweight="0.58pt" strokecolor="#000000">
              <v:path arrowok="t"/>
            </v:shape>
            <v:shape style="position:absolute;left:10565;top:8567;width:0;height:354" coordorigin="10565,8567" coordsize="0,354" path="m10565,8567l10565,8921e" filled="f" stroked="t" strokeweight="1.06pt" strokecolor="#000000">
              <v:path arrowok="t"/>
            </v:shape>
            <w10:wrap type="none"/>
          </v:group>
        </w:pict>
      </w:r>
      <w:r>
        <w:pict>
          <v:group style="position:absolute;margin-left:83.65pt;margin-top:72.19pt;width:445.6pt;height:150.28pt;mso-position-horizontal-relative:page;mso-position-vertical-relative:page;z-index:-1150" coordorigin="1673,1444" coordsize="8912,3006">
            <v:shape type="#_x0000_t75" style="position:absolute;left:4052;top:1480;width:4139;height:2381">
              <v:imagedata o:title="" r:id="rId13"/>
            </v:shape>
            <v:shape style="position:absolute;left:1679;top:1454;width:8886;height:0" coordorigin="1679,1454" coordsize="8886,0" path="m1679,1454l10565,1454e" filled="f" stroked="t" strokeweight="0.58pt" strokecolor="#000000">
              <v:path arrowok="t"/>
            </v:shape>
            <v:shape style="position:absolute;left:10555;top:1454;width:10;height:0" coordorigin="10555,1454" coordsize="10,0" path="m10555,1454l10565,1454e" filled="f" stroked="t" strokeweight="0.58pt" strokecolor="#000000">
              <v:path arrowok="t"/>
            </v:shape>
            <v:shape style="position:absolute;left:10565;top:1459;width:0;height:2624" coordorigin="10565,1459" coordsize="0,2624" path="m10565,1459l10565,4084e" filled="f" stroked="t" strokeweight="1.06pt" strokecolor="#000000">
              <v:path arrowok="t"/>
            </v:shape>
            <v:shape style="position:absolute;left:1688;top:4424;width:8867;height:0" coordorigin="1688,4424" coordsize="8867,0" path="m1688,4424l10555,4424e" filled="f" stroked="t" strokeweight="1.06pt" strokecolor="#000000">
              <v:path arrowok="t"/>
            </v:shape>
            <v:shape style="position:absolute;left:10565;top:4424;width:10;height:0" coordorigin="10565,4424" coordsize="10,0" path="m10565,4424l10574,4424e" filled="f" stroked="t" strokeweight="1.06pt" strokecolor="#000000">
              <v:path arrowok="t"/>
            </v:shape>
            <v:shape style="position:absolute;left:10555;top:4420;width:10;height:0" coordorigin="10555,4420" coordsize="10,0" path="m10555,4420l10565,4420e" filled="f" stroked="t" strokeweight="0.58pt" strokecolor="#000000">
              <v:path arrowok="t"/>
            </v:shape>
            <v:shape style="position:absolute;left:10555;top:4420;width:10;height:0" coordorigin="10555,4420" coordsize="10,0" path="m10555,4420l10565,4420e" filled="f" stroked="t" strokeweight="0.58pt" strokecolor="#000000">
              <v:path arrowok="t"/>
            </v:shape>
            <v:shape style="position:absolute;left:1684;top:1450;width:0;height:2975" coordorigin="1684,1450" coordsize="0,2975" path="m1684,1450l1684,4424e" filled="f" stroked="t" strokeweight="0.58pt" strokecolor="#000000">
              <v:path arrowok="t"/>
            </v:shape>
            <v:shape style="position:absolute;left:10565;top:4084;width:0;height:355" coordorigin="10565,4084" coordsize="0,355" path="m10565,4084l10565,4439e" filled="f" stroked="t" strokeweight="1.06pt" strokecolor="#000000">
              <v:path arrowok="t"/>
            </v:shape>
            <w10:wrap type="none"/>
          </v:group>
        </w:pict>
      </w: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left"/>
        <w:spacing w:before="38" w:lineRule="exact" w:line="200"/>
        <w:ind w:left="2156"/>
      </w:pP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8.4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Clip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v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ideo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ba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c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k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g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roud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y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ang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dileta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k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k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an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pada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Tra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c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k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Video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1</w:t>
      </w:r>
      <w:r>
        <w:rPr>
          <w:rFonts w:cs="Arial Narrow" w:hAnsi="Arial Narrow" w:eastAsia="Arial Narrow" w:ascii="Arial Narrow"/>
          <w:spacing w:val="0"/>
          <w:w w:val="100"/>
          <w:position w:val="0"/>
          <w:sz w:val="18"/>
          <w:szCs w:val="18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7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  </w:t>
      </w:r>
      <w:r>
        <w:rPr>
          <w:rFonts w:cs="Palatino Linotype" w:hAnsi="Palatino Linotype" w:eastAsia="Palatino Linotype" w:ascii="Palatino Linotype"/>
          <w:spacing w:val="1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Lal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u</w:t>
      </w:r>
      <w:r>
        <w:rPr>
          <w:rFonts w:cs="Palatino Linotype" w:hAnsi="Palatino Linotype" w:eastAsia="Palatino Linotype" w:ascii="Palatino Linotype"/>
          <w:spacing w:val="4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susu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4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cli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3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dvindonesia.ps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4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Timelin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4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Window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,</w:t>
      </w:r>
      <w:r>
        <w:rPr>
          <w:rFonts w:cs="Palatino Linotype" w:hAnsi="Palatino Linotype" w:eastAsia="Palatino Linotype" w:ascii="Palatino Linotype"/>
          <w:spacing w:val="4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letakka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4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3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Tr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c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3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Vide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o</w:t>
      </w:r>
      <w:r>
        <w:rPr>
          <w:rFonts w:cs="Palatino Linotype" w:hAnsi="Palatino Linotype" w:eastAsia="Palatino Linotype" w:ascii="Palatino Linotype"/>
          <w:spacing w:val="3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2</w:t>
      </w:r>
      <w:r>
        <w:rPr>
          <w:rFonts w:cs="Palatino Linotype" w:hAnsi="Palatino Linotype" w:eastAsia="Palatino Linotype" w:ascii="Palatino Linotype"/>
          <w:spacing w:val="3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untuk</w:t>
      </w:r>
      <w:r>
        <w:rPr>
          <w:rFonts w:cs="Palatino Linotype" w:hAnsi="Palatino Linotype" w:eastAsia="Palatino Linotype" w:ascii="Palatino Linotype"/>
          <w:spacing w:val="0"/>
          <w:w w:val="100"/>
          <w:position w:val="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5" w:lineRule="exact" w:line="120"/>
      </w:pPr>
      <w:r>
        <w:rPr>
          <w:sz w:val="13"/>
          <w:szCs w:val="13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837"/>
      </w:pP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melakuka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superimpose.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10"/>
          <w:szCs w:val="10"/>
        </w:rPr>
        <w:jc w:val="left"/>
        <w:spacing w:before="1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left"/>
        <w:spacing w:before="38" w:lineRule="exact" w:line="200"/>
        <w:ind w:left="2165"/>
      </w:pP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8.5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Clip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d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v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indone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s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ia.p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s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d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y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ang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dileta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k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k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an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pada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Tra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c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k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Video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2</w:t>
      </w:r>
      <w:r>
        <w:rPr>
          <w:rFonts w:cs="Arial Narrow" w:hAnsi="Arial Narrow" w:eastAsia="Arial Narrow" w:ascii="Arial Narrow"/>
          <w:spacing w:val="0"/>
          <w:w w:val="100"/>
          <w:position w:val="0"/>
          <w:sz w:val="18"/>
          <w:szCs w:val="18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8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  </w:t>
      </w:r>
      <w:r>
        <w:rPr>
          <w:rFonts w:cs="Palatino Linotype" w:hAnsi="Palatino Linotype" w:eastAsia="Palatino Linotype" w:ascii="Palatino Linotype"/>
          <w:spacing w:val="1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Karen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cli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dvindonesia.ps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memilik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Alph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Channe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l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m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7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mpila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Sequenc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-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Monitor</w:t>
      </w:r>
      <w:r>
        <w:rPr>
          <w:rFonts w:cs="Palatino Linotype" w:hAnsi="Palatino Linotype" w:eastAsia="Palatino Linotype" w:ascii="Palatino Linotype"/>
          <w:spacing w:val="0"/>
          <w:w w:val="100"/>
          <w:position w:val="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5" w:lineRule="exact" w:line="120"/>
      </w:pPr>
      <w:r>
        <w:rPr>
          <w:sz w:val="13"/>
          <w:szCs w:val="13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838"/>
      </w:pP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Windo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w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aka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mp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sepert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gamba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r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b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w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h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ini.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1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left"/>
        <w:spacing w:before="38" w:lineRule="exact" w:line="200"/>
        <w:ind w:left="2395"/>
      </w:pP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8.6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Tampilan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mo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v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ie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dalam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Sequen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c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e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Monitor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Window</w:t>
      </w:r>
      <w:r>
        <w:rPr>
          <w:rFonts w:cs="Arial Narrow" w:hAnsi="Arial Narrow" w:eastAsia="Arial Narrow" w:ascii="Arial Narrow"/>
          <w:spacing w:val="0"/>
          <w:w w:val="100"/>
          <w:position w:val="0"/>
          <w:sz w:val="18"/>
          <w:szCs w:val="18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9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  </w:t>
      </w:r>
      <w:r>
        <w:rPr>
          <w:rFonts w:cs="Palatino Linotype" w:hAnsi="Palatino Linotype" w:eastAsia="Palatino Linotype" w:ascii="Palatino Linotype"/>
          <w:spacing w:val="15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Pastika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cli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dvindonesia.ps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dala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m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keadaa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erpili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h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u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ak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if.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26"/>
          <w:szCs w:val="26"/>
        </w:rPr>
        <w:jc w:val="left"/>
        <w:spacing w:before="4" w:lineRule="exact" w:line="260"/>
      </w:pPr>
      <w:r>
        <w:rPr>
          <w:sz w:val="26"/>
          <w:szCs w:val="26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478"/>
        <w:sectPr>
          <w:pgMar w:header="734" w:footer="712" w:top="920" w:bottom="280" w:left="1680" w:right="1680"/>
          <w:pgSz w:w="12240" w:h="15840"/>
        </w:sectPr>
      </w:pP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1</w:t>
      </w:r>
      <w:r>
        <w:rPr>
          <w:rFonts w:cs="Palatino Linotype" w:hAnsi="Palatino Linotype" w:eastAsia="Palatino Linotype" w:ascii="Palatino Linotype"/>
          <w:spacing w:val="-7"/>
          <w:w w:val="100"/>
          <w:position w:val="1"/>
          <w:sz w:val="20"/>
          <w:szCs w:val="20"/>
        </w:rPr>
        <w:t>0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2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Gese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r</w:t>
      </w:r>
      <w:r>
        <w:rPr>
          <w:rFonts w:cs="Palatino Linotype" w:hAnsi="Palatino Linotype" w:eastAsia="Palatino Linotype" w:ascii="Palatino Linotype"/>
          <w:spacing w:val="-1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posis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1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Curren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1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Tim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-1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Marke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r</w:t>
      </w:r>
      <w:r>
        <w:rPr>
          <w:rFonts w:cs="Palatino Linotype" w:hAnsi="Palatino Linotype" w:eastAsia="Palatino Linotype" w:ascii="Palatino Linotype"/>
          <w:spacing w:val="-1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-1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posis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1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wakt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u</w:t>
      </w:r>
      <w:r>
        <w:rPr>
          <w:rFonts w:cs="Palatino Linotype" w:hAnsi="Palatino Linotype" w:eastAsia="Palatino Linotype" w:ascii="Palatino Linotype"/>
          <w:spacing w:val="-1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awa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l</w:t>
      </w:r>
      <w:r>
        <w:rPr>
          <w:rFonts w:cs="Palatino Linotype" w:hAnsi="Palatino Linotype" w:eastAsia="Palatino Linotype" w:ascii="Palatino Linotype"/>
          <w:spacing w:val="-1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cli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1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7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u</w:t>
      </w:r>
      <w:r>
        <w:rPr>
          <w:rFonts w:cs="Palatino Linotype" w:hAnsi="Palatino Linotype" w:eastAsia="Palatino Linotype" w:ascii="Palatino Linotype"/>
          <w:spacing w:val="-1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00:00:00:00.</w:t>
      </w:r>
      <w:r>
        <w:rPr>
          <w:rFonts w:cs="Palatino Linotype" w:hAnsi="Palatino Linotype" w:eastAsia="Palatino Linotype" w:ascii="Palatino Linotype"/>
          <w:spacing w:val="0"/>
          <w:w w:val="100"/>
          <w:position w:val="0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10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left"/>
        <w:spacing w:before="38" w:lineRule="exact" w:line="200"/>
        <w:ind w:left="2461"/>
      </w:pP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8.7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Current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Time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Mar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k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er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pada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po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s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i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s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i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wa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k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tu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00:00:00:00</w:t>
      </w:r>
      <w:r>
        <w:rPr>
          <w:rFonts w:cs="Arial Narrow" w:hAnsi="Arial Narrow" w:eastAsia="Arial Narrow" w:ascii="Arial Narrow"/>
          <w:spacing w:val="0"/>
          <w:w w:val="100"/>
          <w:position w:val="0"/>
          <w:sz w:val="18"/>
          <w:szCs w:val="18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598"/>
      </w:pP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1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1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2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Kemudia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expan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piliha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Motio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yan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ad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dala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m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b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Effec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Controls.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9" w:lineRule="exact" w:line="280"/>
      </w:pPr>
      <w:r>
        <w:rPr>
          <w:sz w:val="28"/>
          <w:szCs w:val="28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left"/>
        <w:spacing w:before="38" w:lineRule="exact" w:line="200"/>
        <w:ind w:left="2694"/>
      </w:pPr>
      <w:r>
        <w:pict>
          <v:group style="position:absolute;margin-left:83.65pt;margin-top:-181.837pt;width:445.6pt;height:202.12pt;mso-position-horizontal-relative:page;mso-position-vertical-relative:paragraph;z-index:-1147" coordorigin="1673,-3637" coordsize="8912,4042">
            <v:shape type="#_x0000_t75" style="position:absolute;left:4591;top:-3601;width:3061;height:3418">
              <v:imagedata o:title="" r:id="rId15"/>
            </v:shape>
            <v:shape style="position:absolute;left:1679;top:-3626;width:8886;height:0" coordorigin="1679,-3626" coordsize="8886,0" path="m1679,-3626l10565,-3626e" filled="f" stroked="t" strokeweight="0.58pt" strokecolor="#000000">
              <v:path arrowok="t"/>
            </v:shape>
            <v:shape style="position:absolute;left:10555;top:-3626;width:10;height:0" coordorigin="10555,-3626" coordsize="10,0" path="m10555,-3626l10565,-3626e" filled="f" stroked="t" strokeweight="0.58pt" strokecolor="#000000">
              <v:path arrowok="t"/>
            </v:shape>
            <v:shape style="position:absolute;left:10565;top:-3621;width:0;height:3661" coordorigin="10565,-3621" coordsize="0,3661" path="m10565,-3621l10565,40e" filled="f" stroked="t" strokeweight="1.06pt" strokecolor="#000000">
              <v:path arrowok="t"/>
            </v:shape>
            <v:shape style="position:absolute;left:1684;top:-3631;width:0;height:4012" coordorigin="1684,-3631" coordsize="0,4012" path="m1684,-3631l1684,381e" filled="f" stroked="t" strokeweight="0.58pt" strokecolor="#000000">
              <v:path arrowok="t"/>
            </v:shape>
            <v:shape style="position:absolute;left:1688;top:381;width:8867;height:0" coordorigin="1688,381" coordsize="8867,0" path="m1688,381l10555,381e" filled="f" stroked="t" strokeweight="1.06pt" strokecolor="#000000">
              <v:path arrowok="t"/>
            </v:shape>
            <v:shape style="position:absolute;left:10565;top:381;width:10;height:0" coordorigin="10565,381" coordsize="10,0" path="m10565,381l10574,381e" filled="f" stroked="t" strokeweight="1.06pt" strokecolor="#000000">
              <v:path arrowok="t"/>
            </v:shape>
            <v:shape style="position:absolute;left:10555;top:376;width:10;height:0" coordorigin="10555,376" coordsize="10,0" path="m10555,376l10565,376e" filled="f" stroked="t" strokeweight="0.58pt" strokecolor="#000000">
              <v:path arrowok="t"/>
            </v:shape>
            <v:shape style="position:absolute;left:10555;top:376;width:10;height:0" coordorigin="10555,376" coordsize="10,0" path="m10555,376l10565,376e" filled="f" stroked="t" strokeweight="0.58pt" strokecolor="#000000">
              <v:path arrowok="t"/>
            </v:shape>
            <v:shape style="position:absolute;left:10565;top:40;width:0;height:355" coordorigin="10565,40" coordsize="0,355" path="m10565,40l10565,395e" filled="f" stroked="t" strokeweight="1.06pt" strokecolor="#000000">
              <v:path arrowok="t"/>
            </v:shape>
            <w10:wrap type="none"/>
          </v:group>
        </w:pic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8.8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Tab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Effe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c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Control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pada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c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lip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d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v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indone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s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ia.p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s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d</w:t>
      </w:r>
      <w:r>
        <w:rPr>
          <w:rFonts w:cs="Arial Narrow" w:hAnsi="Arial Narrow" w:eastAsia="Arial Narrow" w:ascii="Arial Narrow"/>
          <w:spacing w:val="0"/>
          <w:w w:val="100"/>
          <w:position w:val="0"/>
          <w:sz w:val="18"/>
          <w:szCs w:val="18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598"/>
      </w:pP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1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2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2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Berikutny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kli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tombo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l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Toggl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Anima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io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untu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memul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prose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s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keyframe.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" w:lineRule="exact" w:line="220"/>
      </w:pPr>
      <w:r>
        <w:rPr>
          <w:sz w:val="22"/>
          <w:szCs w:val="22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center"/>
        <w:spacing w:before="38" w:lineRule="exact" w:line="200"/>
        <w:ind w:left="3283" w:right="3300"/>
      </w:pPr>
      <w:r>
        <w:pict>
          <v:group style="position:absolute;margin-left:83.65pt;margin-top:-27.9968pt;width:445.6pt;height:48.22pt;mso-position-horizontal-relative:page;mso-position-vertical-relative:paragraph;z-index:-1146" coordorigin="1673,-560" coordsize="8912,964">
            <v:shape type="#_x0000_t75" style="position:absolute;left:5962;top:-524;width:320;height:340">
              <v:imagedata o:title="" r:id="rId16"/>
            </v:shape>
            <v:shape style="position:absolute;left:1679;top:-549;width:8886;height:0" coordorigin="1679,-549" coordsize="8886,0" path="m1679,-549l10565,-549e" filled="f" stroked="t" strokeweight="0.58pt" strokecolor="#000000">
              <v:path arrowok="t"/>
            </v:shape>
            <v:shape style="position:absolute;left:10555;top:-549;width:10;height:0" coordorigin="10555,-549" coordsize="10,0" path="m10555,-549l10565,-549e" filled="f" stroked="t" strokeweight="0.58pt" strokecolor="#000000">
              <v:path arrowok="t"/>
            </v:shape>
            <v:shape style="position:absolute;left:10565;top:-545;width:0;height:584" coordorigin="10565,-545" coordsize="0,584" path="m10565,-545l10565,40e" filled="f" stroked="t" strokeweight="1.06pt" strokecolor="#000000">
              <v:path arrowok="t"/>
            </v:shape>
            <v:shape style="position:absolute;left:1684;top:-554;width:0;height:934" coordorigin="1684,-554" coordsize="0,934" path="m1684,-554l1684,379e" filled="f" stroked="t" strokeweight="0.58pt" strokecolor="#000000">
              <v:path arrowok="t"/>
            </v:shape>
            <v:shape style="position:absolute;left:1688;top:379;width:8867;height:0" coordorigin="1688,379" coordsize="8867,0" path="m1688,379l10555,379e" filled="f" stroked="t" strokeweight="1.06pt" strokecolor="#000000">
              <v:path arrowok="t"/>
            </v:shape>
            <v:shape style="position:absolute;left:10565;top:379;width:10;height:0" coordorigin="10565,379" coordsize="10,0" path="m10565,379l10574,379e" filled="f" stroked="t" strokeweight="1.06pt" strokecolor="#000000">
              <v:path arrowok="t"/>
            </v:shape>
            <v:shape style="position:absolute;left:10555;top:375;width:10;height:0" coordorigin="10555,375" coordsize="10,0" path="m10555,375l10565,375e" filled="f" stroked="t" strokeweight="0.58pt" strokecolor="#000000">
              <v:path arrowok="t"/>
            </v:shape>
            <v:shape style="position:absolute;left:10555;top:375;width:10;height:0" coordorigin="10555,375" coordsize="10,0" path="m10555,375l10565,375e" filled="f" stroked="t" strokeweight="0.58pt" strokecolor="#000000">
              <v:path arrowok="t"/>
            </v:shape>
            <v:shape style="position:absolute;left:10565;top:40;width:0;height:354" coordorigin="10565,40" coordsize="0,354" path="m10565,40l10565,394e" filled="f" stroked="t" strokeweight="1.06pt" strokecolor="#000000">
              <v:path arrowok="t"/>
            </v:shape>
            <w10:wrap type="none"/>
          </v:group>
        </w:pic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8.9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Tombol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Toggle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Animation</w:t>
      </w:r>
      <w:r>
        <w:rPr>
          <w:rFonts w:cs="Arial Narrow" w:hAnsi="Arial Narrow" w:eastAsia="Arial Narrow" w:ascii="Arial Narrow"/>
          <w:spacing w:val="0"/>
          <w:w w:val="100"/>
          <w:position w:val="0"/>
          <w:sz w:val="18"/>
          <w:szCs w:val="18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598"/>
      </w:pP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1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3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2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Selanjutny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uba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h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nila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propert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y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Positio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menj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‐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18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0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,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288.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left"/>
        <w:spacing w:before="38"/>
        <w:ind w:left="2846"/>
        <w:sectPr>
          <w:pgMar w:header="734" w:footer="712" w:top="1240" w:bottom="280" w:left="1560" w:right="1540"/>
          <w:headerReference w:type="default" r:id="rId14"/>
          <w:pgSz w:w="12240" w:h="15840"/>
        </w:sectPr>
      </w:pPr>
      <w:r>
        <w:pict>
          <v:group style="position:absolute;margin-left:83.65pt;margin-top:566.77pt;width:445.6pt;height:153.16pt;mso-position-horizontal-relative:page;mso-position-vertical-relative:page;z-index:-1145" coordorigin="1673,11335" coordsize="8912,3063">
            <v:shape type="#_x0000_t75" style="position:absolute;left:4381;top:11371;width:3480;height:2440">
              <v:imagedata o:title="" r:id="rId17"/>
            </v:shape>
            <v:shape style="position:absolute;left:1679;top:11346;width:8886;height:0" coordorigin="1679,11346" coordsize="8886,0" path="m1679,11346l10565,11346e" filled="f" stroked="t" strokeweight="0.58pt" strokecolor="#000000">
              <v:path arrowok="t"/>
            </v:shape>
            <v:shape style="position:absolute;left:10555;top:11346;width:10;height:0" coordorigin="10555,11346" coordsize="10,0" path="m10555,11346l10565,11346e" filled="f" stroked="t" strokeweight="0.58pt" strokecolor="#000000">
              <v:path arrowok="t"/>
            </v:shape>
            <v:shape style="position:absolute;left:10565;top:11351;width:0;height:2683" coordorigin="10565,11351" coordsize="0,2683" path="m10565,11351l10565,14034e" filled="f" stroked="t" strokeweight="1.06pt" strokecolor="#000000">
              <v:path arrowok="t"/>
            </v:shape>
            <v:shape style="position:absolute;left:1688;top:14374;width:8867;height:0" coordorigin="1688,14374" coordsize="8867,0" path="m1688,14374l10555,14374e" filled="f" stroked="t" strokeweight="1.06pt" strokecolor="#000000">
              <v:path arrowok="t"/>
            </v:shape>
            <v:shape style="position:absolute;left:10565;top:14374;width:10;height:0" coordorigin="10565,14374" coordsize="10,0" path="m10565,14374l10574,14374e" filled="f" stroked="t" strokeweight="1.06pt" strokecolor="#000000">
              <v:path arrowok="t"/>
            </v:shape>
            <v:shape style="position:absolute;left:10555;top:14369;width:10;height:0" coordorigin="10555,14369" coordsize="10,0" path="m10555,14369l10565,14369e" filled="f" stroked="t" strokeweight="0.58pt" strokecolor="#000000">
              <v:path arrowok="t"/>
            </v:shape>
            <v:shape style="position:absolute;left:10555;top:14369;width:10;height:0" coordorigin="10555,14369" coordsize="10,0" path="m10555,14369l10565,14369e" filled="f" stroked="t" strokeweight="0.58pt" strokecolor="#000000">
              <v:path arrowok="t"/>
            </v:shape>
            <v:shape style="position:absolute;left:1684;top:11341;width:0;height:3032" coordorigin="1684,11341" coordsize="0,3032" path="m1684,11341l1684,14374e" filled="f" stroked="t" strokeweight="0.58pt" strokecolor="#000000">
              <v:path arrowok="t"/>
            </v:shape>
            <v:shape style="position:absolute;left:10565;top:14034;width:0;height:354" coordorigin="10565,14034" coordsize="0,354" path="m10565,14034l10565,14388e" filled="f" stroked="t" strokeweight="1.06pt" strokecolor="#000000">
              <v:path arrowok="t"/>
            </v:shape>
            <w10:wrap type="none"/>
          </v:group>
        </w:pic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8.10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Perubahan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nilai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pada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property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Po</w:t>
      </w:r>
      <w:r>
        <w:rPr>
          <w:rFonts w:cs="Arial Narrow" w:hAnsi="Arial Narrow" w:eastAsia="Arial Narrow" w:ascii="Arial Narrow"/>
          <w:spacing w:val="1"/>
          <w:w w:val="100"/>
          <w:sz w:val="18"/>
          <w:szCs w:val="18"/>
        </w:rPr>
        <w:t>s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ition</w:t>
      </w:r>
    </w:p>
    <w:p>
      <w:pPr>
        <w:rPr>
          <w:sz w:val="11"/>
          <w:szCs w:val="11"/>
        </w:rPr>
        <w:jc w:val="left"/>
        <w:spacing w:before="2" w:lineRule="exact" w:line="100"/>
      </w:pPr>
      <w:r>
        <w:pict>
          <v:group style="position:absolute;margin-left:83.65pt;margin-top:474.13pt;width:445.6pt;height:129.28pt;mso-position-horizontal-relative:page;mso-position-vertical-relative:page;z-index:-1142" coordorigin="1673,9483" coordsize="8912,2586">
            <v:shape type="#_x0000_t75" style="position:absolute;left:4822;top:9518;width:2600;height:1960">
              <v:imagedata o:title="" r:id="rId19"/>
            </v:shape>
            <v:shape style="position:absolute;left:1679;top:9493;width:8886;height:0" coordorigin="1679,9493" coordsize="8886,0" path="m1679,9493l10565,9493e" filled="f" stroked="t" strokeweight="0.58pt" strokecolor="#000000">
              <v:path arrowok="t"/>
            </v:shape>
            <v:shape style="position:absolute;left:10555;top:9493;width:10;height:0" coordorigin="10555,9493" coordsize="10,0" path="m10555,9493l10565,9493e" filled="f" stroked="t" strokeweight="0.58pt" strokecolor="#000000">
              <v:path arrowok="t"/>
            </v:shape>
            <v:shape style="position:absolute;left:10565;top:9498;width:0;height:2204" coordorigin="10565,9498" coordsize="0,2204" path="m10565,9498l10565,11702e" filled="f" stroked="t" strokeweight="1.06pt" strokecolor="#000000">
              <v:path arrowok="t"/>
            </v:shape>
            <v:shape style="position:absolute;left:1688;top:12043;width:8867;height:0" coordorigin="1688,12043" coordsize="8867,0" path="m1688,12043l10555,12043e" filled="f" stroked="t" strokeweight="1.06pt" strokecolor="#000000">
              <v:path arrowok="t"/>
            </v:shape>
            <v:shape style="position:absolute;left:10565;top:12043;width:10;height:0" coordorigin="10565,12043" coordsize="10,0" path="m10565,12043l10574,12043e" filled="f" stroked="t" strokeweight="1.06pt" strokecolor="#000000">
              <v:path arrowok="t"/>
            </v:shape>
            <v:shape style="position:absolute;left:10555;top:12038;width:10;height:0" coordorigin="10555,12038" coordsize="10,0" path="m10555,12038l10565,12038e" filled="f" stroked="t" strokeweight="0.58pt" strokecolor="#000000">
              <v:path arrowok="t"/>
            </v:shape>
            <v:shape style="position:absolute;left:10555;top:12038;width:10;height:0" coordorigin="10555,12038" coordsize="10,0" path="m10555,12038l10565,12038e" filled="f" stroked="t" strokeweight="0.58pt" strokecolor="#000000">
              <v:path arrowok="t"/>
            </v:shape>
            <v:shape style="position:absolute;left:1684;top:9488;width:0;height:2555" coordorigin="1684,9488" coordsize="0,2555" path="m1684,9488l1684,12043e" filled="f" stroked="t" strokeweight="0.58pt" strokecolor="#000000">
              <v:path arrowok="t"/>
            </v:shape>
            <v:shape style="position:absolute;left:10565;top:11702;width:0;height:355" coordorigin="10565,11702" coordsize="0,355" path="m10565,11702l10565,12058e" filled="f" stroked="t" strokeweight="1.06pt" strokecolor="#000000">
              <v:path arrowok="t"/>
            </v:shape>
            <w10:wrap type="none"/>
          </v:group>
        </w:pict>
      </w:r>
      <w:r>
        <w:pict>
          <v:group style="position:absolute;margin-left:83.65pt;margin-top:294.19pt;width:445.6pt;height:148.3pt;mso-position-horizontal-relative:page;mso-position-vertical-relative:page;z-index:-1143" coordorigin="1673,5884" coordsize="8912,2966">
            <v:shape type="#_x0000_t75" style="position:absolute;left:4463;top:5918;width:3318;height:2341">
              <v:imagedata o:title="" r:id="rId20"/>
            </v:shape>
            <v:shape style="position:absolute;left:1679;top:5894;width:8886;height:0" coordorigin="1679,5894" coordsize="8886,0" path="m1679,5894l10565,5894e" filled="f" stroked="t" strokeweight="0.58pt" strokecolor="#000000">
              <v:path arrowok="t"/>
            </v:shape>
            <v:shape style="position:absolute;left:10555;top:5894;width:10;height:0" coordorigin="10555,5894" coordsize="10,0" path="m10555,5894l10565,5894e" filled="f" stroked="t" strokeweight="0.58pt" strokecolor="#000000">
              <v:path arrowok="t"/>
            </v:shape>
            <v:shape style="position:absolute;left:10565;top:5899;width:0;height:2585" coordorigin="10565,5899" coordsize="0,2585" path="m10565,5899l10565,8484e" filled="f" stroked="t" strokeweight="1.06pt" strokecolor="#000000">
              <v:path arrowok="t"/>
            </v:shape>
            <v:shape style="position:absolute;left:1688;top:8825;width:8867;height:0" coordorigin="1688,8825" coordsize="8867,0" path="m1688,8825l10555,8825e" filled="f" stroked="t" strokeweight="1.06pt" strokecolor="#000000">
              <v:path arrowok="t"/>
            </v:shape>
            <v:shape style="position:absolute;left:10565;top:8825;width:10;height:0" coordorigin="10565,8825" coordsize="10,0" path="m10565,8825l10574,8825e" filled="f" stroked="t" strokeweight="1.06pt" strokecolor="#000000">
              <v:path arrowok="t"/>
            </v:shape>
            <v:shape style="position:absolute;left:10555;top:8820;width:10;height:0" coordorigin="10555,8820" coordsize="10,0" path="m10555,8820l10565,8820e" filled="f" stroked="t" strokeweight="0.58pt" strokecolor="#000000">
              <v:path arrowok="t"/>
            </v:shape>
            <v:shape style="position:absolute;left:10555;top:8820;width:10;height:0" coordorigin="10555,8820" coordsize="10,0" path="m10555,8820l10565,8820e" filled="f" stroked="t" strokeweight="0.58pt" strokecolor="#000000">
              <v:path arrowok="t"/>
            </v:shape>
            <v:shape style="position:absolute;left:1684;top:5890;width:0;height:2935" coordorigin="1684,5890" coordsize="0,2935" path="m1684,5890l1684,8825e" filled="f" stroked="t" strokeweight="0.58pt" strokecolor="#000000">
              <v:path arrowok="t"/>
            </v:shape>
            <v:shape style="position:absolute;left:10565;top:8484;width:0;height:355" coordorigin="10565,8484" coordsize="0,355" path="m10565,8484l10565,8839e" filled="f" stroked="t" strokeweight="1.06pt" strokecolor="#000000">
              <v:path arrowok="t"/>
            </v:shape>
            <w10:wrap type="none"/>
          </v:group>
        </w:pict>
      </w:r>
      <w:r>
        <w:pict>
          <v:group style="position:absolute;margin-left:83.65pt;margin-top:98.41pt;width:445.6pt;height:164.14pt;mso-position-horizontal-relative:page;mso-position-vertical-relative:page;z-index:-1144" coordorigin="1673,1968" coordsize="8912,3283">
            <v:shape type="#_x0000_t75" style="position:absolute;left:3782;top:2004;width:4679;height:2658">
              <v:imagedata o:title="" r:id="rId21"/>
            </v:shape>
            <v:shape style="position:absolute;left:1679;top:1979;width:8886;height:0" coordorigin="1679,1979" coordsize="8886,0" path="m1679,1979l10565,1979e" filled="f" stroked="t" strokeweight="0.58pt" strokecolor="#000000">
              <v:path arrowok="t"/>
            </v:shape>
            <v:shape style="position:absolute;left:10555;top:1979;width:10;height:0" coordorigin="10555,1979" coordsize="10,0" path="m10555,1979l10565,1979e" filled="f" stroked="t" strokeweight="0.58pt" strokecolor="#000000">
              <v:path arrowok="t"/>
            </v:shape>
            <v:shape style="position:absolute;left:10565;top:1984;width:0;height:2903" coordorigin="10565,1984" coordsize="0,2903" path="m10565,1984l10565,4886e" filled="f" stroked="t" strokeweight="1.06pt" strokecolor="#000000">
              <v:path arrowok="t"/>
            </v:shape>
            <v:shape style="position:absolute;left:1688;top:5226;width:8867;height:0" coordorigin="1688,5226" coordsize="8867,0" path="m1688,5226l10555,5226e" filled="f" stroked="t" strokeweight="1.06pt" strokecolor="#000000">
              <v:path arrowok="t"/>
            </v:shape>
            <v:shape style="position:absolute;left:10565;top:5226;width:10;height:0" coordorigin="10565,5226" coordsize="10,0" path="m10565,5226l10574,5226e" filled="f" stroked="t" strokeweight="1.06pt" strokecolor="#000000">
              <v:path arrowok="t"/>
            </v:shape>
            <v:shape style="position:absolute;left:10555;top:5221;width:10;height:0" coordorigin="10555,5221" coordsize="10,0" path="m10555,5221l10565,5221e" filled="f" stroked="t" strokeweight="0.58pt" strokecolor="#000000">
              <v:path arrowok="t"/>
            </v:shape>
            <v:shape style="position:absolute;left:10555;top:5221;width:10;height:0" coordorigin="10555,5221" coordsize="10,0" path="m10555,5221l10565,5221e" filled="f" stroked="t" strokeweight="0.58pt" strokecolor="#000000">
              <v:path arrowok="t"/>
            </v:shape>
            <v:shape style="position:absolute;left:1684;top:1974;width:0;height:3252" coordorigin="1684,1974" coordsize="0,3252" path="m1684,1974l1684,5226e" filled="f" stroked="t" strokeweight="0.58pt" strokecolor="#000000">
              <v:path arrowok="t"/>
            </v:shape>
            <v:shape style="position:absolute;left:10565;top:4886;width:0;height:354" coordorigin="10565,4886" coordsize="0,354" path="m10565,4886l10565,5240e" filled="f" stroked="t" strokeweight="1.06pt" strokecolor="#000000">
              <v:path arrowok="t"/>
            </v:shape>
            <w10:wrap type="none"/>
          </v:group>
        </w:pict>
      </w: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1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4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2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Kemudia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gese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r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Curren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Tim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Marke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r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posis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wakt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u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00:00:16:00.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left"/>
        <w:spacing w:before="38" w:lineRule="exact" w:line="200"/>
        <w:ind w:left="1907"/>
      </w:pP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8.11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Pengge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s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eran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Current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Time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Mar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k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er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k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e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po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s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i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s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i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wa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k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tu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00:00:16:00.</w:t>
      </w:r>
      <w:r>
        <w:rPr>
          <w:rFonts w:cs="Arial Narrow" w:hAnsi="Arial Narrow" w:eastAsia="Arial Narrow" w:ascii="Arial Narrow"/>
          <w:spacing w:val="0"/>
          <w:w w:val="100"/>
          <w:position w:val="0"/>
          <w:sz w:val="18"/>
          <w:szCs w:val="18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1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5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2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Lal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u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uba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h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nila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propert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y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Positio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menj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360,288.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" w:lineRule="exact" w:line="220"/>
      </w:pPr>
      <w:r>
        <w:rPr>
          <w:sz w:val="22"/>
          <w:szCs w:val="22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left"/>
        <w:spacing w:before="38" w:lineRule="exact" w:line="200"/>
        <w:ind w:left="2910"/>
      </w:pP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8.12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Perubahan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nilai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property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Po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s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ition</w:t>
      </w:r>
      <w:r>
        <w:rPr>
          <w:rFonts w:cs="Arial Narrow" w:hAnsi="Arial Narrow" w:eastAsia="Arial Narrow" w:ascii="Arial Narrow"/>
          <w:spacing w:val="0"/>
          <w:w w:val="100"/>
          <w:position w:val="0"/>
          <w:sz w:val="18"/>
          <w:szCs w:val="18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1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6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2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Mak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mpila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movi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aka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mp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sepert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gamba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r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berikut.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left"/>
        <w:spacing w:before="38" w:lineRule="exact" w:line="200"/>
        <w:ind w:left="2354"/>
      </w:pP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8.13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Tampilan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mo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v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ie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dalam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Sequen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c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e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Monitor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Window</w:t>
      </w:r>
      <w:r>
        <w:rPr>
          <w:rFonts w:cs="Arial Narrow" w:hAnsi="Arial Narrow" w:eastAsia="Arial Narrow" w:ascii="Arial Narrow"/>
          <w:spacing w:val="0"/>
          <w:w w:val="100"/>
          <w:position w:val="0"/>
          <w:sz w:val="18"/>
          <w:szCs w:val="18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478"/>
        <w:sectPr>
          <w:pgMar w:header="734" w:footer="712" w:top="920" w:bottom="280" w:left="1680" w:right="1720"/>
          <w:headerReference w:type="default" r:id="rId18"/>
          <w:pgSz w:w="12240" w:h="15840"/>
        </w:sectPr>
      </w:pP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1</w:t>
      </w:r>
      <w:r>
        <w:rPr>
          <w:rFonts w:cs="Palatino Linotype" w:hAnsi="Palatino Linotype" w:eastAsia="Palatino Linotype" w:ascii="Palatino Linotype"/>
          <w:spacing w:val="-7"/>
          <w:w w:val="100"/>
          <w:position w:val="1"/>
          <w:sz w:val="20"/>
          <w:szCs w:val="20"/>
        </w:rPr>
        <w:t>7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2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Kemudia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gese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r</w:t>
      </w:r>
      <w:r>
        <w:rPr>
          <w:rFonts w:cs="Palatino Linotype" w:hAnsi="Palatino Linotype" w:eastAsia="Palatino Linotype" w:ascii="Palatino Linotype"/>
          <w:spacing w:val="-1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Curren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1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Tim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-1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Marke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r</w:t>
      </w:r>
      <w:r>
        <w:rPr>
          <w:rFonts w:cs="Palatino Linotype" w:hAnsi="Palatino Linotype" w:eastAsia="Palatino Linotype" w:ascii="Palatino Linotype"/>
          <w:spacing w:val="-1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-1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posis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1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wakt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u</w:t>
      </w:r>
      <w:r>
        <w:rPr>
          <w:rFonts w:cs="Palatino Linotype" w:hAnsi="Palatino Linotype" w:eastAsia="Palatino Linotype" w:ascii="Palatino Linotype"/>
          <w:spacing w:val="-1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00:00:45:00.</w:t>
      </w:r>
      <w:r>
        <w:rPr>
          <w:rFonts w:cs="Palatino Linotype" w:hAnsi="Palatino Linotype" w:eastAsia="Palatino Linotype" w:ascii="Palatino Linotype"/>
          <w:spacing w:val="0"/>
          <w:w w:val="100"/>
          <w:position w:val="0"/>
          <w:sz w:val="20"/>
          <w:szCs w:val="20"/>
        </w:rPr>
      </w:r>
    </w:p>
    <w:p>
      <w:pPr>
        <w:rPr>
          <w:sz w:val="10"/>
          <w:szCs w:val="10"/>
        </w:rPr>
        <w:jc w:val="left"/>
        <w:spacing w:before="8" w:lineRule="exact" w:line="100"/>
      </w:pPr>
      <w:r>
        <w:pict>
          <v:group style="position:absolute;margin-left:83.65pt;margin-top:657.37pt;width:445.6pt;height:63.22pt;mso-position-horizontal-relative:page;mso-position-vertical-relative:page;z-index:-1138" coordorigin="1673,13147" coordsize="8912,1264">
            <v:shape type="#_x0000_t75" style="position:absolute;left:3702;top:13183;width:4840;height:640">
              <v:imagedata o:title="" r:id="rId22"/>
            </v:shape>
            <v:shape style="position:absolute;left:1679;top:13158;width:8886;height:0" coordorigin="1679,13158" coordsize="8886,0" path="m1679,13158l10565,13158e" filled="f" stroked="t" strokeweight="0.58pt" strokecolor="#000000">
              <v:path arrowok="t"/>
            </v:shape>
            <v:shape style="position:absolute;left:10555;top:13158;width:10;height:0" coordorigin="10555,13158" coordsize="10,0" path="m10555,13158l10565,13158e" filled="f" stroked="t" strokeweight="0.58pt" strokecolor="#000000">
              <v:path arrowok="t"/>
            </v:shape>
            <v:shape style="position:absolute;left:10565;top:13163;width:0;height:884" coordorigin="10565,13163" coordsize="0,884" path="m10565,13163l10565,14047e" filled="f" stroked="t" strokeweight="1.06pt" strokecolor="#000000">
              <v:path arrowok="t"/>
            </v:shape>
            <v:shape style="position:absolute;left:1688;top:14387;width:8867;height:0" coordorigin="1688,14387" coordsize="8867,0" path="m1688,14387l10555,14387e" filled="f" stroked="t" strokeweight="1.06pt" strokecolor="#000000">
              <v:path arrowok="t"/>
            </v:shape>
            <v:shape style="position:absolute;left:10565;top:14387;width:10;height:0" coordorigin="10565,14387" coordsize="10,0" path="m10565,14387l10574,14387e" filled="f" stroked="t" strokeweight="1.06pt" strokecolor="#000000">
              <v:path arrowok="t"/>
            </v:shape>
            <v:shape style="position:absolute;left:10555;top:14382;width:10;height:0" coordorigin="10555,14382" coordsize="10,0" path="m10555,14382l10565,14382e" filled="f" stroked="t" strokeweight="0.58pt" strokecolor="#000000">
              <v:path arrowok="t"/>
            </v:shape>
            <v:shape style="position:absolute;left:10555;top:14382;width:10;height:0" coordorigin="10555,14382" coordsize="10,0" path="m10555,14382l10565,14382e" filled="f" stroked="t" strokeweight="0.58pt" strokecolor="#000000">
              <v:path arrowok="t"/>
            </v:shape>
            <v:shape style="position:absolute;left:1684;top:13153;width:0;height:1234" coordorigin="1684,13153" coordsize="0,1234" path="m1684,13153l1684,14387e" filled="f" stroked="t" strokeweight="0.58pt" strokecolor="#000000">
              <v:path arrowok="t"/>
            </v:shape>
            <v:shape style="position:absolute;left:10565;top:14047;width:0;height:354" coordorigin="10565,14047" coordsize="0,354" path="m10565,14047l10565,14401e" filled="f" stroked="t" strokeweight="1.06pt" strokecolor="#000000">
              <v:path arrowok="t"/>
            </v:shape>
            <w10:wrap type="none"/>
          </v:group>
        </w:pict>
      </w:r>
      <w:r>
        <w:pict>
          <v:group style="position:absolute;margin-left:83.65pt;margin-top:465.61pt;width:445.6pt;height:160.12pt;mso-position-horizontal-relative:page;mso-position-vertical-relative:page;z-index:-1139" coordorigin="1673,9312" coordsize="8912,3202">
            <v:shape type="#_x0000_t75" style="position:absolute;left:3822;top:9348;width:4598;height:2578">
              <v:imagedata o:title="" r:id="rId23"/>
            </v:shape>
            <v:shape style="position:absolute;left:1679;top:9323;width:8886;height:0" coordorigin="1679,9323" coordsize="8886,0" path="m1679,9323l10565,9323e" filled="f" stroked="t" strokeweight="0.58pt" strokecolor="#000000">
              <v:path arrowok="t"/>
            </v:shape>
            <v:shape style="position:absolute;left:10555;top:9323;width:10;height:0" coordorigin="10555,9323" coordsize="10,0" path="m10555,9323l10565,9323e" filled="f" stroked="t" strokeweight="0.58pt" strokecolor="#000000">
              <v:path arrowok="t"/>
            </v:shape>
            <v:shape style="position:absolute;left:10565;top:9328;width:0;height:2822" coordorigin="10565,9328" coordsize="0,2822" path="m10565,9328l10565,12150e" filled="f" stroked="t" strokeweight="1.06pt" strokecolor="#000000">
              <v:path arrowok="t"/>
            </v:shape>
            <v:shape style="position:absolute;left:1688;top:12490;width:8867;height:0" coordorigin="1688,12490" coordsize="8867,0" path="m1688,12490l10555,12490e" filled="f" stroked="t" strokeweight="1.06pt" strokecolor="#000000">
              <v:path arrowok="t"/>
            </v:shape>
            <v:shape style="position:absolute;left:10565;top:12490;width:10;height:0" coordorigin="10565,12490" coordsize="10,0" path="m10565,12490l10574,12490e" filled="f" stroked="t" strokeweight="1.06pt" strokecolor="#000000">
              <v:path arrowok="t"/>
            </v:shape>
            <v:shape style="position:absolute;left:10555;top:12485;width:10;height:0" coordorigin="10555,12485" coordsize="10,0" path="m10555,12485l10565,12485e" filled="f" stroked="t" strokeweight="0.58pt" strokecolor="#000000">
              <v:path arrowok="t"/>
            </v:shape>
            <v:shape style="position:absolute;left:10555;top:12485;width:10;height:0" coordorigin="10555,12485" coordsize="10,0" path="m10555,12485l10565,12485e" filled="f" stroked="t" strokeweight="0.58pt" strokecolor="#000000">
              <v:path arrowok="t"/>
            </v:shape>
            <v:shape style="position:absolute;left:1684;top:9318;width:0;height:3172" coordorigin="1684,9318" coordsize="0,3172" path="m1684,9318l1684,12490e" filled="f" stroked="t" strokeweight="0.58pt" strokecolor="#000000">
              <v:path arrowok="t"/>
            </v:shape>
            <v:shape style="position:absolute;left:10565;top:12150;width:0;height:354" coordorigin="10565,12150" coordsize="0,354" path="m10565,12150l10565,12504e" filled="f" stroked="t" strokeweight="1.06pt" strokecolor="#000000">
              <v:path arrowok="t"/>
            </v:shape>
            <w10:wrap type="none"/>
          </v:group>
        </w:pict>
      </w:r>
      <w:r>
        <w:pict>
          <v:group style="position:absolute;margin-left:83.65pt;margin-top:264.01pt;width:445.6pt;height:169.9pt;mso-position-horizontal-relative:page;mso-position-vertical-relative:page;z-index:-1140" coordorigin="1673,5280" coordsize="8912,3398">
            <v:shape type="#_x0000_t75" style="position:absolute;left:5941;top:5316;width:360;height:320">
              <v:imagedata o:title="" r:id="rId24"/>
            </v:shape>
            <v:shape style="position:absolute;left:1679;top:5291;width:8886;height:0" coordorigin="1679,5291" coordsize="8886,0" path="m1679,5291l10565,5291e" filled="f" stroked="t" strokeweight="0.58pt" strokecolor="#000000">
              <v:path arrowok="t"/>
            </v:shape>
            <v:shape style="position:absolute;left:10555;top:5291;width:10;height:0" coordorigin="10555,5291" coordsize="10,0" path="m10555,5291l10565,5291e" filled="f" stroked="t" strokeweight="0.58pt" strokecolor="#000000">
              <v:path arrowok="t"/>
            </v:shape>
            <v:shape style="position:absolute;left:10565;top:5296;width:0;height:564" coordorigin="10565,5296" coordsize="0,564" path="m10565,5296l10565,5860e" filled="f" stroked="t" strokeweight="1.06pt" strokecolor="#000000">
              <v:path arrowok="t"/>
            </v:shape>
            <v:shape style="position:absolute;left:10565;top:5860;width:0;height:430" coordorigin="10565,5860" coordsize="0,430" path="m10565,5860l10565,6289e" filled="f" stroked="t" strokeweight="1.06pt" strokecolor="#000000">
              <v:path arrowok="t"/>
            </v:shape>
            <v:shape style="position:absolute;left:10565;top:6289;width:0;height:2024" coordorigin="10565,6289" coordsize="0,2024" path="m10565,6289l10565,8314e" filled="f" stroked="t" strokeweight="1.06pt" strokecolor="#000000">
              <v:path arrowok="t"/>
            </v:shape>
            <v:shape style="position:absolute;left:1688;top:8653;width:8867;height:0" coordorigin="1688,8653" coordsize="8867,0" path="m1688,8653l10555,8653e" filled="f" stroked="t" strokeweight="1.06pt" strokecolor="#000000">
              <v:path arrowok="t"/>
            </v:shape>
            <v:shape style="position:absolute;left:10565;top:8653;width:10;height:0" coordorigin="10565,8653" coordsize="10,0" path="m10565,8653l10574,8653e" filled="f" stroked="t" strokeweight="1.06pt" strokecolor="#000000">
              <v:path arrowok="t"/>
            </v:shape>
            <v:shape style="position:absolute;left:10555;top:8648;width:10;height:0" coordorigin="10555,8648" coordsize="10,0" path="m10555,8648l10565,8648e" filled="f" stroked="t" strokeweight="0.58pt" strokecolor="#000000">
              <v:path arrowok="t"/>
            </v:shape>
            <v:shape style="position:absolute;left:10555;top:8648;width:10;height:0" coordorigin="10555,8648" coordsize="10,0" path="m10555,8648l10565,8648e" filled="f" stroked="t" strokeweight="0.58pt" strokecolor="#000000">
              <v:path arrowok="t"/>
            </v:shape>
            <v:shape style="position:absolute;left:1684;top:5286;width:0;height:3367" coordorigin="1684,5286" coordsize="0,3367" path="m1684,5286l1684,8653e" filled="f" stroked="t" strokeweight="0.58pt" strokecolor="#000000">
              <v:path arrowok="t"/>
            </v:shape>
            <v:shape style="position:absolute;left:10565;top:8314;width:0;height:354" coordorigin="10565,8314" coordsize="0,354" path="m10565,8314l10565,8668e" filled="f" stroked="t" strokeweight="1.06pt" strokecolor="#000000">
              <v:path arrowok="t"/>
            </v:shape>
            <w10:wrap type="none"/>
          </v:group>
        </w:pict>
      </w:r>
      <w:r>
        <w:pict>
          <v:group style="position:absolute;margin-left:83.65pt;margin-top:72.19pt;width:445.6pt;height:160.12pt;mso-position-horizontal-relative:page;mso-position-vertical-relative:page;z-index:-1141" coordorigin="1673,1444" coordsize="8912,3202">
            <v:shape type="#_x0000_t75" style="position:absolute;left:3821;top:1480;width:4601;height:2578">
              <v:imagedata o:title="" r:id="rId25"/>
            </v:shape>
            <v:shape style="position:absolute;left:1679;top:1454;width:8886;height:0" coordorigin="1679,1454" coordsize="8886,0" path="m1679,1454l10565,1454e" filled="f" stroked="t" strokeweight="0.58pt" strokecolor="#000000">
              <v:path arrowok="t"/>
            </v:shape>
            <v:shape style="position:absolute;left:10555;top:1454;width:10;height:0" coordorigin="10555,1454" coordsize="10,0" path="m10555,1454l10565,1454e" filled="f" stroked="t" strokeweight="0.58pt" strokecolor="#000000">
              <v:path arrowok="t"/>
            </v:shape>
            <v:shape style="position:absolute;left:10565;top:1459;width:0;height:2822" coordorigin="10565,1459" coordsize="0,2822" path="m10565,1459l10565,4282e" filled="f" stroked="t" strokeweight="1.06pt" strokecolor="#000000">
              <v:path arrowok="t"/>
            </v:shape>
            <v:shape style="position:absolute;left:1688;top:4621;width:8867;height:0" coordorigin="1688,4621" coordsize="8867,0" path="m1688,4621l10555,4621e" filled="f" stroked="t" strokeweight="1.06pt" strokecolor="#000000">
              <v:path arrowok="t"/>
            </v:shape>
            <v:shape style="position:absolute;left:10565;top:4621;width:10;height:0" coordorigin="10565,4621" coordsize="10,0" path="m10565,4621l10574,4621e" filled="f" stroked="t" strokeweight="1.06pt" strokecolor="#000000">
              <v:path arrowok="t"/>
            </v:shape>
            <v:shape style="position:absolute;left:10555;top:4616;width:10;height:0" coordorigin="10555,4616" coordsize="10,0" path="m10555,4616l10565,4616e" filled="f" stroked="t" strokeweight="0.58pt" strokecolor="#000000">
              <v:path arrowok="t"/>
            </v:shape>
            <v:shape style="position:absolute;left:10555;top:4616;width:10;height:0" coordorigin="10555,4616" coordsize="10,0" path="m10555,4616l10565,4616e" filled="f" stroked="t" strokeweight="0.58pt" strokecolor="#000000">
              <v:path arrowok="t"/>
            </v:shape>
            <v:shape style="position:absolute;left:1684;top:1450;width:0;height:3172" coordorigin="1684,1450" coordsize="0,3172" path="m1684,1450l1684,4621e" filled="f" stroked="t" strokeweight="0.58pt" strokecolor="#000000">
              <v:path arrowok="t"/>
            </v:shape>
            <v:shape style="position:absolute;left:10565;top:4282;width:0;height:354" coordorigin="10565,4282" coordsize="0,354" path="m10565,4282l10565,4636e" filled="f" stroked="t" strokeweight="1.06pt" strokecolor="#000000">
              <v:path arrowok="t"/>
            </v:shape>
            <w10:wrap type="none"/>
          </v:group>
        </w:pict>
      </w: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left"/>
        <w:spacing w:before="38" w:lineRule="exact" w:line="200"/>
        <w:ind w:left="1927"/>
      </w:pP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8.14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Pengge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s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eran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Current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Time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Mar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k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er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k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e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po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s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i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s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i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wa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k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tu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00:00:45:00</w:t>
      </w:r>
      <w:r>
        <w:rPr>
          <w:rFonts w:cs="Arial Narrow" w:hAnsi="Arial Narrow" w:eastAsia="Arial Narrow" w:ascii="Arial Narrow"/>
          <w:spacing w:val="0"/>
          <w:w w:val="100"/>
          <w:position w:val="0"/>
          <w:sz w:val="18"/>
          <w:szCs w:val="18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1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8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2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Lal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u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kli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tombo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l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Add/Remov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Keyfram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untu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membu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13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sebua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h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keyframe.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" w:lineRule="exact" w:line="200"/>
      </w:pPr>
      <w:r>
        <w:rPr>
          <w:sz w:val="20"/>
          <w:szCs w:val="20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center"/>
        <w:spacing w:before="38"/>
        <w:ind w:left="2933" w:right="2890"/>
      </w:pP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7.45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Tombol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Add/Remo</w:t>
      </w:r>
      <w:r>
        <w:rPr>
          <w:rFonts w:cs="Arial Narrow" w:hAnsi="Arial Narrow" w:eastAsia="Arial Narrow" w:ascii="Arial Narrow"/>
          <w:spacing w:val="1"/>
          <w:w w:val="100"/>
          <w:sz w:val="18"/>
          <w:szCs w:val="18"/>
        </w:rPr>
        <w:t>v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e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Ke</w:t>
      </w:r>
      <w:r>
        <w:rPr>
          <w:rFonts w:cs="Arial Narrow" w:hAnsi="Arial Narrow" w:eastAsia="Arial Narrow" w:ascii="Arial Narrow"/>
          <w:spacing w:val="1"/>
          <w:w w:val="100"/>
          <w:sz w:val="18"/>
          <w:szCs w:val="18"/>
        </w:rPr>
        <w:t>y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frame</w:t>
      </w:r>
    </w:p>
    <w:p>
      <w:pPr>
        <w:rPr>
          <w:sz w:val="22"/>
          <w:szCs w:val="22"/>
        </w:rPr>
        <w:jc w:val="left"/>
        <w:spacing w:before="5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2282"/>
      </w:pPr>
      <w:r>
        <w:pict>
          <v:shape type="#_x0000_t75" style="width:215.94pt;height:90.06pt">
            <v:imagedata o:title="" r:id="rId26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3" w:lineRule="exact" w:line="220"/>
      </w:pPr>
      <w:r>
        <w:rPr>
          <w:sz w:val="22"/>
          <w:szCs w:val="22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center"/>
        <w:spacing w:lineRule="exact" w:line="200"/>
        <w:ind w:left="3198" w:right="3156"/>
      </w:pP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8.15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Penambahan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k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e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y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frame</w:t>
      </w:r>
      <w:r>
        <w:rPr>
          <w:rFonts w:cs="Arial Narrow" w:hAnsi="Arial Narrow" w:eastAsia="Arial Narrow" w:ascii="Arial Narrow"/>
          <w:spacing w:val="0"/>
          <w:w w:val="100"/>
          <w:position w:val="0"/>
          <w:sz w:val="18"/>
          <w:szCs w:val="18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1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9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2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Kemudia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gese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r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Curren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Tim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Marke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r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posis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wakt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u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akhi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r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movi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u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00:01:01:00.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lineRule="exact" w:line="260"/>
      </w:pPr>
      <w:r>
        <w:rPr>
          <w:sz w:val="26"/>
          <w:szCs w:val="26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left"/>
        <w:spacing w:before="38" w:lineRule="exact" w:line="200"/>
        <w:ind w:left="1968"/>
      </w:pP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8.16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Pengge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s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eran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Current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Time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Mar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k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er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k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e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po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s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i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s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i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wa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k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tu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0:01:01:00</w:t>
      </w:r>
      <w:r>
        <w:rPr>
          <w:rFonts w:cs="Arial Narrow" w:hAnsi="Arial Narrow" w:eastAsia="Arial Narrow" w:ascii="Arial Narrow"/>
          <w:spacing w:val="0"/>
          <w:w w:val="100"/>
          <w:position w:val="0"/>
          <w:sz w:val="18"/>
          <w:szCs w:val="18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2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0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2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Selanjutny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uba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h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nila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propert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y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Motio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menj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910,288.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left"/>
        <w:spacing w:before="38"/>
        <w:ind w:left="2910"/>
        <w:sectPr>
          <w:pgMar w:header="734" w:footer="712" w:top="920" w:bottom="280" w:left="1680" w:right="1720"/>
          <w:pgSz w:w="12240" w:h="15840"/>
        </w:sectPr>
      </w:pP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8.17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Perubahan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nilai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property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Po</w:t>
      </w:r>
      <w:r>
        <w:rPr>
          <w:rFonts w:cs="Arial Narrow" w:hAnsi="Arial Narrow" w:eastAsia="Arial Narrow" w:ascii="Arial Narrow"/>
          <w:spacing w:val="1"/>
          <w:w w:val="100"/>
          <w:sz w:val="18"/>
          <w:szCs w:val="18"/>
        </w:rPr>
        <w:t>s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ition</w:t>
      </w:r>
    </w:p>
    <w:p>
      <w:pPr>
        <w:rPr>
          <w:sz w:val="11"/>
          <w:szCs w:val="11"/>
        </w:rPr>
        <w:jc w:val="left"/>
        <w:spacing w:before="2" w:lineRule="exact" w:line="100"/>
      </w:pPr>
      <w:r>
        <w:pict>
          <v:group style="position:absolute;margin-left:83.65pt;margin-top:468.37pt;width:445.6pt;height:156.22pt;mso-position-horizontal-relative:page;mso-position-vertical-relative:page;z-index:-1136" coordorigin="1673,9367" coordsize="8912,3124">
            <v:shape type="#_x0000_t75" style="position:absolute;left:4322;top:9402;width:3599;height:2500">
              <v:imagedata o:title="" r:id="rId27"/>
            </v:shape>
            <v:shape style="position:absolute;left:1679;top:9378;width:8886;height:0" coordorigin="1679,9378" coordsize="8886,0" path="m1679,9378l10565,9378e" filled="f" stroked="t" strokeweight="0.58pt" strokecolor="#000000">
              <v:path arrowok="t"/>
            </v:shape>
            <v:shape style="position:absolute;left:10555;top:9378;width:10;height:0" coordorigin="10555,9378" coordsize="10,0" path="m10555,9378l10565,9378e" filled="f" stroked="t" strokeweight="0.58pt" strokecolor="#000000">
              <v:path arrowok="t"/>
            </v:shape>
            <v:shape style="position:absolute;left:10565;top:9383;width:0;height:2743" coordorigin="10565,9383" coordsize="0,2743" path="m10565,9383l10565,12126e" filled="f" stroked="t" strokeweight="1.06pt" strokecolor="#000000">
              <v:path arrowok="t"/>
            </v:shape>
            <v:shape style="position:absolute;left:1688;top:12467;width:8867;height:0" coordorigin="1688,12467" coordsize="8867,0" path="m1688,12467l10555,12467e" filled="f" stroked="t" strokeweight="1.06pt" strokecolor="#000000">
              <v:path arrowok="t"/>
            </v:shape>
            <v:shape style="position:absolute;left:10565;top:12467;width:10;height:0" coordorigin="10565,12467" coordsize="10,0" path="m10565,12467l10574,12467e" filled="f" stroked="t" strokeweight="1.06pt" strokecolor="#000000">
              <v:path arrowok="t"/>
            </v:shape>
            <v:shape style="position:absolute;left:10555;top:12462;width:10;height:0" coordorigin="10555,12462" coordsize="10,0" path="m10555,12462l10565,12462e" filled="f" stroked="t" strokeweight="0.58pt" strokecolor="#000000">
              <v:path arrowok="t"/>
            </v:shape>
            <v:shape style="position:absolute;left:10555;top:12462;width:10;height:0" coordorigin="10555,12462" coordsize="10,0" path="m10555,12462l10565,12462e" filled="f" stroked="t" strokeweight="0.58pt" strokecolor="#000000">
              <v:path arrowok="t"/>
            </v:shape>
            <v:shape style="position:absolute;left:1684;top:9373;width:0;height:3094" coordorigin="1684,9373" coordsize="0,3094" path="m1684,9373l1684,12467e" filled="f" stroked="t" strokeweight="0.58pt" strokecolor="#000000">
              <v:path arrowok="t"/>
            </v:shape>
            <v:shape style="position:absolute;left:10565;top:12126;width:0;height:355" coordorigin="10565,12126" coordsize="0,355" path="m10565,12126l10565,12481e" filled="f" stroked="t" strokeweight="1.06pt" strokecolor="#000000">
              <v:path arrowok="t"/>
            </v:shape>
            <w10:wrap type="none"/>
          </v:group>
        </w:pict>
      </w:r>
      <w:r>
        <w:pict>
          <v:group style="position:absolute;margin-left:83.65pt;margin-top:98.41pt;width:445.6pt;height:143.2pt;mso-position-horizontal-relative:page;mso-position-vertical-relative:page;z-index:-1137" coordorigin="1673,1968" coordsize="8912,2864">
            <v:shape type="#_x0000_t75" style="position:absolute;left:4632;top:2004;width:2978;height:2239">
              <v:imagedata o:title="" r:id="rId28"/>
            </v:shape>
            <v:shape style="position:absolute;left:1679;top:1979;width:8886;height:0" coordorigin="1679,1979" coordsize="8886,0" path="m1679,1979l10565,1979e" filled="f" stroked="t" strokeweight="0.58pt" strokecolor="#000000">
              <v:path arrowok="t"/>
            </v:shape>
            <v:shape style="position:absolute;left:10555;top:1979;width:10;height:0" coordorigin="10555,1979" coordsize="10,0" path="m10555,1979l10565,1979e" filled="f" stroked="t" strokeweight="0.58pt" strokecolor="#000000">
              <v:path arrowok="t"/>
            </v:shape>
            <v:shape style="position:absolute;left:10565;top:1984;width:0;height:2484" coordorigin="10565,1984" coordsize="0,2484" path="m10565,1984l10565,4468e" filled="f" stroked="t" strokeweight="1.06pt" strokecolor="#000000">
              <v:path arrowok="t"/>
            </v:shape>
            <v:shape style="position:absolute;left:1688;top:4807;width:8867;height:0" coordorigin="1688,4807" coordsize="8867,0" path="m1688,4807l10555,4807e" filled="f" stroked="t" strokeweight="1.06pt" strokecolor="#000000">
              <v:path arrowok="t"/>
            </v:shape>
            <v:shape style="position:absolute;left:10565;top:4807;width:10;height:0" coordorigin="10565,4807" coordsize="10,0" path="m10565,4807l10574,4807e" filled="f" stroked="t" strokeweight="1.06pt" strokecolor="#000000">
              <v:path arrowok="t"/>
            </v:shape>
            <v:shape style="position:absolute;left:10555;top:4802;width:10;height:0" coordorigin="10555,4802" coordsize="10,0" path="m10555,4802l10565,4802e" filled="f" stroked="t" strokeweight="0.58pt" strokecolor="#000000">
              <v:path arrowok="t"/>
            </v:shape>
            <v:shape style="position:absolute;left:10555;top:4802;width:10;height:0" coordorigin="10555,4802" coordsize="10,0" path="m10555,4802l10565,4802e" filled="f" stroked="t" strokeweight="0.58pt" strokecolor="#000000">
              <v:path arrowok="t"/>
            </v:shape>
            <v:shape style="position:absolute;left:1684;top:1974;width:0;height:2833" coordorigin="1684,1974" coordsize="0,2833" path="m1684,1974l1684,4807e" filled="f" stroked="t" strokeweight="0.58pt" strokecolor="#000000">
              <v:path arrowok="t"/>
            </v:shape>
            <v:shape style="position:absolute;left:10565;top:4468;width:0;height:354" coordorigin="10565,4468" coordsize="0,354" path="m10565,4468l10565,4822e" filled="f" stroked="t" strokeweight="1.06pt" strokecolor="#000000">
              <v:path arrowok="t"/>
            </v:shape>
            <w10:wrap type="none"/>
          </v:group>
        </w:pict>
      </w: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2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1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2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Mak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mpila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movi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posis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wakt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u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00:01:01:0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0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aka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mp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sepert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gamba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r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berikut.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left"/>
        <w:spacing w:before="38" w:lineRule="exact" w:line="200"/>
        <w:ind w:left="2460"/>
      </w:pP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8.18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Tampilan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movie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pada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posisi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waktu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00:01:01:00</w:t>
      </w:r>
      <w:r>
        <w:rPr>
          <w:rFonts w:cs="Arial Narrow" w:hAnsi="Arial Narrow" w:eastAsia="Arial Narrow" w:ascii="Arial Narrow"/>
          <w:spacing w:val="0"/>
          <w:w w:val="100"/>
          <w:position w:val="0"/>
          <w:sz w:val="18"/>
          <w:szCs w:val="18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2</w:t>
      </w:r>
      <w:r>
        <w:rPr>
          <w:rFonts w:cs="Palatino Linotype" w:hAnsi="Palatino Linotype" w:eastAsia="Palatino Linotype" w:ascii="Palatino Linotype"/>
          <w:spacing w:val="-7"/>
          <w:w w:val="100"/>
          <w:position w:val="1"/>
          <w:sz w:val="20"/>
          <w:szCs w:val="20"/>
        </w:rPr>
        <w:t>2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2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Jalanka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2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movie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,</w:t>
      </w:r>
      <w:r>
        <w:rPr>
          <w:rFonts w:cs="Palatino Linotype" w:hAnsi="Palatino Linotype" w:eastAsia="Palatino Linotype" w:ascii="Palatino Linotype"/>
          <w:spacing w:val="2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m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2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aka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19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7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erliha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19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perpind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h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19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posis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2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dar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2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sebela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h</w:t>
      </w:r>
      <w:r>
        <w:rPr>
          <w:rFonts w:cs="Palatino Linotype" w:hAnsi="Palatino Linotype" w:eastAsia="Palatino Linotype" w:ascii="Palatino Linotype"/>
          <w:spacing w:val="19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kir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2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menuj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u</w:t>
      </w:r>
      <w:r>
        <w:rPr>
          <w:rFonts w:cs="Palatino Linotype" w:hAnsi="Palatino Linotype" w:eastAsia="Palatino Linotype" w:ascii="Palatino Linotype"/>
          <w:spacing w:val="2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2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sebelah</w:t>
      </w:r>
      <w:r>
        <w:rPr>
          <w:rFonts w:cs="Palatino Linotype" w:hAnsi="Palatino Linotype" w:eastAsia="Palatino Linotype" w:ascii="Palatino Linotype"/>
          <w:spacing w:val="0"/>
          <w:w w:val="100"/>
          <w:position w:val="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6" w:lineRule="exact" w:line="120"/>
      </w:pPr>
      <w:r>
        <w:rPr>
          <w:sz w:val="13"/>
          <w:szCs w:val="13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837"/>
      </w:pP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kanan.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8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Verdana" w:hAnsi="Verdana" w:eastAsia="Verdana" w:ascii="Verdana"/>
          <w:sz w:val="28"/>
          <w:szCs w:val="28"/>
        </w:rPr>
        <w:jc w:val="left"/>
        <w:spacing w:before="9"/>
        <w:ind w:left="118"/>
      </w:pPr>
      <w:r>
        <w:rPr>
          <w:rFonts w:cs="Verdana" w:hAnsi="Verdana" w:eastAsia="Verdana" w:ascii="Verdana"/>
          <w:b/>
          <w:spacing w:val="0"/>
          <w:w w:val="100"/>
          <w:sz w:val="28"/>
          <w:szCs w:val="28"/>
        </w:rPr>
        <w:t>Animasi</w:t>
      </w:r>
      <w:r>
        <w:rPr>
          <w:rFonts w:cs="Verdana" w:hAnsi="Verdana" w:eastAsia="Verdana" w:ascii="Verdana"/>
          <w:b/>
          <w:spacing w:val="-13"/>
          <w:w w:val="100"/>
          <w:sz w:val="28"/>
          <w:szCs w:val="28"/>
        </w:rPr>
        <w:t> </w:t>
      </w:r>
      <w:r>
        <w:rPr>
          <w:rFonts w:cs="Verdana" w:hAnsi="Verdana" w:eastAsia="Verdana" w:ascii="Verdana"/>
          <w:b/>
          <w:spacing w:val="0"/>
          <w:w w:val="100"/>
          <w:sz w:val="28"/>
          <w:szCs w:val="28"/>
        </w:rPr>
        <w:t>Rotation</w:t>
      </w:r>
      <w:r>
        <w:rPr>
          <w:rFonts w:cs="Verdana" w:hAnsi="Verdana" w:eastAsia="Verdana" w:ascii="Verdana"/>
          <w:spacing w:val="0"/>
          <w:w w:val="100"/>
          <w:sz w:val="28"/>
          <w:szCs w:val="28"/>
        </w:rPr>
      </w:r>
    </w:p>
    <w:p>
      <w:pPr>
        <w:rPr>
          <w:sz w:val="22"/>
          <w:szCs w:val="22"/>
        </w:rPr>
        <w:jc w:val="left"/>
        <w:spacing w:before="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60"/>
        <w:ind w:left="118" w:right="7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Property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Rotation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dalam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Tab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ect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Controls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juga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dapat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diani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asikan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karena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iliki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bol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stopwatch.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Berikut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langkah-langkahnya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</w:p>
    <w:p>
      <w:pPr>
        <w:rPr>
          <w:sz w:val="12"/>
          <w:szCs w:val="12"/>
        </w:rPr>
        <w:jc w:val="left"/>
        <w:spacing w:before="10" w:lineRule="exact" w:line="120"/>
      </w:pPr>
      <w:r>
        <w:rPr>
          <w:sz w:val="12"/>
          <w:szCs w:val="12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1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  </w:t>
      </w:r>
      <w:r>
        <w:rPr>
          <w:rFonts w:cs="Palatino Linotype" w:hAnsi="Palatino Linotype" w:eastAsia="Palatino Linotype" w:ascii="Palatino Linotype"/>
          <w:spacing w:val="15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Susu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sebua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h</w:t>
      </w:r>
      <w:r>
        <w:rPr>
          <w:rFonts w:cs="Palatino Linotype" w:hAnsi="Palatino Linotype" w:eastAsia="Palatino Linotype" w:ascii="Palatino Linotype"/>
          <w:spacing w:val="-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cli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yan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aka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dijadika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sebaga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backgroun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-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-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dala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m</w:t>
      </w:r>
      <w:r>
        <w:rPr>
          <w:rFonts w:cs="Palatino Linotype" w:hAnsi="Palatino Linotype" w:eastAsia="Palatino Linotype" w:ascii="Palatino Linotype"/>
          <w:spacing w:val="-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Timelin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-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Windo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w</w:t>
      </w:r>
      <w:r>
        <w:rPr>
          <w:rFonts w:cs="Palatino Linotype" w:hAnsi="Palatino Linotype" w:eastAsia="Palatino Linotype" w:ascii="Palatino Linotype"/>
          <w:spacing w:val="-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6" w:lineRule="exact" w:line="120"/>
      </w:pPr>
      <w:r>
        <w:rPr>
          <w:sz w:val="13"/>
          <w:szCs w:val="13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ind w:left="838"/>
      </w:pP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Tr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c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Vide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o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1.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15" w:lineRule="exact" w:line="240"/>
      </w:pPr>
      <w:r>
        <w:rPr>
          <w:sz w:val="24"/>
          <w:szCs w:val="24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2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  </w:t>
      </w:r>
      <w:r>
        <w:rPr>
          <w:rFonts w:cs="Palatino Linotype" w:hAnsi="Palatino Linotype" w:eastAsia="Palatino Linotype" w:ascii="Palatino Linotype"/>
          <w:spacing w:val="15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Kemudia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susu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cli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dvindonesia.ps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dala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m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Timelin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Windo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w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letakka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Tr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c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Video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5" w:lineRule="exact" w:line="120"/>
      </w:pPr>
      <w:r>
        <w:rPr>
          <w:sz w:val="13"/>
          <w:szCs w:val="13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837"/>
      </w:pP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2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Lal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u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u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r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durasiny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sedemikia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rupa.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10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left"/>
        <w:spacing w:before="38" w:lineRule="exact" w:line="200"/>
        <w:ind w:left="2771"/>
      </w:pP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8.19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Su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s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unan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c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lip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dalam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Timeline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Window</w:t>
      </w:r>
      <w:r>
        <w:rPr>
          <w:rFonts w:cs="Arial Narrow" w:hAnsi="Arial Narrow" w:eastAsia="Arial Narrow" w:ascii="Arial Narrow"/>
          <w:spacing w:val="0"/>
          <w:w w:val="100"/>
          <w:position w:val="0"/>
          <w:sz w:val="18"/>
          <w:szCs w:val="18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3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  </w:t>
      </w:r>
      <w:r>
        <w:rPr>
          <w:rFonts w:cs="Palatino Linotype" w:hAnsi="Palatino Linotype" w:eastAsia="Palatino Linotype" w:ascii="Palatino Linotype"/>
          <w:spacing w:val="15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Lal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u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gese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r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Curren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Tim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Marke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r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posis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awa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l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cli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u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00:00:00:00.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26"/>
          <w:szCs w:val="26"/>
        </w:rPr>
        <w:jc w:val="left"/>
        <w:spacing w:before="4" w:lineRule="exact" w:line="260"/>
      </w:pPr>
      <w:r>
        <w:rPr>
          <w:sz w:val="26"/>
          <w:szCs w:val="26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4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  </w:t>
      </w:r>
      <w:r>
        <w:rPr>
          <w:rFonts w:cs="Palatino Linotype" w:hAnsi="Palatino Linotype" w:eastAsia="Palatino Linotype" w:ascii="Palatino Linotype"/>
          <w:spacing w:val="1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Lal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u</w:t>
      </w:r>
      <w:r>
        <w:rPr>
          <w:rFonts w:cs="Palatino Linotype" w:hAnsi="Palatino Linotype" w:eastAsia="Palatino Linotype" w:ascii="Palatino Linotype"/>
          <w:spacing w:val="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pili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h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cli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dvindonesia.ps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sehingg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b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Effec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Control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s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aka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men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mpilka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propert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y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clip</w:t>
      </w:r>
      <w:r>
        <w:rPr>
          <w:rFonts w:cs="Palatino Linotype" w:hAnsi="Palatino Linotype" w:eastAsia="Palatino Linotype" w:ascii="Palatino Linotype"/>
          <w:spacing w:val="0"/>
          <w:w w:val="100"/>
          <w:position w:val="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5" w:lineRule="exact" w:line="120"/>
      </w:pPr>
      <w:r>
        <w:rPr>
          <w:sz w:val="13"/>
          <w:szCs w:val="13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ind w:left="837"/>
        <w:sectPr>
          <w:pgMar w:header="734" w:footer="712" w:top="920" w:bottom="280" w:left="1680" w:right="1680"/>
          <w:pgSz w:w="12240" w:h="15840"/>
        </w:sectPr>
      </w:pP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tersebut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Lal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u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b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Effec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Control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s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expan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piliha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Motion.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2" w:lineRule="exact" w:line="100"/>
      </w:pPr>
      <w:r>
        <w:pict>
          <v:group style="position:absolute;margin-left:83.65pt;margin-top:655.33pt;width:445.6pt;height:47.26pt;mso-position-horizontal-relative:page;mso-position-vertical-relative:page;z-index:-1132" coordorigin="1673,13107" coordsize="8912,945">
            <v:shape type="#_x0000_t75" style="position:absolute;left:3712;top:13142;width:4819;height:320">
              <v:imagedata o:title="" r:id="rId29"/>
            </v:shape>
            <v:shape style="position:absolute;left:1679;top:13117;width:8886;height:0" coordorigin="1679,13117" coordsize="8886,0" path="m1679,13117l10565,13117e" filled="f" stroked="t" strokeweight="0.58pt" strokecolor="#000000">
              <v:path arrowok="t"/>
            </v:shape>
            <v:shape style="position:absolute;left:10555;top:13117;width:10;height:0" coordorigin="10555,13117" coordsize="10,0" path="m10555,13117l10565,13117e" filled="f" stroked="t" strokeweight="0.58pt" strokecolor="#000000">
              <v:path arrowok="t"/>
            </v:shape>
            <v:shape style="position:absolute;left:10565;top:13122;width:0;height:565" coordorigin="10565,13122" coordsize="0,565" path="m10565,13122l10565,13687e" filled="f" stroked="t" strokeweight="1.06pt" strokecolor="#000000">
              <v:path arrowok="t"/>
            </v:shape>
            <v:shape style="position:absolute;left:1688;top:14027;width:8867;height:0" coordorigin="1688,14027" coordsize="8867,0" path="m1688,14027l10555,14027e" filled="f" stroked="t" strokeweight="1.06pt" strokecolor="#000000">
              <v:path arrowok="t"/>
            </v:shape>
            <v:shape style="position:absolute;left:10565;top:14027;width:10;height:0" coordorigin="10565,14027" coordsize="10,0" path="m10565,14027l10574,14027e" filled="f" stroked="t" strokeweight="1.06pt" strokecolor="#000000">
              <v:path arrowok="t"/>
            </v:shape>
            <v:shape style="position:absolute;left:10555;top:14022;width:10;height:0" coordorigin="10555,14022" coordsize="10,0" path="m10555,14022l10565,14022e" filled="f" stroked="t" strokeweight="0.58pt" strokecolor="#000000">
              <v:path arrowok="t"/>
            </v:shape>
            <v:shape style="position:absolute;left:10555;top:14022;width:10;height:0" coordorigin="10555,14022" coordsize="10,0" path="m10555,14022l10565,14022e" filled="f" stroked="t" strokeweight="0.58pt" strokecolor="#000000">
              <v:path arrowok="t"/>
            </v:shape>
            <v:shape style="position:absolute;left:1684;top:13112;width:0;height:914" coordorigin="1684,13112" coordsize="0,914" path="m1684,13112l1684,14027e" filled="f" stroked="t" strokeweight="0.58pt" strokecolor="#000000">
              <v:path arrowok="t"/>
            </v:shape>
            <v:shape style="position:absolute;left:10565;top:13687;width:0;height:354" coordorigin="10565,13687" coordsize="0,354" path="m10565,13687l10565,14041e" filled="f" stroked="t" strokeweight="1.06pt" strokecolor="#000000">
              <v:path arrowok="t"/>
            </v:shape>
            <w10:wrap type="none"/>
          </v:group>
        </w:pict>
      </w:r>
      <w:r>
        <w:pict>
          <v:group style="position:absolute;margin-left:83.65pt;margin-top:462.55pt;width:445.6pt;height:161.14pt;mso-position-horizontal-relative:page;mso-position-vertical-relative:page;z-index:-1133" coordorigin="1673,9251" coordsize="8912,3223">
            <v:shape type="#_x0000_t75" style="position:absolute;left:4232;top:9287;width:3778;height:2599">
              <v:imagedata o:title="" r:id="rId30"/>
            </v:shape>
            <v:shape style="position:absolute;left:1679;top:9262;width:8886;height:0" coordorigin="1679,9262" coordsize="8886,0" path="m1679,9262l10565,9262e" filled="f" stroked="t" strokeweight="0.58pt" strokecolor="#000000">
              <v:path arrowok="t"/>
            </v:shape>
            <v:shape style="position:absolute;left:10555;top:9262;width:10;height:0" coordorigin="10555,9262" coordsize="10,0" path="m10555,9262l10565,9262e" filled="f" stroked="t" strokeweight="0.58pt" strokecolor="#000000">
              <v:path arrowok="t"/>
            </v:shape>
            <v:shape style="position:absolute;left:10565;top:9266;width:0;height:2843" coordorigin="10565,9266" coordsize="0,2843" path="m10565,9266l10565,12109e" filled="f" stroked="t" strokeweight="1.06pt" strokecolor="#000000">
              <v:path arrowok="t"/>
            </v:shape>
            <v:shape style="position:absolute;left:1688;top:12449;width:8867;height:0" coordorigin="1688,12449" coordsize="8867,0" path="m1688,12449l10555,12449e" filled="f" stroked="t" strokeweight="1.06pt" strokecolor="#000000">
              <v:path arrowok="t"/>
            </v:shape>
            <v:shape style="position:absolute;left:10565;top:12449;width:10;height:0" coordorigin="10565,12449" coordsize="10,0" path="m10565,12449l10574,12449e" filled="f" stroked="t" strokeweight="1.06pt" strokecolor="#000000">
              <v:path arrowok="t"/>
            </v:shape>
            <v:shape style="position:absolute;left:10555;top:12444;width:10;height:0" coordorigin="10555,12444" coordsize="10,0" path="m10555,12444l10565,12444e" filled="f" stroked="t" strokeweight="0.58pt" strokecolor="#000000">
              <v:path arrowok="t"/>
            </v:shape>
            <v:shape style="position:absolute;left:10555;top:12444;width:10;height:0" coordorigin="10555,12444" coordsize="10,0" path="m10555,12444l10565,12444e" filled="f" stroked="t" strokeweight="0.58pt" strokecolor="#000000">
              <v:path arrowok="t"/>
            </v:shape>
            <v:shape style="position:absolute;left:1684;top:9257;width:0;height:3192" coordorigin="1684,9257" coordsize="0,3192" path="m1684,9257l1684,12449e" filled="f" stroked="t" strokeweight="0.58pt" strokecolor="#000000">
              <v:path arrowok="t"/>
            </v:shape>
            <v:shape style="position:absolute;left:10565;top:12109;width:0;height:354" coordorigin="10565,12109" coordsize="0,354" path="m10565,12109l10565,12463e" filled="f" stroked="t" strokeweight="1.06pt" strokecolor="#000000">
              <v:path arrowok="t"/>
            </v:shape>
            <w10:wrap type="none"/>
          </v:group>
        </w:pict>
      </w:r>
      <w:r>
        <w:pict>
          <v:group style="position:absolute;margin-left:83.65pt;margin-top:286.69pt;width:445.6pt;height:144.16pt;mso-position-horizontal-relative:page;mso-position-vertical-relative:page;z-index:-1134" coordorigin="1673,5734" coordsize="8912,2883">
            <v:shape type="#_x0000_t75" style="position:absolute;left:4632;top:5768;width:2980;height:2260">
              <v:imagedata o:title="" r:id="rId31"/>
            </v:shape>
            <v:shape style="position:absolute;left:1679;top:5744;width:8886;height:0" coordorigin="1679,5744" coordsize="8886,0" path="m1679,5744l10565,5744e" filled="f" stroked="t" strokeweight="0.58pt" strokecolor="#000000">
              <v:path arrowok="t"/>
            </v:shape>
            <v:shape style="position:absolute;left:10555;top:5744;width:10;height:0" coordorigin="10555,5744" coordsize="10,0" path="m10555,5744l10565,5744e" filled="f" stroked="t" strokeweight="0.58pt" strokecolor="#000000">
              <v:path arrowok="t"/>
            </v:shape>
            <v:shape style="position:absolute;left:10565;top:5749;width:0;height:2503" coordorigin="10565,5749" coordsize="0,2503" path="m10565,5749l10565,8252e" filled="f" stroked="t" strokeweight="1.06pt" strokecolor="#000000">
              <v:path arrowok="t"/>
            </v:shape>
            <v:shape style="position:absolute;left:1688;top:8592;width:8867;height:0" coordorigin="1688,8592" coordsize="8867,0" path="m1688,8592l10555,8592e" filled="f" stroked="t" strokeweight="1.06pt" strokecolor="#000000">
              <v:path arrowok="t"/>
            </v:shape>
            <v:shape style="position:absolute;left:10565;top:8592;width:10;height:0" coordorigin="10565,8592" coordsize="10,0" path="m10565,8592l10574,8592e" filled="f" stroked="t" strokeweight="1.06pt" strokecolor="#000000">
              <v:path arrowok="t"/>
            </v:shape>
            <v:shape style="position:absolute;left:10555;top:8587;width:10;height:0" coordorigin="10555,8587" coordsize="10,0" path="m10555,8587l10565,8587e" filled="f" stroked="t" strokeweight="0.58pt" strokecolor="#000000">
              <v:path arrowok="t"/>
            </v:shape>
            <v:shape style="position:absolute;left:10555;top:8587;width:10;height:0" coordorigin="10555,8587" coordsize="10,0" path="m10555,8587l10565,8587e" filled="f" stroked="t" strokeweight="0.58pt" strokecolor="#000000">
              <v:path arrowok="t"/>
            </v:shape>
            <v:shape style="position:absolute;left:1684;top:5740;width:0;height:2852" coordorigin="1684,5740" coordsize="0,2852" path="m1684,5740l1684,8592e" filled="f" stroked="t" strokeweight="0.58pt" strokecolor="#000000">
              <v:path arrowok="t"/>
            </v:shape>
            <v:shape style="position:absolute;left:10565;top:8252;width:0;height:354" coordorigin="10565,8252" coordsize="0,354" path="m10565,8252l10565,8606e" filled="f" stroked="t" strokeweight="1.06pt" strokecolor="#000000">
              <v:path arrowok="t"/>
            </v:shape>
            <w10:wrap type="none"/>
          </v:group>
        </w:pict>
      </w:r>
      <w:r>
        <w:pict>
          <v:group style="position:absolute;margin-left:83.65pt;margin-top:138.91pt;width:445.6pt;height:95.86pt;mso-position-horizontal-relative:page;mso-position-vertical-relative:page;z-index:-1135" coordorigin="1673,2778" coordsize="8912,1917">
            <v:shape type="#_x0000_t75" style="position:absolute;left:5962;top:2814;width:320;height:320">
              <v:imagedata o:title="" r:id="rId32"/>
            </v:shape>
            <v:shape style="position:absolute;left:1679;top:2789;width:8886;height:0" coordorigin="1679,2789" coordsize="8886,0" path="m1679,2789l10565,2789e" filled="f" stroked="t" strokeweight="0.58pt" strokecolor="#000000">
              <v:path arrowok="t"/>
            </v:shape>
            <v:shape style="position:absolute;left:10555;top:2789;width:10;height:0" coordorigin="10555,2789" coordsize="10,0" path="m10555,2789l10565,2789e" filled="f" stroked="t" strokeweight="0.58pt" strokecolor="#000000">
              <v:path arrowok="t"/>
            </v:shape>
            <v:shape style="position:absolute;left:10565;top:2794;width:0;height:564" coordorigin="10565,2794" coordsize="0,564" path="m10565,2794l10565,3358e" filled="f" stroked="t" strokeweight="1.06pt" strokecolor="#000000">
              <v:path arrowok="t"/>
            </v:shape>
            <v:shape style="position:absolute;left:10565;top:3358;width:0;height:430" coordorigin="10565,3358" coordsize="0,430" path="m10565,3358l10565,3787e" filled="f" stroked="t" strokeweight="1.06pt" strokecolor="#000000">
              <v:path arrowok="t"/>
            </v:shape>
            <v:shape style="position:absolute;left:10565;top:3787;width:0;height:544" coordorigin="10565,3787" coordsize="0,544" path="m10565,3787l10565,4331e" filled="f" stroked="t" strokeweight="1.06pt" strokecolor="#000000">
              <v:path arrowok="t"/>
            </v:shape>
            <v:shape style="position:absolute;left:1688;top:4670;width:8867;height:0" coordorigin="1688,4670" coordsize="8867,0" path="m1688,4670l10555,4670e" filled="f" stroked="t" strokeweight="1.06pt" strokecolor="#000000">
              <v:path arrowok="t"/>
            </v:shape>
            <v:shape style="position:absolute;left:10565;top:4670;width:10;height:0" coordorigin="10565,4670" coordsize="10,0" path="m10565,4670l10574,4670e" filled="f" stroked="t" strokeweight="1.06pt" strokecolor="#000000">
              <v:path arrowok="t"/>
            </v:shape>
            <v:shape style="position:absolute;left:10555;top:4666;width:10;height:0" coordorigin="10555,4666" coordsize="10,0" path="m10555,4666l10565,4666e" filled="f" stroked="t" strokeweight="0.58pt" strokecolor="#000000">
              <v:path arrowok="t"/>
            </v:shape>
            <v:shape style="position:absolute;left:10555;top:4666;width:10;height:0" coordorigin="10555,4666" coordsize="10,0" path="m10555,4666l10565,4666e" filled="f" stroked="t" strokeweight="0.58pt" strokecolor="#000000">
              <v:path arrowok="t"/>
            </v:shape>
            <v:shape style="position:absolute;left:1684;top:2784;width:0;height:1886" coordorigin="1684,2784" coordsize="0,1886" path="m1684,2784l1684,4670e" filled="f" stroked="t" strokeweight="0.58pt" strokecolor="#000000">
              <v:path arrowok="t"/>
            </v:shape>
            <v:shape style="position:absolute;left:10565;top:4331;width:0;height:354" coordorigin="10565,4331" coordsize="0,354" path="m10565,4331l10565,4685e" filled="f" stroked="t" strokeweight="1.06pt" strokecolor="#000000">
              <v:path arrowok="t"/>
            </v:shape>
            <w10:wrap type="none"/>
          </v:group>
        </w:pict>
      </w: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5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  </w:t>
      </w:r>
      <w:r>
        <w:rPr>
          <w:rFonts w:cs="Palatino Linotype" w:hAnsi="Palatino Linotype" w:eastAsia="Palatino Linotype" w:ascii="Palatino Linotype"/>
          <w:spacing w:val="1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Kemudia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19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2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piliha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18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R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ot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o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18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kli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18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tombo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l</w:t>
      </w:r>
      <w:r>
        <w:rPr>
          <w:rFonts w:cs="Palatino Linotype" w:hAnsi="Palatino Linotype" w:eastAsia="Palatino Linotype" w:ascii="Palatino Linotype"/>
          <w:spacing w:val="19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7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7"/>
          <w:w w:val="100"/>
          <w:position w:val="1"/>
          <w:sz w:val="20"/>
          <w:szCs w:val="20"/>
        </w:rPr>
        <w:t>m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‐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v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r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y</w:t>
      </w:r>
      <w:r>
        <w:rPr>
          <w:rFonts w:cs="Palatino Linotype" w:hAnsi="Palatino Linotype" w:eastAsia="Palatino Linotype" w:ascii="Palatino Linotype"/>
          <w:spacing w:val="18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(Toggl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18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Animation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)</w:t>
      </w:r>
      <w:r>
        <w:rPr>
          <w:rFonts w:cs="Palatino Linotype" w:hAnsi="Palatino Linotype" w:eastAsia="Palatino Linotype" w:ascii="Palatino Linotype"/>
          <w:spacing w:val="18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untu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19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memul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0"/>
          <w:w w:val="100"/>
          <w:position w:val="0"/>
          <w:sz w:val="20"/>
          <w:szCs w:val="20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before="19" w:lineRule="exact" w:line="400"/>
        <w:ind w:left="837" w:right="73"/>
      </w:pP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keyframing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33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Kemudia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3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uba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h</w:t>
      </w:r>
      <w:r>
        <w:rPr>
          <w:rFonts w:cs="Palatino Linotype" w:hAnsi="Palatino Linotype" w:eastAsia="Palatino Linotype" w:ascii="Palatino Linotype"/>
          <w:spacing w:val="3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nila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33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R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ot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o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33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menj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33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0</w:t>
      </w:r>
      <w:r>
        <w:rPr>
          <w:rFonts w:cs="Palatino Linotype" w:hAnsi="Palatino Linotype" w:eastAsia="Palatino Linotype" w:ascii="Palatino Linotype"/>
          <w:spacing w:val="33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X</w:t>
      </w:r>
      <w:r>
        <w:rPr>
          <w:rFonts w:cs="Palatino Linotype" w:hAnsi="Palatino Linotype" w:eastAsia="Palatino Linotype" w:ascii="Palatino Linotype"/>
          <w:spacing w:val="3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‐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180°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3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Mak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3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aka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3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terci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33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sebuah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keyframe.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4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center"/>
        <w:spacing w:before="38"/>
        <w:ind w:left="3065" w:right="3063"/>
      </w:pP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8.20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Tampilan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Toggle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Animation</w:t>
      </w:r>
    </w:p>
    <w:p>
      <w:pPr>
        <w:rPr>
          <w:sz w:val="22"/>
          <w:szCs w:val="22"/>
        </w:rPr>
        <w:jc w:val="left"/>
        <w:spacing w:before="5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2441"/>
      </w:pPr>
      <w:r>
        <w:pict>
          <v:shape type="#_x0000_t75" style="width:200.1pt;height:16.02pt">
            <v:imagedata o:title="" r:id="rId33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3" w:lineRule="exact" w:line="220"/>
      </w:pPr>
      <w:r>
        <w:rPr>
          <w:sz w:val="22"/>
          <w:szCs w:val="22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center"/>
        <w:spacing w:lineRule="exact" w:line="200"/>
        <w:ind w:left="2971" w:right="2968"/>
      </w:pP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8.21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Perubahan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nilai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pada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Rotation</w:t>
      </w:r>
      <w:r>
        <w:rPr>
          <w:rFonts w:cs="Arial Narrow" w:hAnsi="Arial Narrow" w:eastAsia="Arial Narrow" w:ascii="Arial Narrow"/>
          <w:spacing w:val="0"/>
          <w:w w:val="100"/>
          <w:position w:val="0"/>
          <w:sz w:val="18"/>
          <w:szCs w:val="18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6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  </w:t>
      </w:r>
      <w:r>
        <w:rPr>
          <w:rFonts w:cs="Palatino Linotype" w:hAnsi="Palatino Linotype" w:eastAsia="Palatino Linotype" w:ascii="Palatino Linotype"/>
          <w:spacing w:val="1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Mak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7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mpila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Sequenc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Monito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r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Windo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w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aka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7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7"/>
          <w:w w:val="100"/>
          <w:position w:val="1"/>
          <w:sz w:val="20"/>
          <w:szCs w:val="20"/>
        </w:rPr>
        <w:t>mp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sepert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gamba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r</w:t>
      </w:r>
      <w:r>
        <w:rPr>
          <w:rFonts w:cs="Palatino Linotype" w:hAnsi="Palatino Linotype" w:eastAsia="Palatino Linotype" w:ascii="Palatino Linotype"/>
          <w:spacing w:val="-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b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w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h</w:t>
      </w:r>
      <w:r>
        <w:rPr>
          <w:rFonts w:cs="Palatino Linotype" w:hAnsi="Palatino Linotype" w:eastAsia="Palatino Linotype" w:ascii="Palatino Linotype"/>
          <w:spacing w:val="0"/>
          <w:w w:val="100"/>
          <w:position w:val="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6" w:lineRule="exact" w:line="120"/>
      </w:pPr>
      <w:r>
        <w:rPr>
          <w:sz w:val="13"/>
          <w:szCs w:val="13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837"/>
      </w:pP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ini.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10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left"/>
        <w:spacing w:before="38" w:lineRule="exact" w:line="200"/>
        <w:ind w:left="2874"/>
      </w:pP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8.22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Tampilan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perubahan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nilai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Rotation</w:t>
      </w:r>
      <w:r>
        <w:rPr>
          <w:rFonts w:cs="Arial Narrow" w:hAnsi="Arial Narrow" w:eastAsia="Arial Narrow" w:ascii="Arial Narrow"/>
          <w:spacing w:val="0"/>
          <w:w w:val="100"/>
          <w:position w:val="0"/>
          <w:sz w:val="18"/>
          <w:szCs w:val="18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7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  </w:t>
      </w:r>
      <w:r>
        <w:rPr>
          <w:rFonts w:cs="Palatino Linotype" w:hAnsi="Palatino Linotype" w:eastAsia="Palatino Linotype" w:ascii="Palatino Linotype"/>
          <w:spacing w:val="15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Kemudia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gese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r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Curren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Tim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Marke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r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posis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akhi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r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clip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,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u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posis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wakt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u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00:00:51:19.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" w:lineRule="exact" w:line="280"/>
      </w:pPr>
      <w:r>
        <w:rPr>
          <w:sz w:val="28"/>
          <w:szCs w:val="28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left"/>
        <w:spacing w:before="38" w:lineRule="exact" w:line="200"/>
        <w:ind w:left="2238"/>
      </w:pP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8.23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Pengge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s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eran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Current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Time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Mar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k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er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k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e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po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s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i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s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i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a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k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hir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c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lip</w:t>
      </w:r>
      <w:r>
        <w:rPr>
          <w:rFonts w:cs="Arial Narrow" w:hAnsi="Arial Narrow" w:eastAsia="Arial Narrow" w:ascii="Arial Narrow"/>
          <w:spacing w:val="0"/>
          <w:w w:val="100"/>
          <w:position w:val="0"/>
          <w:sz w:val="18"/>
          <w:szCs w:val="18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8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  </w:t>
      </w:r>
      <w:r>
        <w:rPr>
          <w:rFonts w:cs="Palatino Linotype" w:hAnsi="Palatino Linotype" w:eastAsia="Palatino Linotype" w:ascii="Palatino Linotype"/>
          <w:spacing w:val="15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Selanjutny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uba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h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nila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R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ot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o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b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Effec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Control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s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menj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0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X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359.9°.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left"/>
        <w:spacing w:before="38"/>
        <w:ind w:left="2597"/>
        <w:sectPr>
          <w:pgMar w:header="734" w:footer="712" w:top="920" w:bottom="280" w:left="1680" w:right="1680"/>
          <w:pgSz w:w="12240" w:h="15840"/>
        </w:sectPr>
      </w:pP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8.24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Perubahan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nilai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Rotation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pada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00:00:51:19</w:t>
      </w:r>
    </w:p>
    <w:p>
      <w:pPr>
        <w:rPr>
          <w:sz w:val="11"/>
          <w:szCs w:val="11"/>
        </w:rPr>
        <w:jc w:val="left"/>
        <w:spacing w:before="2" w:lineRule="exact" w:line="100"/>
      </w:pPr>
      <w:r>
        <w:pict>
          <v:group style="position:absolute;margin-left:83.65pt;margin-top:468.37pt;width:445.6pt;height:162.28pt;mso-position-horizontal-relative:page;mso-position-vertical-relative:page;z-index:-1130" coordorigin="1673,9367" coordsize="8912,3246">
            <v:shape type="#_x0000_t75" style="position:absolute;left:4231;top:9403;width:3781;height:2621">
              <v:imagedata o:title="" r:id="rId34"/>
            </v:shape>
            <v:shape style="position:absolute;left:1679;top:9378;width:8886;height:0" coordorigin="1679,9378" coordsize="8886,0" path="m1679,9378l10565,9378e" filled="f" stroked="t" strokeweight="0.58pt" strokecolor="#000000">
              <v:path arrowok="t"/>
            </v:shape>
            <v:shape style="position:absolute;left:10555;top:9378;width:10;height:0" coordorigin="10555,9378" coordsize="10,0" path="m10555,9378l10565,9378e" filled="f" stroked="t" strokeweight="0.58pt" strokecolor="#000000">
              <v:path arrowok="t"/>
            </v:shape>
            <v:shape style="position:absolute;left:10565;top:9383;width:0;height:2864" coordorigin="10565,9383" coordsize="0,2864" path="m10565,9383l10565,12247e" filled="f" stroked="t" strokeweight="1.06pt" strokecolor="#000000">
              <v:path arrowok="t"/>
            </v:shape>
            <v:shape style="position:absolute;left:1688;top:12588;width:8867;height:0" coordorigin="1688,12588" coordsize="8867,0" path="m1688,12588l10555,12588e" filled="f" stroked="t" strokeweight="1.06pt" strokecolor="#000000">
              <v:path arrowok="t"/>
            </v:shape>
            <v:shape style="position:absolute;left:10565;top:12588;width:10;height:0" coordorigin="10565,12588" coordsize="10,0" path="m10565,12588l10574,12588e" filled="f" stroked="t" strokeweight="1.06pt" strokecolor="#000000">
              <v:path arrowok="t"/>
            </v:shape>
            <v:shape style="position:absolute;left:10555;top:12583;width:10;height:0" coordorigin="10555,12583" coordsize="10,0" path="m10555,12583l10565,12583e" filled="f" stroked="t" strokeweight="0.58pt" strokecolor="#000000">
              <v:path arrowok="t"/>
            </v:shape>
            <v:shape style="position:absolute;left:10555;top:12583;width:10;height:0" coordorigin="10555,12583" coordsize="10,0" path="m10555,12583l10565,12583e" filled="f" stroked="t" strokeweight="0.58pt" strokecolor="#000000">
              <v:path arrowok="t"/>
            </v:shape>
            <v:shape style="position:absolute;left:1684;top:9373;width:0;height:3215" coordorigin="1684,9373" coordsize="0,3215" path="m1684,9373l1684,12588e" filled="f" stroked="t" strokeweight="0.58pt" strokecolor="#000000">
              <v:path arrowok="t"/>
            </v:shape>
            <v:shape style="position:absolute;left:10565;top:12247;width:0;height:355" coordorigin="10565,12247" coordsize="0,355" path="m10565,12247l10565,12602e" filled="f" stroked="t" strokeweight="1.06pt" strokecolor="#000000">
              <v:path arrowok="t"/>
            </v:shape>
            <w10:wrap type="none"/>
          </v:group>
        </w:pict>
      </w:r>
      <w:r>
        <w:pict>
          <v:group style="position:absolute;margin-left:83.65pt;margin-top:98.41pt;width:445.6pt;height:143.2pt;mso-position-horizontal-relative:page;mso-position-vertical-relative:page;z-index:-1131" coordorigin="1673,1968" coordsize="8912,2864">
            <v:shape type="#_x0000_t75" style="position:absolute;left:4642;top:2004;width:2960;height:2239">
              <v:imagedata o:title="" r:id="rId35"/>
            </v:shape>
            <v:shape style="position:absolute;left:1679;top:1979;width:8886;height:0" coordorigin="1679,1979" coordsize="8886,0" path="m1679,1979l10565,1979e" filled="f" stroked="t" strokeweight="0.58pt" strokecolor="#000000">
              <v:path arrowok="t"/>
            </v:shape>
            <v:shape style="position:absolute;left:10555;top:1979;width:10;height:0" coordorigin="10555,1979" coordsize="10,0" path="m10555,1979l10565,1979e" filled="f" stroked="t" strokeweight="0.58pt" strokecolor="#000000">
              <v:path arrowok="t"/>
            </v:shape>
            <v:shape style="position:absolute;left:10565;top:1984;width:0;height:2484" coordorigin="10565,1984" coordsize="0,2484" path="m10565,1984l10565,4468e" filled="f" stroked="t" strokeweight="1.06pt" strokecolor="#000000">
              <v:path arrowok="t"/>
            </v:shape>
            <v:shape style="position:absolute;left:1688;top:4807;width:8867;height:0" coordorigin="1688,4807" coordsize="8867,0" path="m1688,4807l10555,4807e" filled="f" stroked="t" strokeweight="1.06pt" strokecolor="#000000">
              <v:path arrowok="t"/>
            </v:shape>
            <v:shape style="position:absolute;left:10565;top:4807;width:10;height:0" coordorigin="10565,4807" coordsize="10,0" path="m10565,4807l10574,4807e" filled="f" stroked="t" strokeweight="1.06pt" strokecolor="#000000">
              <v:path arrowok="t"/>
            </v:shape>
            <v:shape style="position:absolute;left:10555;top:4802;width:10;height:0" coordorigin="10555,4802" coordsize="10,0" path="m10555,4802l10565,4802e" filled="f" stroked="t" strokeweight="0.58pt" strokecolor="#000000">
              <v:path arrowok="t"/>
            </v:shape>
            <v:shape style="position:absolute;left:10555;top:4802;width:10;height:0" coordorigin="10555,4802" coordsize="10,0" path="m10555,4802l10565,4802e" filled="f" stroked="t" strokeweight="0.58pt" strokecolor="#000000">
              <v:path arrowok="t"/>
            </v:shape>
            <v:shape style="position:absolute;left:1684;top:1974;width:0;height:2833" coordorigin="1684,1974" coordsize="0,2833" path="m1684,1974l1684,4807e" filled="f" stroked="t" strokeweight="0.58pt" strokecolor="#000000">
              <v:path arrowok="t"/>
            </v:shape>
            <v:shape style="position:absolute;left:10565;top:4468;width:0;height:354" coordorigin="10565,4468" coordsize="0,354" path="m10565,4468l10565,4822e" filled="f" stroked="t" strokeweight="1.06pt" strokecolor="#000000">
              <v:path arrowok="t"/>
            </v:shape>
            <w10:wrap type="none"/>
          </v:group>
        </w:pict>
      </w: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9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  </w:t>
      </w:r>
      <w:r>
        <w:rPr>
          <w:rFonts w:cs="Palatino Linotype" w:hAnsi="Palatino Linotype" w:eastAsia="Palatino Linotype" w:ascii="Palatino Linotype"/>
          <w:spacing w:val="15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Sehingg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mpila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dala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m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Sequenc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Monito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r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Windo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w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aka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mp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sepert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ini.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left"/>
        <w:spacing w:before="38" w:lineRule="exact" w:line="200"/>
        <w:ind w:left="1778"/>
      </w:pP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8.25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Tampilan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Sequen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c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e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Monitor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Window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pada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po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s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i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s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i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wa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k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tu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00:00:51:19</w:t>
      </w:r>
      <w:r>
        <w:rPr>
          <w:rFonts w:cs="Arial Narrow" w:hAnsi="Arial Narrow" w:eastAsia="Arial Narrow" w:ascii="Arial Narrow"/>
          <w:spacing w:val="0"/>
          <w:w w:val="100"/>
          <w:position w:val="0"/>
          <w:sz w:val="18"/>
          <w:szCs w:val="18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1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0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2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Mak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jik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movi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di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‐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Pla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y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aka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erliha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animas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rotas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log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o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DVIndonesia.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9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Verdana" w:hAnsi="Verdana" w:eastAsia="Verdana" w:ascii="Verdana"/>
          <w:sz w:val="28"/>
          <w:szCs w:val="28"/>
        </w:rPr>
        <w:jc w:val="left"/>
        <w:spacing w:before="9"/>
        <w:ind w:left="118"/>
      </w:pPr>
      <w:r>
        <w:rPr>
          <w:rFonts w:cs="Verdana" w:hAnsi="Verdana" w:eastAsia="Verdana" w:ascii="Verdana"/>
          <w:b/>
          <w:spacing w:val="0"/>
          <w:w w:val="100"/>
          <w:sz w:val="28"/>
          <w:szCs w:val="28"/>
        </w:rPr>
        <w:t>Animasi</w:t>
      </w:r>
      <w:r>
        <w:rPr>
          <w:rFonts w:cs="Verdana" w:hAnsi="Verdana" w:eastAsia="Verdana" w:ascii="Verdana"/>
          <w:b/>
          <w:spacing w:val="-13"/>
          <w:w w:val="100"/>
          <w:sz w:val="28"/>
          <w:szCs w:val="28"/>
        </w:rPr>
        <w:t> </w:t>
      </w:r>
      <w:r>
        <w:rPr>
          <w:rFonts w:cs="Verdana" w:hAnsi="Verdana" w:eastAsia="Verdana" w:ascii="Verdana"/>
          <w:b/>
          <w:spacing w:val="0"/>
          <w:w w:val="100"/>
          <w:sz w:val="28"/>
          <w:szCs w:val="28"/>
        </w:rPr>
        <w:t>Scale</w:t>
      </w:r>
      <w:r>
        <w:rPr>
          <w:rFonts w:cs="Verdana" w:hAnsi="Verdana" w:eastAsia="Verdana" w:ascii="Verdana"/>
          <w:spacing w:val="0"/>
          <w:w w:val="100"/>
          <w:sz w:val="28"/>
          <w:szCs w:val="28"/>
        </w:rPr>
      </w:r>
    </w:p>
    <w:p>
      <w:pPr>
        <w:rPr>
          <w:sz w:val="22"/>
          <w:szCs w:val="22"/>
        </w:rPr>
        <w:jc w:val="left"/>
        <w:spacing w:before="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Pada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latihan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kita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akan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encoba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buat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asi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perbesaran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enggunakan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property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Scale,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berikut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langkah-langkahnya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</w:p>
    <w:p>
      <w:pPr>
        <w:rPr>
          <w:sz w:val="26"/>
          <w:szCs w:val="26"/>
        </w:rPr>
        <w:jc w:val="left"/>
        <w:spacing w:before="3" w:lineRule="exact" w:line="260"/>
      </w:pPr>
      <w:r>
        <w:rPr>
          <w:sz w:val="26"/>
          <w:szCs w:val="26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1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  </w:t>
      </w:r>
      <w:r>
        <w:rPr>
          <w:rFonts w:cs="Palatino Linotype" w:hAnsi="Palatino Linotype" w:eastAsia="Palatino Linotype" w:ascii="Palatino Linotype"/>
          <w:spacing w:val="15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Susu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sebua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h</w:t>
      </w:r>
      <w:r>
        <w:rPr>
          <w:rFonts w:cs="Palatino Linotype" w:hAnsi="Palatino Linotype" w:eastAsia="Palatino Linotype" w:ascii="Palatino Linotype"/>
          <w:spacing w:val="-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cli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yan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aka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dijadika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sebaga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backgroun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-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-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dala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m</w:t>
      </w:r>
      <w:r>
        <w:rPr>
          <w:rFonts w:cs="Palatino Linotype" w:hAnsi="Palatino Linotype" w:eastAsia="Palatino Linotype" w:ascii="Palatino Linotype"/>
          <w:spacing w:val="-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Timelin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-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Windo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w</w:t>
      </w:r>
      <w:r>
        <w:rPr>
          <w:rFonts w:cs="Palatino Linotype" w:hAnsi="Palatino Linotype" w:eastAsia="Palatino Linotype" w:ascii="Palatino Linotype"/>
          <w:spacing w:val="-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5" w:lineRule="exact" w:line="120"/>
      </w:pPr>
      <w:r>
        <w:rPr>
          <w:sz w:val="13"/>
          <w:szCs w:val="13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ind w:left="839"/>
      </w:pP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Tr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c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Vide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o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1.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16" w:lineRule="exact" w:line="240"/>
      </w:pPr>
      <w:r>
        <w:rPr>
          <w:sz w:val="24"/>
          <w:szCs w:val="24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2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  </w:t>
      </w:r>
      <w:r>
        <w:rPr>
          <w:rFonts w:cs="Palatino Linotype" w:hAnsi="Palatino Linotype" w:eastAsia="Palatino Linotype" w:ascii="Palatino Linotype"/>
          <w:spacing w:val="15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Kemudia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susu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cli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dvindonesia.ps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dala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m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Timelin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Windo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w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letakka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Tr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c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Video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before="4" w:lineRule="atLeast" w:line="400"/>
        <w:ind w:left="837" w:right="74"/>
      </w:pP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2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26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Lal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u</w:t>
      </w:r>
      <w:r>
        <w:rPr>
          <w:rFonts w:cs="Palatino Linotype" w:hAnsi="Palatino Linotype" w:eastAsia="Palatino Linotype" w:ascii="Palatino Linotype"/>
          <w:spacing w:val="25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u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r</w:t>
      </w:r>
      <w:r>
        <w:rPr>
          <w:rFonts w:cs="Palatino Linotype" w:hAnsi="Palatino Linotype" w:eastAsia="Palatino Linotype" w:ascii="Palatino Linotype"/>
          <w:spacing w:val="24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durasiny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25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sedemikia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24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rupa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25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Janga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24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lup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25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gese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r</w:t>
      </w:r>
      <w:r>
        <w:rPr>
          <w:rFonts w:cs="Palatino Linotype" w:hAnsi="Palatino Linotype" w:eastAsia="Palatino Linotype" w:ascii="Palatino Linotype"/>
          <w:spacing w:val="24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posis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25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Curren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24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Tim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25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Marke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r</w:t>
      </w:r>
      <w:r>
        <w:rPr>
          <w:rFonts w:cs="Palatino Linotype" w:hAnsi="Palatino Linotype" w:eastAsia="Palatino Linotype" w:ascii="Palatino Linotype"/>
          <w:spacing w:val="25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ke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posis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wakt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u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00:00:00:00.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7" w:lineRule="exact" w:line="280"/>
      </w:pPr>
      <w:r>
        <w:rPr>
          <w:sz w:val="28"/>
          <w:szCs w:val="28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left"/>
        <w:spacing w:before="38"/>
        <w:ind w:left="2652"/>
        <w:sectPr>
          <w:pgMar w:header="734" w:footer="712" w:top="920" w:bottom="280" w:left="1680" w:right="1680"/>
          <w:pgSz w:w="12240" w:h="15840"/>
        </w:sectPr>
      </w:pP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8.26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Pen</w:t>
      </w:r>
      <w:r>
        <w:rPr>
          <w:rFonts w:cs="Arial Narrow" w:hAnsi="Arial Narrow" w:eastAsia="Arial Narrow" w:ascii="Arial Narrow"/>
          <w:spacing w:val="1"/>
          <w:w w:val="100"/>
          <w:sz w:val="18"/>
          <w:szCs w:val="18"/>
        </w:rPr>
        <w:t>y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u</w:t>
      </w:r>
      <w:r>
        <w:rPr>
          <w:rFonts w:cs="Arial Narrow" w:hAnsi="Arial Narrow" w:eastAsia="Arial Narrow" w:ascii="Arial Narrow"/>
          <w:spacing w:val="1"/>
          <w:w w:val="100"/>
          <w:sz w:val="18"/>
          <w:szCs w:val="18"/>
        </w:rPr>
        <w:t>s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unan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18"/>
          <w:szCs w:val="18"/>
        </w:rPr>
        <w:t>c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lip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dalam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Timeline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Window</w:t>
      </w:r>
    </w:p>
    <w:p>
      <w:pPr>
        <w:rPr>
          <w:sz w:val="14"/>
          <w:szCs w:val="14"/>
        </w:rPr>
        <w:jc w:val="left"/>
        <w:spacing w:before="9" w:lineRule="exact" w:line="140"/>
      </w:pPr>
      <w:r>
        <w:pict>
          <v:group style="position:absolute;margin-left:83.65pt;margin-top:451.33pt;width:445.6pt;height:143.2pt;mso-position-horizontal-relative:page;mso-position-vertical-relative:page;z-index:-1126" coordorigin="1673,9027" coordsize="8912,2864">
            <v:shape type="#_x0000_t75" style="position:absolute;left:4632;top:9062;width:2980;height:2239">
              <v:imagedata o:title="" r:id="rId36"/>
            </v:shape>
            <v:shape style="position:absolute;left:1679;top:9037;width:8886;height:0" coordorigin="1679,9037" coordsize="8886,0" path="m1679,9037l10565,9037e" filled="f" stroked="t" strokeweight="0.58pt" strokecolor="#000000">
              <v:path arrowok="t"/>
            </v:shape>
            <v:shape style="position:absolute;left:10555;top:9037;width:10;height:0" coordorigin="10555,9037" coordsize="10,0" path="m10555,9037l10565,9037e" filled="f" stroked="t" strokeweight="0.58pt" strokecolor="#000000">
              <v:path arrowok="t"/>
            </v:shape>
            <v:shape style="position:absolute;left:10565;top:9042;width:0;height:2484" coordorigin="10565,9042" coordsize="0,2484" path="m10565,9042l10565,11526e" filled="f" stroked="t" strokeweight="1.06pt" strokecolor="#000000">
              <v:path arrowok="t"/>
            </v:shape>
            <v:shape style="position:absolute;left:1688;top:11866;width:8867;height:0" coordorigin="1688,11866" coordsize="8867,0" path="m1688,11866l10555,11866e" filled="f" stroked="t" strokeweight="1.06pt" strokecolor="#000000">
              <v:path arrowok="t"/>
            </v:shape>
            <v:shape style="position:absolute;left:10565;top:11866;width:10;height:0" coordorigin="10565,11866" coordsize="10,0" path="m10565,11866l10574,11866e" filled="f" stroked="t" strokeweight="1.06pt" strokecolor="#000000">
              <v:path arrowok="t"/>
            </v:shape>
            <v:shape style="position:absolute;left:10555;top:11861;width:10;height:0" coordorigin="10555,11861" coordsize="10,0" path="m10555,11861l10565,11861e" filled="f" stroked="t" strokeweight="0.58pt" strokecolor="#000000">
              <v:path arrowok="t"/>
            </v:shape>
            <v:shape style="position:absolute;left:10555;top:11861;width:10;height:0" coordorigin="10555,11861" coordsize="10,0" path="m10555,11861l10565,11861e" filled="f" stroked="t" strokeweight="0.58pt" strokecolor="#000000">
              <v:path arrowok="t"/>
            </v:shape>
            <v:shape style="position:absolute;left:1684;top:9032;width:0;height:2833" coordorigin="1684,9032" coordsize="0,2833" path="m1684,9032l1684,11866e" filled="f" stroked="t" strokeweight="0.58pt" strokecolor="#000000">
              <v:path arrowok="t"/>
            </v:shape>
            <v:shape style="position:absolute;left:10565;top:11526;width:0;height:354" coordorigin="10565,11526" coordsize="0,354" path="m10565,11526l10565,11880e" filled="f" stroked="t" strokeweight="1.06pt" strokecolor="#000000">
              <v:path arrowok="t"/>
            </v:shape>
            <w10:wrap type="none"/>
          </v:group>
        </w:pict>
      </w:r>
      <w:r>
        <w:pict>
          <v:group style="position:absolute;margin-left:83.65pt;margin-top:371.47pt;width:445.6pt;height:48.22pt;mso-position-horizontal-relative:page;mso-position-vertical-relative:page;z-index:-1127" coordorigin="1673,7429" coordsize="8912,964">
            <v:shape type="#_x0000_t75" style="position:absolute;left:4121;top:7465;width:4002;height:340">
              <v:imagedata o:title="" r:id="rId37"/>
            </v:shape>
            <v:shape style="position:absolute;left:1679;top:7440;width:8886;height:0" coordorigin="1679,7440" coordsize="8886,0" path="m1679,7440l10565,7440e" filled="f" stroked="t" strokeweight="0.58pt" strokecolor="#000000">
              <v:path arrowok="t"/>
            </v:shape>
            <v:shape style="position:absolute;left:10555;top:7440;width:10;height:0" coordorigin="10555,7440" coordsize="10,0" path="m10555,7440l10565,7440e" filled="f" stroked="t" strokeweight="0.58pt" strokecolor="#000000">
              <v:path arrowok="t"/>
            </v:shape>
            <v:shape style="position:absolute;left:10565;top:7445;width:0;height:584" coordorigin="10565,7445" coordsize="0,584" path="m10565,7445l10565,8029e" filled="f" stroked="t" strokeweight="1.06pt" strokecolor="#000000">
              <v:path arrowok="t"/>
            </v:shape>
            <v:shape style="position:absolute;left:1684;top:7435;width:0;height:934" coordorigin="1684,7435" coordsize="0,934" path="m1684,7435l1684,8369e" filled="f" stroked="t" strokeweight="0.58pt" strokecolor="#000000">
              <v:path arrowok="t"/>
            </v:shape>
            <v:shape style="position:absolute;left:1688;top:8369;width:8867;height:0" coordorigin="1688,8369" coordsize="8867,0" path="m1688,8369l10555,8369e" filled="f" stroked="t" strokeweight="1.06pt" strokecolor="#000000">
              <v:path arrowok="t"/>
            </v:shape>
            <v:shape style="position:absolute;left:10565;top:8369;width:10;height:0" coordorigin="10565,8369" coordsize="10,0" path="m10565,8369l10574,8369e" filled="f" stroked="t" strokeweight="1.06pt" strokecolor="#000000">
              <v:path arrowok="t"/>
            </v:shape>
            <v:shape style="position:absolute;left:10555;top:8364;width:10;height:0" coordorigin="10555,8364" coordsize="10,0" path="m10555,8364l10565,8364e" filled="f" stroked="t" strokeweight="0.58pt" strokecolor="#000000">
              <v:path arrowok="t"/>
            </v:shape>
            <v:shape style="position:absolute;left:10555;top:8364;width:10;height:0" coordorigin="10555,8364" coordsize="10,0" path="m10555,8364l10565,8364e" filled="f" stroked="t" strokeweight="0.58pt" strokecolor="#000000">
              <v:path arrowok="t"/>
            </v:shape>
            <v:shape style="position:absolute;left:10565;top:8029;width:0;height:354" coordorigin="10565,8029" coordsize="0,354" path="m10565,8029l10565,8383e" filled="f" stroked="t" strokeweight="1.06pt" strokecolor="#000000">
              <v:path arrowok="t"/>
            </v:shape>
            <w10:wrap type="none"/>
          </v:group>
        </w:pict>
      </w:r>
      <w:r>
        <w:pict>
          <v:group style="position:absolute;margin-left:83.65pt;margin-top:292.57pt;width:445.6pt;height:47.2pt;mso-position-horizontal-relative:page;mso-position-vertical-relative:page;z-index:-1128" coordorigin="1673,5851" coordsize="8912,944">
            <v:shape type="#_x0000_t75" style="position:absolute;left:5962;top:5887;width:320;height:320">
              <v:imagedata o:title="" r:id="rId38"/>
            </v:shape>
            <v:shape style="position:absolute;left:1679;top:5862;width:8886;height:0" coordorigin="1679,5862" coordsize="8886,0" path="m1679,5862l10565,5862e" filled="f" stroked="t" strokeweight="0.58pt" strokecolor="#000000">
              <v:path arrowok="t"/>
            </v:shape>
            <v:shape style="position:absolute;left:10555;top:5862;width:10;height:0" coordorigin="10555,5862" coordsize="10,0" path="m10555,5862l10565,5862e" filled="f" stroked="t" strokeweight="0.58pt" strokecolor="#000000">
              <v:path arrowok="t"/>
            </v:shape>
            <v:shape style="position:absolute;left:10565;top:5867;width:0;height:564" coordorigin="10565,5867" coordsize="0,564" path="m10565,5867l10565,6431e" filled="f" stroked="t" strokeweight="1.06pt" strokecolor="#000000">
              <v:path arrowok="t"/>
            </v:shape>
            <v:shape style="position:absolute;left:1688;top:6770;width:8867;height:0" coordorigin="1688,6770" coordsize="8867,0" path="m1688,6770l10555,6770e" filled="f" stroked="t" strokeweight="1.06pt" strokecolor="#000000">
              <v:path arrowok="t"/>
            </v:shape>
            <v:shape style="position:absolute;left:10565;top:6770;width:10;height:0" coordorigin="10565,6770" coordsize="10,0" path="m10565,6770l10574,6770e" filled="f" stroked="t" strokeweight="1.06pt" strokecolor="#000000">
              <v:path arrowok="t"/>
            </v:shape>
            <v:shape style="position:absolute;left:10555;top:6766;width:10;height:0" coordorigin="10555,6766" coordsize="10,0" path="m10555,6766l10565,6766e" filled="f" stroked="t" strokeweight="0.58pt" strokecolor="#000000">
              <v:path arrowok="t"/>
            </v:shape>
            <v:shape style="position:absolute;left:10555;top:6766;width:10;height:0" coordorigin="10555,6766" coordsize="10,0" path="m10555,6766l10565,6766e" filled="f" stroked="t" strokeweight="0.58pt" strokecolor="#000000">
              <v:path arrowok="t"/>
            </v:shape>
            <v:shape style="position:absolute;left:1684;top:5857;width:0;height:913" coordorigin="1684,5857" coordsize="0,913" path="m1684,5857l1684,6770e" filled="f" stroked="t" strokeweight="0.58pt" strokecolor="#000000">
              <v:path arrowok="t"/>
            </v:shape>
            <v:shape style="position:absolute;left:10565;top:6431;width:0;height:354" coordorigin="10565,6431" coordsize="0,354" path="m10565,6431l10565,6785e" filled="f" stroked="t" strokeweight="1.06pt" strokecolor="#000000">
              <v:path arrowok="t"/>
            </v:shape>
            <w10:wrap type="none"/>
          </v:group>
        </w:pict>
      </w:r>
      <w:r>
        <w:pict>
          <v:group style="position:absolute;margin-left:83.65pt;margin-top:72.19pt;width:445.6pt;height:142.24pt;mso-position-horizontal-relative:page;mso-position-vertical-relative:page;z-index:-1129" coordorigin="1673,1444" coordsize="8912,2845">
            <v:shape type="#_x0000_t75" style="position:absolute;left:4642;top:1480;width:2960;height:2220">
              <v:imagedata o:title="" r:id="rId39"/>
            </v:shape>
            <v:shape style="position:absolute;left:1679;top:1454;width:8886;height:0" coordorigin="1679,1454" coordsize="8886,0" path="m1679,1454l10565,1454e" filled="f" stroked="t" strokeweight="0.58pt" strokecolor="#000000">
              <v:path arrowok="t"/>
            </v:shape>
            <v:shape style="position:absolute;left:10555;top:1454;width:10;height:0" coordorigin="10555,1454" coordsize="10,0" path="m10555,1454l10565,1454e" filled="f" stroked="t" strokeweight="0.58pt" strokecolor="#000000">
              <v:path arrowok="t"/>
            </v:shape>
            <v:shape style="position:absolute;left:10565;top:1459;width:0;height:2464" coordorigin="10565,1459" coordsize="0,2464" path="m10565,1459l10565,3923e" filled="f" stroked="t" strokeweight="1.06pt" strokecolor="#000000">
              <v:path arrowok="t"/>
            </v:shape>
            <v:shape style="position:absolute;left:1688;top:4264;width:8867;height:0" coordorigin="1688,4264" coordsize="8867,0" path="m1688,4264l10555,4264e" filled="f" stroked="t" strokeweight="1.06pt" strokecolor="#000000">
              <v:path arrowok="t"/>
            </v:shape>
            <v:shape style="position:absolute;left:10565;top:4264;width:10;height:0" coordorigin="10565,4264" coordsize="10,0" path="m10565,4264l10574,4264e" filled="f" stroked="t" strokeweight="1.06pt" strokecolor="#000000">
              <v:path arrowok="t"/>
            </v:shape>
            <v:shape style="position:absolute;left:10555;top:4259;width:10;height:0" coordorigin="10555,4259" coordsize="10,0" path="m10555,4259l10565,4259e" filled="f" stroked="t" strokeweight="0.58pt" strokecolor="#000000">
              <v:path arrowok="t"/>
            </v:shape>
            <v:shape style="position:absolute;left:10555;top:4259;width:10;height:0" coordorigin="10555,4259" coordsize="10,0" path="m10555,4259l10565,4259e" filled="f" stroked="t" strokeweight="0.58pt" strokecolor="#000000">
              <v:path arrowok="t"/>
            </v:shape>
            <v:shape style="position:absolute;left:1684;top:1450;width:0;height:2814" coordorigin="1684,1450" coordsize="0,2814" path="m1684,1450l1684,4264e" filled="f" stroked="t" strokeweight="0.58pt" strokecolor="#000000">
              <v:path arrowok="t"/>
            </v:shape>
            <v:shape style="position:absolute;left:10565;top:3923;width:0;height:355" coordorigin="10565,3923" coordsize="0,355" path="m10565,3923l10565,4278e" filled="f" stroked="t" strokeweight="1.06pt" strokecolor="#000000">
              <v:path arrowok="t"/>
            </v:shape>
            <w10:wrap type="none"/>
          </v:group>
        </w:pict>
      </w: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left"/>
        <w:spacing w:before="38" w:lineRule="exact" w:line="200"/>
        <w:ind w:left="1607"/>
      </w:pP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8.27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Tampilan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awal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Sequen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c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e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Monitor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Window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pada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po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s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i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s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i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wa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k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tu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00:00:00:00</w:t>
      </w:r>
      <w:r>
        <w:rPr>
          <w:rFonts w:cs="Arial Narrow" w:hAnsi="Arial Narrow" w:eastAsia="Arial Narrow" w:ascii="Arial Narrow"/>
          <w:spacing w:val="0"/>
          <w:w w:val="100"/>
          <w:position w:val="0"/>
          <w:sz w:val="18"/>
          <w:szCs w:val="18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3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  </w:t>
      </w:r>
      <w:r>
        <w:rPr>
          <w:rFonts w:cs="Palatino Linotype" w:hAnsi="Palatino Linotype" w:eastAsia="Palatino Linotype" w:ascii="Palatino Linotype"/>
          <w:spacing w:val="1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Lal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u</w:t>
      </w:r>
      <w:r>
        <w:rPr>
          <w:rFonts w:cs="Palatino Linotype" w:hAnsi="Palatino Linotype" w:eastAsia="Palatino Linotype" w:ascii="Palatino Linotype"/>
          <w:spacing w:val="19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pili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h</w:t>
      </w:r>
      <w:r>
        <w:rPr>
          <w:rFonts w:cs="Palatino Linotype" w:hAnsi="Palatino Linotype" w:eastAsia="Palatino Linotype" w:ascii="Palatino Linotype"/>
          <w:spacing w:val="18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cli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17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dvindonesia.ps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17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sehingg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18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b</w:t>
      </w:r>
      <w:r>
        <w:rPr>
          <w:rFonts w:cs="Palatino Linotype" w:hAnsi="Palatino Linotype" w:eastAsia="Palatino Linotype" w:ascii="Palatino Linotype"/>
          <w:spacing w:val="17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Effec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17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Control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s</w:t>
      </w:r>
      <w:r>
        <w:rPr>
          <w:rFonts w:cs="Palatino Linotype" w:hAnsi="Palatino Linotype" w:eastAsia="Palatino Linotype" w:ascii="Palatino Linotype"/>
          <w:spacing w:val="17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membuk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17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Selanjutny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18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expand</w:t>
      </w:r>
      <w:r>
        <w:rPr>
          <w:rFonts w:cs="Palatino Linotype" w:hAnsi="Palatino Linotype" w:eastAsia="Palatino Linotype" w:ascii="Palatino Linotype"/>
          <w:spacing w:val="0"/>
          <w:w w:val="100"/>
          <w:position w:val="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5" w:lineRule="exact" w:line="120"/>
      </w:pPr>
      <w:r>
        <w:rPr>
          <w:sz w:val="13"/>
          <w:szCs w:val="13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837"/>
      </w:pP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propert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y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Motion.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26"/>
          <w:szCs w:val="26"/>
        </w:rPr>
        <w:jc w:val="left"/>
        <w:spacing w:before="4" w:lineRule="exact" w:line="260"/>
      </w:pPr>
      <w:r>
        <w:rPr>
          <w:sz w:val="26"/>
          <w:szCs w:val="26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4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  </w:t>
      </w:r>
      <w:r>
        <w:rPr>
          <w:rFonts w:cs="Palatino Linotype" w:hAnsi="Palatino Linotype" w:eastAsia="Palatino Linotype" w:ascii="Palatino Linotype"/>
          <w:spacing w:val="15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Lal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u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kli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tombo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l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m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‐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v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r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y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u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Toggl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Animation.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center"/>
        <w:spacing w:before="38" w:lineRule="exact" w:line="200"/>
        <w:ind w:left="3065" w:right="3063"/>
      </w:pP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8.28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Tampilan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Toggle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Animation</w:t>
      </w:r>
      <w:r>
        <w:rPr>
          <w:rFonts w:cs="Arial Narrow" w:hAnsi="Arial Narrow" w:eastAsia="Arial Narrow" w:ascii="Arial Narrow"/>
          <w:spacing w:val="0"/>
          <w:w w:val="100"/>
          <w:position w:val="0"/>
          <w:sz w:val="18"/>
          <w:szCs w:val="18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5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  </w:t>
      </w:r>
      <w:r>
        <w:rPr>
          <w:rFonts w:cs="Palatino Linotype" w:hAnsi="Palatino Linotype" w:eastAsia="Palatino Linotype" w:ascii="Palatino Linotype"/>
          <w:spacing w:val="15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Kemudia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posis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wakt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u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00:00:00:0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0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uba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h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nila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Scal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menj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50.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2" w:lineRule="exact" w:line="220"/>
      </w:pPr>
      <w:r>
        <w:rPr>
          <w:sz w:val="22"/>
          <w:szCs w:val="22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center"/>
        <w:spacing w:before="38" w:lineRule="exact" w:line="200"/>
        <w:ind w:left="3244" w:right="3241"/>
      </w:pP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8.29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Perubahan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nilai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S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c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ale</w:t>
      </w:r>
      <w:r>
        <w:rPr>
          <w:rFonts w:cs="Arial Narrow" w:hAnsi="Arial Narrow" w:eastAsia="Arial Narrow" w:ascii="Arial Narrow"/>
          <w:spacing w:val="0"/>
          <w:w w:val="100"/>
          <w:position w:val="0"/>
          <w:sz w:val="18"/>
          <w:szCs w:val="18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6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  </w:t>
      </w:r>
      <w:r>
        <w:rPr>
          <w:rFonts w:cs="Palatino Linotype" w:hAnsi="Palatino Linotype" w:eastAsia="Palatino Linotype" w:ascii="Palatino Linotype"/>
          <w:spacing w:val="15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Mak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mpila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Sequenc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Monito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r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Windo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w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aka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mp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sepert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gamba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r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b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w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h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ini.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center"/>
        <w:spacing w:before="38" w:lineRule="exact" w:line="200"/>
        <w:ind w:left="2930" w:right="2928"/>
      </w:pP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8.30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Tampilan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perubahan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nilai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S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c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ale</w:t>
      </w:r>
      <w:r>
        <w:rPr>
          <w:rFonts w:cs="Arial Narrow" w:hAnsi="Arial Narrow" w:eastAsia="Arial Narrow" w:ascii="Arial Narrow"/>
          <w:spacing w:val="0"/>
          <w:w w:val="100"/>
          <w:position w:val="0"/>
          <w:sz w:val="18"/>
          <w:szCs w:val="18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478"/>
        <w:sectPr>
          <w:pgMar w:header="734" w:footer="712" w:top="920" w:bottom="280" w:left="1680" w:right="1680"/>
          <w:pgSz w:w="12240" w:h="15840"/>
        </w:sectPr>
      </w:pP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7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  </w:t>
      </w:r>
      <w:r>
        <w:rPr>
          <w:rFonts w:cs="Palatino Linotype" w:hAnsi="Palatino Linotype" w:eastAsia="Palatino Linotype" w:ascii="Palatino Linotype"/>
          <w:spacing w:val="1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Kemudia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gese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r</w:t>
      </w:r>
      <w:r>
        <w:rPr>
          <w:rFonts w:cs="Palatino Linotype" w:hAnsi="Palatino Linotype" w:eastAsia="Palatino Linotype" w:ascii="Palatino Linotype"/>
          <w:spacing w:val="-1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Curren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1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Tim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-1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Marke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r</w:t>
      </w:r>
      <w:r>
        <w:rPr>
          <w:rFonts w:cs="Palatino Linotype" w:hAnsi="Palatino Linotype" w:eastAsia="Palatino Linotype" w:ascii="Palatino Linotype"/>
          <w:spacing w:val="-1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-1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posis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1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akhi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r</w:t>
      </w:r>
      <w:r>
        <w:rPr>
          <w:rFonts w:cs="Palatino Linotype" w:hAnsi="Palatino Linotype" w:eastAsia="Palatino Linotype" w:ascii="Palatino Linotype"/>
          <w:spacing w:val="-1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cli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1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7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u</w:t>
      </w:r>
      <w:r>
        <w:rPr>
          <w:rFonts w:cs="Palatino Linotype" w:hAnsi="Palatino Linotype" w:eastAsia="Palatino Linotype" w:ascii="Palatino Linotype"/>
          <w:spacing w:val="-1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posis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1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wakt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u</w:t>
      </w:r>
      <w:r>
        <w:rPr>
          <w:rFonts w:cs="Palatino Linotype" w:hAnsi="Palatino Linotype" w:eastAsia="Palatino Linotype" w:ascii="Palatino Linotype"/>
          <w:spacing w:val="-1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00:00:52:01.</w:t>
      </w:r>
      <w:r>
        <w:rPr>
          <w:rFonts w:cs="Palatino Linotype" w:hAnsi="Palatino Linotype" w:eastAsia="Palatino Linotype" w:ascii="Palatino Linotype"/>
          <w:spacing w:val="0"/>
          <w:w w:val="100"/>
          <w:position w:val="0"/>
          <w:sz w:val="20"/>
          <w:szCs w:val="20"/>
        </w:rPr>
      </w:r>
    </w:p>
    <w:p>
      <w:pPr>
        <w:rPr>
          <w:sz w:val="18"/>
          <w:szCs w:val="18"/>
        </w:rPr>
        <w:jc w:val="left"/>
        <w:spacing w:before="10" w:lineRule="exact" w:line="180"/>
      </w:pPr>
      <w:r>
        <w:pict>
          <v:group style="position:absolute;margin-left:83.65pt;margin-top:655.69pt;width:445.6pt;height:48.28pt;mso-position-horizontal-relative:page;mso-position-vertical-relative:page;z-index:-1122" coordorigin="1673,13114" coordsize="8912,966">
            <v:shape type="#_x0000_t75" style="position:absolute;left:3712;top:13150;width:4819;height:340">
              <v:imagedata o:title="" r:id="rId40"/>
            </v:shape>
            <v:shape style="position:absolute;left:1679;top:13124;width:8886;height:0" coordorigin="1679,13124" coordsize="8886,0" path="m1679,13124l10565,13124e" filled="f" stroked="t" strokeweight="0.58pt" strokecolor="#000000">
              <v:path arrowok="t"/>
            </v:shape>
            <v:shape style="position:absolute;left:10555;top:13124;width:10;height:0" coordorigin="10555,13124" coordsize="10,0" path="m10555,13124l10565,13124e" filled="f" stroked="t" strokeweight="0.58pt" strokecolor="#000000">
              <v:path arrowok="t"/>
            </v:shape>
            <v:shape style="position:absolute;left:10565;top:13129;width:0;height:584" coordorigin="10565,13129" coordsize="0,584" path="m10565,13129l10565,13714e" filled="f" stroked="t" strokeweight="1.06pt" strokecolor="#000000">
              <v:path arrowok="t"/>
            </v:shape>
            <v:shape style="position:absolute;left:1688;top:14054;width:8867;height:0" coordorigin="1688,14054" coordsize="8867,0" path="m1688,14054l10555,14054e" filled="f" stroked="t" strokeweight="1.06pt" strokecolor="#000000">
              <v:path arrowok="t"/>
            </v:shape>
            <v:shape style="position:absolute;left:10565;top:14054;width:10;height:0" coordorigin="10565,14054" coordsize="10,0" path="m10565,14054l10574,14054e" filled="f" stroked="t" strokeweight="1.06pt" strokecolor="#000000">
              <v:path arrowok="t"/>
            </v:shape>
            <v:shape style="position:absolute;left:10555;top:14050;width:10;height:0" coordorigin="10555,14050" coordsize="10,0" path="m10555,14050l10565,14050e" filled="f" stroked="t" strokeweight="0.58pt" strokecolor="#000000">
              <v:path arrowok="t"/>
            </v:shape>
            <v:shape style="position:absolute;left:10555;top:14050;width:10;height:0" coordorigin="10555,14050" coordsize="10,0" path="m10555,14050l10565,14050e" filled="f" stroked="t" strokeweight="0.58pt" strokecolor="#000000">
              <v:path arrowok="t"/>
            </v:shape>
            <v:shape style="position:absolute;left:1684;top:13120;width:0;height:935" coordorigin="1684,13120" coordsize="0,935" path="m1684,13120l1684,14054e" filled="f" stroked="t" strokeweight="0.58pt" strokecolor="#000000">
              <v:path arrowok="t"/>
            </v:shape>
            <v:shape style="position:absolute;left:10565;top:13714;width:0;height:355" coordorigin="10565,13714" coordsize="0,355" path="m10565,13714l10565,14069e" filled="f" stroked="t" strokeweight="1.06pt" strokecolor="#000000">
              <v:path arrowok="t"/>
            </v:shape>
            <w10:wrap type="none"/>
          </v:group>
        </w:pict>
      </w:r>
      <w:r>
        <w:pict>
          <v:group style="position:absolute;margin-left:83.65pt;margin-top:378.25pt;width:445.6pt;height:143.2pt;mso-position-horizontal-relative:page;mso-position-vertical-relative:page;z-index:-1123" coordorigin="1673,7565" coordsize="8912,2864">
            <v:shape type="#_x0000_t75" style="position:absolute;left:4642;top:7601;width:2960;height:2239">
              <v:imagedata o:title="" r:id="rId41"/>
            </v:shape>
            <v:shape style="position:absolute;left:1679;top:7576;width:8886;height:0" coordorigin="1679,7576" coordsize="8886,0" path="m1679,7576l10565,7576e" filled="f" stroked="t" strokeweight="0.58pt" strokecolor="#000000">
              <v:path arrowok="t"/>
            </v:shape>
            <v:shape style="position:absolute;left:10555;top:7576;width:10;height:0" coordorigin="10555,7576" coordsize="10,0" path="m10555,7576l10565,7576e" filled="f" stroked="t" strokeweight="0.58pt" strokecolor="#000000">
              <v:path arrowok="t"/>
            </v:shape>
            <v:shape style="position:absolute;left:10565;top:7580;width:0;height:2483" coordorigin="10565,7580" coordsize="0,2483" path="m10565,7580l10565,10063e" filled="f" stroked="t" strokeweight="1.06pt" strokecolor="#000000">
              <v:path arrowok="t"/>
            </v:shape>
            <v:shape style="position:absolute;left:1684;top:7571;width:0;height:2833" coordorigin="1684,7571" coordsize="0,2833" path="m1684,7571l1684,10404e" filled="f" stroked="t" strokeweight="0.58pt" strokecolor="#000000">
              <v:path arrowok="t"/>
            </v:shape>
            <v:shape style="position:absolute;left:1688;top:10404;width:8867;height:0" coordorigin="1688,10404" coordsize="8867,0" path="m1688,10404l10555,10404e" filled="f" stroked="t" strokeweight="1.06pt" strokecolor="#000000">
              <v:path arrowok="t"/>
            </v:shape>
            <v:shape style="position:absolute;left:10565;top:10404;width:10;height:0" coordorigin="10565,10404" coordsize="10,0" path="m10565,10404l10574,10404e" filled="f" stroked="t" strokeweight="1.06pt" strokecolor="#000000">
              <v:path arrowok="t"/>
            </v:shape>
            <v:shape style="position:absolute;left:10555;top:10399;width:10;height:0" coordorigin="10555,10399" coordsize="10,0" path="m10555,10399l10565,10399e" filled="f" stroked="t" strokeweight="0.58pt" strokecolor="#000000">
              <v:path arrowok="t"/>
            </v:shape>
            <v:shape style="position:absolute;left:10555;top:10399;width:10;height:0" coordorigin="10555,10399" coordsize="10,0" path="m10555,10399l10565,10399e" filled="f" stroked="t" strokeweight="0.58pt" strokecolor="#000000">
              <v:path arrowok="t"/>
            </v:shape>
            <v:shape style="position:absolute;left:10565;top:10063;width:0;height:355" coordorigin="10565,10063" coordsize="0,355" path="m10565,10063l10565,10418e" filled="f" stroked="t" strokeweight="1.06pt" strokecolor="#000000">
              <v:path arrowok="t"/>
            </v:shape>
            <w10:wrap type="none"/>
          </v:group>
        </w:pict>
      </w:r>
      <w:r>
        <w:pict>
          <v:group style="position:absolute;margin-left:83.65pt;margin-top:278.11pt;width:445.6pt;height:48.22pt;mso-position-horizontal-relative:page;mso-position-vertical-relative:page;z-index:-1124" coordorigin="1673,5562" coordsize="8912,964">
            <v:shape type="#_x0000_t75" style="position:absolute;left:3712;top:5598;width:4819;height:340">
              <v:imagedata o:title="" r:id="rId42"/>
            </v:shape>
            <v:shape style="position:absolute;left:1679;top:5573;width:8886;height:0" coordorigin="1679,5573" coordsize="8886,0" path="m1679,5573l10565,5573e" filled="f" stroked="t" strokeweight="0.58pt" strokecolor="#000000">
              <v:path arrowok="t"/>
            </v:shape>
            <v:shape style="position:absolute;left:10555;top:5573;width:10;height:0" coordorigin="10555,5573" coordsize="10,0" path="m10555,5573l10565,5573e" filled="f" stroked="t" strokeweight="0.58pt" strokecolor="#000000">
              <v:path arrowok="t"/>
            </v:shape>
            <v:shape style="position:absolute;left:10565;top:5578;width:0;height:584" coordorigin="10565,5578" coordsize="0,584" path="m10565,5578l10565,6162e" filled="f" stroked="t" strokeweight="1.06pt" strokecolor="#000000">
              <v:path arrowok="t"/>
            </v:shape>
            <v:shape style="position:absolute;left:1684;top:5568;width:0;height:934" coordorigin="1684,5568" coordsize="0,934" path="m1684,5568l1684,6502e" filled="f" stroked="t" strokeweight="0.58pt" strokecolor="#000000">
              <v:path arrowok="t"/>
            </v:shape>
            <v:shape style="position:absolute;left:1688;top:6502;width:8867;height:0" coordorigin="1688,6502" coordsize="8867,0" path="m1688,6502l10555,6502e" filled="f" stroked="t" strokeweight="1.06pt" strokecolor="#000000">
              <v:path arrowok="t"/>
            </v:shape>
            <v:shape style="position:absolute;left:10565;top:6502;width:10;height:0" coordorigin="10565,6502" coordsize="10,0" path="m10565,6502l10574,6502e" filled="f" stroked="t" strokeweight="1.06pt" strokecolor="#000000">
              <v:path arrowok="t"/>
            </v:shape>
            <v:shape style="position:absolute;left:10555;top:6497;width:10;height:0" coordorigin="10555,6497" coordsize="10,0" path="m10555,6497l10565,6497e" filled="f" stroked="t" strokeweight="0.58pt" strokecolor="#000000">
              <v:path arrowok="t"/>
            </v:shape>
            <v:shape style="position:absolute;left:10555;top:6497;width:10;height:0" coordorigin="10555,6497" coordsize="10,0" path="m10555,6497l10565,6497e" filled="f" stroked="t" strokeweight="0.58pt" strokecolor="#000000">
              <v:path arrowok="t"/>
            </v:shape>
            <v:shape style="position:absolute;left:10565;top:6162;width:0;height:354" coordorigin="10565,6162" coordsize="0,354" path="m10565,6162l10565,6516e" filled="f" stroked="t" strokeweight="1.06pt" strokecolor="#000000">
              <v:path arrowok="t"/>
            </v:shape>
            <w10:wrap type="none"/>
          </v:group>
        </w:pict>
      </w:r>
      <w:r>
        <w:pict>
          <v:group style="position:absolute;margin-left:83.65pt;margin-top:72.19pt;width:445.6pt;height:174.28pt;mso-position-horizontal-relative:page;mso-position-vertical-relative:page;z-index:-1125" coordorigin="1673,1444" coordsize="8912,3486">
            <v:shape type="#_x0000_t75" style="position:absolute;left:4042;top:1480;width:4159;height:2861">
              <v:imagedata o:title="" r:id="rId43"/>
            </v:shape>
            <v:shape style="position:absolute;left:1679;top:1454;width:8886;height:0" coordorigin="1679,1454" coordsize="8886,0" path="m1679,1454l10565,1454e" filled="f" stroked="t" strokeweight="0.58pt" strokecolor="#000000">
              <v:path arrowok="t"/>
            </v:shape>
            <v:shape style="position:absolute;left:10555;top:1454;width:10;height:0" coordorigin="10555,1454" coordsize="10,0" path="m10555,1454l10565,1454e" filled="f" stroked="t" strokeweight="0.58pt" strokecolor="#000000">
              <v:path arrowok="t"/>
            </v:shape>
            <v:shape style="position:absolute;left:10565;top:1459;width:0;height:3104" coordorigin="10565,1459" coordsize="0,3104" path="m10565,1459l10565,4564e" filled="f" stroked="t" strokeweight="1.06pt" strokecolor="#000000">
              <v:path arrowok="t"/>
            </v:shape>
            <v:shape style="position:absolute;left:1688;top:4904;width:8867;height:0" coordorigin="1688,4904" coordsize="8867,0" path="m1688,4904l10555,4904e" filled="f" stroked="t" strokeweight="1.06pt" strokecolor="#000000">
              <v:path arrowok="t"/>
            </v:shape>
            <v:shape style="position:absolute;left:10565;top:4904;width:10;height:0" coordorigin="10565,4904" coordsize="10,0" path="m10565,4904l10574,4904e" filled="f" stroked="t" strokeweight="1.06pt" strokecolor="#000000">
              <v:path arrowok="t"/>
            </v:shape>
            <v:shape style="position:absolute;left:10555;top:4900;width:10;height:0" coordorigin="10555,4900" coordsize="10,0" path="m10555,4900l10565,4900e" filled="f" stroked="t" strokeweight="0.58pt" strokecolor="#000000">
              <v:path arrowok="t"/>
            </v:shape>
            <v:shape style="position:absolute;left:10555;top:4900;width:10;height:0" coordorigin="10555,4900" coordsize="10,0" path="m10555,4900l10565,4900e" filled="f" stroked="t" strokeweight="0.58pt" strokecolor="#000000">
              <v:path arrowok="t"/>
            </v:shape>
            <v:shape style="position:absolute;left:1684;top:1450;width:0;height:3455" coordorigin="1684,1450" coordsize="0,3455" path="m1684,1450l1684,4904e" filled="f" stroked="t" strokeweight="0.58pt" strokecolor="#000000">
              <v:path arrowok="t"/>
            </v:shape>
            <v:shape style="position:absolute;left:10565;top:4564;width:0;height:355" coordorigin="10565,4564" coordsize="0,355" path="m10565,4564l10565,4919e" filled="f" stroked="t" strokeweight="1.06pt" strokecolor="#000000">
              <v:path arrowok="t"/>
            </v:shape>
            <w10:wrap type="none"/>
          </v:group>
        </w:pict>
      </w: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left"/>
        <w:spacing w:before="38" w:lineRule="exact" w:line="200"/>
        <w:ind w:left="1927"/>
      </w:pP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8.31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Pengge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s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eran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Current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Time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Mar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k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er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k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e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po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s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i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s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i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wa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k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tu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00:00:52:01</w:t>
      </w:r>
      <w:r>
        <w:rPr>
          <w:rFonts w:cs="Arial Narrow" w:hAnsi="Arial Narrow" w:eastAsia="Arial Narrow" w:ascii="Arial Narrow"/>
          <w:spacing w:val="0"/>
          <w:w w:val="100"/>
          <w:position w:val="0"/>
          <w:sz w:val="18"/>
          <w:szCs w:val="18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8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  </w:t>
      </w:r>
      <w:r>
        <w:rPr>
          <w:rFonts w:cs="Palatino Linotype" w:hAnsi="Palatino Linotype" w:eastAsia="Palatino Linotype" w:ascii="Palatino Linotype"/>
          <w:spacing w:val="15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Selanjutny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uba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h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nila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Scal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b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Effec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Control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s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menj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150.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" w:lineRule="exact" w:line="220"/>
      </w:pPr>
      <w:r>
        <w:rPr>
          <w:sz w:val="22"/>
          <w:szCs w:val="22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left"/>
        <w:spacing w:before="38" w:lineRule="exact" w:line="200"/>
        <w:ind w:left="2803"/>
      </w:pP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8.32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Perubahan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nilai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pada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property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S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c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ale</w:t>
      </w:r>
      <w:r>
        <w:rPr>
          <w:rFonts w:cs="Arial Narrow" w:hAnsi="Arial Narrow" w:eastAsia="Arial Narrow" w:ascii="Arial Narrow"/>
          <w:spacing w:val="0"/>
          <w:w w:val="100"/>
          <w:position w:val="0"/>
          <w:sz w:val="18"/>
          <w:szCs w:val="18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9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  </w:t>
      </w:r>
      <w:r>
        <w:rPr>
          <w:rFonts w:cs="Palatino Linotype" w:hAnsi="Palatino Linotype" w:eastAsia="Palatino Linotype" w:ascii="Palatino Linotype"/>
          <w:spacing w:val="1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Mak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36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7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mpila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36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36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Sequenc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3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Monito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r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3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Windo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w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34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aka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34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7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7"/>
          <w:w w:val="100"/>
          <w:position w:val="1"/>
          <w:sz w:val="20"/>
          <w:szCs w:val="20"/>
        </w:rPr>
        <w:t>mp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3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sepert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3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3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gambar</w:t>
      </w:r>
      <w:r>
        <w:rPr>
          <w:rFonts w:cs="Palatino Linotype" w:hAnsi="Palatino Linotype" w:eastAsia="Palatino Linotype" w:ascii="Palatino Linotype"/>
          <w:spacing w:val="0"/>
          <w:w w:val="100"/>
          <w:position w:val="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5" w:lineRule="exact" w:line="120"/>
      </w:pPr>
      <w:r>
        <w:rPr>
          <w:sz w:val="13"/>
          <w:szCs w:val="13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839"/>
      </w:pP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berikutnya.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center"/>
        <w:spacing w:before="38" w:lineRule="exact" w:line="200"/>
        <w:ind w:left="2930" w:right="2928"/>
      </w:pP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8.33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Tampilan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perubahan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nilai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S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c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ale</w:t>
      </w:r>
      <w:r>
        <w:rPr>
          <w:rFonts w:cs="Arial Narrow" w:hAnsi="Arial Narrow" w:eastAsia="Arial Narrow" w:ascii="Arial Narrow"/>
          <w:spacing w:val="0"/>
          <w:w w:val="100"/>
          <w:position w:val="0"/>
          <w:sz w:val="18"/>
          <w:szCs w:val="18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1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0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2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Kemudia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jalanka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movie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,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aka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erliha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animas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er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b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esara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log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o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DVIndonesia.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8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Verdana" w:hAnsi="Verdana" w:eastAsia="Verdana" w:ascii="Verdana"/>
          <w:sz w:val="28"/>
          <w:szCs w:val="28"/>
        </w:rPr>
        <w:jc w:val="left"/>
        <w:spacing w:before="9"/>
        <w:ind w:left="118"/>
      </w:pPr>
      <w:r>
        <w:rPr>
          <w:rFonts w:cs="Verdana" w:hAnsi="Verdana" w:eastAsia="Verdana" w:ascii="Verdana"/>
          <w:b/>
          <w:spacing w:val="0"/>
          <w:w w:val="100"/>
          <w:sz w:val="28"/>
          <w:szCs w:val="28"/>
        </w:rPr>
        <w:t>Memodifikasi</w:t>
      </w:r>
      <w:r>
        <w:rPr>
          <w:rFonts w:cs="Verdana" w:hAnsi="Verdana" w:eastAsia="Verdana" w:ascii="Verdana"/>
          <w:b/>
          <w:spacing w:val="-21"/>
          <w:w w:val="100"/>
          <w:sz w:val="28"/>
          <w:szCs w:val="28"/>
        </w:rPr>
        <w:t> </w:t>
      </w:r>
      <w:r>
        <w:rPr>
          <w:rFonts w:cs="Verdana" w:hAnsi="Verdana" w:eastAsia="Verdana" w:ascii="Verdana"/>
          <w:b/>
          <w:spacing w:val="0"/>
          <w:w w:val="100"/>
          <w:sz w:val="28"/>
          <w:szCs w:val="28"/>
        </w:rPr>
        <w:t>Keyframe</w:t>
      </w:r>
      <w:r>
        <w:rPr>
          <w:rFonts w:cs="Verdana" w:hAnsi="Verdana" w:eastAsia="Verdana" w:ascii="Verdana"/>
          <w:b/>
          <w:spacing w:val="-15"/>
          <w:w w:val="100"/>
          <w:sz w:val="28"/>
          <w:szCs w:val="28"/>
        </w:rPr>
        <w:t> </w:t>
      </w:r>
      <w:r>
        <w:rPr>
          <w:rFonts w:cs="Verdana" w:hAnsi="Verdana" w:eastAsia="Verdana" w:ascii="Verdana"/>
          <w:b/>
          <w:spacing w:val="0"/>
          <w:w w:val="100"/>
          <w:sz w:val="28"/>
          <w:szCs w:val="28"/>
        </w:rPr>
        <w:t>Animasi</w:t>
      </w:r>
      <w:r>
        <w:rPr>
          <w:rFonts w:cs="Verdana" w:hAnsi="Verdana" w:eastAsia="Verdana" w:ascii="Verdana"/>
          <w:spacing w:val="0"/>
          <w:w w:val="100"/>
          <w:sz w:val="28"/>
          <w:szCs w:val="28"/>
        </w:rPr>
      </w:r>
    </w:p>
    <w:p>
      <w:pPr>
        <w:rPr>
          <w:sz w:val="22"/>
          <w:szCs w:val="22"/>
        </w:rPr>
        <w:jc w:val="left"/>
        <w:spacing w:before="7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60"/>
        <w:ind w:left="118" w:right="7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Apabila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terjadi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kesalahan,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kita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dapat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kukan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koreksi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terhadap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keyfra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e.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Keyfra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yang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telah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dibuat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dapat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digeser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kekanan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dan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kekiri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engatur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durasi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sesuai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dengan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 w:lineRule="exact" w:line="260"/>
        <w:ind w:left="118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keinginan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kita.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0" w:lineRule="exact" w:line="220"/>
      </w:pPr>
      <w:r>
        <w:rPr>
          <w:sz w:val="22"/>
          <w:szCs w:val="22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left"/>
        <w:spacing w:before="38"/>
        <w:ind w:left="2664"/>
        <w:sectPr>
          <w:pgMar w:header="734" w:footer="712" w:top="920" w:bottom="280" w:left="1680" w:right="1680"/>
          <w:pgSz w:w="12240" w:h="15840"/>
        </w:sectPr>
      </w:pP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8.34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Tampilan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18"/>
          <w:szCs w:val="18"/>
        </w:rPr>
        <w:t>k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e</w:t>
      </w:r>
      <w:r>
        <w:rPr>
          <w:rFonts w:cs="Arial Narrow" w:hAnsi="Arial Narrow" w:eastAsia="Arial Narrow" w:ascii="Arial Narrow"/>
          <w:spacing w:val="1"/>
          <w:w w:val="100"/>
          <w:sz w:val="18"/>
          <w:szCs w:val="18"/>
        </w:rPr>
        <w:t>y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frame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18"/>
          <w:szCs w:val="18"/>
        </w:rPr>
        <w:t>s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ebelum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dimodifi</w:t>
      </w:r>
      <w:r>
        <w:rPr>
          <w:rFonts w:cs="Arial Narrow" w:hAnsi="Arial Narrow" w:eastAsia="Arial Narrow" w:ascii="Arial Narrow"/>
          <w:spacing w:val="1"/>
          <w:w w:val="100"/>
          <w:sz w:val="18"/>
          <w:szCs w:val="18"/>
        </w:rPr>
        <w:t>k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a</w:t>
      </w:r>
      <w:r>
        <w:rPr>
          <w:rFonts w:cs="Arial Narrow" w:hAnsi="Arial Narrow" w:eastAsia="Arial Narrow" w:ascii="Arial Narrow"/>
          <w:spacing w:val="1"/>
          <w:w w:val="100"/>
          <w:sz w:val="18"/>
          <w:szCs w:val="18"/>
        </w:rPr>
        <w:t>s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i</w:t>
      </w:r>
    </w:p>
    <w:p>
      <w:pPr>
        <w:rPr>
          <w:sz w:val="20"/>
          <w:szCs w:val="20"/>
        </w:rPr>
        <w:jc w:val="left"/>
        <w:spacing w:lineRule="exact" w:line="200"/>
      </w:pPr>
      <w:r>
        <w:pict>
          <v:group style="position:absolute;margin-left:83.65pt;margin-top:72.19pt;width:445.6pt;height:48.22pt;mso-position-horizontal-relative:page;mso-position-vertical-relative:page;z-index:-1121" coordorigin="1673,1444" coordsize="8912,964">
            <v:shape type="#_x0000_t75" style="position:absolute;left:3802;top:1480;width:4639;height:340">
              <v:imagedata o:title="" r:id="rId44"/>
            </v:shape>
            <v:shape style="position:absolute;left:1679;top:1454;width:8886;height:0" coordorigin="1679,1454" coordsize="8886,0" path="m1679,1454l10565,1454e" filled="f" stroked="t" strokeweight="0.58pt" strokecolor="#000000">
              <v:path arrowok="t"/>
            </v:shape>
            <v:shape style="position:absolute;left:10555;top:1454;width:10;height:0" coordorigin="10555,1454" coordsize="10,0" path="m10555,1454l10565,1454e" filled="f" stroked="t" strokeweight="0.58pt" strokecolor="#000000">
              <v:path arrowok="t"/>
            </v:shape>
            <v:shape style="position:absolute;left:10565;top:1459;width:0;height:584" coordorigin="10565,1459" coordsize="0,584" path="m10565,1459l10565,2044e" filled="f" stroked="t" strokeweight="1.06pt" strokecolor="#000000">
              <v:path arrowok="t"/>
            </v:shape>
            <v:shape style="position:absolute;left:1688;top:2383;width:8867;height:0" coordorigin="1688,2383" coordsize="8867,0" path="m1688,2383l10555,2383e" filled="f" stroked="t" strokeweight="1.06pt" strokecolor="#000000">
              <v:path arrowok="t"/>
            </v:shape>
            <v:shape style="position:absolute;left:10565;top:2383;width:10;height:0" coordorigin="10565,2383" coordsize="10,0" path="m10565,2383l10574,2383e" filled="f" stroked="t" strokeweight="1.06pt" strokecolor="#000000">
              <v:path arrowok="t"/>
            </v:shape>
            <v:shape style="position:absolute;left:10555;top:2378;width:10;height:0" coordorigin="10555,2378" coordsize="10,0" path="m10555,2378l10565,2378e" filled="f" stroked="t" strokeweight="0.58pt" strokecolor="#000000">
              <v:path arrowok="t"/>
            </v:shape>
            <v:shape style="position:absolute;left:10555;top:2378;width:10;height:0" coordorigin="10555,2378" coordsize="10,0" path="m10555,2378l10565,2378e" filled="f" stroked="t" strokeweight="0.58pt" strokecolor="#000000">
              <v:path arrowok="t"/>
            </v:shape>
            <v:shape style="position:absolute;left:1684;top:1450;width:0;height:934" coordorigin="1684,1450" coordsize="0,934" path="m1684,1450l1684,2383e" filled="f" stroked="t" strokeweight="0.58pt" strokecolor="#000000">
              <v:path arrowok="t"/>
            </v:shape>
            <v:shape style="position:absolute;left:10565;top:2044;width:0;height:354" coordorigin="10565,2044" coordsize="0,354" path="m10565,2044l10565,2398e" filled="f" stroked="t" strokeweight="1.06pt" strokecolor="#000000">
              <v:path arrowok="t"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0" w:lineRule="exact" w:line="260"/>
      </w:pPr>
      <w:r>
        <w:rPr>
          <w:sz w:val="26"/>
          <w:szCs w:val="26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left"/>
        <w:spacing w:before="38" w:lineRule="exact" w:line="200"/>
        <w:ind w:left="2324"/>
      </w:pP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8.35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Pengge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s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eran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letak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k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e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y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frame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untuk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merubah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dura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s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i</w:t>
      </w:r>
      <w:r>
        <w:rPr>
          <w:rFonts w:cs="Arial Narrow" w:hAnsi="Arial Narrow" w:eastAsia="Arial Narrow" w:ascii="Arial Narrow"/>
          <w:spacing w:val="0"/>
          <w:w w:val="100"/>
          <w:position w:val="0"/>
          <w:sz w:val="18"/>
          <w:szCs w:val="18"/>
        </w:rPr>
      </w:r>
    </w:p>
    <w:p>
      <w:pPr>
        <w:rPr>
          <w:sz w:val="22"/>
          <w:szCs w:val="22"/>
        </w:rPr>
        <w:jc w:val="left"/>
        <w:spacing w:before="17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9" w:lineRule="auto" w:line="360"/>
        <w:ind w:left="118" w:right="7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enghapus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salah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satu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keyfra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nya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pilih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keyfra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dihapus,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udian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setelah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terpilih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Delete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keyboard.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Sedangkan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enghapus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keyfra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caranya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klik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bol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e-vary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atau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Toggle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aktif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aka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keyfra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terhapus.</w:t>
      </w:r>
    </w:p>
    <w:sectPr>
      <w:pgMar w:header="734" w:footer="712" w:top="920" w:bottom="280" w:left="1680" w:right="1680"/>
      <w:pgSz w:w="12240" w:h="15840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88.88pt;margin-top:745.377pt;width:209.172pt;height:12.02pt;mso-position-horizontal-relative:page;mso-position-vertical-relative:page;z-index:-1153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0"/>
                    <w:szCs w:val="20"/>
                  </w:rPr>
                  <w:jc w:val="left"/>
                  <w:spacing w:lineRule="exact" w:line="220"/>
                  <w:ind w:left="20" w:right="-30"/>
                </w:pP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Editing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Video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Menggunakan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Adobe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Premiere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Pro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88.88pt;margin-top:35.6972pt;width:325.23pt;height:12.02pt;mso-position-horizontal-relative:page;mso-position-vertical-relative:page;z-index:-1154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0"/>
                    <w:szCs w:val="20"/>
                  </w:rPr>
                  <w:jc w:val="left"/>
                  <w:spacing w:lineRule="exact" w:line="220"/>
                  <w:ind w:left="20" w:right="-30"/>
                </w:pP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Bel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1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j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1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Gratis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di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Bel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1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j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1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rSendiri.Com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-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©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HakCi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1"/>
                    <w:w w:val="100"/>
                    <w:sz w:val="20"/>
                    <w:szCs w:val="20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ta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2006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Bel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1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j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1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rSendiri.Com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83.65pt;margin-top:72.19pt;width:445.6pt;height:149.2pt;mso-position-horizontal-relative:page;mso-position-vertical-relative:page;z-index:-1152" coordorigin="1673,1444" coordsize="8912,2984">
          <v:shape type="#_x0000_t75" style="position:absolute;left:4052;top:1478;width:4138;height:2360">
            <v:imagedata o:title="" r:id="rId1"/>
          </v:shape>
          <v:shape style="position:absolute;left:1679;top:1454;width:8886;height:0" coordorigin="1679,1454" coordsize="8886,0" path="m1679,1454l10565,1454e" filled="f" stroked="t" strokeweight="0.58pt" strokecolor="#000000">
            <v:path arrowok="t"/>
          </v:shape>
          <v:shape style="position:absolute;left:10555;top:1454;width:10;height:0" coordorigin="10555,1454" coordsize="10,0" path="m10555,1454l10565,1454e" filled="f" stroked="t" strokeweight="0.58pt" strokecolor="#000000">
            <v:path arrowok="t"/>
          </v:shape>
          <v:shape style="position:absolute;left:10565;top:1459;width:0;height:2604" coordorigin="10565,1459" coordsize="0,2604" path="m10565,1459l10565,4063e" filled="f" stroked="t" strokeweight="1.06pt" strokecolor="#000000">
            <v:path arrowok="t"/>
          </v:shape>
          <v:shape style="position:absolute;left:1688;top:4403;width:8867;height:0" coordorigin="1688,4403" coordsize="8867,0" path="m1688,4403l10555,4403e" filled="f" stroked="t" strokeweight="1.06pt" strokecolor="#000000">
            <v:path arrowok="t"/>
          </v:shape>
          <v:shape style="position:absolute;left:10565;top:4403;width:10;height:0" coordorigin="10565,4403" coordsize="10,0" path="m10565,4403l10574,4403e" filled="f" stroked="t" strokeweight="1.06pt" strokecolor="#000000">
            <v:path arrowok="t"/>
          </v:shape>
          <v:shape style="position:absolute;left:10555;top:4398;width:10;height:0" coordorigin="10555,4398" coordsize="10,0" path="m10555,4398l10565,4398e" filled="f" stroked="t" strokeweight="0.58pt" strokecolor="#000000">
            <v:path arrowok="t"/>
          </v:shape>
          <v:shape style="position:absolute;left:10555;top:4398;width:10;height:0" coordorigin="10555,4398" coordsize="10,0" path="m10555,4398l10565,4398e" filled="f" stroked="t" strokeweight="0.58pt" strokecolor="#000000">
            <v:path arrowok="t"/>
          </v:shape>
          <v:shape style="position:absolute;left:1684;top:1450;width:0;height:2953" coordorigin="1684,1450" coordsize="0,2953" path="m1684,1450l1684,4403e" filled="f" stroked="t" strokeweight="0.58pt" strokecolor="#000000">
            <v:path arrowok="t"/>
          </v:shape>
          <v:shape style="position:absolute;left:10565;top:4063;width:0;height:354" coordorigin="10565,4063" coordsize="0,354" path="m10565,4063l10565,4417e" filled="f" stroked="t" strokeweight="1.06pt" strokecolor="#000000">
            <v:path arrowok="t"/>
          </v:shape>
          <w10:wrap type="none"/>
        </v:group>
      </w:pict>
    </w:r>
    <w:r>
      <w:pict>
        <v:shape type="#_x0000_t202" style="position:absolute;margin-left:88.88pt;margin-top:35.6972pt;width:325.23pt;height:12.02pt;mso-position-horizontal-relative:page;mso-position-vertical-relative:page;z-index:-1151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0"/>
                    <w:szCs w:val="20"/>
                  </w:rPr>
                  <w:jc w:val="left"/>
                  <w:spacing w:lineRule="exact" w:line="220"/>
                  <w:ind w:left="20" w:right="-30"/>
                </w:pP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Bel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1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j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1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Gratis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di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Bel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1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j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1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rSendiri.Com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-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©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HakCi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1"/>
                    <w:w w:val="100"/>
                    <w:sz w:val="20"/>
                    <w:szCs w:val="20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ta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2006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Bel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1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j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1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rSendiri.Com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88.88pt;margin-top:35.6972pt;width:325.23pt;height:12.02pt;mso-position-horizontal-relative:page;mso-position-vertical-relative:page;z-index:-1150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0"/>
                    <w:szCs w:val="20"/>
                  </w:rPr>
                  <w:jc w:val="left"/>
                  <w:spacing w:lineRule="exact" w:line="220"/>
                  <w:ind w:left="20" w:right="-30"/>
                </w:pP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Bel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1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j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1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Gratis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di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Bel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1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j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1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rSendiri.Com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-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©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HakCi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1"/>
                    <w:w w:val="100"/>
                    <w:sz w:val="20"/>
                    <w:szCs w:val="20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ta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2006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Bel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1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j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1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rSendiri.Com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hyperlink" Target="mailto:redaksi@belajarsendiri.com" TargetMode="External"/><Relationship Id="rId8" Type="http://schemas.openxmlformats.org/officeDocument/2006/relationships/image" Target="media/image2.jpg"/><Relationship Id="rId9" Type="http://schemas.openxmlformats.org/officeDocument/2006/relationships/image" Target="media/image3.jpg"/><Relationship Id="rId10" Type="http://schemas.openxmlformats.org/officeDocument/2006/relationships/image" Target="media/image4.jpg"/><Relationship Id="rId11" Type="http://schemas.openxmlformats.org/officeDocument/2006/relationships/image" Target="media/image5.jpg"/><Relationship Id="rId12" Type="http://schemas.openxmlformats.org/officeDocument/2006/relationships/image" Target="media/image6.jpg"/><Relationship Id="rId13" Type="http://schemas.openxmlformats.org/officeDocument/2006/relationships/image" Target="media/image7.jpg"/><Relationship Id="rId14" Type="http://schemas.openxmlformats.org/officeDocument/2006/relationships/header" Target="header2.xml"/><Relationship Id="rId15" Type="http://schemas.openxmlformats.org/officeDocument/2006/relationships/image" Target="media/image9.jpg"/><Relationship Id="rId16" Type="http://schemas.openxmlformats.org/officeDocument/2006/relationships/image" Target="media/image10.png"/><Relationship Id="rId17" Type="http://schemas.openxmlformats.org/officeDocument/2006/relationships/image" Target="media/image11.jpg"/><Relationship Id="rId18" Type="http://schemas.openxmlformats.org/officeDocument/2006/relationships/header" Target="header3.xml"/><Relationship Id="rId19" Type="http://schemas.openxmlformats.org/officeDocument/2006/relationships/image" Target="media/image12.jpg"/><Relationship Id="rId20" Type="http://schemas.openxmlformats.org/officeDocument/2006/relationships/image" Target="media/image13.jpg"/><Relationship Id="rId21" Type="http://schemas.openxmlformats.org/officeDocument/2006/relationships/image" Target="media/image14.jpg"/><Relationship Id="rId22" Type="http://schemas.openxmlformats.org/officeDocument/2006/relationships/image" Target="media/image15.jpg"/><Relationship Id="rId23" Type="http://schemas.openxmlformats.org/officeDocument/2006/relationships/image" Target="media/image16.jpg"/><Relationship Id="rId24" Type="http://schemas.openxmlformats.org/officeDocument/2006/relationships/image" Target="media/image17.png"/><Relationship Id="rId25" Type="http://schemas.openxmlformats.org/officeDocument/2006/relationships/image" Target="media/image18.jpg"/><Relationship Id="rId26" Type="http://schemas.openxmlformats.org/officeDocument/2006/relationships/image" Target="media/image19.jpg"/><Relationship Id="rId27" Type="http://schemas.openxmlformats.org/officeDocument/2006/relationships/image" Target="media/image20.jpg"/><Relationship Id="rId28" Type="http://schemas.openxmlformats.org/officeDocument/2006/relationships/image" Target="media/image21.jpg"/><Relationship Id="rId29" Type="http://schemas.openxmlformats.org/officeDocument/2006/relationships/image" Target="media/image22.jpg"/><Relationship Id="rId30" Type="http://schemas.openxmlformats.org/officeDocument/2006/relationships/image" Target="media/image23.jpg"/><Relationship Id="rId31" Type="http://schemas.openxmlformats.org/officeDocument/2006/relationships/image" Target="media/image24.jpg"/><Relationship Id="rId32" Type="http://schemas.openxmlformats.org/officeDocument/2006/relationships/image" Target="media/image25.png"/><Relationship Id="rId33" Type="http://schemas.openxmlformats.org/officeDocument/2006/relationships/image" Target="media/image26.png"/><Relationship Id="rId34" Type="http://schemas.openxmlformats.org/officeDocument/2006/relationships/image" Target="media/image27.jpg"/><Relationship Id="rId35" Type="http://schemas.openxmlformats.org/officeDocument/2006/relationships/image" Target="media/image28.jpg"/><Relationship Id="rId36" Type="http://schemas.openxmlformats.org/officeDocument/2006/relationships/image" Target="media/image29.jpg"/><Relationship Id="rId37" Type="http://schemas.openxmlformats.org/officeDocument/2006/relationships/image" Target="media/image30.jpg"/><Relationship Id="rId38" Type="http://schemas.openxmlformats.org/officeDocument/2006/relationships/image" Target="media/image31.png"/><Relationship Id="rId39" Type="http://schemas.openxmlformats.org/officeDocument/2006/relationships/image" Target="media/image32.jpg"/><Relationship Id="rId40" Type="http://schemas.openxmlformats.org/officeDocument/2006/relationships/image" Target="media/image33.jpg"/><Relationship Id="rId41" Type="http://schemas.openxmlformats.org/officeDocument/2006/relationships/image" Target="media/image34.jpg"/><Relationship Id="rId42" Type="http://schemas.openxmlformats.org/officeDocument/2006/relationships/image" Target="media/image35.jpg"/><Relationship Id="rId43" Type="http://schemas.openxmlformats.org/officeDocument/2006/relationships/image" Target="media/image36.jpg"/><Relationship Id="rId44" Type="http://schemas.openxmlformats.org/officeDocument/2006/relationships/image" Target="media/image37.jpg"/></Relationships>

</file>

<file path=word/_rels/header2.xml.rels><?xml version="1.0" encoding="UTF-8" standalone="yes"?>
<Relationships xmlns="http://schemas.openxmlformats.org/package/2006/relationships"><Relationship Id="rId1" Type="http://schemas.openxmlformats.org/officeDocument/2006/relationships/image" Target="media/image8.jp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