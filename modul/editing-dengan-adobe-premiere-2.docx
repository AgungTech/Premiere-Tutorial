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Default Extension="jpg" ContentType="image/jpg"/>
  <Default Extension="png" ContentType="image/png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rFonts w:cs="Calibri" w:hAnsi="Calibri" w:eastAsia="Calibri" w:ascii="Calibri"/>
          <w:sz w:val="40"/>
          <w:szCs w:val="40"/>
        </w:rPr>
        <w:jc w:val="center"/>
        <w:spacing w:before="27"/>
        <w:ind w:left="1424" w:right="1455"/>
      </w:pPr>
      <w:r>
        <w:rPr>
          <w:rFonts w:cs="Calibri" w:hAnsi="Calibri" w:eastAsia="Calibri" w:ascii="Calibri"/>
          <w:b/>
          <w:color w:val="365F91"/>
          <w:spacing w:val="-2"/>
          <w:w w:val="100"/>
          <w:sz w:val="40"/>
          <w:szCs w:val="40"/>
        </w:rPr>
        <w:t>E</w:t>
      </w:r>
      <w:r>
        <w:rPr>
          <w:rFonts w:cs="Calibri" w:hAnsi="Calibri" w:eastAsia="Calibri" w:ascii="Calibri"/>
          <w:b/>
          <w:color w:val="365F91"/>
          <w:spacing w:val="-1"/>
          <w:w w:val="100"/>
          <w:sz w:val="40"/>
          <w:szCs w:val="40"/>
        </w:rPr>
        <w:t>D</w:t>
      </w:r>
      <w:r>
        <w:rPr>
          <w:rFonts w:cs="Calibri" w:hAnsi="Calibri" w:eastAsia="Calibri" w:ascii="Calibri"/>
          <w:b/>
          <w:color w:val="365F91"/>
          <w:spacing w:val="4"/>
          <w:w w:val="100"/>
          <w:sz w:val="40"/>
          <w:szCs w:val="40"/>
        </w:rPr>
        <w:t>I</w:t>
      </w:r>
      <w:r>
        <w:rPr>
          <w:rFonts w:cs="Calibri" w:hAnsi="Calibri" w:eastAsia="Calibri" w:ascii="Calibri"/>
          <w:b/>
          <w:color w:val="365F91"/>
          <w:spacing w:val="0"/>
          <w:w w:val="100"/>
          <w:sz w:val="40"/>
          <w:szCs w:val="40"/>
        </w:rPr>
        <w:t>TING</w:t>
      </w:r>
      <w:r>
        <w:rPr>
          <w:rFonts w:cs="Calibri" w:hAnsi="Calibri" w:eastAsia="Calibri" w:ascii="Calibri"/>
          <w:b/>
          <w:color w:val="365F91"/>
          <w:spacing w:val="-13"/>
          <w:w w:val="100"/>
          <w:sz w:val="40"/>
          <w:szCs w:val="40"/>
        </w:rPr>
        <w:t> </w:t>
      </w:r>
      <w:r>
        <w:rPr>
          <w:rFonts w:cs="Calibri" w:hAnsi="Calibri" w:eastAsia="Calibri" w:ascii="Calibri"/>
          <w:b/>
          <w:color w:val="365F91"/>
          <w:spacing w:val="3"/>
          <w:w w:val="100"/>
          <w:sz w:val="40"/>
          <w:szCs w:val="40"/>
        </w:rPr>
        <w:t>D</w:t>
      </w:r>
      <w:r>
        <w:rPr>
          <w:rFonts w:cs="Calibri" w:hAnsi="Calibri" w:eastAsia="Calibri" w:ascii="Calibri"/>
          <w:b/>
          <w:color w:val="365F91"/>
          <w:spacing w:val="-2"/>
          <w:w w:val="100"/>
          <w:sz w:val="40"/>
          <w:szCs w:val="40"/>
        </w:rPr>
        <w:t>E</w:t>
      </w:r>
      <w:r>
        <w:rPr>
          <w:rFonts w:cs="Calibri" w:hAnsi="Calibri" w:eastAsia="Calibri" w:ascii="Calibri"/>
          <w:b/>
          <w:color w:val="365F91"/>
          <w:spacing w:val="1"/>
          <w:w w:val="100"/>
          <w:sz w:val="40"/>
          <w:szCs w:val="40"/>
        </w:rPr>
        <w:t>N</w:t>
      </w:r>
      <w:r>
        <w:rPr>
          <w:rFonts w:cs="Calibri" w:hAnsi="Calibri" w:eastAsia="Calibri" w:ascii="Calibri"/>
          <w:b/>
          <w:color w:val="365F91"/>
          <w:spacing w:val="0"/>
          <w:w w:val="100"/>
          <w:sz w:val="40"/>
          <w:szCs w:val="40"/>
        </w:rPr>
        <w:t>GAN</w:t>
      </w:r>
      <w:r>
        <w:rPr>
          <w:rFonts w:cs="Calibri" w:hAnsi="Calibri" w:eastAsia="Calibri" w:ascii="Calibri"/>
          <w:b/>
          <w:color w:val="365F91"/>
          <w:spacing w:val="-14"/>
          <w:w w:val="100"/>
          <w:sz w:val="40"/>
          <w:szCs w:val="40"/>
        </w:rPr>
        <w:t> </w:t>
      </w:r>
      <w:r>
        <w:rPr>
          <w:rFonts w:cs="Calibri" w:hAnsi="Calibri" w:eastAsia="Calibri" w:ascii="Calibri"/>
          <w:b/>
          <w:color w:val="365F91"/>
          <w:spacing w:val="3"/>
          <w:w w:val="100"/>
          <w:sz w:val="40"/>
          <w:szCs w:val="40"/>
        </w:rPr>
        <w:t>A</w:t>
      </w:r>
      <w:r>
        <w:rPr>
          <w:rFonts w:cs="Calibri" w:hAnsi="Calibri" w:eastAsia="Calibri" w:ascii="Calibri"/>
          <w:b/>
          <w:color w:val="365F91"/>
          <w:spacing w:val="-1"/>
          <w:w w:val="100"/>
          <w:sz w:val="40"/>
          <w:szCs w:val="40"/>
        </w:rPr>
        <w:t>D</w:t>
      </w:r>
      <w:r>
        <w:rPr>
          <w:rFonts w:cs="Calibri" w:hAnsi="Calibri" w:eastAsia="Calibri" w:ascii="Calibri"/>
          <w:b/>
          <w:color w:val="365F91"/>
          <w:spacing w:val="0"/>
          <w:w w:val="100"/>
          <w:sz w:val="40"/>
          <w:szCs w:val="40"/>
        </w:rPr>
        <w:t>O</w:t>
      </w:r>
      <w:r>
        <w:rPr>
          <w:rFonts w:cs="Calibri" w:hAnsi="Calibri" w:eastAsia="Calibri" w:ascii="Calibri"/>
          <w:b/>
          <w:color w:val="365F91"/>
          <w:spacing w:val="6"/>
          <w:w w:val="100"/>
          <w:sz w:val="40"/>
          <w:szCs w:val="40"/>
        </w:rPr>
        <w:t>B</w:t>
      </w:r>
      <w:r>
        <w:rPr>
          <w:rFonts w:cs="Calibri" w:hAnsi="Calibri" w:eastAsia="Calibri" w:ascii="Calibri"/>
          <w:b/>
          <w:color w:val="365F91"/>
          <w:spacing w:val="0"/>
          <w:w w:val="100"/>
          <w:sz w:val="40"/>
          <w:szCs w:val="40"/>
        </w:rPr>
        <w:t>E</w:t>
      </w:r>
      <w:r>
        <w:rPr>
          <w:rFonts w:cs="Calibri" w:hAnsi="Calibri" w:eastAsia="Calibri" w:ascii="Calibri"/>
          <w:b/>
          <w:color w:val="365F91"/>
          <w:spacing w:val="-15"/>
          <w:w w:val="100"/>
          <w:sz w:val="40"/>
          <w:szCs w:val="40"/>
        </w:rPr>
        <w:t> </w:t>
      </w:r>
      <w:r>
        <w:rPr>
          <w:rFonts w:cs="Calibri" w:hAnsi="Calibri" w:eastAsia="Calibri" w:ascii="Calibri"/>
          <w:b/>
          <w:color w:val="365F91"/>
          <w:spacing w:val="0"/>
          <w:w w:val="100"/>
          <w:sz w:val="40"/>
          <w:szCs w:val="40"/>
        </w:rPr>
        <w:t>P</w:t>
      </w:r>
      <w:r>
        <w:rPr>
          <w:rFonts w:cs="Calibri" w:hAnsi="Calibri" w:eastAsia="Calibri" w:ascii="Calibri"/>
          <w:b/>
          <w:color w:val="365F91"/>
          <w:spacing w:val="6"/>
          <w:w w:val="100"/>
          <w:sz w:val="40"/>
          <w:szCs w:val="40"/>
        </w:rPr>
        <w:t>R</w:t>
      </w:r>
      <w:r>
        <w:rPr>
          <w:rFonts w:cs="Calibri" w:hAnsi="Calibri" w:eastAsia="Calibri" w:ascii="Calibri"/>
          <w:b/>
          <w:color w:val="365F91"/>
          <w:spacing w:val="-2"/>
          <w:w w:val="100"/>
          <w:sz w:val="40"/>
          <w:szCs w:val="40"/>
        </w:rPr>
        <w:t>E</w:t>
      </w:r>
      <w:r>
        <w:rPr>
          <w:rFonts w:cs="Calibri" w:hAnsi="Calibri" w:eastAsia="Calibri" w:ascii="Calibri"/>
          <w:b/>
          <w:color w:val="365F91"/>
          <w:spacing w:val="2"/>
          <w:w w:val="100"/>
          <w:sz w:val="40"/>
          <w:szCs w:val="40"/>
        </w:rPr>
        <w:t>M</w:t>
      </w:r>
      <w:r>
        <w:rPr>
          <w:rFonts w:cs="Calibri" w:hAnsi="Calibri" w:eastAsia="Calibri" w:ascii="Calibri"/>
          <w:b/>
          <w:color w:val="365F91"/>
          <w:spacing w:val="0"/>
          <w:w w:val="100"/>
          <w:sz w:val="40"/>
          <w:szCs w:val="40"/>
        </w:rPr>
        <w:t>I</w:t>
      </w:r>
      <w:r>
        <w:rPr>
          <w:rFonts w:cs="Calibri" w:hAnsi="Calibri" w:eastAsia="Calibri" w:ascii="Calibri"/>
          <w:b/>
          <w:color w:val="365F91"/>
          <w:spacing w:val="-3"/>
          <w:w w:val="100"/>
          <w:sz w:val="40"/>
          <w:szCs w:val="40"/>
        </w:rPr>
        <w:t>E</w:t>
      </w:r>
      <w:r>
        <w:rPr>
          <w:rFonts w:cs="Calibri" w:hAnsi="Calibri" w:eastAsia="Calibri" w:ascii="Calibri"/>
          <w:b/>
          <w:color w:val="365F91"/>
          <w:spacing w:val="6"/>
          <w:w w:val="100"/>
          <w:sz w:val="40"/>
          <w:szCs w:val="40"/>
        </w:rPr>
        <w:t>R</w:t>
      </w:r>
      <w:r>
        <w:rPr>
          <w:rFonts w:cs="Calibri" w:hAnsi="Calibri" w:eastAsia="Calibri" w:ascii="Calibri"/>
          <w:b/>
          <w:color w:val="365F91"/>
          <w:spacing w:val="0"/>
          <w:w w:val="100"/>
          <w:sz w:val="40"/>
          <w:szCs w:val="40"/>
        </w:rPr>
        <w:t>E</w:t>
      </w:r>
      <w:r>
        <w:rPr>
          <w:rFonts w:cs="Calibri" w:hAnsi="Calibri" w:eastAsia="Calibri" w:ascii="Calibri"/>
          <w:b/>
          <w:color w:val="365F91"/>
          <w:spacing w:val="-20"/>
          <w:w w:val="100"/>
          <w:sz w:val="40"/>
          <w:szCs w:val="40"/>
        </w:rPr>
        <w:t> </w:t>
      </w:r>
      <w:r>
        <w:rPr>
          <w:rFonts w:cs="Calibri" w:hAnsi="Calibri" w:eastAsia="Calibri" w:ascii="Calibri"/>
          <w:b/>
          <w:color w:val="365F91"/>
          <w:spacing w:val="0"/>
          <w:w w:val="99"/>
          <w:sz w:val="40"/>
          <w:szCs w:val="40"/>
        </w:rPr>
        <w:t>2.0</w:t>
      </w:r>
      <w:r>
        <w:rPr>
          <w:rFonts w:cs="Calibri" w:hAnsi="Calibri" w:eastAsia="Calibri" w:ascii="Calibri"/>
          <w:color w:val="000000"/>
          <w:spacing w:val="0"/>
          <w:w w:val="100"/>
          <w:sz w:val="40"/>
          <w:szCs w:val="40"/>
        </w:rPr>
      </w:r>
    </w:p>
    <w:p>
      <w:pPr>
        <w:rPr>
          <w:rFonts w:cs="Calibri" w:hAnsi="Calibri" w:eastAsia="Calibri" w:ascii="Calibri"/>
          <w:sz w:val="20"/>
          <w:szCs w:val="20"/>
        </w:rPr>
        <w:jc w:val="center"/>
        <w:spacing w:lineRule="exact" w:line="200"/>
        <w:ind w:left="2303" w:right="2325"/>
      </w:pPr>
      <w:r>
        <w:rPr>
          <w:rFonts w:cs="Calibri" w:hAnsi="Calibri" w:eastAsia="Calibri" w:ascii="Calibri"/>
          <w:color w:val="A6A6A6"/>
          <w:spacing w:val="0"/>
          <w:w w:val="100"/>
          <w:position w:val="1"/>
          <w:sz w:val="20"/>
          <w:szCs w:val="20"/>
        </w:rPr>
        <w:t>Unt</w:t>
      </w:r>
      <w:r>
        <w:rPr>
          <w:rFonts w:cs="Calibri" w:hAnsi="Calibri" w:eastAsia="Calibri" w:ascii="Calibri"/>
          <w:color w:val="A6A6A6"/>
          <w:spacing w:val="-1"/>
          <w:w w:val="100"/>
          <w:position w:val="1"/>
          <w:sz w:val="20"/>
          <w:szCs w:val="20"/>
        </w:rPr>
        <w:t>u</w:t>
      </w:r>
      <w:r>
        <w:rPr>
          <w:rFonts w:cs="Calibri" w:hAnsi="Calibri" w:eastAsia="Calibri" w:ascii="Calibri"/>
          <w:color w:val="A6A6A6"/>
          <w:spacing w:val="0"/>
          <w:w w:val="100"/>
          <w:position w:val="1"/>
          <w:sz w:val="20"/>
          <w:szCs w:val="20"/>
        </w:rPr>
        <w:t>k</w:t>
      </w:r>
      <w:r>
        <w:rPr>
          <w:rFonts w:cs="Calibri" w:hAnsi="Calibri" w:eastAsia="Calibri" w:ascii="Calibri"/>
          <w:color w:val="A6A6A6"/>
          <w:spacing w:val="-2"/>
          <w:w w:val="100"/>
          <w:position w:val="1"/>
          <w:sz w:val="20"/>
          <w:szCs w:val="20"/>
        </w:rPr>
        <w:t> </w:t>
      </w:r>
      <w:r>
        <w:rPr>
          <w:rFonts w:cs="Calibri" w:hAnsi="Calibri" w:eastAsia="Calibri" w:ascii="Calibri"/>
          <w:color w:val="A6A6A6"/>
          <w:spacing w:val="1"/>
          <w:w w:val="100"/>
          <w:position w:val="1"/>
          <w:sz w:val="20"/>
          <w:szCs w:val="20"/>
        </w:rPr>
        <w:t>P</w:t>
      </w:r>
      <w:r>
        <w:rPr>
          <w:rFonts w:cs="Calibri" w:hAnsi="Calibri" w:eastAsia="Calibri" w:ascii="Calibri"/>
          <w:color w:val="A6A6A6"/>
          <w:spacing w:val="0"/>
          <w:w w:val="100"/>
          <w:position w:val="1"/>
          <w:sz w:val="20"/>
          <w:szCs w:val="20"/>
        </w:rPr>
        <w:t>e</w:t>
      </w:r>
      <w:r>
        <w:rPr>
          <w:rFonts w:cs="Calibri" w:hAnsi="Calibri" w:eastAsia="Calibri" w:ascii="Calibri"/>
          <w:color w:val="A6A6A6"/>
          <w:spacing w:val="2"/>
          <w:w w:val="100"/>
          <w:position w:val="1"/>
          <w:sz w:val="20"/>
          <w:szCs w:val="20"/>
        </w:rPr>
        <w:t>l</w:t>
      </w:r>
      <w:r>
        <w:rPr>
          <w:rFonts w:cs="Calibri" w:hAnsi="Calibri" w:eastAsia="Calibri" w:ascii="Calibri"/>
          <w:color w:val="A6A6A6"/>
          <w:spacing w:val="0"/>
          <w:w w:val="100"/>
          <w:position w:val="1"/>
          <w:sz w:val="20"/>
          <w:szCs w:val="20"/>
        </w:rPr>
        <w:t>a</w:t>
      </w:r>
      <w:r>
        <w:rPr>
          <w:rFonts w:cs="Calibri" w:hAnsi="Calibri" w:eastAsia="Calibri" w:ascii="Calibri"/>
          <w:color w:val="A6A6A6"/>
          <w:spacing w:val="-6"/>
          <w:w w:val="100"/>
          <w:position w:val="1"/>
          <w:sz w:val="20"/>
          <w:szCs w:val="20"/>
        </w:rPr>
        <w:t>t</w:t>
      </w:r>
      <w:r>
        <w:rPr>
          <w:rFonts w:cs="Calibri" w:hAnsi="Calibri" w:eastAsia="Calibri" w:ascii="Calibri"/>
          <w:color w:val="A6A6A6"/>
          <w:spacing w:val="2"/>
          <w:w w:val="100"/>
          <w:position w:val="1"/>
          <w:sz w:val="20"/>
          <w:szCs w:val="20"/>
        </w:rPr>
        <w:t>i</w:t>
      </w:r>
      <w:r>
        <w:rPr>
          <w:rFonts w:cs="Calibri" w:hAnsi="Calibri" w:eastAsia="Calibri" w:ascii="Calibri"/>
          <w:color w:val="A6A6A6"/>
          <w:spacing w:val="0"/>
          <w:w w:val="100"/>
          <w:position w:val="1"/>
          <w:sz w:val="20"/>
          <w:szCs w:val="20"/>
        </w:rPr>
        <w:t>h</w:t>
      </w:r>
      <w:r>
        <w:rPr>
          <w:rFonts w:cs="Calibri" w:hAnsi="Calibri" w:eastAsia="Calibri" w:ascii="Calibri"/>
          <w:color w:val="A6A6A6"/>
          <w:spacing w:val="-1"/>
          <w:w w:val="100"/>
          <w:position w:val="1"/>
          <w:sz w:val="20"/>
          <w:szCs w:val="20"/>
        </w:rPr>
        <w:t>a</w:t>
      </w:r>
      <w:r>
        <w:rPr>
          <w:rFonts w:cs="Calibri" w:hAnsi="Calibri" w:eastAsia="Calibri" w:ascii="Calibri"/>
          <w:color w:val="A6A6A6"/>
          <w:spacing w:val="0"/>
          <w:w w:val="100"/>
          <w:position w:val="1"/>
          <w:sz w:val="20"/>
          <w:szCs w:val="20"/>
        </w:rPr>
        <w:t>n</w:t>
      </w:r>
      <w:r>
        <w:rPr>
          <w:rFonts w:cs="Calibri" w:hAnsi="Calibri" w:eastAsia="Calibri" w:ascii="Calibri"/>
          <w:color w:val="A6A6A6"/>
          <w:spacing w:val="-3"/>
          <w:w w:val="100"/>
          <w:position w:val="1"/>
          <w:sz w:val="20"/>
          <w:szCs w:val="20"/>
        </w:rPr>
        <w:t> </w:t>
      </w:r>
      <w:r>
        <w:rPr>
          <w:rFonts w:cs="Calibri" w:hAnsi="Calibri" w:eastAsia="Calibri" w:ascii="Calibri"/>
          <w:color w:val="A6A6A6"/>
          <w:spacing w:val="-2"/>
          <w:w w:val="100"/>
          <w:position w:val="1"/>
          <w:sz w:val="20"/>
          <w:szCs w:val="20"/>
        </w:rPr>
        <w:t>A</w:t>
      </w:r>
      <w:r>
        <w:rPr>
          <w:rFonts w:cs="Calibri" w:hAnsi="Calibri" w:eastAsia="Calibri" w:ascii="Calibri"/>
          <w:color w:val="A6A6A6"/>
          <w:spacing w:val="0"/>
          <w:w w:val="100"/>
          <w:position w:val="1"/>
          <w:sz w:val="20"/>
          <w:szCs w:val="20"/>
        </w:rPr>
        <w:t>d</w:t>
      </w:r>
      <w:r>
        <w:rPr>
          <w:rFonts w:cs="Calibri" w:hAnsi="Calibri" w:eastAsia="Calibri" w:ascii="Calibri"/>
          <w:color w:val="A6A6A6"/>
          <w:spacing w:val="-1"/>
          <w:w w:val="100"/>
          <w:position w:val="1"/>
          <w:sz w:val="20"/>
          <w:szCs w:val="20"/>
        </w:rPr>
        <w:t>o</w:t>
      </w:r>
      <w:r>
        <w:rPr>
          <w:rFonts w:cs="Calibri" w:hAnsi="Calibri" w:eastAsia="Calibri" w:ascii="Calibri"/>
          <w:color w:val="A6A6A6"/>
          <w:spacing w:val="0"/>
          <w:w w:val="100"/>
          <w:position w:val="1"/>
          <w:sz w:val="20"/>
          <w:szCs w:val="20"/>
        </w:rPr>
        <w:t>be</w:t>
      </w:r>
      <w:r>
        <w:rPr>
          <w:rFonts w:cs="Calibri" w:hAnsi="Calibri" w:eastAsia="Calibri" w:ascii="Calibri"/>
          <w:color w:val="A6A6A6"/>
          <w:spacing w:val="-2"/>
          <w:w w:val="100"/>
          <w:position w:val="1"/>
          <w:sz w:val="20"/>
          <w:szCs w:val="20"/>
        </w:rPr>
        <w:t> </w:t>
      </w:r>
      <w:r>
        <w:rPr>
          <w:rFonts w:cs="Calibri" w:hAnsi="Calibri" w:eastAsia="Calibri" w:ascii="Calibri"/>
          <w:color w:val="A6A6A6"/>
          <w:spacing w:val="-3"/>
          <w:w w:val="100"/>
          <w:position w:val="1"/>
          <w:sz w:val="20"/>
          <w:szCs w:val="20"/>
        </w:rPr>
        <w:t>P</w:t>
      </w:r>
      <w:r>
        <w:rPr>
          <w:rFonts w:cs="Calibri" w:hAnsi="Calibri" w:eastAsia="Calibri" w:ascii="Calibri"/>
          <w:color w:val="A6A6A6"/>
          <w:spacing w:val="1"/>
          <w:w w:val="100"/>
          <w:position w:val="1"/>
          <w:sz w:val="20"/>
          <w:szCs w:val="20"/>
        </w:rPr>
        <w:t>r</w:t>
      </w:r>
      <w:r>
        <w:rPr>
          <w:rFonts w:cs="Calibri" w:hAnsi="Calibri" w:eastAsia="Calibri" w:ascii="Calibri"/>
          <w:color w:val="A6A6A6"/>
          <w:spacing w:val="-4"/>
          <w:w w:val="100"/>
          <w:position w:val="1"/>
          <w:sz w:val="20"/>
          <w:szCs w:val="20"/>
        </w:rPr>
        <w:t>e</w:t>
      </w:r>
      <w:r>
        <w:rPr>
          <w:rFonts w:cs="Calibri" w:hAnsi="Calibri" w:eastAsia="Calibri" w:ascii="Calibri"/>
          <w:color w:val="A6A6A6"/>
          <w:spacing w:val="2"/>
          <w:w w:val="100"/>
          <w:position w:val="1"/>
          <w:sz w:val="20"/>
          <w:szCs w:val="20"/>
        </w:rPr>
        <w:t>m</w:t>
      </w:r>
      <w:r>
        <w:rPr>
          <w:rFonts w:cs="Calibri" w:hAnsi="Calibri" w:eastAsia="Calibri" w:ascii="Calibri"/>
          <w:color w:val="A6A6A6"/>
          <w:spacing w:val="2"/>
          <w:w w:val="100"/>
          <w:position w:val="1"/>
          <w:sz w:val="20"/>
          <w:szCs w:val="20"/>
        </w:rPr>
        <w:t>i</w:t>
      </w:r>
      <w:r>
        <w:rPr>
          <w:rFonts w:cs="Calibri" w:hAnsi="Calibri" w:eastAsia="Calibri" w:ascii="Calibri"/>
          <w:color w:val="A6A6A6"/>
          <w:spacing w:val="-4"/>
          <w:w w:val="100"/>
          <w:position w:val="1"/>
          <w:sz w:val="20"/>
          <w:szCs w:val="20"/>
        </w:rPr>
        <w:t>e</w:t>
      </w:r>
      <w:r>
        <w:rPr>
          <w:rFonts w:cs="Calibri" w:hAnsi="Calibri" w:eastAsia="Calibri" w:ascii="Calibri"/>
          <w:color w:val="A6A6A6"/>
          <w:spacing w:val="1"/>
          <w:w w:val="100"/>
          <w:position w:val="1"/>
          <w:sz w:val="20"/>
          <w:szCs w:val="20"/>
        </w:rPr>
        <w:t>r</w:t>
      </w:r>
      <w:r>
        <w:rPr>
          <w:rFonts w:cs="Calibri" w:hAnsi="Calibri" w:eastAsia="Calibri" w:ascii="Calibri"/>
          <w:color w:val="A6A6A6"/>
          <w:spacing w:val="0"/>
          <w:w w:val="100"/>
          <w:position w:val="1"/>
          <w:sz w:val="20"/>
          <w:szCs w:val="20"/>
        </w:rPr>
        <w:t>e</w:t>
      </w:r>
      <w:r>
        <w:rPr>
          <w:rFonts w:cs="Calibri" w:hAnsi="Calibri" w:eastAsia="Calibri" w:ascii="Calibri"/>
          <w:color w:val="A6A6A6"/>
          <w:spacing w:val="-2"/>
          <w:w w:val="100"/>
          <w:position w:val="1"/>
          <w:sz w:val="20"/>
          <w:szCs w:val="20"/>
        </w:rPr>
        <w:t> </w:t>
      </w:r>
      <w:r>
        <w:rPr>
          <w:rFonts w:cs="Calibri" w:hAnsi="Calibri" w:eastAsia="Calibri" w:ascii="Calibri"/>
          <w:color w:val="A6A6A6"/>
          <w:spacing w:val="0"/>
          <w:w w:val="100"/>
          <w:position w:val="1"/>
          <w:sz w:val="20"/>
          <w:szCs w:val="20"/>
        </w:rPr>
        <w:t>p</w:t>
      </w:r>
      <w:r>
        <w:rPr>
          <w:rFonts w:cs="Calibri" w:hAnsi="Calibri" w:eastAsia="Calibri" w:ascii="Calibri"/>
          <w:color w:val="A6A6A6"/>
          <w:spacing w:val="-1"/>
          <w:w w:val="100"/>
          <w:position w:val="1"/>
          <w:sz w:val="20"/>
          <w:szCs w:val="20"/>
        </w:rPr>
        <w:t>a</w:t>
      </w:r>
      <w:r>
        <w:rPr>
          <w:rFonts w:cs="Calibri" w:hAnsi="Calibri" w:eastAsia="Calibri" w:ascii="Calibri"/>
          <w:color w:val="A6A6A6"/>
          <w:spacing w:val="0"/>
          <w:w w:val="100"/>
          <w:position w:val="1"/>
          <w:sz w:val="20"/>
          <w:szCs w:val="20"/>
        </w:rPr>
        <w:t>da</w:t>
      </w:r>
      <w:r>
        <w:rPr>
          <w:rFonts w:cs="Calibri" w:hAnsi="Calibri" w:eastAsia="Calibri" w:ascii="Calibri"/>
          <w:color w:val="A6A6A6"/>
          <w:spacing w:val="-3"/>
          <w:w w:val="100"/>
          <w:position w:val="1"/>
          <w:sz w:val="20"/>
          <w:szCs w:val="20"/>
        </w:rPr>
        <w:t> </w:t>
      </w:r>
      <w:r>
        <w:rPr>
          <w:rFonts w:cs="Calibri" w:hAnsi="Calibri" w:eastAsia="Calibri" w:ascii="Calibri"/>
          <w:color w:val="A6A6A6"/>
          <w:spacing w:val="1"/>
          <w:w w:val="100"/>
          <w:position w:val="1"/>
          <w:sz w:val="20"/>
          <w:szCs w:val="20"/>
        </w:rPr>
        <w:t>P</w:t>
      </w:r>
      <w:r>
        <w:rPr>
          <w:rFonts w:cs="Calibri" w:hAnsi="Calibri" w:eastAsia="Calibri" w:ascii="Calibri"/>
          <w:color w:val="A6A6A6"/>
          <w:spacing w:val="0"/>
          <w:w w:val="100"/>
          <w:position w:val="1"/>
          <w:sz w:val="20"/>
          <w:szCs w:val="20"/>
        </w:rPr>
        <w:t>ek</w:t>
      </w:r>
      <w:r>
        <w:rPr>
          <w:rFonts w:cs="Calibri" w:hAnsi="Calibri" w:eastAsia="Calibri" w:ascii="Calibri"/>
          <w:color w:val="A6A6A6"/>
          <w:spacing w:val="-5"/>
          <w:w w:val="100"/>
          <w:position w:val="1"/>
          <w:sz w:val="20"/>
          <w:szCs w:val="20"/>
        </w:rPr>
        <w:t>a</w:t>
      </w:r>
      <w:r>
        <w:rPr>
          <w:rFonts w:cs="Calibri" w:hAnsi="Calibri" w:eastAsia="Calibri" w:ascii="Calibri"/>
          <w:color w:val="A6A6A6"/>
          <w:spacing w:val="0"/>
          <w:w w:val="100"/>
          <w:position w:val="1"/>
          <w:sz w:val="20"/>
          <w:szCs w:val="20"/>
        </w:rPr>
        <w:t>n</w:t>
      </w:r>
      <w:r>
        <w:rPr>
          <w:rFonts w:cs="Calibri" w:hAnsi="Calibri" w:eastAsia="Calibri" w:ascii="Calibri"/>
          <w:color w:val="A6A6A6"/>
          <w:spacing w:val="2"/>
          <w:w w:val="100"/>
          <w:position w:val="1"/>
          <w:sz w:val="20"/>
          <w:szCs w:val="20"/>
        </w:rPr>
        <w:t> </w:t>
      </w:r>
      <w:r>
        <w:rPr>
          <w:rFonts w:cs="Calibri" w:hAnsi="Calibri" w:eastAsia="Calibri" w:ascii="Calibri"/>
          <w:color w:val="A6A6A6"/>
          <w:spacing w:val="-2"/>
          <w:w w:val="100"/>
          <w:position w:val="1"/>
          <w:sz w:val="20"/>
          <w:szCs w:val="20"/>
        </w:rPr>
        <w:t>C</w:t>
      </w:r>
      <w:r>
        <w:rPr>
          <w:rFonts w:cs="Calibri" w:hAnsi="Calibri" w:eastAsia="Calibri" w:ascii="Calibri"/>
          <w:color w:val="A6A6A6"/>
          <w:spacing w:val="-3"/>
          <w:w w:val="100"/>
          <w:position w:val="1"/>
          <w:sz w:val="20"/>
          <w:szCs w:val="20"/>
        </w:rPr>
        <w:t>i</w:t>
      </w:r>
      <w:r>
        <w:rPr>
          <w:rFonts w:cs="Calibri" w:hAnsi="Calibri" w:eastAsia="Calibri" w:ascii="Calibri"/>
          <w:color w:val="A6A6A6"/>
          <w:spacing w:val="0"/>
          <w:w w:val="100"/>
          <w:position w:val="1"/>
          <w:sz w:val="20"/>
          <w:szCs w:val="20"/>
        </w:rPr>
        <w:t>nta</w:t>
      </w:r>
      <w:r>
        <w:rPr>
          <w:rFonts w:cs="Calibri" w:hAnsi="Calibri" w:eastAsia="Calibri" w:ascii="Calibri"/>
          <w:color w:val="A6A6A6"/>
          <w:spacing w:val="-3"/>
          <w:w w:val="100"/>
          <w:position w:val="1"/>
          <w:sz w:val="20"/>
          <w:szCs w:val="20"/>
        </w:rPr>
        <w:t> </w:t>
      </w:r>
      <w:r>
        <w:rPr>
          <w:rFonts w:cs="Calibri" w:hAnsi="Calibri" w:eastAsia="Calibri" w:ascii="Calibri"/>
          <w:color w:val="A6A6A6"/>
          <w:spacing w:val="2"/>
          <w:w w:val="100"/>
          <w:position w:val="1"/>
          <w:sz w:val="20"/>
          <w:szCs w:val="20"/>
        </w:rPr>
        <w:t>E</w:t>
      </w:r>
      <w:r>
        <w:rPr>
          <w:rFonts w:cs="Calibri" w:hAnsi="Calibri" w:eastAsia="Calibri" w:ascii="Calibri"/>
          <w:color w:val="A6A6A6"/>
          <w:spacing w:val="0"/>
          <w:w w:val="100"/>
          <w:position w:val="1"/>
          <w:sz w:val="20"/>
          <w:szCs w:val="20"/>
        </w:rPr>
        <w:t>k</w:t>
      </w:r>
      <w:r>
        <w:rPr>
          <w:rFonts w:cs="Calibri" w:hAnsi="Calibri" w:eastAsia="Calibri" w:ascii="Calibri"/>
          <w:color w:val="A6A6A6"/>
          <w:spacing w:val="-1"/>
          <w:w w:val="100"/>
          <w:position w:val="1"/>
          <w:sz w:val="20"/>
          <w:szCs w:val="20"/>
        </w:rPr>
        <w:t>o</w:t>
      </w:r>
      <w:r>
        <w:rPr>
          <w:rFonts w:cs="Calibri" w:hAnsi="Calibri" w:eastAsia="Calibri" w:ascii="Calibri"/>
          <w:color w:val="A6A6A6"/>
          <w:spacing w:val="0"/>
          <w:w w:val="100"/>
          <w:position w:val="1"/>
          <w:sz w:val="20"/>
          <w:szCs w:val="20"/>
        </w:rPr>
        <w:t>n</w:t>
      </w:r>
      <w:r>
        <w:rPr>
          <w:rFonts w:cs="Calibri" w:hAnsi="Calibri" w:eastAsia="Calibri" w:ascii="Calibri"/>
          <w:color w:val="A6A6A6"/>
          <w:spacing w:val="-6"/>
          <w:w w:val="100"/>
          <w:position w:val="1"/>
          <w:sz w:val="20"/>
          <w:szCs w:val="20"/>
        </w:rPr>
        <w:t>o</w:t>
      </w:r>
      <w:r>
        <w:rPr>
          <w:rFonts w:cs="Calibri" w:hAnsi="Calibri" w:eastAsia="Calibri" w:ascii="Calibri"/>
          <w:color w:val="A6A6A6"/>
          <w:spacing w:val="2"/>
          <w:w w:val="100"/>
          <w:position w:val="1"/>
          <w:sz w:val="20"/>
          <w:szCs w:val="20"/>
        </w:rPr>
        <w:t>m</w:t>
      </w:r>
      <w:r>
        <w:rPr>
          <w:rFonts w:cs="Calibri" w:hAnsi="Calibri" w:eastAsia="Calibri" w:ascii="Calibri"/>
          <w:color w:val="A6A6A6"/>
          <w:spacing w:val="0"/>
          <w:w w:val="101"/>
          <w:position w:val="1"/>
          <w:sz w:val="20"/>
          <w:szCs w:val="20"/>
        </w:rPr>
        <w:t>i</w:t>
      </w:r>
      <w:r>
        <w:rPr>
          <w:rFonts w:cs="Calibri" w:hAnsi="Calibri" w:eastAsia="Calibri" w:ascii="Calibri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rFonts w:cs="Calibri" w:hAnsi="Calibri" w:eastAsia="Calibri" w:ascii="Calibri"/>
          <w:sz w:val="24"/>
          <w:szCs w:val="24"/>
        </w:rPr>
        <w:jc w:val="center"/>
        <w:spacing w:lineRule="exact" w:line="240"/>
        <w:ind w:left="3232" w:right="3249"/>
      </w:pPr>
      <w:r>
        <w:rPr>
          <w:rFonts w:cs="Calibri" w:hAnsi="Calibri" w:eastAsia="Calibri" w:ascii="Calibri"/>
          <w:b/>
          <w:color w:val="E26C09"/>
          <w:spacing w:val="1"/>
          <w:w w:val="100"/>
          <w:position w:val="1"/>
          <w:sz w:val="24"/>
          <w:szCs w:val="24"/>
        </w:rPr>
        <w:t>M</w:t>
      </w:r>
      <w:r>
        <w:rPr>
          <w:rFonts w:cs="Calibri" w:hAnsi="Calibri" w:eastAsia="Calibri" w:ascii="Calibri"/>
          <w:b/>
          <w:color w:val="E26C09"/>
          <w:spacing w:val="1"/>
          <w:w w:val="100"/>
          <w:position w:val="1"/>
          <w:sz w:val="24"/>
          <w:szCs w:val="24"/>
        </w:rPr>
        <w:t>U</w:t>
      </w:r>
      <w:r>
        <w:rPr>
          <w:rFonts w:cs="Calibri" w:hAnsi="Calibri" w:eastAsia="Calibri" w:ascii="Calibri"/>
          <w:b/>
          <w:color w:val="E26C09"/>
          <w:spacing w:val="2"/>
          <w:w w:val="100"/>
          <w:position w:val="1"/>
          <w:sz w:val="24"/>
          <w:szCs w:val="24"/>
        </w:rPr>
        <w:t>H</w:t>
      </w:r>
      <w:r>
        <w:rPr>
          <w:rFonts w:cs="Calibri" w:hAnsi="Calibri" w:eastAsia="Calibri" w:ascii="Calibri"/>
          <w:b/>
          <w:color w:val="E26C09"/>
          <w:spacing w:val="-1"/>
          <w:w w:val="100"/>
          <w:position w:val="1"/>
          <w:sz w:val="24"/>
          <w:szCs w:val="24"/>
        </w:rPr>
        <w:t>A</w:t>
      </w:r>
      <w:r>
        <w:rPr>
          <w:rFonts w:cs="Calibri" w:hAnsi="Calibri" w:eastAsia="Calibri" w:ascii="Calibri"/>
          <w:b/>
          <w:color w:val="E26C09"/>
          <w:spacing w:val="1"/>
          <w:w w:val="100"/>
          <w:position w:val="1"/>
          <w:sz w:val="24"/>
          <w:szCs w:val="24"/>
        </w:rPr>
        <w:t>M</w:t>
      </w:r>
      <w:r>
        <w:rPr>
          <w:rFonts w:cs="Calibri" w:hAnsi="Calibri" w:eastAsia="Calibri" w:ascii="Calibri"/>
          <w:b/>
          <w:color w:val="E26C09"/>
          <w:spacing w:val="-1"/>
          <w:w w:val="100"/>
          <w:position w:val="1"/>
          <w:sz w:val="24"/>
          <w:szCs w:val="24"/>
        </w:rPr>
        <w:t>A</w:t>
      </w:r>
      <w:r>
        <w:rPr>
          <w:rFonts w:cs="Calibri" w:hAnsi="Calibri" w:eastAsia="Calibri" w:ascii="Calibri"/>
          <w:b/>
          <w:color w:val="E26C09"/>
          <w:spacing w:val="0"/>
          <w:w w:val="100"/>
          <w:position w:val="1"/>
          <w:sz w:val="24"/>
          <w:szCs w:val="24"/>
        </w:rPr>
        <w:t>D</w:t>
      </w:r>
      <w:r>
        <w:rPr>
          <w:rFonts w:cs="Calibri" w:hAnsi="Calibri" w:eastAsia="Calibri" w:ascii="Calibri"/>
          <w:b/>
          <w:color w:val="E26C09"/>
          <w:spacing w:val="1"/>
          <w:w w:val="100"/>
          <w:position w:val="1"/>
          <w:sz w:val="24"/>
          <w:szCs w:val="24"/>
        </w:rPr>
        <w:t> </w:t>
      </w:r>
      <w:r>
        <w:rPr>
          <w:rFonts w:cs="Calibri" w:hAnsi="Calibri" w:eastAsia="Calibri" w:ascii="Calibri"/>
          <w:b/>
          <w:color w:val="E26C09"/>
          <w:spacing w:val="-1"/>
          <w:w w:val="100"/>
          <w:position w:val="1"/>
          <w:sz w:val="24"/>
          <w:szCs w:val="24"/>
        </w:rPr>
        <w:t>R</w:t>
      </w:r>
      <w:r>
        <w:rPr>
          <w:rFonts w:cs="Calibri" w:hAnsi="Calibri" w:eastAsia="Calibri" w:ascii="Calibri"/>
          <w:b/>
          <w:color w:val="E26C09"/>
          <w:spacing w:val="-2"/>
          <w:w w:val="100"/>
          <w:position w:val="1"/>
          <w:sz w:val="24"/>
          <w:szCs w:val="24"/>
        </w:rPr>
        <w:t>I</w:t>
      </w:r>
      <w:r>
        <w:rPr>
          <w:rFonts w:cs="Calibri" w:hAnsi="Calibri" w:eastAsia="Calibri" w:ascii="Calibri"/>
          <w:b/>
          <w:color w:val="E26C09"/>
          <w:spacing w:val="2"/>
          <w:w w:val="100"/>
          <w:position w:val="1"/>
          <w:sz w:val="24"/>
          <w:szCs w:val="24"/>
        </w:rPr>
        <w:t>D</w:t>
      </w:r>
      <w:r>
        <w:rPr>
          <w:rFonts w:cs="Calibri" w:hAnsi="Calibri" w:eastAsia="Calibri" w:ascii="Calibri"/>
          <w:b/>
          <w:color w:val="E26C09"/>
          <w:spacing w:val="-1"/>
          <w:w w:val="100"/>
          <w:position w:val="1"/>
          <w:sz w:val="24"/>
          <w:szCs w:val="24"/>
        </w:rPr>
        <w:t>W</w:t>
      </w:r>
      <w:r>
        <w:rPr>
          <w:rFonts w:cs="Calibri" w:hAnsi="Calibri" w:eastAsia="Calibri" w:ascii="Calibri"/>
          <w:b/>
          <w:color w:val="E26C09"/>
          <w:spacing w:val="-1"/>
          <w:w w:val="100"/>
          <w:position w:val="1"/>
          <w:sz w:val="24"/>
          <w:szCs w:val="24"/>
        </w:rPr>
        <w:t>A</w:t>
      </w:r>
      <w:r>
        <w:rPr>
          <w:rFonts w:cs="Calibri" w:hAnsi="Calibri" w:eastAsia="Calibri" w:ascii="Calibri"/>
          <w:b/>
          <w:color w:val="E26C09"/>
          <w:spacing w:val="0"/>
          <w:w w:val="100"/>
          <w:position w:val="1"/>
          <w:sz w:val="24"/>
          <w:szCs w:val="24"/>
        </w:rPr>
        <w:t>N</w:t>
      </w:r>
      <w:r>
        <w:rPr>
          <w:rFonts w:cs="Calibri" w:hAnsi="Calibri" w:eastAsia="Calibri" w:ascii="Calibri"/>
          <w:b/>
          <w:color w:val="E26C09"/>
          <w:spacing w:val="-1"/>
          <w:w w:val="100"/>
          <w:position w:val="1"/>
          <w:sz w:val="24"/>
          <w:szCs w:val="24"/>
        </w:rPr>
        <w:t> </w:t>
      </w:r>
      <w:r>
        <w:rPr>
          <w:rFonts w:cs="Calibri" w:hAnsi="Calibri" w:eastAsia="Calibri" w:ascii="Calibri"/>
          <w:b/>
          <w:color w:val="E26C09"/>
          <w:spacing w:val="2"/>
          <w:w w:val="100"/>
          <w:position w:val="1"/>
          <w:sz w:val="24"/>
          <w:szCs w:val="24"/>
        </w:rPr>
        <w:t>S</w:t>
      </w:r>
      <w:r>
        <w:rPr>
          <w:rFonts w:cs="Calibri" w:hAnsi="Calibri" w:eastAsia="Calibri" w:ascii="Calibri"/>
          <w:b/>
          <w:color w:val="E26C09"/>
          <w:spacing w:val="1"/>
          <w:w w:val="100"/>
          <w:position w:val="1"/>
          <w:sz w:val="24"/>
          <w:szCs w:val="24"/>
        </w:rPr>
        <w:t>U</w:t>
      </w:r>
      <w:r>
        <w:rPr>
          <w:rFonts w:cs="Calibri" w:hAnsi="Calibri" w:eastAsia="Calibri" w:ascii="Calibri"/>
          <w:b/>
          <w:color w:val="E26C09"/>
          <w:spacing w:val="1"/>
          <w:w w:val="100"/>
          <w:position w:val="1"/>
          <w:sz w:val="24"/>
          <w:szCs w:val="24"/>
        </w:rPr>
        <w:t>T</w:t>
      </w:r>
      <w:r>
        <w:rPr>
          <w:rFonts w:cs="Calibri" w:hAnsi="Calibri" w:eastAsia="Calibri" w:ascii="Calibri"/>
          <w:b/>
          <w:color w:val="E26C09"/>
          <w:spacing w:val="-2"/>
          <w:w w:val="100"/>
          <w:position w:val="1"/>
          <w:sz w:val="24"/>
          <w:szCs w:val="24"/>
        </w:rPr>
        <w:t>I</w:t>
      </w:r>
      <w:r>
        <w:rPr>
          <w:rFonts w:cs="Calibri" w:hAnsi="Calibri" w:eastAsia="Calibri" w:ascii="Calibri"/>
          <w:b/>
          <w:color w:val="E26C09"/>
          <w:spacing w:val="2"/>
          <w:w w:val="100"/>
          <w:position w:val="1"/>
          <w:sz w:val="24"/>
          <w:szCs w:val="24"/>
        </w:rPr>
        <w:t>S</w:t>
      </w:r>
      <w:r>
        <w:rPr>
          <w:rFonts w:cs="Calibri" w:hAnsi="Calibri" w:eastAsia="Calibri" w:ascii="Calibri"/>
          <w:b/>
          <w:color w:val="E26C09"/>
          <w:spacing w:val="0"/>
          <w:w w:val="100"/>
          <w:position w:val="1"/>
          <w:sz w:val="24"/>
          <w:szCs w:val="24"/>
        </w:rPr>
        <w:t>NA</w:t>
      </w:r>
      <w:r>
        <w:rPr>
          <w:rFonts w:cs="Calibri" w:hAnsi="Calibri" w:eastAsia="Calibri" w:ascii="Calibri"/>
          <w:color w:val="000000"/>
          <w:spacing w:val="0"/>
          <w:w w:val="100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2"/>
          <w:szCs w:val="22"/>
        </w:rPr>
        <w:jc w:val="center"/>
        <w:spacing w:lineRule="exact" w:line="220"/>
        <w:ind w:left="3483" w:right="3497"/>
      </w:pP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position w:val="1"/>
          <w:sz w:val="22"/>
          <w:szCs w:val="22"/>
        </w:rPr>
        <w:t>t</w:t>
      </w:r>
      <w:r>
        <w:rPr>
          <w:rFonts w:cs="Calibri" w:hAnsi="Calibri" w:eastAsia="Calibri" w:ascii="Calibri"/>
          <w:spacing w:val="2"/>
          <w:w w:val="100"/>
          <w:position w:val="1"/>
          <w:sz w:val="22"/>
          <w:szCs w:val="22"/>
        </w:rPr>
        <w:t>i</w:t>
      </w:r>
      <w:r>
        <w:rPr>
          <w:rFonts w:cs="Calibri" w:hAnsi="Calibri" w:eastAsia="Calibri" w:ascii="Calibri"/>
          <w:spacing w:val="2"/>
          <w:w w:val="100"/>
          <w:position w:val="1"/>
          <w:sz w:val="22"/>
          <w:szCs w:val="22"/>
        </w:rPr>
        <w:t>l</w:t>
      </w:r>
      <w:r>
        <w:rPr>
          <w:rFonts w:cs="Calibri" w:hAnsi="Calibri" w:eastAsia="Calibri" w:ascii="Calibri"/>
          <w:spacing w:val="2"/>
          <w:w w:val="100"/>
          <w:position w:val="1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f</w:t>
      </w:r>
      <w:r>
        <w:rPr>
          <w:rFonts w:cs="Calibri" w:hAnsi="Calibri" w:eastAsia="Calibri" w:ascii="Calibri"/>
          <w:spacing w:val="-5"/>
          <w:w w:val="100"/>
          <w:position w:val="1"/>
          <w:sz w:val="22"/>
          <w:szCs w:val="22"/>
        </w:rPr>
        <w:t>a</w:t>
      </w:r>
      <w:hyperlink r:id="rId4">
        <w:r>
          <w:rPr>
            <w:rFonts w:cs="Calibri" w:hAnsi="Calibri" w:eastAsia="Calibri" w:ascii="Calibri"/>
            <w:spacing w:val="2"/>
            <w:w w:val="100"/>
            <w:position w:val="1"/>
            <w:sz w:val="22"/>
            <w:szCs w:val="22"/>
          </w:rPr>
          <w:t>.</w:t>
        </w:r>
        <w:r>
          <w:rPr>
            <w:rFonts w:cs="Calibri" w:hAnsi="Calibri" w:eastAsia="Calibri" w:ascii="Calibri"/>
            <w:spacing w:val="0"/>
            <w:w w:val="100"/>
            <w:position w:val="1"/>
            <w:sz w:val="22"/>
            <w:szCs w:val="22"/>
          </w:rPr>
          <w:t>s</w:t>
        </w:r>
        <w:r>
          <w:rPr>
            <w:rFonts w:cs="Calibri" w:hAnsi="Calibri" w:eastAsia="Calibri" w:ascii="Calibri"/>
            <w:spacing w:val="-1"/>
            <w:w w:val="100"/>
            <w:position w:val="1"/>
            <w:sz w:val="22"/>
            <w:szCs w:val="22"/>
          </w:rPr>
          <w:t>o</w:t>
        </w:r>
        <w:r>
          <w:rPr>
            <w:rFonts w:cs="Calibri" w:hAnsi="Calibri" w:eastAsia="Calibri" w:ascii="Calibri"/>
            <w:spacing w:val="2"/>
            <w:w w:val="100"/>
            <w:position w:val="1"/>
            <w:sz w:val="22"/>
            <w:szCs w:val="22"/>
          </w:rPr>
          <w:t>l</w:t>
        </w:r>
        <w:r>
          <w:rPr>
            <w:rFonts w:cs="Calibri" w:hAnsi="Calibri" w:eastAsia="Calibri" w:ascii="Calibri"/>
            <w:spacing w:val="0"/>
            <w:w w:val="100"/>
            <w:position w:val="1"/>
            <w:sz w:val="22"/>
            <w:szCs w:val="22"/>
          </w:rPr>
          <w:t>a</w:t>
        </w:r>
        <w:r>
          <w:rPr>
            <w:rFonts w:cs="Calibri" w:hAnsi="Calibri" w:eastAsia="Calibri" w:ascii="Calibri"/>
            <w:spacing w:val="-5"/>
            <w:w w:val="100"/>
            <w:position w:val="1"/>
            <w:sz w:val="22"/>
            <w:szCs w:val="22"/>
          </w:rPr>
          <w:t>s</w:t>
        </w:r>
        <w:r>
          <w:rPr>
            <w:rFonts w:cs="Calibri" w:hAnsi="Calibri" w:eastAsia="Calibri" w:ascii="Calibri"/>
            <w:spacing w:val="2"/>
            <w:w w:val="100"/>
            <w:position w:val="1"/>
            <w:sz w:val="22"/>
            <w:szCs w:val="22"/>
          </w:rPr>
          <w:t>i</w:t>
        </w:r>
        <w:r>
          <w:rPr>
            <w:rFonts w:cs="Calibri" w:hAnsi="Calibri" w:eastAsia="Calibri" w:ascii="Calibri"/>
            <w:spacing w:val="-1"/>
            <w:w w:val="100"/>
            <w:position w:val="1"/>
            <w:sz w:val="22"/>
            <w:szCs w:val="22"/>
          </w:rPr>
          <w:t>d</w:t>
        </w:r>
        <w:r>
          <w:rPr>
            <w:rFonts w:cs="Calibri" w:hAnsi="Calibri" w:eastAsia="Calibri" w:ascii="Calibri"/>
            <w:spacing w:val="-1"/>
            <w:w w:val="100"/>
            <w:position w:val="1"/>
            <w:sz w:val="22"/>
            <w:szCs w:val="22"/>
          </w:rPr>
          <w:t>o</w:t>
        </w:r>
        <w:r>
          <w:rPr>
            <w:rFonts w:cs="Calibri" w:hAnsi="Calibri" w:eastAsia="Calibri" w:ascii="Calibri"/>
            <w:spacing w:val="0"/>
            <w:w w:val="100"/>
            <w:position w:val="1"/>
            <w:sz w:val="22"/>
            <w:szCs w:val="22"/>
          </w:rPr>
          <w:t>@</w:t>
        </w:r>
        <w:r>
          <w:rPr>
            <w:rFonts w:cs="Calibri" w:hAnsi="Calibri" w:eastAsia="Calibri" w:ascii="Calibri"/>
            <w:spacing w:val="-4"/>
            <w:w w:val="100"/>
            <w:position w:val="1"/>
            <w:sz w:val="22"/>
            <w:szCs w:val="22"/>
          </w:rPr>
          <w:t>g</w:t>
        </w:r>
        <w:r>
          <w:rPr>
            <w:rFonts w:cs="Calibri" w:hAnsi="Calibri" w:eastAsia="Calibri" w:ascii="Calibri"/>
            <w:spacing w:val="1"/>
            <w:w w:val="100"/>
            <w:position w:val="1"/>
            <w:sz w:val="22"/>
            <w:szCs w:val="22"/>
          </w:rPr>
          <w:t>m</w:t>
        </w:r>
        <w:r>
          <w:rPr>
            <w:rFonts w:cs="Calibri" w:hAnsi="Calibri" w:eastAsia="Calibri" w:ascii="Calibri"/>
            <w:spacing w:val="0"/>
            <w:w w:val="100"/>
            <w:position w:val="1"/>
            <w:sz w:val="22"/>
            <w:szCs w:val="22"/>
          </w:rPr>
          <w:t>a</w:t>
        </w:r>
        <w:r>
          <w:rPr>
            <w:rFonts w:cs="Calibri" w:hAnsi="Calibri" w:eastAsia="Calibri" w:ascii="Calibri"/>
            <w:spacing w:val="-3"/>
            <w:w w:val="100"/>
            <w:position w:val="1"/>
            <w:sz w:val="22"/>
            <w:szCs w:val="22"/>
          </w:rPr>
          <w:t>i</w:t>
        </w:r>
        <w:r>
          <w:rPr>
            <w:rFonts w:cs="Calibri" w:hAnsi="Calibri" w:eastAsia="Calibri" w:ascii="Calibri"/>
            <w:spacing w:val="2"/>
            <w:w w:val="100"/>
            <w:position w:val="1"/>
            <w:sz w:val="22"/>
            <w:szCs w:val="22"/>
          </w:rPr>
          <w:t>l</w:t>
        </w:r>
        <w:r>
          <w:rPr>
            <w:rFonts w:cs="Calibri" w:hAnsi="Calibri" w:eastAsia="Calibri" w:ascii="Calibri"/>
            <w:spacing w:val="2"/>
            <w:w w:val="100"/>
            <w:position w:val="1"/>
            <w:sz w:val="22"/>
            <w:szCs w:val="22"/>
          </w:rPr>
          <w:t>.</w:t>
        </w:r>
        <w:r>
          <w:rPr>
            <w:rFonts w:cs="Calibri" w:hAnsi="Calibri" w:eastAsia="Calibri" w:ascii="Calibri"/>
            <w:spacing w:val="-2"/>
            <w:w w:val="100"/>
            <w:position w:val="1"/>
            <w:sz w:val="22"/>
            <w:szCs w:val="22"/>
          </w:rPr>
          <w:t>c</w:t>
        </w:r>
        <w:r>
          <w:rPr>
            <w:rFonts w:cs="Calibri" w:hAnsi="Calibri" w:eastAsia="Calibri" w:ascii="Calibri"/>
            <w:spacing w:val="-1"/>
            <w:w w:val="100"/>
            <w:position w:val="1"/>
            <w:sz w:val="22"/>
            <w:szCs w:val="22"/>
          </w:rPr>
          <w:t>o</w:t>
        </w:r>
        <w:r>
          <w:rPr>
            <w:rFonts w:cs="Calibri" w:hAnsi="Calibri" w:eastAsia="Calibri" w:ascii="Calibri"/>
            <w:spacing w:val="0"/>
            <w:w w:val="100"/>
            <w:position w:val="1"/>
            <w:sz w:val="22"/>
            <w:szCs w:val="22"/>
          </w:rPr>
          <w:t>m</w:t>
        </w:r>
      </w:hyperlink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</w:r>
    </w:p>
    <w:p>
      <w:pPr>
        <w:rPr>
          <w:sz w:val="19"/>
          <w:szCs w:val="19"/>
        </w:rPr>
        <w:jc w:val="left"/>
        <w:spacing w:before="2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30"/>
          <w:szCs w:val="30"/>
        </w:rPr>
        <w:jc w:val="both"/>
        <w:ind w:left="100" w:right="5635"/>
      </w:pPr>
      <w:r>
        <w:rPr>
          <w:rFonts w:cs="Calibri" w:hAnsi="Calibri" w:eastAsia="Calibri" w:ascii="Calibri"/>
          <w:b/>
          <w:spacing w:val="0"/>
          <w:w w:val="100"/>
          <w:sz w:val="30"/>
          <w:szCs w:val="30"/>
        </w:rPr>
        <w:t>M</w:t>
      </w:r>
      <w:r>
        <w:rPr>
          <w:rFonts w:cs="Calibri" w:hAnsi="Calibri" w:eastAsia="Calibri" w:ascii="Calibri"/>
          <w:b/>
          <w:spacing w:val="1"/>
          <w:w w:val="100"/>
          <w:sz w:val="30"/>
          <w:szCs w:val="30"/>
        </w:rPr>
        <w:t>e</w:t>
      </w:r>
      <w:r>
        <w:rPr>
          <w:rFonts w:cs="Calibri" w:hAnsi="Calibri" w:eastAsia="Calibri" w:ascii="Calibri"/>
          <w:b/>
          <w:spacing w:val="-4"/>
          <w:w w:val="100"/>
          <w:sz w:val="30"/>
          <w:szCs w:val="30"/>
        </w:rPr>
        <w:t>n</w:t>
      </w:r>
      <w:r>
        <w:rPr>
          <w:rFonts w:cs="Calibri" w:hAnsi="Calibri" w:eastAsia="Calibri" w:ascii="Calibri"/>
          <w:b/>
          <w:spacing w:val="0"/>
          <w:w w:val="100"/>
          <w:sz w:val="30"/>
          <w:szCs w:val="30"/>
        </w:rPr>
        <w:t>g</w:t>
      </w:r>
      <w:r>
        <w:rPr>
          <w:rFonts w:cs="Calibri" w:hAnsi="Calibri" w:eastAsia="Calibri" w:ascii="Calibri"/>
          <w:b/>
          <w:spacing w:val="-3"/>
          <w:w w:val="100"/>
          <w:sz w:val="30"/>
          <w:szCs w:val="30"/>
        </w:rPr>
        <w:t>e</w:t>
      </w:r>
      <w:r>
        <w:rPr>
          <w:rFonts w:cs="Calibri" w:hAnsi="Calibri" w:eastAsia="Calibri" w:ascii="Calibri"/>
          <w:b/>
          <w:spacing w:val="0"/>
          <w:w w:val="100"/>
          <w:sz w:val="30"/>
          <w:szCs w:val="30"/>
        </w:rPr>
        <w:t>nal</w:t>
      </w:r>
      <w:r>
        <w:rPr>
          <w:rFonts w:cs="Calibri" w:hAnsi="Calibri" w:eastAsia="Calibri" w:ascii="Calibri"/>
          <w:b/>
          <w:spacing w:val="-2"/>
          <w:w w:val="100"/>
          <w:sz w:val="30"/>
          <w:szCs w:val="30"/>
        </w:rPr>
        <w:t> </w:t>
      </w:r>
      <w:r>
        <w:rPr>
          <w:rFonts w:cs="Calibri" w:hAnsi="Calibri" w:eastAsia="Calibri" w:ascii="Calibri"/>
          <w:b/>
          <w:spacing w:val="0"/>
          <w:w w:val="100"/>
          <w:sz w:val="30"/>
          <w:szCs w:val="30"/>
        </w:rPr>
        <w:t>Ad</w:t>
      </w:r>
      <w:r>
        <w:rPr>
          <w:rFonts w:cs="Calibri" w:hAnsi="Calibri" w:eastAsia="Calibri" w:ascii="Calibri"/>
          <w:b/>
          <w:spacing w:val="-4"/>
          <w:w w:val="100"/>
          <w:sz w:val="30"/>
          <w:szCs w:val="30"/>
        </w:rPr>
        <w:t>o</w:t>
      </w:r>
      <w:r>
        <w:rPr>
          <w:rFonts w:cs="Calibri" w:hAnsi="Calibri" w:eastAsia="Calibri" w:ascii="Calibri"/>
          <w:b/>
          <w:spacing w:val="0"/>
          <w:w w:val="100"/>
          <w:sz w:val="30"/>
          <w:szCs w:val="30"/>
        </w:rPr>
        <w:t>be</w:t>
      </w:r>
      <w:r>
        <w:rPr>
          <w:rFonts w:cs="Calibri" w:hAnsi="Calibri" w:eastAsia="Calibri" w:ascii="Calibri"/>
          <w:b/>
          <w:spacing w:val="-3"/>
          <w:w w:val="100"/>
          <w:sz w:val="30"/>
          <w:szCs w:val="30"/>
        </w:rPr>
        <w:t> </w:t>
      </w:r>
      <w:r>
        <w:rPr>
          <w:rFonts w:cs="Calibri" w:hAnsi="Calibri" w:eastAsia="Calibri" w:ascii="Calibri"/>
          <w:b/>
          <w:spacing w:val="2"/>
          <w:w w:val="100"/>
          <w:sz w:val="30"/>
          <w:szCs w:val="30"/>
        </w:rPr>
        <w:t>P</w:t>
      </w:r>
      <w:r>
        <w:rPr>
          <w:rFonts w:cs="Calibri" w:hAnsi="Calibri" w:eastAsia="Calibri" w:ascii="Calibri"/>
          <w:b/>
          <w:spacing w:val="-2"/>
          <w:w w:val="100"/>
          <w:sz w:val="30"/>
          <w:szCs w:val="30"/>
        </w:rPr>
        <w:t>r</w:t>
      </w:r>
      <w:r>
        <w:rPr>
          <w:rFonts w:cs="Calibri" w:hAnsi="Calibri" w:eastAsia="Calibri" w:ascii="Calibri"/>
          <w:b/>
          <w:spacing w:val="-3"/>
          <w:w w:val="100"/>
          <w:sz w:val="30"/>
          <w:szCs w:val="30"/>
        </w:rPr>
        <w:t>e</w:t>
      </w:r>
      <w:r>
        <w:rPr>
          <w:rFonts w:cs="Calibri" w:hAnsi="Calibri" w:eastAsia="Calibri" w:ascii="Calibri"/>
          <w:b/>
          <w:spacing w:val="-1"/>
          <w:w w:val="100"/>
          <w:sz w:val="30"/>
          <w:szCs w:val="30"/>
        </w:rPr>
        <w:t>m</w:t>
      </w:r>
      <w:r>
        <w:rPr>
          <w:rFonts w:cs="Calibri" w:hAnsi="Calibri" w:eastAsia="Calibri" w:ascii="Calibri"/>
          <w:b/>
          <w:spacing w:val="-2"/>
          <w:w w:val="100"/>
          <w:sz w:val="30"/>
          <w:szCs w:val="30"/>
        </w:rPr>
        <w:t>i</w:t>
      </w:r>
      <w:r>
        <w:rPr>
          <w:rFonts w:cs="Calibri" w:hAnsi="Calibri" w:eastAsia="Calibri" w:ascii="Calibri"/>
          <w:b/>
          <w:spacing w:val="1"/>
          <w:w w:val="100"/>
          <w:sz w:val="30"/>
          <w:szCs w:val="30"/>
        </w:rPr>
        <w:t>e</w:t>
      </w:r>
      <w:r>
        <w:rPr>
          <w:rFonts w:cs="Calibri" w:hAnsi="Calibri" w:eastAsia="Calibri" w:ascii="Calibri"/>
          <w:b/>
          <w:spacing w:val="-2"/>
          <w:w w:val="100"/>
          <w:sz w:val="30"/>
          <w:szCs w:val="30"/>
        </w:rPr>
        <w:t>r</w:t>
      </w:r>
      <w:r>
        <w:rPr>
          <w:rFonts w:cs="Calibri" w:hAnsi="Calibri" w:eastAsia="Calibri" w:ascii="Calibri"/>
          <w:b/>
          <w:spacing w:val="0"/>
          <w:w w:val="100"/>
          <w:sz w:val="30"/>
          <w:szCs w:val="30"/>
        </w:rPr>
        <w:t>e</w:t>
      </w:r>
      <w:r>
        <w:rPr>
          <w:rFonts w:cs="Calibri" w:hAnsi="Calibri" w:eastAsia="Calibri" w:ascii="Calibri"/>
          <w:b/>
          <w:spacing w:val="1"/>
          <w:w w:val="100"/>
          <w:sz w:val="30"/>
          <w:szCs w:val="30"/>
        </w:rPr>
        <w:t> </w:t>
      </w:r>
      <w:r>
        <w:rPr>
          <w:rFonts w:cs="Calibri" w:hAnsi="Calibri" w:eastAsia="Calibri" w:ascii="Calibri"/>
          <w:b/>
          <w:spacing w:val="-4"/>
          <w:w w:val="100"/>
          <w:sz w:val="30"/>
          <w:szCs w:val="30"/>
        </w:rPr>
        <w:t>2</w:t>
      </w:r>
      <w:r>
        <w:rPr>
          <w:rFonts w:cs="Calibri" w:hAnsi="Calibri" w:eastAsia="Calibri" w:ascii="Calibri"/>
          <w:b/>
          <w:spacing w:val="0"/>
          <w:w w:val="100"/>
          <w:sz w:val="30"/>
          <w:szCs w:val="30"/>
        </w:rPr>
        <w:t>.0</w:t>
      </w:r>
      <w:r>
        <w:rPr>
          <w:rFonts w:cs="Calibri" w:hAnsi="Calibri" w:eastAsia="Calibri" w:ascii="Calibri"/>
          <w:spacing w:val="0"/>
          <w:w w:val="100"/>
          <w:sz w:val="30"/>
          <w:szCs w:val="30"/>
        </w:rPr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both"/>
        <w:spacing w:lineRule="auto" w:line="360"/>
        <w:ind w:left="100" w:right="83"/>
      </w:pPr>
      <w:r>
        <w:rPr>
          <w:rFonts w:cs="Calibri" w:hAnsi="Calibri" w:eastAsia="Calibri" w:ascii="Calibri"/>
          <w:spacing w:val="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ere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2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ware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ksi</w:t>
      </w:r>
      <w:r>
        <w:rPr>
          <w:rFonts w:cs="Calibri" w:hAnsi="Calibri" w:eastAsia="Calibri" w:ascii="Calibri"/>
          <w:spacing w:val="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eh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eru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aan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erusa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aan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si</w:t>
      </w:r>
      <w:r>
        <w:rPr>
          <w:rFonts w:cs="Calibri" w:hAnsi="Calibri" w:eastAsia="Calibri" w:ascii="Calibri"/>
          <w:spacing w:val="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sh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spacing w:val="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ffe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war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-s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ware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a.</w:t>
      </w:r>
    </w:p>
    <w:p>
      <w:pPr>
        <w:rPr>
          <w:sz w:val="19"/>
          <w:szCs w:val="19"/>
        </w:rPr>
        <w:jc w:val="left"/>
        <w:spacing w:before="7" w:lineRule="exact" w:line="180"/>
      </w:pPr>
      <w:r>
        <w:rPr>
          <w:sz w:val="19"/>
          <w:szCs w:val="19"/>
        </w:rPr>
      </w:r>
    </w:p>
    <w:p>
      <w:pPr>
        <w:rPr>
          <w:rFonts w:cs="Calibri" w:hAnsi="Calibri" w:eastAsia="Calibri" w:ascii="Calibri"/>
          <w:sz w:val="22"/>
          <w:szCs w:val="22"/>
        </w:rPr>
        <w:jc w:val="both"/>
        <w:ind w:left="100" w:right="6619"/>
      </w:pPr>
      <w:r>
        <w:rPr>
          <w:rFonts w:cs="Calibri" w:hAnsi="Calibri" w:eastAsia="Calibri" w:ascii="Calibri"/>
          <w:spacing w:val="-2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2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?</w:t>
      </w:r>
    </w:p>
    <w:p>
      <w:pPr>
        <w:rPr>
          <w:sz w:val="13"/>
          <w:szCs w:val="13"/>
        </w:rPr>
        <w:jc w:val="left"/>
        <w:spacing w:before="7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both"/>
        <w:spacing w:lineRule="auto" w:line="359"/>
        <w:ind w:left="821" w:right="76" w:hanging="361"/>
      </w:pPr>
      <w:r>
        <w:rPr>
          <w:rFonts w:cs="Calibri" w:hAnsi="Calibri" w:eastAsia="Calibri" w:ascii="Calibri"/>
          <w:spacing w:val="-2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</w:t>
      </w:r>
      <w:r>
        <w:rPr>
          <w:rFonts w:cs="Calibri" w:hAnsi="Calibri" w:eastAsia="Calibri" w:ascii="Calibri"/>
          <w:spacing w:val="3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m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b/>
          <w:spacing w:val="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ere</w:t>
      </w:r>
      <w:r>
        <w:rPr>
          <w:rFonts w:cs="Calibri" w:hAnsi="Calibri" w:eastAsia="Calibri" w:ascii="Calibri"/>
          <w:spacing w:val="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2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akan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</w:t>
      </w:r>
      <w:r>
        <w:rPr>
          <w:rFonts w:cs="Calibri" w:hAnsi="Calibri" w:eastAsia="Calibri" w:ascii="Calibri"/>
          <w:spacing w:val="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eo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ai</w:t>
      </w:r>
      <w:r>
        <w:rPr>
          <w:rFonts w:cs="Calibri" w:hAnsi="Calibri" w:eastAsia="Calibri" w:ascii="Calibri"/>
          <w:spacing w:val="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je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)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(au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)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akan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em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ah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ari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6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erb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je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jek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erbe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seper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ar,</w:t>
      </w:r>
      <w:r>
        <w:rPr>
          <w:rFonts w:cs="Calibri" w:hAnsi="Calibri" w:eastAsia="Calibri" w:ascii="Calibri"/>
          <w:spacing w:val="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e),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eo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effe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kan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ah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erb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jen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jek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seper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k,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arasi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effe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"/>
        <w:ind w:left="460"/>
      </w:pPr>
      <w:r>
        <w:rPr>
          <w:rFonts w:cs="Calibri" w:hAnsi="Calibri" w:eastAsia="Calibri" w:ascii="Calibri"/>
          <w:spacing w:val="-2"/>
          <w:w w:val="100"/>
          <w:sz w:val="22"/>
          <w:szCs w:val="22"/>
        </w:rPr>
        <w:t>2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</w:t>
      </w:r>
      <w:r>
        <w:rPr>
          <w:rFonts w:cs="Calibri" w:hAnsi="Calibri" w:eastAsia="Calibri" w:ascii="Calibri"/>
          <w:spacing w:val="4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2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m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2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w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th</w:t>
      </w:r>
      <w:r>
        <w:rPr>
          <w:rFonts w:cs="Calibri" w:hAnsi="Calibri" w:eastAsia="Calibri" w:ascii="Calibri"/>
          <w:b/>
          <w:spacing w:val="2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m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b/>
          <w:spacing w:val="2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2"/>
          <w:w w:val="100"/>
          <w:sz w:val="22"/>
          <w:szCs w:val="22"/>
        </w:rPr>
        <w:t>f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b/>
          <w:spacing w:val="3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2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ere</w:t>
      </w:r>
      <w:r>
        <w:rPr>
          <w:rFonts w:cs="Calibri" w:hAnsi="Calibri" w:eastAsia="Calibri" w:ascii="Calibri"/>
          <w:spacing w:val="1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2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2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</w:t>
      </w:r>
      <w:r>
        <w:rPr>
          <w:rFonts w:cs="Calibri" w:hAnsi="Calibri" w:eastAsia="Calibri" w:ascii="Calibri"/>
          <w:spacing w:val="2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enam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2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erb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ai</w:t>
      </w:r>
      <w:r>
        <w:rPr>
          <w:rFonts w:cs="Calibri" w:hAnsi="Calibri" w:eastAsia="Calibri" w:ascii="Calibri"/>
          <w:spacing w:val="2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jen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2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</w:p>
    <w:p>
      <w:pPr>
        <w:rPr>
          <w:sz w:val="13"/>
          <w:szCs w:val="13"/>
        </w:rPr>
        <w:jc w:val="left"/>
        <w:spacing w:before="5" w:lineRule="exact" w:line="120"/>
      </w:pPr>
      <w:r>
        <w:rPr>
          <w:sz w:val="13"/>
          <w:szCs w:val="13"/>
        </w:rPr>
      </w:r>
    </w:p>
    <w:p>
      <w:pPr>
        <w:rPr>
          <w:rFonts w:cs="Calibri" w:hAnsi="Calibri" w:eastAsia="Calibri" w:ascii="Calibri"/>
          <w:sz w:val="22"/>
          <w:szCs w:val="22"/>
        </w:rPr>
        <w:jc w:val="both"/>
        <w:spacing w:lineRule="auto" w:line="360"/>
        <w:ind w:left="821" w:right="72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Ba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3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</w:t>
      </w:r>
      <w:r>
        <w:rPr>
          <w:rFonts w:cs="Calibri" w:hAnsi="Calibri" w:eastAsia="Calibri" w:ascii="Calibri"/>
          <w:spacing w:val="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se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war</w:t>
      </w:r>
      <w:r>
        <w:rPr>
          <w:rFonts w:cs="Calibri" w:hAnsi="Calibri" w:eastAsia="Calibri" w:ascii="Calibri"/>
          <w:spacing w:val="8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-s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ware</w:t>
      </w:r>
      <w:r>
        <w:rPr>
          <w:rFonts w:cs="Calibri" w:hAnsi="Calibri" w:eastAsia="Calibri" w:ascii="Calibri"/>
          <w:spacing w:val="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</w:t>
      </w:r>
      <w:r>
        <w:rPr>
          <w:rFonts w:cs="Calibri" w:hAnsi="Calibri" w:eastAsia="Calibri" w:ascii="Calibri"/>
          <w:spacing w:val="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sepert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sh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)</w:t>
      </w:r>
      <w:r>
        <w:rPr>
          <w:rFonts w:cs="Calibri" w:hAnsi="Calibri" w:eastAsia="Calibri" w:ascii="Calibri"/>
          <w:spacing w:val="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au</w:t>
      </w:r>
      <w:r>
        <w:rPr>
          <w:rFonts w:cs="Calibri" w:hAnsi="Calibri" w:eastAsia="Calibri" w:ascii="Calibri"/>
          <w:spacing w:val="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ep</w:t>
      </w:r>
      <w:r>
        <w:rPr>
          <w:rFonts w:cs="Calibri" w:hAnsi="Calibri" w:eastAsia="Calibri" w:ascii="Calibri"/>
          <w:spacing w:val="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(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spacing w:val="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ffe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)</w:t>
      </w:r>
      <w:r>
        <w:rPr>
          <w:rFonts w:cs="Calibri" w:hAnsi="Calibri" w:eastAsia="Calibri" w:ascii="Calibri"/>
          <w:spacing w:val="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(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r)</w:t>
      </w:r>
      <w:r>
        <w:rPr>
          <w:rFonts w:cs="Calibri" w:hAnsi="Calibri" w:eastAsia="Calibri" w:ascii="Calibri"/>
          <w:spacing w:val="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</w:t>
      </w:r>
      <w:r>
        <w:rPr>
          <w:rFonts w:cs="Calibri" w:hAnsi="Calibri" w:eastAsia="Calibri" w:ascii="Calibri"/>
          <w:spacing w:val="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erb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ai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jen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(jpe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a,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f,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)</w:t>
      </w:r>
    </w:p>
    <w:p>
      <w:pPr>
        <w:rPr>
          <w:rFonts w:cs="Calibri" w:hAnsi="Calibri" w:eastAsia="Calibri" w:ascii="Calibri"/>
          <w:sz w:val="22"/>
          <w:szCs w:val="22"/>
        </w:rPr>
        <w:jc w:val="both"/>
        <w:spacing w:lineRule="auto" w:line="360"/>
        <w:ind w:left="821" w:right="81" w:hanging="361"/>
      </w:pP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3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  </w:t>
      </w:r>
      <w:r>
        <w:rPr>
          <w:rFonts w:cs="Calibri" w:hAnsi="Calibri" w:eastAsia="Calibri" w:ascii="Calibri"/>
          <w:b/>
          <w:spacing w:val="1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b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te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2"/>
          <w:w w:val="100"/>
          <w:sz w:val="22"/>
          <w:szCs w:val="22"/>
        </w:rPr>
        <w:t>f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b/>
          <w:spacing w:val="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rja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2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ki</w:t>
      </w:r>
      <w:r>
        <w:rPr>
          <w:rFonts w:cs="Calibri" w:hAnsi="Calibri" w:eastAsia="Calibri" w:ascii="Calibri"/>
          <w:spacing w:val="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ak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aan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erja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ware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aran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seh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kan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rja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2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0</w:t>
      </w:r>
    </w:p>
    <w:p>
      <w:pPr>
        <w:rPr>
          <w:rFonts w:cs="Calibri" w:hAnsi="Calibri" w:eastAsia="Calibri" w:ascii="Calibri"/>
          <w:sz w:val="22"/>
          <w:szCs w:val="22"/>
        </w:rPr>
        <w:jc w:val="both"/>
        <w:spacing w:lineRule="auto" w:line="360"/>
        <w:ind w:left="821" w:right="79" w:hanging="361"/>
      </w:pP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4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  </w:t>
      </w:r>
      <w:r>
        <w:rPr>
          <w:rFonts w:cs="Calibri" w:hAnsi="Calibri" w:eastAsia="Calibri" w:ascii="Calibri"/>
          <w:b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2"/>
          <w:w w:val="100"/>
          <w:sz w:val="22"/>
          <w:szCs w:val="22"/>
        </w:rPr>
        <w:t>f</w:t>
      </w:r>
      <w:r>
        <w:rPr>
          <w:rFonts w:cs="Calibri" w:hAnsi="Calibri" w:eastAsia="Calibri" w:ascii="Calibri"/>
          <w:b/>
          <w:spacing w:val="2"/>
          <w:w w:val="100"/>
          <w:sz w:val="22"/>
          <w:szCs w:val="22"/>
        </w:rPr>
        <w:t>f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b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b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aan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effe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t-effe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awaan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su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ere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2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kup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k.</w:t>
      </w:r>
    </w:p>
    <w:p>
      <w:pPr>
        <w:rPr>
          <w:rFonts w:cs="Calibri" w:hAnsi="Calibri" w:eastAsia="Calibri" w:ascii="Calibri"/>
          <w:sz w:val="22"/>
          <w:szCs w:val="22"/>
        </w:rPr>
        <w:jc w:val="both"/>
        <w:spacing w:lineRule="auto" w:line="358"/>
        <w:ind w:left="821" w:right="79" w:hanging="361"/>
      </w:pP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5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  </w:t>
      </w:r>
      <w:r>
        <w:rPr>
          <w:rFonts w:cs="Calibri" w:hAnsi="Calibri" w:eastAsia="Calibri" w:ascii="Calibri"/>
          <w:b/>
          <w:spacing w:val="2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Det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b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kan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ware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eo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a,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2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kukan</w:t>
      </w:r>
      <w:r>
        <w:rPr>
          <w:rFonts w:cs="Calibri" w:hAnsi="Calibri" w:eastAsia="Calibri" w:ascii="Calibri"/>
          <w:spacing w:val="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ran</w:t>
      </w:r>
      <w:r>
        <w:rPr>
          <w:rFonts w:cs="Calibri" w:hAnsi="Calibri" w:eastAsia="Calibri" w:ascii="Calibri"/>
          <w:spacing w:val="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(d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am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ses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)</w:t>
      </w:r>
      <w:r>
        <w:rPr>
          <w:rFonts w:cs="Calibri" w:hAnsi="Calibri" w:eastAsia="Calibri" w:ascii="Calibri"/>
          <w:spacing w:val="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se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kan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eb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ak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asaa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</w:p>
    <w:p>
      <w:pPr>
        <w:rPr>
          <w:rFonts w:cs="Calibri" w:hAnsi="Calibri" w:eastAsia="Calibri" w:ascii="Calibri"/>
          <w:sz w:val="22"/>
          <w:szCs w:val="22"/>
        </w:rPr>
        <w:jc w:val="both"/>
        <w:spacing w:before="3" w:lineRule="auto" w:line="360"/>
        <w:ind w:left="821" w:right="70" w:hanging="361"/>
        <w:sectPr>
          <w:pgSz w:w="12240" w:h="15840"/>
          <w:pgMar w:top="1320" w:bottom="280" w:left="1340" w:right="1320"/>
        </w:sectPr>
      </w:pPr>
      <w:r>
        <w:rPr>
          <w:rFonts w:cs="Calibri" w:hAnsi="Calibri" w:eastAsia="Calibri" w:ascii="Calibri"/>
          <w:spacing w:val="-2"/>
          <w:w w:val="100"/>
          <w:sz w:val="22"/>
          <w:szCs w:val="22"/>
        </w:rPr>
        <w:t>6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</w:t>
      </w:r>
      <w:r>
        <w:rPr>
          <w:rFonts w:cs="Calibri" w:hAnsi="Calibri" w:eastAsia="Calibri" w:ascii="Calibri"/>
          <w:spacing w:val="4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tter</w:t>
      </w:r>
      <w:r>
        <w:rPr>
          <w:rFonts w:cs="Calibri" w:hAnsi="Calibri" w:eastAsia="Calibri" w:ascii="Calibri"/>
          <w:b/>
          <w:spacing w:val="3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b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3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2"/>
          <w:w w:val="100"/>
          <w:sz w:val="22"/>
          <w:szCs w:val="22"/>
        </w:rPr>
        <w:t>f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b/>
          <w:spacing w:val="3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3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</w:t>
      </w:r>
      <w:r>
        <w:rPr>
          <w:rFonts w:cs="Calibri" w:hAnsi="Calibri" w:eastAsia="Calibri" w:ascii="Calibri"/>
          <w:spacing w:val="3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2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3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akan</w:t>
      </w:r>
      <w:r>
        <w:rPr>
          <w:rFonts w:cs="Calibri" w:hAnsi="Calibri" w:eastAsia="Calibri" w:ascii="Calibri"/>
          <w:spacing w:val="3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eny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aan</w:t>
      </w:r>
      <w:r>
        <w:rPr>
          <w:rFonts w:cs="Calibri" w:hAnsi="Calibri" w:eastAsia="Calibri" w:ascii="Calibri"/>
          <w:spacing w:val="3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3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3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ere</w:t>
      </w:r>
      <w:r>
        <w:rPr>
          <w:rFonts w:cs="Calibri" w:hAnsi="Calibri" w:eastAsia="Calibri" w:ascii="Calibri"/>
          <w:spacing w:val="3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7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5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)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asar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5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kan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sp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sk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esar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es.</w:t>
      </w:r>
      <w:r>
        <w:rPr>
          <w:rFonts w:cs="Calibri" w:hAnsi="Calibri" w:eastAsia="Calibri" w:ascii="Calibri"/>
          <w:spacing w:val="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2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ah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kur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kur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enja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</w:p>
    <w:p>
      <w:pPr>
        <w:rPr>
          <w:rFonts w:cs="Calibri" w:hAnsi="Calibri" w:eastAsia="Calibri" w:ascii="Calibri"/>
          <w:sz w:val="30"/>
          <w:szCs w:val="30"/>
        </w:rPr>
        <w:jc w:val="both"/>
        <w:spacing w:before="38"/>
        <w:ind w:left="100" w:right="4949"/>
      </w:pPr>
      <w:r>
        <w:rPr>
          <w:rFonts w:cs="Calibri" w:hAnsi="Calibri" w:eastAsia="Calibri" w:ascii="Calibri"/>
          <w:b/>
          <w:spacing w:val="-1"/>
          <w:w w:val="100"/>
          <w:sz w:val="30"/>
          <w:szCs w:val="30"/>
        </w:rPr>
        <w:t>B</w:t>
      </w:r>
      <w:r>
        <w:rPr>
          <w:rFonts w:cs="Calibri" w:hAnsi="Calibri" w:eastAsia="Calibri" w:ascii="Calibri"/>
          <w:b/>
          <w:spacing w:val="1"/>
          <w:w w:val="100"/>
          <w:sz w:val="30"/>
          <w:szCs w:val="30"/>
        </w:rPr>
        <w:t>e</w:t>
      </w:r>
      <w:r>
        <w:rPr>
          <w:rFonts w:cs="Calibri" w:hAnsi="Calibri" w:eastAsia="Calibri" w:ascii="Calibri"/>
          <w:b/>
          <w:spacing w:val="-1"/>
          <w:w w:val="100"/>
          <w:sz w:val="30"/>
          <w:szCs w:val="30"/>
        </w:rPr>
        <w:t>k</w:t>
      </w:r>
      <w:r>
        <w:rPr>
          <w:rFonts w:cs="Calibri" w:hAnsi="Calibri" w:eastAsia="Calibri" w:ascii="Calibri"/>
          <w:b/>
          <w:spacing w:val="1"/>
          <w:w w:val="100"/>
          <w:sz w:val="30"/>
          <w:szCs w:val="30"/>
        </w:rPr>
        <w:t>e</w:t>
      </w:r>
      <w:r>
        <w:rPr>
          <w:rFonts w:cs="Calibri" w:hAnsi="Calibri" w:eastAsia="Calibri" w:ascii="Calibri"/>
          <w:b/>
          <w:spacing w:val="-2"/>
          <w:w w:val="100"/>
          <w:sz w:val="30"/>
          <w:szCs w:val="30"/>
        </w:rPr>
        <w:t>r</w:t>
      </w:r>
      <w:r>
        <w:rPr>
          <w:rFonts w:cs="Calibri" w:hAnsi="Calibri" w:eastAsia="Calibri" w:ascii="Calibri"/>
          <w:b/>
          <w:spacing w:val="0"/>
          <w:w w:val="100"/>
          <w:sz w:val="30"/>
          <w:szCs w:val="30"/>
        </w:rPr>
        <w:t>ja</w:t>
      </w:r>
      <w:r>
        <w:rPr>
          <w:rFonts w:cs="Calibri" w:hAnsi="Calibri" w:eastAsia="Calibri" w:ascii="Calibri"/>
          <w:b/>
          <w:spacing w:val="-1"/>
          <w:w w:val="100"/>
          <w:sz w:val="30"/>
          <w:szCs w:val="30"/>
        </w:rPr>
        <w:t> </w:t>
      </w:r>
      <w:r>
        <w:rPr>
          <w:rFonts w:cs="Calibri" w:hAnsi="Calibri" w:eastAsia="Calibri" w:ascii="Calibri"/>
          <w:b/>
          <w:spacing w:val="-4"/>
          <w:w w:val="100"/>
          <w:sz w:val="30"/>
          <w:szCs w:val="30"/>
        </w:rPr>
        <w:t>d</w:t>
      </w:r>
      <w:r>
        <w:rPr>
          <w:rFonts w:cs="Calibri" w:hAnsi="Calibri" w:eastAsia="Calibri" w:ascii="Calibri"/>
          <w:b/>
          <w:spacing w:val="1"/>
          <w:w w:val="100"/>
          <w:sz w:val="30"/>
          <w:szCs w:val="30"/>
        </w:rPr>
        <w:t>e</w:t>
      </w:r>
      <w:r>
        <w:rPr>
          <w:rFonts w:cs="Calibri" w:hAnsi="Calibri" w:eastAsia="Calibri" w:ascii="Calibri"/>
          <w:b/>
          <w:spacing w:val="-4"/>
          <w:w w:val="100"/>
          <w:sz w:val="30"/>
          <w:szCs w:val="30"/>
        </w:rPr>
        <w:t>n</w:t>
      </w:r>
      <w:r>
        <w:rPr>
          <w:rFonts w:cs="Calibri" w:hAnsi="Calibri" w:eastAsia="Calibri" w:ascii="Calibri"/>
          <w:b/>
          <w:spacing w:val="0"/>
          <w:w w:val="100"/>
          <w:sz w:val="30"/>
          <w:szCs w:val="30"/>
        </w:rPr>
        <w:t>gan</w:t>
      </w:r>
      <w:r>
        <w:rPr>
          <w:rFonts w:cs="Calibri" w:hAnsi="Calibri" w:eastAsia="Calibri" w:ascii="Calibri"/>
          <w:b/>
          <w:spacing w:val="1"/>
          <w:w w:val="100"/>
          <w:sz w:val="30"/>
          <w:szCs w:val="30"/>
        </w:rPr>
        <w:t> </w:t>
      </w:r>
      <w:r>
        <w:rPr>
          <w:rFonts w:cs="Calibri" w:hAnsi="Calibri" w:eastAsia="Calibri" w:ascii="Calibri"/>
          <w:b/>
          <w:spacing w:val="-6"/>
          <w:w w:val="100"/>
          <w:sz w:val="30"/>
          <w:szCs w:val="30"/>
        </w:rPr>
        <w:t>A</w:t>
      </w:r>
      <w:r>
        <w:rPr>
          <w:rFonts w:cs="Calibri" w:hAnsi="Calibri" w:eastAsia="Calibri" w:ascii="Calibri"/>
          <w:b/>
          <w:spacing w:val="0"/>
          <w:w w:val="100"/>
          <w:sz w:val="30"/>
          <w:szCs w:val="30"/>
        </w:rPr>
        <w:t>d</w:t>
      </w:r>
      <w:r>
        <w:rPr>
          <w:rFonts w:cs="Calibri" w:hAnsi="Calibri" w:eastAsia="Calibri" w:ascii="Calibri"/>
          <w:b/>
          <w:spacing w:val="-3"/>
          <w:w w:val="100"/>
          <w:sz w:val="30"/>
          <w:szCs w:val="30"/>
        </w:rPr>
        <w:t>o</w:t>
      </w:r>
      <w:r>
        <w:rPr>
          <w:rFonts w:cs="Calibri" w:hAnsi="Calibri" w:eastAsia="Calibri" w:ascii="Calibri"/>
          <w:b/>
          <w:spacing w:val="0"/>
          <w:w w:val="100"/>
          <w:sz w:val="30"/>
          <w:szCs w:val="30"/>
        </w:rPr>
        <w:t>be</w:t>
      </w:r>
      <w:r>
        <w:rPr>
          <w:rFonts w:cs="Calibri" w:hAnsi="Calibri" w:eastAsia="Calibri" w:ascii="Calibri"/>
          <w:b/>
          <w:spacing w:val="-3"/>
          <w:w w:val="100"/>
          <w:sz w:val="30"/>
          <w:szCs w:val="30"/>
        </w:rPr>
        <w:t> </w:t>
      </w:r>
      <w:r>
        <w:rPr>
          <w:rFonts w:cs="Calibri" w:hAnsi="Calibri" w:eastAsia="Calibri" w:ascii="Calibri"/>
          <w:b/>
          <w:spacing w:val="2"/>
          <w:w w:val="100"/>
          <w:sz w:val="30"/>
          <w:szCs w:val="30"/>
        </w:rPr>
        <w:t>P</w:t>
      </w:r>
      <w:r>
        <w:rPr>
          <w:rFonts w:cs="Calibri" w:hAnsi="Calibri" w:eastAsia="Calibri" w:ascii="Calibri"/>
          <w:b/>
          <w:spacing w:val="-2"/>
          <w:w w:val="100"/>
          <w:sz w:val="30"/>
          <w:szCs w:val="30"/>
        </w:rPr>
        <w:t>r</w:t>
      </w:r>
      <w:r>
        <w:rPr>
          <w:rFonts w:cs="Calibri" w:hAnsi="Calibri" w:eastAsia="Calibri" w:ascii="Calibri"/>
          <w:b/>
          <w:spacing w:val="1"/>
          <w:w w:val="100"/>
          <w:sz w:val="30"/>
          <w:szCs w:val="30"/>
        </w:rPr>
        <w:t>e</w:t>
      </w:r>
      <w:r>
        <w:rPr>
          <w:rFonts w:cs="Calibri" w:hAnsi="Calibri" w:eastAsia="Calibri" w:ascii="Calibri"/>
          <w:b/>
          <w:spacing w:val="-1"/>
          <w:w w:val="100"/>
          <w:sz w:val="30"/>
          <w:szCs w:val="30"/>
        </w:rPr>
        <w:t>m</w:t>
      </w:r>
      <w:r>
        <w:rPr>
          <w:rFonts w:cs="Calibri" w:hAnsi="Calibri" w:eastAsia="Calibri" w:ascii="Calibri"/>
          <w:b/>
          <w:spacing w:val="-7"/>
          <w:w w:val="100"/>
          <w:sz w:val="30"/>
          <w:szCs w:val="30"/>
        </w:rPr>
        <w:t>i</w:t>
      </w:r>
      <w:r>
        <w:rPr>
          <w:rFonts w:cs="Calibri" w:hAnsi="Calibri" w:eastAsia="Calibri" w:ascii="Calibri"/>
          <w:b/>
          <w:spacing w:val="1"/>
          <w:w w:val="100"/>
          <w:sz w:val="30"/>
          <w:szCs w:val="30"/>
        </w:rPr>
        <w:t>e</w:t>
      </w:r>
      <w:r>
        <w:rPr>
          <w:rFonts w:cs="Calibri" w:hAnsi="Calibri" w:eastAsia="Calibri" w:ascii="Calibri"/>
          <w:b/>
          <w:spacing w:val="-2"/>
          <w:w w:val="100"/>
          <w:sz w:val="30"/>
          <w:szCs w:val="30"/>
        </w:rPr>
        <w:t>r</w:t>
      </w:r>
      <w:r>
        <w:rPr>
          <w:rFonts w:cs="Calibri" w:hAnsi="Calibri" w:eastAsia="Calibri" w:ascii="Calibri"/>
          <w:b/>
          <w:spacing w:val="0"/>
          <w:w w:val="100"/>
          <w:sz w:val="30"/>
          <w:szCs w:val="30"/>
        </w:rPr>
        <w:t>e</w:t>
      </w:r>
      <w:r>
        <w:rPr>
          <w:rFonts w:cs="Calibri" w:hAnsi="Calibri" w:eastAsia="Calibri" w:ascii="Calibri"/>
          <w:b/>
          <w:spacing w:val="1"/>
          <w:w w:val="100"/>
          <w:sz w:val="30"/>
          <w:szCs w:val="30"/>
        </w:rPr>
        <w:t> </w:t>
      </w:r>
      <w:r>
        <w:rPr>
          <w:rFonts w:cs="Calibri" w:hAnsi="Calibri" w:eastAsia="Calibri" w:ascii="Calibri"/>
          <w:b/>
          <w:spacing w:val="0"/>
          <w:w w:val="100"/>
          <w:sz w:val="30"/>
          <w:szCs w:val="30"/>
        </w:rPr>
        <w:t>2</w:t>
      </w:r>
      <w:r>
        <w:rPr>
          <w:rFonts w:cs="Calibri" w:hAnsi="Calibri" w:eastAsia="Calibri" w:ascii="Calibri"/>
          <w:b/>
          <w:spacing w:val="-4"/>
          <w:w w:val="100"/>
          <w:sz w:val="30"/>
          <w:szCs w:val="30"/>
        </w:rPr>
        <w:t>.</w:t>
      </w:r>
      <w:r>
        <w:rPr>
          <w:rFonts w:cs="Calibri" w:hAnsi="Calibri" w:eastAsia="Calibri" w:ascii="Calibri"/>
          <w:b/>
          <w:spacing w:val="0"/>
          <w:w w:val="100"/>
          <w:sz w:val="30"/>
          <w:szCs w:val="30"/>
        </w:rPr>
        <w:t>0</w:t>
      </w:r>
      <w:r>
        <w:rPr>
          <w:rFonts w:cs="Calibri" w:hAnsi="Calibri" w:eastAsia="Calibri" w:ascii="Calibri"/>
          <w:spacing w:val="0"/>
          <w:w w:val="100"/>
          <w:sz w:val="30"/>
          <w:szCs w:val="30"/>
        </w:rPr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both"/>
        <w:ind w:left="100" w:right="6767"/>
      </w:pP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m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spacing w:val="2"/>
          <w:w w:val="100"/>
          <w:sz w:val="22"/>
          <w:szCs w:val="22"/>
        </w:rPr>
        <w:t>d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P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m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2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.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sz w:val="13"/>
          <w:szCs w:val="13"/>
        </w:rPr>
        <w:jc w:val="left"/>
        <w:spacing w:before="7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both"/>
        <w:spacing w:lineRule="auto" w:line="360"/>
        <w:ind w:left="100" w:right="74"/>
      </w:pPr>
      <w:r>
        <w:rPr>
          <w:rFonts w:cs="Calibri" w:hAnsi="Calibri" w:eastAsia="Calibri" w:ascii="Calibri"/>
          <w:spacing w:val="2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ses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ram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ere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enu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s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a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r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t</w:t>
      </w:r>
      <w:r>
        <w:rPr>
          <w:rFonts w:cs="Calibri" w:hAnsi="Calibri" w:eastAsia="Calibri" w:ascii="Calibri"/>
          <w:b/>
          <w:spacing w:val="-3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&gt;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p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r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o</w:t>
      </w:r>
      <w:r>
        <w:rPr>
          <w:rFonts w:cs="Calibri" w:hAnsi="Calibri" w:eastAsia="Calibri" w:ascii="Calibri"/>
          <w:b/>
          <w:spacing w:val="2"/>
          <w:w w:val="100"/>
          <w:sz w:val="24"/>
          <w:szCs w:val="24"/>
        </w:rPr>
        <w:t>g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r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a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m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&gt;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A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d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o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b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b/>
          <w:spacing w:val="-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2"/>
          <w:w w:val="100"/>
          <w:sz w:val="24"/>
          <w:szCs w:val="24"/>
        </w:rPr>
        <w:t>P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r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m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i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r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b/>
          <w:spacing w:val="-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-2"/>
          <w:w w:val="100"/>
          <w:sz w:val="24"/>
          <w:szCs w:val="24"/>
        </w:rPr>
        <w:t>2</w:t>
      </w:r>
      <w:r>
        <w:rPr>
          <w:rFonts w:cs="Calibri" w:hAnsi="Calibri" w:eastAsia="Calibri" w:ascii="Calibri"/>
          <w:b/>
          <w:spacing w:val="-2"/>
          <w:w w:val="100"/>
          <w:sz w:val="24"/>
          <w:szCs w:val="24"/>
        </w:rPr>
        <w:t>.</w:t>
      </w:r>
      <w:r>
        <w:rPr>
          <w:rFonts w:cs="Calibri" w:hAnsi="Calibri" w:eastAsia="Calibri" w:ascii="Calibri"/>
          <w:b/>
          <w:spacing w:val="3"/>
          <w:w w:val="100"/>
          <w:sz w:val="24"/>
          <w:szCs w:val="24"/>
        </w:rPr>
        <w:t>0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aka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akan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seper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kut</w:t>
      </w:r>
    </w:p>
    <w:p>
      <w:pPr>
        <w:rPr>
          <w:sz w:val="20"/>
          <w:szCs w:val="20"/>
        </w:rPr>
        <w:jc w:val="left"/>
        <w:spacing w:before="3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884"/>
      </w:pPr>
      <w:r>
        <w:pict>
          <v:shape type="#_x0000_t75" style="width:391.31pt;height:282.56pt">
            <v:imagedata o:title="" r:id="rId5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3"/>
          <w:szCs w:val="13"/>
        </w:rPr>
        <w:jc w:val="left"/>
        <w:spacing w:before="6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both"/>
        <w:ind w:left="100" w:right="2403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     </w:t>
      </w:r>
      <w:r>
        <w:rPr>
          <w:rFonts w:cs="Calibri" w:hAnsi="Calibri" w:eastAsia="Calibri" w:ascii="Calibri"/>
          <w:spacing w:val="1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Re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P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j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ts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: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af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je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ah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se</w:t>
      </w:r>
      <w:r>
        <w:rPr>
          <w:rFonts w:cs="Calibri" w:hAnsi="Calibri" w:eastAsia="Calibri" w:ascii="Calibri"/>
          <w:spacing w:val="4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541"/>
      </w:pP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b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P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j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spacing w:val="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: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4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je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aru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541"/>
      </w:pP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j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: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je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ah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exact" w:line="260"/>
        <w:ind w:left="1541"/>
      </w:pPr>
      <w:r>
        <w:rPr>
          <w:rFonts w:cs="Calibri" w:hAnsi="Calibri" w:eastAsia="Calibri" w:ascii="Calibri"/>
          <w:b/>
          <w:spacing w:val="0"/>
          <w:w w:val="100"/>
          <w:position w:val="1"/>
          <w:sz w:val="22"/>
          <w:szCs w:val="22"/>
        </w:rPr>
        <w:t>H</w:t>
      </w:r>
      <w:r>
        <w:rPr>
          <w:rFonts w:cs="Calibri" w:hAnsi="Calibri" w:eastAsia="Calibri" w:ascii="Calibri"/>
          <w:b/>
          <w:spacing w:val="-1"/>
          <w:w w:val="100"/>
          <w:position w:val="1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-1"/>
          <w:w w:val="100"/>
          <w:position w:val="1"/>
          <w:sz w:val="22"/>
          <w:szCs w:val="22"/>
        </w:rPr>
        <w:t>l</w:t>
      </w:r>
      <w:r>
        <w:rPr>
          <w:rFonts w:cs="Calibri" w:hAnsi="Calibri" w:eastAsia="Calibri" w:ascii="Calibri"/>
          <w:b/>
          <w:spacing w:val="0"/>
          <w:w w:val="100"/>
          <w:position w:val="1"/>
          <w:sz w:val="22"/>
          <w:szCs w:val="22"/>
        </w:rPr>
        <w:t>p</w:t>
      </w:r>
      <w:r>
        <w:rPr>
          <w:rFonts w:cs="Calibri" w:hAnsi="Calibri" w:eastAsia="Calibri" w:ascii="Calibri"/>
          <w:b/>
          <w:spacing w:val="0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:</w:t>
      </w:r>
      <w:r>
        <w:rPr>
          <w:rFonts w:cs="Calibri" w:hAnsi="Calibri" w:eastAsia="Calibri" w:ascii="Calibri"/>
          <w:spacing w:val="-3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position w:val="1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enu</w:t>
      </w:r>
      <w:r>
        <w:rPr>
          <w:rFonts w:cs="Calibri" w:hAnsi="Calibri" w:eastAsia="Calibri" w:ascii="Calibri"/>
          <w:spacing w:val="-3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a</w:t>
      </w:r>
      <w:r>
        <w:rPr>
          <w:rFonts w:cs="Calibri" w:hAnsi="Calibri" w:eastAsia="Calibri" w:ascii="Calibri"/>
          <w:spacing w:val="4"/>
          <w:w w:val="100"/>
          <w:position w:val="1"/>
          <w:sz w:val="22"/>
          <w:szCs w:val="22"/>
        </w:rPr>
        <w:t>n</w:t>
      </w:r>
      <w:r>
        <w:rPr>
          <w:rFonts w:cs="Calibri" w:hAnsi="Calibri" w:eastAsia="Calibri" w:ascii="Calibri"/>
          <w:spacing w:val="-2"/>
          <w:w w:val="100"/>
          <w:position w:val="1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an.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</w:r>
    </w:p>
    <w:p>
      <w:pPr>
        <w:rPr>
          <w:sz w:val="24"/>
          <w:szCs w:val="24"/>
        </w:rPr>
        <w:jc w:val="left"/>
        <w:spacing w:before="1"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both"/>
        <w:spacing w:lineRule="auto" w:line="361"/>
        <w:ind w:left="100" w:right="70"/>
        <w:sectPr>
          <w:pgSz w:w="12240" w:h="15840"/>
          <w:pgMar w:top="1400" w:bottom="280" w:left="1340" w:right="1320"/>
        </w:sectPr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akan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je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ew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je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Se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j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akan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w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p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r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o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j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ct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c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u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s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om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3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se</w:t>
      </w:r>
      <w:r>
        <w:rPr>
          <w:rFonts w:cs="Calibri" w:hAnsi="Calibri" w:eastAsia="Calibri" w:ascii="Calibri"/>
          <w:b/>
          <w:spacing w:val="-2"/>
          <w:w w:val="100"/>
          <w:sz w:val="24"/>
          <w:szCs w:val="24"/>
        </w:rPr>
        <w:t>t</w:t>
      </w:r>
      <w:r>
        <w:rPr>
          <w:rFonts w:cs="Calibri" w:hAnsi="Calibri" w:eastAsia="Calibri" w:ascii="Calibri"/>
          <w:b/>
          <w:spacing w:val="-2"/>
          <w:w w:val="100"/>
          <w:sz w:val="24"/>
          <w:szCs w:val="24"/>
        </w:rPr>
        <w:t>t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i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g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kan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-a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kanya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awah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ok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100"/>
        <w:ind w:left="1600"/>
      </w:pPr>
      <w:r>
        <w:pict>
          <v:shape type="#_x0000_t75" style="width:320pt;height:259.71pt">
            <v:imagedata o:title="" r:id="rId6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0"/>
          <w:szCs w:val="10"/>
        </w:rPr>
        <w:jc w:val="left"/>
        <w:spacing w:before="4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6"/>
        <w:ind w:left="100"/>
      </w:pP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b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spacing w:val="-3"/>
          <w:w w:val="100"/>
          <w:sz w:val="22"/>
          <w:szCs w:val="22"/>
        </w:rPr>
        <w:t>d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k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j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-4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P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m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3"/>
          <w:w w:val="100"/>
          <w:sz w:val="22"/>
          <w:szCs w:val="22"/>
        </w:rPr>
        <w:t>2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.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sz w:val="13"/>
          <w:szCs w:val="13"/>
        </w:rPr>
        <w:jc w:val="left"/>
        <w:spacing w:before="6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0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Se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ah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aka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akan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rja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2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0</w:t>
      </w:r>
    </w:p>
    <w:p>
      <w:pPr>
        <w:rPr>
          <w:sz w:val="13"/>
          <w:szCs w:val="13"/>
        </w:rPr>
        <w:jc w:val="left"/>
        <w:spacing w:before="9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693"/>
        <w:sectPr>
          <w:pgSz w:w="12240" w:h="15840"/>
          <w:pgMar w:top="1340" w:bottom="280" w:left="1340" w:right="1720"/>
        </w:sectPr>
      </w:pPr>
      <w:r>
        <w:pict>
          <v:shape type="#_x0000_t75" style="width:311.16pt;height:238.47pt">
            <v:imagedata o:title="" r:id="rId7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57"/>
        <w:ind w:left="10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rja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2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erd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ari</w:t>
      </w:r>
    </w:p>
    <w:p>
      <w:pPr>
        <w:rPr>
          <w:sz w:val="13"/>
          <w:szCs w:val="13"/>
        </w:rPr>
        <w:jc w:val="left"/>
        <w:spacing w:before="6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00"/>
      </w:pP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P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j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W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w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sz w:val="13"/>
          <w:szCs w:val="13"/>
        </w:rPr>
        <w:jc w:val="left"/>
        <w:spacing w:before="5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4089"/>
      </w:pPr>
      <w:r>
        <w:pict>
          <v:shape type="#_x0000_t75" style="width:70.616pt;height:118.21pt">
            <v:imagedata o:title="" r:id="rId8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3"/>
          <w:szCs w:val="13"/>
        </w:rPr>
        <w:jc w:val="left"/>
        <w:spacing w:before="1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00"/>
      </w:pP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m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898"/>
      </w:pPr>
      <w:r>
        <w:pict>
          <v:shape type="#_x0000_t75" style="width:289.72pt;height:118.49pt">
            <v:imagedata o:title="" r:id="rId9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3"/>
          <w:szCs w:val="13"/>
        </w:rPr>
        <w:jc w:val="left"/>
        <w:spacing w:before="2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00"/>
      </w:pP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sz w:val="13"/>
          <w:szCs w:val="13"/>
        </w:rPr>
        <w:jc w:val="left"/>
        <w:spacing w:before="6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2586"/>
      </w:pPr>
      <w:r>
        <w:pict>
          <v:shape type="#_x0000_t75" style="width:221.73pt;height:101.11pt">
            <v:imagedata o:title="" r:id="rId10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00"/>
      </w:pP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b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P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sz w:val="13"/>
          <w:szCs w:val="13"/>
        </w:rPr>
        <w:jc w:val="left"/>
        <w:spacing w:before="5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4382"/>
        <w:sectPr>
          <w:pgSz w:w="12240" w:h="15840"/>
          <w:pgMar w:top="1380" w:bottom="280" w:left="1340" w:right="1720"/>
        </w:sectPr>
      </w:pPr>
      <w:r>
        <w:pict>
          <v:shape type="#_x0000_t75" style="width:40.981pt;height:99.548pt">
            <v:imagedata o:title="" r:id="rId11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both"/>
        <w:spacing w:before="57"/>
        <w:ind w:left="100" w:right="7907"/>
      </w:pP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da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2"/>
          <w:w w:val="100"/>
          <w:sz w:val="22"/>
          <w:szCs w:val="22"/>
        </w:rPr>
        <w:t>f</w:t>
      </w:r>
      <w:r>
        <w:rPr>
          <w:rFonts w:cs="Calibri" w:hAnsi="Calibri" w:eastAsia="Calibri" w:ascii="Calibri"/>
          <w:b/>
          <w:spacing w:val="2"/>
          <w:w w:val="100"/>
          <w:sz w:val="22"/>
          <w:szCs w:val="22"/>
        </w:rPr>
        <w:t>f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</w:p>
    <w:p>
      <w:pPr>
        <w:rPr>
          <w:sz w:val="13"/>
          <w:szCs w:val="13"/>
        </w:rPr>
        <w:jc w:val="left"/>
        <w:spacing w:before="7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3895"/>
      </w:pPr>
      <w:r>
        <w:pict>
          <v:shape type="#_x0000_t75" style="width:90.547pt;height:119.45pt">
            <v:imagedata o:title="" r:id="rId12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9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30"/>
          <w:szCs w:val="30"/>
        </w:rPr>
        <w:jc w:val="both"/>
        <w:ind w:left="100" w:right="5132"/>
      </w:pPr>
      <w:r>
        <w:rPr>
          <w:rFonts w:cs="Calibri" w:hAnsi="Calibri" w:eastAsia="Calibri" w:ascii="Calibri"/>
          <w:b/>
          <w:spacing w:val="0"/>
          <w:w w:val="100"/>
          <w:sz w:val="30"/>
          <w:szCs w:val="30"/>
        </w:rPr>
        <w:t>Tekn</w:t>
      </w:r>
      <w:r>
        <w:rPr>
          <w:rFonts w:cs="Calibri" w:hAnsi="Calibri" w:eastAsia="Calibri" w:ascii="Calibri"/>
          <w:b/>
          <w:spacing w:val="-2"/>
          <w:w w:val="100"/>
          <w:sz w:val="30"/>
          <w:szCs w:val="30"/>
        </w:rPr>
        <w:t>i</w:t>
      </w:r>
      <w:r>
        <w:rPr>
          <w:rFonts w:cs="Calibri" w:hAnsi="Calibri" w:eastAsia="Calibri" w:ascii="Calibri"/>
          <w:b/>
          <w:spacing w:val="0"/>
          <w:w w:val="100"/>
          <w:sz w:val="30"/>
          <w:szCs w:val="30"/>
        </w:rPr>
        <w:t>k</w:t>
      </w:r>
      <w:r>
        <w:rPr>
          <w:rFonts w:cs="Calibri" w:hAnsi="Calibri" w:eastAsia="Calibri" w:ascii="Calibri"/>
          <w:b/>
          <w:spacing w:val="-1"/>
          <w:w w:val="100"/>
          <w:sz w:val="30"/>
          <w:szCs w:val="30"/>
        </w:rPr>
        <w:t> </w:t>
      </w:r>
      <w:r>
        <w:rPr>
          <w:rFonts w:cs="Calibri" w:hAnsi="Calibri" w:eastAsia="Calibri" w:ascii="Calibri"/>
          <w:b/>
          <w:spacing w:val="-4"/>
          <w:w w:val="100"/>
          <w:sz w:val="30"/>
          <w:szCs w:val="30"/>
        </w:rPr>
        <w:t>E</w:t>
      </w:r>
      <w:r>
        <w:rPr>
          <w:rFonts w:cs="Calibri" w:hAnsi="Calibri" w:eastAsia="Calibri" w:ascii="Calibri"/>
          <w:b/>
          <w:spacing w:val="0"/>
          <w:w w:val="100"/>
          <w:sz w:val="30"/>
          <w:szCs w:val="30"/>
        </w:rPr>
        <w:t>d</w:t>
      </w:r>
      <w:r>
        <w:rPr>
          <w:rFonts w:cs="Calibri" w:hAnsi="Calibri" w:eastAsia="Calibri" w:ascii="Calibri"/>
          <w:b/>
          <w:spacing w:val="-1"/>
          <w:w w:val="100"/>
          <w:sz w:val="30"/>
          <w:szCs w:val="30"/>
        </w:rPr>
        <w:t>i</w:t>
      </w:r>
      <w:r>
        <w:rPr>
          <w:rFonts w:cs="Calibri" w:hAnsi="Calibri" w:eastAsia="Calibri" w:ascii="Calibri"/>
          <w:b/>
          <w:spacing w:val="0"/>
          <w:w w:val="100"/>
          <w:sz w:val="30"/>
          <w:szCs w:val="30"/>
        </w:rPr>
        <w:t>t</w:t>
      </w:r>
      <w:r>
        <w:rPr>
          <w:rFonts w:cs="Calibri" w:hAnsi="Calibri" w:eastAsia="Calibri" w:ascii="Calibri"/>
          <w:b/>
          <w:spacing w:val="-2"/>
          <w:w w:val="100"/>
          <w:sz w:val="30"/>
          <w:szCs w:val="30"/>
        </w:rPr>
        <w:t>i</w:t>
      </w:r>
      <w:r>
        <w:rPr>
          <w:rFonts w:cs="Calibri" w:hAnsi="Calibri" w:eastAsia="Calibri" w:ascii="Calibri"/>
          <w:b/>
          <w:spacing w:val="0"/>
          <w:w w:val="100"/>
          <w:sz w:val="30"/>
          <w:szCs w:val="30"/>
        </w:rPr>
        <w:t>ng</w:t>
      </w:r>
      <w:r>
        <w:rPr>
          <w:rFonts w:cs="Calibri" w:hAnsi="Calibri" w:eastAsia="Calibri" w:ascii="Calibri"/>
          <w:b/>
          <w:spacing w:val="2"/>
          <w:w w:val="100"/>
          <w:sz w:val="30"/>
          <w:szCs w:val="30"/>
        </w:rPr>
        <w:t> </w:t>
      </w:r>
      <w:r>
        <w:rPr>
          <w:rFonts w:cs="Calibri" w:hAnsi="Calibri" w:eastAsia="Calibri" w:ascii="Calibri"/>
          <w:b/>
          <w:spacing w:val="-6"/>
          <w:w w:val="100"/>
          <w:sz w:val="30"/>
          <w:szCs w:val="30"/>
        </w:rPr>
        <w:t>A</w:t>
      </w:r>
      <w:r>
        <w:rPr>
          <w:rFonts w:cs="Calibri" w:hAnsi="Calibri" w:eastAsia="Calibri" w:ascii="Calibri"/>
          <w:b/>
          <w:spacing w:val="0"/>
          <w:w w:val="100"/>
          <w:sz w:val="30"/>
          <w:szCs w:val="30"/>
        </w:rPr>
        <w:t>d</w:t>
      </w:r>
      <w:r>
        <w:rPr>
          <w:rFonts w:cs="Calibri" w:hAnsi="Calibri" w:eastAsia="Calibri" w:ascii="Calibri"/>
          <w:b/>
          <w:spacing w:val="1"/>
          <w:w w:val="100"/>
          <w:sz w:val="30"/>
          <w:szCs w:val="30"/>
        </w:rPr>
        <w:t>o</w:t>
      </w:r>
      <w:r>
        <w:rPr>
          <w:rFonts w:cs="Calibri" w:hAnsi="Calibri" w:eastAsia="Calibri" w:ascii="Calibri"/>
          <w:b/>
          <w:spacing w:val="-4"/>
          <w:w w:val="100"/>
          <w:sz w:val="30"/>
          <w:szCs w:val="30"/>
        </w:rPr>
        <w:t>b</w:t>
      </w:r>
      <w:r>
        <w:rPr>
          <w:rFonts w:cs="Calibri" w:hAnsi="Calibri" w:eastAsia="Calibri" w:ascii="Calibri"/>
          <w:b/>
          <w:spacing w:val="0"/>
          <w:w w:val="100"/>
          <w:sz w:val="30"/>
          <w:szCs w:val="30"/>
        </w:rPr>
        <w:t>e</w:t>
      </w:r>
      <w:r>
        <w:rPr>
          <w:rFonts w:cs="Calibri" w:hAnsi="Calibri" w:eastAsia="Calibri" w:ascii="Calibri"/>
          <w:b/>
          <w:spacing w:val="-4"/>
          <w:w w:val="100"/>
          <w:sz w:val="30"/>
          <w:szCs w:val="30"/>
        </w:rPr>
        <w:t> </w:t>
      </w:r>
      <w:r>
        <w:rPr>
          <w:rFonts w:cs="Calibri" w:hAnsi="Calibri" w:eastAsia="Calibri" w:ascii="Calibri"/>
          <w:b/>
          <w:spacing w:val="2"/>
          <w:w w:val="100"/>
          <w:sz w:val="30"/>
          <w:szCs w:val="30"/>
        </w:rPr>
        <w:t>P</w:t>
      </w:r>
      <w:r>
        <w:rPr>
          <w:rFonts w:cs="Calibri" w:hAnsi="Calibri" w:eastAsia="Calibri" w:ascii="Calibri"/>
          <w:b/>
          <w:spacing w:val="-2"/>
          <w:w w:val="100"/>
          <w:sz w:val="30"/>
          <w:szCs w:val="30"/>
        </w:rPr>
        <w:t>r</w:t>
      </w:r>
      <w:r>
        <w:rPr>
          <w:rFonts w:cs="Calibri" w:hAnsi="Calibri" w:eastAsia="Calibri" w:ascii="Calibri"/>
          <w:b/>
          <w:spacing w:val="1"/>
          <w:w w:val="100"/>
          <w:sz w:val="30"/>
          <w:szCs w:val="30"/>
        </w:rPr>
        <w:t>e</w:t>
      </w:r>
      <w:r>
        <w:rPr>
          <w:rFonts w:cs="Calibri" w:hAnsi="Calibri" w:eastAsia="Calibri" w:ascii="Calibri"/>
          <w:b/>
          <w:spacing w:val="-1"/>
          <w:w w:val="100"/>
          <w:sz w:val="30"/>
          <w:szCs w:val="30"/>
        </w:rPr>
        <w:t>m</w:t>
      </w:r>
      <w:r>
        <w:rPr>
          <w:rFonts w:cs="Calibri" w:hAnsi="Calibri" w:eastAsia="Calibri" w:ascii="Calibri"/>
          <w:b/>
          <w:spacing w:val="-2"/>
          <w:w w:val="100"/>
          <w:sz w:val="30"/>
          <w:szCs w:val="30"/>
        </w:rPr>
        <w:t>i</w:t>
      </w:r>
      <w:r>
        <w:rPr>
          <w:rFonts w:cs="Calibri" w:hAnsi="Calibri" w:eastAsia="Calibri" w:ascii="Calibri"/>
          <w:b/>
          <w:spacing w:val="1"/>
          <w:w w:val="100"/>
          <w:sz w:val="30"/>
          <w:szCs w:val="30"/>
        </w:rPr>
        <w:t>e</w:t>
      </w:r>
      <w:r>
        <w:rPr>
          <w:rFonts w:cs="Calibri" w:hAnsi="Calibri" w:eastAsia="Calibri" w:ascii="Calibri"/>
          <w:b/>
          <w:spacing w:val="-7"/>
          <w:w w:val="100"/>
          <w:sz w:val="30"/>
          <w:szCs w:val="30"/>
        </w:rPr>
        <w:t>r</w:t>
      </w:r>
      <w:r>
        <w:rPr>
          <w:rFonts w:cs="Calibri" w:hAnsi="Calibri" w:eastAsia="Calibri" w:ascii="Calibri"/>
          <w:b/>
          <w:spacing w:val="0"/>
          <w:w w:val="100"/>
          <w:sz w:val="30"/>
          <w:szCs w:val="30"/>
        </w:rPr>
        <w:t>e</w:t>
      </w:r>
      <w:r>
        <w:rPr>
          <w:rFonts w:cs="Calibri" w:hAnsi="Calibri" w:eastAsia="Calibri" w:ascii="Calibri"/>
          <w:b/>
          <w:spacing w:val="1"/>
          <w:w w:val="100"/>
          <w:sz w:val="30"/>
          <w:szCs w:val="30"/>
        </w:rPr>
        <w:t> </w:t>
      </w:r>
      <w:r>
        <w:rPr>
          <w:rFonts w:cs="Calibri" w:hAnsi="Calibri" w:eastAsia="Calibri" w:ascii="Calibri"/>
          <w:b/>
          <w:spacing w:val="0"/>
          <w:w w:val="100"/>
          <w:sz w:val="30"/>
          <w:szCs w:val="30"/>
        </w:rPr>
        <w:t>2</w:t>
      </w:r>
      <w:r>
        <w:rPr>
          <w:rFonts w:cs="Calibri" w:hAnsi="Calibri" w:eastAsia="Calibri" w:ascii="Calibri"/>
          <w:b/>
          <w:spacing w:val="1"/>
          <w:w w:val="100"/>
          <w:sz w:val="30"/>
          <w:szCs w:val="30"/>
        </w:rPr>
        <w:t>.</w:t>
      </w:r>
      <w:r>
        <w:rPr>
          <w:rFonts w:cs="Calibri" w:hAnsi="Calibri" w:eastAsia="Calibri" w:ascii="Calibri"/>
          <w:b/>
          <w:spacing w:val="0"/>
          <w:w w:val="100"/>
          <w:sz w:val="30"/>
          <w:szCs w:val="30"/>
        </w:rPr>
        <w:t>0</w:t>
      </w:r>
      <w:r>
        <w:rPr>
          <w:rFonts w:cs="Calibri" w:hAnsi="Calibri" w:eastAsia="Calibri" w:ascii="Calibri"/>
          <w:spacing w:val="0"/>
          <w:w w:val="100"/>
          <w:sz w:val="30"/>
          <w:szCs w:val="30"/>
        </w:rPr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both"/>
        <w:ind w:left="100" w:right="8495"/>
      </w:pP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2"/>
          <w:w w:val="100"/>
          <w:sz w:val="22"/>
          <w:szCs w:val="22"/>
        </w:rPr>
        <w:t>f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sz w:val="13"/>
          <w:szCs w:val="13"/>
        </w:rPr>
        <w:jc w:val="left"/>
        <w:spacing w:before="7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auto" w:line="360"/>
        <w:ind w:left="100" w:right="69"/>
      </w:pPr>
      <w:r>
        <w:rPr>
          <w:rFonts w:cs="Calibri" w:hAnsi="Calibri" w:eastAsia="Calibri" w:ascii="Calibri"/>
          <w:spacing w:val="2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1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ai</w:t>
      </w:r>
      <w:r>
        <w:rPr>
          <w:rFonts w:cs="Calibri" w:hAnsi="Calibri" w:eastAsia="Calibri" w:ascii="Calibri"/>
          <w:spacing w:val="1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ses</w:t>
      </w:r>
      <w:r>
        <w:rPr>
          <w:rFonts w:cs="Calibri" w:hAnsi="Calibri" w:eastAsia="Calibri" w:ascii="Calibri"/>
          <w:spacing w:val="1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7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1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kan</w:t>
      </w:r>
      <w:r>
        <w:rPr>
          <w:rFonts w:cs="Calibri" w:hAnsi="Calibri" w:eastAsia="Calibri" w:ascii="Calibri"/>
          <w:spacing w:val="1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5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-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1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akan</w:t>
      </w:r>
      <w:r>
        <w:rPr>
          <w:rFonts w:cs="Calibri" w:hAnsi="Calibri" w:eastAsia="Calibri" w:ascii="Calibri"/>
          <w:spacing w:val="1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akan</w:t>
      </w:r>
      <w:r>
        <w:rPr>
          <w:rFonts w:cs="Calibri" w:hAnsi="Calibri" w:eastAsia="Calibri" w:ascii="Calibri"/>
          <w:spacing w:val="1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ke</w:t>
      </w:r>
      <w:r>
        <w:rPr>
          <w:rFonts w:cs="Calibri" w:hAnsi="Calibri" w:eastAsia="Calibri" w:ascii="Calibri"/>
          <w:spacing w:val="1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am</w:t>
      </w:r>
      <w:r>
        <w:rPr>
          <w:rFonts w:cs="Calibri" w:hAnsi="Calibri" w:eastAsia="Calibri" w:ascii="Calibri"/>
          <w:spacing w:val="1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j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w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4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f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i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l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b/>
          <w:spacing w:val="-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&gt;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i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m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p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o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r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t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seper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kut</w:t>
      </w:r>
    </w:p>
    <w:p>
      <w:pPr>
        <w:rPr>
          <w:sz w:val="20"/>
          <w:szCs w:val="20"/>
        </w:rPr>
        <w:jc w:val="left"/>
        <w:spacing w:before="1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2143"/>
      </w:pPr>
      <w:r>
        <w:pict>
          <v:shape type="#_x0000_t75" style="width:266.51pt;height:207.8pt">
            <v:imagedata o:title="" r:id="rId13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1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auto" w:line="536"/>
        <w:ind w:left="100" w:right="2445"/>
      </w:pPr>
      <w:r>
        <w:rPr>
          <w:rFonts w:cs="Calibri" w:hAnsi="Calibri" w:eastAsia="Calibri" w:ascii="Calibri"/>
          <w:spacing w:val="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akan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kan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j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w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b/>
          <w:spacing w:val="-3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b/>
          <w:spacing w:val="-6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2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akukan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rag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j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w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-3"/>
          <w:w w:val="100"/>
          <w:sz w:val="22"/>
          <w:szCs w:val="22"/>
        </w:rPr>
        <w:t>d</w:t>
      </w:r>
      <w:r>
        <w:rPr>
          <w:rFonts w:cs="Calibri" w:hAnsi="Calibri" w:eastAsia="Calibri" w:ascii="Calibri"/>
          <w:b/>
          <w:spacing w:val="-3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m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</w:p>
    <w:p>
      <w:pPr>
        <w:rPr>
          <w:rFonts w:cs="Calibri" w:hAnsi="Calibri" w:eastAsia="Calibri" w:ascii="Calibri"/>
          <w:sz w:val="22"/>
          <w:szCs w:val="22"/>
        </w:rPr>
        <w:jc w:val="both"/>
        <w:spacing w:before="5" w:lineRule="auto" w:line="360"/>
        <w:ind w:left="100" w:right="72"/>
        <w:sectPr>
          <w:pgSz w:w="12240" w:h="15840"/>
          <w:pgMar w:top="1380" w:bottom="280" w:left="1340" w:right="1320"/>
        </w:sectPr>
      </w:pPr>
      <w:r>
        <w:pict>
          <v:shape type="#_x0000_t75" style="position:absolute;margin-left:219pt;margin-top:62.7156pt;width:15pt;height:12pt;mso-position-horizontal-relative:page;mso-position-vertical-relative:paragraph;z-index:-206">
            <v:imagedata o:title="" r:id="rId14"/>
          </v:shape>
        </w:pic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1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kan</w:t>
      </w:r>
      <w:r>
        <w:rPr>
          <w:rFonts w:cs="Calibri" w:hAnsi="Calibri" w:eastAsia="Calibri" w:ascii="Calibri"/>
          <w:spacing w:val="1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ke</w:t>
      </w:r>
      <w:r>
        <w:rPr>
          <w:rFonts w:cs="Calibri" w:hAnsi="Calibri" w:eastAsia="Calibri" w:ascii="Calibri"/>
          <w:spacing w:val="1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6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</w:t>
      </w:r>
      <w:r>
        <w:rPr>
          <w:rFonts w:cs="Calibri" w:hAnsi="Calibri" w:eastAsia="Calibri" w:ascii="Calibri"/>
          <w:spacing w:val="1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su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-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1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2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j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spacing w:val="1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w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b/>
          <w:spacing w:val="1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m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1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2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ka</w:t>
      </w:r>
      <w:r>
        <w:rPr>
          <w:rFonts w:cs="Calibri" w:hAnsi="Calibri" w:eastAsia="Calibri" w:ascii="Calibri"/>
          <w:spacing w:val="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ew</w:t>
      </w:r>
      <w:r>
        <w:rPr>
          <w:rFonts w:cs="Calibri" w:hAnsi="Calibri" w:eastAsia="Calibri" w:ascii="Calibri"/>
          <w:spacing w:val="1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m</w:t>
      </w:r>
      <w:r>
        <w:rPr>
          <w:rFonts w:cs="Calibri" w:hAnsi="Calibri" w:eastAsia="Calibri" w:ascii="Calibri"/>
          <w:b/>
          <w:spacing w:val="-3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1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1</w:t>
      </w:r>
      <w:r>
        <w:rPr>
          <w:rFonts w:cs="Calibri" w:hAnsi="Calibri" w:eastAsia="Calibri" w:ascii="Calibri"/>
          <w:b/>
          <w:spacing w:val="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1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spacing w:val="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-3"/>
          <w:w w:val="100"/>
          <w:sz w:val="22"/>
          <w:szCs w:val="22"/>
        </w:rPr>
        <w:t>p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spacing w:val="1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39"/>
          <w:w w:val="100"/>
          <w:sz w:val="22"/>
          <w:szCs w:val="22"/>
        </w:rPr>
        <w:t> </w:t>
      </w:r>
      <w:r>
        <w:pict>
          <v:shape type="#_x0000_t75" style="width:12.9pt;height:12.75pt">
            <v:imagedata o:title="" r:id="rId15"/>
          </v:shape>
        </w:pict>
      </w:r>
      <w:r>
        <w:rPr>
          <w:rFonts w:cs="Times New Roman" w:hAnsi="Times New Roman" w:eastAsia="Times New Roman" w:ascii="Times New Roman"/>
          <w:b/>
          <w:spacing w:val="-46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position w:val="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position w:val="0"/>
          <w:sz w:val="22"/>
          <w:szCs w:val="22"/>
        </w:rPr>
        <w:t>n</w:t>
      </w:r>
      <w:r>
        <w:rPr>
          <w:rFonts w:cs="Calibri" w:hAnsi="Calibri" w:eastAsia="Calibri" w:ascii="Calibri"/>
          <w:spacing w:val="-2"/>
          <w:w w:val="100"/>
          <w:position w:val="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position w:val="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k</w:t>
      </w:r>
      <w:r>
        <w:rPr>
          <w:rFonts w:cs="Calibri" w:hAnsi="Calibri" w:eastAsia="Calibri" w:ascii="Calibri"/>
          <w:spacing w:val="13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position w:val="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e</w:t>
      </w:r>
      <w:r>
        <w:rPr>
          <w:rFonts w:cs="Calibri" w:hAnsi="Calibri" w:eastAsia="Calibri" w:ascii="Calibri"/>
          <w:spacing w:val="-5"/>
          <w:w w:val="100"/>
          <w:position w:val="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en</w:t>
      </w:r>
      <w:r>
        <w:rPr>
          <w:rFonts w:cs="Calibri" w:hAnsi="Calibri" w:eastAsia="Calibri" w:ascii="Calibri"/>
          <w:spacing w:val="-2"/>
          <w:w w:val="100"/>
          <w:position w:val="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position w:val="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kan</w:t>
      </w:r>
      <w:r>
        <w:rPr>
          <w:rFonts w:cs="Calibri" w:hAnsi="Calibri" w:eastAsia="Calibri" w:ascii="Calibri"/>
          <w:spacing w:val="12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awal</w:t>
      </w:r>
      <w:r>
        <w:rPr>
          <w:rFonts w:cs="Calibri" w:hAnsi="Calibri" w:eastAsia="Calibri" w:ascii="Calibri"/>
          <w:spacing w:val="10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position w:val="0"/>
          <w:sz w:val="22"/>
          <w:szCs w:val="22"/>
        </w:rPr>
        <w:t>c</w:t>
      </w:r>
      <w:r>
        <w:rPr>
          <w:rFonts w:cs="Calibri" w:hAnsi="Calibri" w:eastAsia="Calibri" w:ascii="Calibri"/>
          <w:spacing w:val="-3"/>
          <w:w w:val="100"/>
          <w:position w:val="0"/>
          <w:sz w:val="22"/>
          <w:szCs w:val="22"/>
        </w:rPr>
        <w:t>l</w:t>
      </w:r>
      <w:r>
        <w:rPr>
          <w:rFonts w:cs="Calibri" w:hAnsi="Calibri" w:eastAsia="Calibri" w:ascii="Calibri"/>
          <w:spacing w:val="2"/>
          <w:w w:val="100"/>
          <w:position w:val="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p</w:t>
      </w:r>
      <w:r>
        <w:rPr>
          <w:rFonts w:cs="Calibri" w:hAnsi="Calibri" w:eastAsia="Calibri" w:ascii="Calibri"/>
          <w:spacing w:val="12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position w:val="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a</w:t>
      </w:r>
      <w:r>
        <w:rPr>
          <w:rFonts w:cs="Calibri" w:hAnsi="Calibri" w:eastAsia="Calibri" w:ascii="Calibri"/>
          <w:spacing w:val="-6"/>
          <w:w w:val="100"/>
          <w:position w:val="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g</w:t>
      </w:r>
      <w:r>
        <w:rPr>
          <w:rFonts w:cs="Calibri" w:hAnsi="Calibri" w:eastAsia="Calibri" w:ascii="Calibri"/>
          <w:spacing w:val="14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akan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k</w:t>
      </w:r>
      <w:r>
        <w:rPr>
          <w:rFonts w:cs="Calibri" w:hAnsi="Calibri" w:eastAsia="Calibri" w:ascii="Calibri"/>
          <w:spacing w:val="2"/>
          <w:w w:val="100"/>
          <w:position w:val="0"/>
          <w:sz w:val="22"/>
          <w:szCs w:val="22"/>
        </w:rPr>
        <w:t>i</w:t>
      </w:r>
      <w:r>
        <w:rPr>
          <w:rFonts w:cs="Calibri" w:hAnsi="Calibri" w:eastAsia="Calibri" w:ascii="Calibri"/>
          <w:spacing w:val="-2"/>
          <w:w w:val="100"/>
          <w:position w:val="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a</w:t>
      </w:r>
      <w:r>
        <w:rPr>
          <w:rFonts w:cs="Calibri" w:hAnsi="Calibri" w:eastAsia="Calibri" w:ascii="Calibri"/>
          <w:spacing w:val="3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position w:val="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position w:val="0"/>
          <w:sz w:val="22"/>
          <w:szCs w:val="22"/>
        </w:rPr>
        <w:t>b</w:t>
      </w:r>
      <w:r>
        <w:rPr>
          <w:rFonts w:cs="Calibri" w:hAnsi="Calibri" w:eastAsia="Calibri" w:ascii="Calibri"/>
          <w:spacing w:val="2"/>
          <w:w w:val="100"/>
          <w:position w:val="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l</w:t>
      </w:r>
      <w:r>
        <w:rPr>
          <w:rFonts w:cs="Calibri" w:hAnsi="Calibri" w:eastAsia="Calibri" w:ascii="Calibri"/>
          <w:spacing w:val="5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position w:val="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an</w:t>
      </w:r>
      <w:r>
        <w:rPr>
          <w:rFonts w:cs="Calibri" w:hAnsi="Calibri" w:eastAsia="Calibri" w:ascii="Calibri"/>
          <w:spacing w:val="2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k</w:t>
      </w:r>
      <w:r>
        <w:rPr>
          <w:rFonts w:cs="Calibri" w:hAnsi="Calibri" w:eastAsia="Calibri" w:ascii="Calibri"/>
          <w:spacing w:val="2"/>
          <w:w w:val="100"/>
          <w:position w:val="0"/>
          <w:sz w:val="22"/>
          <w:szCs w:val="22"/>
        </w:rPr>
        <w:t>l</w:t>
      </w:r>
      <w:r>
        <w:rPr>
          <w:rFonts w:cs="Calibri" w:hAnsi="Calibri" w:eastAsia="Calibri" w:ascii="Calibri"/>
          <w:spacing w:val="2"/>
          <w:w w:val="100"/>
          <w:position w:val="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k</w:t>
      </w:r>
      <w:r>
        <w:rPr>
          <w:rFonts w:cs="Calibri" w:hAnsi="Calibri" w:eastAsia="Calibri" w:ascii="Calibri"/>
          <w:spacing w:val="6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-2"/>
          <w:w w:val="100"/>
          <w:position w:val="0"/>
          <w:sz w:val="22"/>
          <w:szCs w:val="22"/>
        </w:rPr>
        <w:t>s</w:t>
      </w:r>
      <w:r>
        <w:rPr>
          <w:rFonts w:cs="Calibri" w:hAnsi="Calibri" w:eastAsia="Calibri" w:ascii="Calibri"/>
          <w:b/>
          <w:spacing w:val="-1"/>
          <w:w w:val="100"/>
          <w:position w:val="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0"/>
          <w:w w:val="100"/>
          <w:position w:val="0"/>
          <w:sz w:val="22"/>
          <w:szCs w:val="22"/>
        </w:rPr>
        <w:t>t</w:t>
      </w:r>
      <w:r>
        <w:rPr>
          <w:rFonts w:cs="Calibri" w:hAnsi="Calibri" w:eastAsia="Calibri" w:ascii="Calibri"/>
          <w:b/>
          <w:spacing w:val="3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1"/>
          <w:w w:val="100"/>
          <w:position w:val="0"/>
          <w:sz w:val="22"/>
          <w:szCs w:val="22"/>
        </w:rPr>
        <w:t>p</w:t>
      </w:r>
      <w:r>
        <w:rPr>
          <w:rFonts w:cs="Calibri" w:hAnsi="Calibri" w:eastAsia="Calibri" w:ascii="Calibri"/>
          <w:b/>
          <w:spacing w:val="1"/>
          <w:w w:val="100"/>
          <w:position w:val="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-1"/>
          <w:w w:val="100"/>
          <w:position w:val="0"/>
          <w:sz w:val="22"/>
          <w:szCs w:val="22"/>
        </w:rPr>
        <w:t>i</w:t>
      </w:r>
      <w:r>
        <w:rPr>
          <w:rFonts w:cs="Calibri" w:hAnsi="Calibri" w:eastAsia="Calibri" w:ascii="Calibri"/>
          <w:b/>
          <w:spacing w:val="1"/>
          <w:w w:val="100"/>
          <w:position w:val="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0"/>
          <w:w w:val="100"/>
          <w:position w:val="0"/>
          <w:sz w:val="22"/>
          <w:szCs w:val="22"/>
        </w:rPr>
        <w:t>t</w:t>
      </w:r>
      <w:r>
        <w:rPr>
          <w:rFonts w:cs="Calibri" w:hAnsi="Calibri" w:eastAsia="Calibri" w:ascii="Calibri"/>
          <w:b/>
          <w:spacing w:val="3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-3"/>
          <w:w w:val="100"/>
          <w:position w:val="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1"/>
          <w:w w:val="100"/>
          <w:position w:val="0"/>
          <w:sz w:val="22"/>
          <w:szCs w:val="22"/>
        </w:rPr>
        <w:t>u</w:t>
      </w:r>
      <w:r>
        <w:rPr>
          <w:rFonts w:cs="Calibri" w:hAnsi="Calibri" w:eastAsia="Calibri" w:ascii="Calibri"/>
          <w:b/>
          <w:spacing w:val="3"/>
          <w:w w:val="100"/>
          <w:position w:val="0"/>
          <w:sz w:val="22"/>
          <w:szCs w:val="22"/>
        </w:rPr>
        <w:t>t</w:t>
      </w:r>
      <w:r>
        <w:pict>
          <v:shape type="#_x0000_t75" style="width:12.96pt;height:12.96pt">
            <v:imagedata o:title="" r:id="rId16"/>
          </v:shape>
        </w:pict>
      </w:r>
      <w:r>
        <w:rPr>
          <w:rFonts w:cs="Times New Roman" w:hAnsi="Times New Roman" w:eastAsia="Times New Roman" w:ascii="Times New Roman"/>
          <w:b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6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position w:val="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position w:val="0"/>
          <w:sz w:val="22"/>
          <w:szCs w:val="22"/>
        </w:rPr>
        <w:t>n</w:t>
      </w:r>
      <w:r>
        <w:rPr>
          <w:rFonts w:cs="Calibri" w:hAnsi="Calibri" w:eastAsia="Calibri" w:ascii="Calibri"/>
          <w:spacing w:val="-2"/>
          <w:w w:val="100"/>
          <w:position w:val="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position w:val="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k</w:t>
      </w:r>
      <w:r>
        <w:rPr>
          <w:rFonts w:cs="Calibri" w:hAnsi="Calibri" w:eastAsia="Calibri" w:ascii="Calibri"/>
          <w:spacing w:val="8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position w:val="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enen</w:t>
      </w:r>
      <w:r>
        <w:rPr>
          <w:rFonts w:cs="Calibri" w:hAnsi="Calibri" w:eastAsia="Calibri" w:ascii="Calibri"/>
          <w:spacing w:val="-2"/>
          <w:w w:val="100"/>
          <w:position w:val="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position w:val="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kan</w:t>
      </w:r>
      <w:r>
        <w:rPr>
          <w:rFonts w:cs="Calibri" w:hAnsi="Calibri" w:eastAsia="Calibri" w:ascii="Calibri"/>
          <w:spacing w:val="2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position w:val="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position w:val="0"/>
          <w:sz w:val="22"/>
          <w:szCs w:val="22"/>
        </w:rPr>
        <w:t>g</w:t>
      </w:r>
      <w:r>
        <w:rPr>
          <w:rFonts w:cs="Calibri" w:hAnsi="Calibri" w:eastAsia="Calibri" w:ascii="Calibri"/>
          <w:spacing w:val="2"/>
          <w:w w:val="100"/>
          <w:position w:val="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an</w:t>
      </w:r>
      <w:r>
        <w:rPr>
          <w:rFonts w:cs="Calibri" w:hAnsi="Calibri" w:eastAsia="Calibri" w:ascii="Calibri"/>
          <w:spacing w:val="2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akh</w:t>
      </w:r>
      <w:r>
        <w:rPr>
          <w:rFonts w:cs="Calibri" w:hAnsi="Calibri" w:eastAsia="Calibri" w:ascii="Calibri"/>
          <w:spacing w:val="1"/>
          <w:w w:val="100"/>
          <w:position w:val="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r.</w:t>
      </w:r>
      <w:r>
        <w:rPr>
          <w:rFonts w:cs="Calibri" w:hAnsi="Calibri" w:eastAsia="Calibri" w:ascii="Calibri"/>
          <w:spacing w:val="4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2"/>
          <w:w w:val="100"/>
          <w:position w:val="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position w:val="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position w:val="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r</w:t>
      </w:r>
      <w:r>
        <w:rPr>
          <w:rFonts w:cs="Calibri" w:hAnsi="Calibri" w:eastAsia="Calibri" w:ascii="Calibri"/>
          <w:spacing w:val="6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1"/>
          <w:w w:val="100"/>
          <w:position w:val="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1"/>
          <w:w w:val="100"/>
          <w:position w:val="0"/>
          <w:sz w:val="22"/>
          <w:szCs w:val="22"/>
        </w:rPr>
        <w:t>a</w:t>
      </w:r>
      <w:r>
        <w:rPr>
          <w:rFonts w:cs="Calibri" w:hAnsi="Calibri" w:eastAsia="Calibri" w:ascii="Calibri"/>
          <w:b/>
          <w:spacing w:val="1"/>
          <w:w w:val="100"/>
          <w:position w:val="0"/>
          <w:sz w:val="22"/>
          <w:szCs w:val="22"/>
        </w:rPr>
        <w:t>v</w:t>
      </w:r>
      <w:r>
        <w:rPr>
          <w:rFonts w:cs="Calibri" w:hAnsi="Calibri" w:eastAsia="Calibri" w:ascii="Calibri"/>
          <w:b/>
          <w:spacing w:val="-1"/>
          <w:w w:val="100"/>
          <w:position w:val="0"/>
          <w:sz w:val="22"/>
          <w:szCs w:val="22"/>
        </w:rPr>
        <w:t>i</w:t>
      </w:r>
      <w:r>
        <w:rPr>
          <w:rFonts w:cs="Calibri" w:hAnsi="Calibri" w:eastAsia="Calibri" w:ascii="Calibri"/>
          <w:b/>
          <w:spacing w:val="-4"/>
          <w:w w:val="100"/>
          <w:position w:val="0"/>
          <w:sz w:val="22"/>
          <w:szCs w:val="22"/>
        </w:rPr>
        <w:t>g</w:t>
      </w:r>
      <w:r>
        <w:rPr>
          <w:rFonts w:cs="Calibri" w:hAnsi="Calibri" w:eastAsia="Calibri" w:ascii="Calibri"/>
          <w:b/>
          <w:spacing w:val="1"/>
          <w:w w:val="100"/>
          <w:position w:val="0"/>
          <w:sz w:val="22"/>
          <w:szCs w:val="22"/>
        </w:rPr>
        <w:t>a</w:t>
      </w:r>
      <w:r>
        <w:rPr>
          <w:rFonts w:cs="Calibri" w:hAnsi="Calibri" w:eastAsia="Calibri" w:ascii="Calibri"/>
          <w:b/>
          <w:spacing w:val="0"/>
          <w:w w:val="100"/>
          <w:position w:val="0"/>
          <w:sz w:val="22"/>
          <w:szCs w:val="22"/>
        </w:rPr>
        <w:t>t</w:t>
      </w:r>
      <w:r>
        <w:rPr>
          <w:rFonts w:cs="Calibri" w:hAnsi="Calibri" w:eastAsia="Calibri" w:ascii="Calibri"/>
          <w:b/>
          <w:spacing w:val="1"/>
          <w:w w:val="100"/>
          <w:position w:val="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0"/>
          <w:w w:val="100"/>
          <w:position w:val="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44"/>
          <w:w w:val="100"/>
          <w:position w:val="0"/>
          <w:sz w:val="22"/>
          <w:szCs w:val="22"/>
        </w:rPr>
        <w:t> </w:t>
      </w:r>
      <w:r>
        <w:pict>
          <v:shape type="#_x0000_t75" style="width:8.25pt;height:9.7499pt">
            <v:imagedata o:title="" r:id="rId17"/>
          </v:shape>
        </w:pict>
      </w:r>
      <w:r>
        <w:rPr>
          <w:rFonts w:cs="Times New Roman" w:hAnsi="Times New Roman" w:eastAsia="Times New Roman" w:ascii="Times New Roman"/>
          <w:b/>
          <w:spacing w:val="-6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position w:val="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position w:val="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a</w:t>
      </w:r>
      <w:r>
        <w:rPr>
          <w:rFonts w:cs="Calibri" w:hAnsi="Calibri" w:eastAsia="Calibri" w:ascii="Calibri"/>
          <w:spacing w:val="8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position w:val="0"/>
          <w:sz w:val="22"/>
          <w:szCs w:val="22"/>
        </w:rPr>
        <w:t>p</w:t>
      </w:r>
      <w:r>
        <w:rPr>
          <w:rFonts w:cs="Calibri" w:hAnsi="Calibri" w:eastAsia="Calibri" w:ascii="Calibri"/>
          <w:spacing w:val="-1"/>
          <w:w w:val="100"/>
          <w:position w:val="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s</w:t>
      </w:r>
      <w:r>
        <w:rPr>
          <w:rFonts w:cs="Calibri" w:hAnsi="Calibri" w:eastAsia="Calibri" w:ascii="Calibri"/>
          <w:spacing w:val="2"/>
          <w:w w:val="100"/>
          <w:position w:val="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si</w:t>
      </w:r>
      <w:r>
        <w:rPr>
          <w:rFonts w:cs="Calibri" w:hAnsi="Calibri" w:eastAsia="Calibri" w:ascii="Calibri"/>
          <w:spacing w:val="5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position w:val="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position w:val="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position w:val="0"/>
          <w:sz w:val="22"/>
          <w:szCs w:val="22"/>
        </w:rPr>
        <w:t>d</w:t>
      </w:r>
      <w:r>
        <w:rPr>
          <w:rFonts w:cs="Calibri" w:hAnsi="Calibri" w:eastAsia="Calibri" w:ascii="Calibri"/>
          <w:spacing w:val="2"/>
          <w:w w:val="100"/>
          <w:position w:val="0"/>
          <w:sz w:val="22"/>
          <w:szCs w:val="22"/>
        </w:rPr>
        <w:t>i</w:t>
      </w:r>
      <w:r>
        <w:rPr>
          <w:rFonts w:cs="Calibri" w:hAnsi="Calibri" w:eastAsia="Calibri" w:ascii="Calibri"/>
          <w:spacing w:val="2"/>
          <w:w w:val="100"/>
          <w:position w:val="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position w:val="0"/>
          <w:sz w:val="22"/>
          <w:szCs w:val="22"/>
        </w:rPr>
        <w:t>n</w:t>
      </w:r>
      <w:r>
        <w:rPr>
          <w:rFonts w:cs="Calibri" w:hAnsi="Calibri" w:eastAsia="Calibri" w:ascii="Calibri"/>
          <w:spacing w:val="-3"/>
          <w:w w:val="100"/>
          <w:position w:val="0"/>
          <w:sz w:val="22"/>
          <w:szCs w:val="22"/>
        </w:rPr>
        <w:t>g</w:t>
      </w:r>
      <w:r>
        <w:rPr>
          <w:rFonts w:cs="Calibri" w:hAnsi="Calibri" w:eastAsia="Calibri" w:ascii="Calibri"/>
          <w:spacing w:val="2"/>
          <w:w w:val="100"/>
          <w:position w:val="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position w:val="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kan</w:t>
      </w:r>
      <w:r>
        <w:rPr>
          <w:rFonts w:cs="Calibri" w:hAnsi="Calibri" w:eastAsia="Calibri" w:ascii="Calibri"/>
          <w:spacing w:val="47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K</w:t>
      </w:r>
      <w:r>
        <w:rPr>
          <w:rFonts w:cs="Calibri" w:hAnsi="Calibri" w:eastAsia="Calibri" w:ascii="Calibri"/>
          <w:spacing w:val="1"/>
          <w:w w:val="100"/>
          <w:position w:val="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position w:val="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position w:val="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position w:val="0"/>
          <w:sz w:val="22"/>
          <w:szCs w:val="22"/>
        </w:rPr>
        <w:t>d</w:t>
      </w:r>
      <w:r>
        <w:rPr>
          <w:rFonts w:cs="Calibri" w:hAnsi="Calibri" w:eastAsia="Calibri" w:ascii="Calibri"/>
          <w:spacing w:val="2"/>
          <w:w w:val="100"/>
          <w:position w:val="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an</w:t>
      </w:r>
      <w:r>
        <w:rPr>
          <w:rFonts w:cs="Calibri" w:hAnsi="Calibri" w:eastAsia="Calibri" w:ascii="Calibri"/>
          <w:spacing w:val="-3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k</w:t>
      </w:r>
      <w:r>
        <w:rPr>
          <w:rFonts w:cs="Calibri" w:hAnsi="Calibri" w:eastAsia="Calibri" w:ascii="Calibri"/>
          <w:spacing w:val="-2"/>
          <w:w w:val="100"/>
          <w:position w:val="0"/>
          <w:sz w:val="22"/>
          <w:szCs w:val="22"/>
        </w:rPr>
        <w:t>l</w:t>
      </w:r>
      <w:r>
        <w:rPr>
          <w:rFonts w:cs="Calibri" w:hAnsi="Calibri" w:eastAsia="Calibri" w:ascii="Calibri"/>
          <w:spacing w:val="2"/>
          <w:w w:val="100"/>
          <w:position w:val="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k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-1"/>
          <w:w w:val="100"/>
          <w:position w:val="0"/>
          <w:sz w:val="22"/>
          <w:szCs w:val="22"/>
        </w:rPr>
        <w:t>i</w:t>
      </w:r>
      <w:r>
        <w:rPr>
          <w:rFonts w:cs="Calibri" w:hAnsi="Calibri" w:eastAsia="Calibri" w:ascii="Calibri"/>
          <w:b/>
          <w:spacing w:val="1"/>
          <w:w w:val="100"/>
          <w:position w:val="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-2"/>
          <w:w w:val="100"/>
          <w:position w:val="0"/>
          <w:sz w:val="22"/>
          <w:szCs w:val="22"/>
        </w:rPr>
        <w:t>s</w:t>
      </w:r>
      <w:r>
        <w:rPr>
          <w:rFonts w:cs="Calibri" w:hAnsi="Calibri" w:eastAsia="Calibri" w:ascii="Calibri"/>
          <w:b/>
          <w:spacing w:val="-1"/>
          <w:w w:val="100"/>
          <w:position w:val="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-2"/>
          <w:w w:val="100"/>
          <w:position w:val="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0"/>
          <w:w w:val="100"/>
          <w:position w:val="0"/>
          <w:sz w:val="22"/>
          <w:szCs w:val="22"/>
        </w:rPr>
        <w:t>t</w:t>
      </w:r>
      <w:r>
        <w:rPr>
          <w:rFonts w:cs="Calibri" w:hAnsi="Calibri" w:eastAsia="Calibri" w:ascii="Calibri"/>
          <w:b/>
          <w:spacing w:val="0"/>
          <w:w w:val="100"/>
          <w:position w:val="0"/>
          <w:sz w:val="22"/>
          <w:szCs w:val="22"/>
        </w:rPr>
        <w:t>        </w:t>
      </w:r>
      <w:r>
        <w:rPr>
          <w:rFonts w:cs="Calibri" w:hAnsi="Calibri" w:eastAsia="Calibri" w:ascii="Calibri"/>
          <w:b/>
          <w:spacing w:val="44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position w:val="0"/>
          <w:sz w:val="22"/>
          <w:szCs w:val="22"/>
        </w:rPr>
        <w:t>u</w:t>
      </w:r>
      <w:r>
        <w:rPr>
          <w:rFonts w:cs="Calibri" w:hAnsi="Calibri" w:eastAsia="Calibri" w:ascii="Calibri"/>
          <w:spacing w:val="4"/>
          <w:w w:val="100"/>
          <w:position w:val="0"/>
          <w:sz w:val="22"/>
          <w:szCs w:val="22"/>
        </w:rPr>
        <w:t>n</w:t>
      </w:r>
      <w:r>
        <w:rPr>
          <w:rFonts w:cs="Calibri" w:hAnsi="Calibri" w:eastAsia="Calibri" w:ascii="Calibri"/>
          <w:spacing w:val="-2"/>
          <w:w w:val="100"/>
          <w:position w:val="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position w:val="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k</w:t>
      </w:r>
      <w:r>
        <w:rPr>
          <w:rFonts w:cs="Calibri" w:hAnsi="Calibri" w:eastAsia="Calibri" w:ascii="Calibri"/>
          <w:spacing w:val="-1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position w:val="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position w:val="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as</w:t>
      </w:r>
      <w:r>
        <w:rPr>
          <w:rFonts w:cs="Calibri" w:hAnsi="Calibri" w:eastAsia="Calibri" w:ascii="Calibri"/>
          <w:spacing w:val="-1"/>
          <w:w w:val="100"/>
          <w:position w:val="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kan</w:t>
      </w:r>
      <w:r>
        <w:rPr>
          <w:rFonts w:cs="Calibri" w:hAnsi="Calibri" w:eastAsia="Calibri" w:ascii="Calibri"/>
          <w:spacing w:val="-2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ke</w:t>
      </w:r>
      <w:r>
        <w:rPr>
          <w:rFonts w:cs="Calibri" w:hAnsi="Calibri" w:eastAsia="Calibri" w:ascii="Calibri"/>
          <w:spacing w:val="-1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position w:val="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a</w:t>
      </w:r>
      <w:r>
        <w:rPr>
          <w:rFonts w:cs="Calibri" w:hAnsi="Calibri" w:eastAsia="Calibri" w:ascii="Calibri"/>
          <w:spacing w:val="2"/>
          <w:w w:val="100"/>
          <w:position w:val="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am</w:t>
      </w:r>
      <w:r>
        <w:rPr>
          <w:rFonts w:cs="Calibri" w:hAnsi="Calibri" w:eastAsia="Calibri" w:ascii="Calibri"/>
          <w:spacing w:val="1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position w:val="0"/>
          <w:sz w:val="22"/>
          <w:szCs w:val="22"/>
        </w:rPr>
        <w:t>t</w:t>
      </w:r>
      <w:r>
        <w:rPr>
          <w:rFonts w:cs="Calibri" w:hAnsi="Calibri" w:eastAsia="Calibri" w:ascii="Calibri"/>
          <w:b/>
          <w:spacing w:val="-1"/>
          <w:w w:val="100"/>
          <w:position w:val="0"/>
          <w:sz w:val="22"/>
          <w:szCs w:val="22"/>
        </w:rPr>
        <w:t>i</w:t>
      </w:r>
      <w:r>
        <w:rPr>
          <w:rFonts w:cs="Calibri" w:hAnsi="Calibri" w:eastAsia="Calibri" w:ascii="Calibri"/>
          <w:b/>
          <w:spacing w:val="-2"/>
          <w:w w:val="100"/>
          <w:position w:val="0"/>
          <w:sz w:val="22"/>
          <w:szCs w:val="22"/>
        </w:rPr>
        <w:t>m</w:t>
      </w:r>
      <w:r>
        <w:rPr>
          <w:rFonts w:cs="Calibri" w:hAnsi="Calibri" w:eastAsia="Calibri" w:ascii="Calibri"/>
          <w:b/>
          <w:spacing w:val="-1"/>
          <w:w w:val="100"/>
          <w:position w:val="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-1"/>
          <w:w w:val="100"/>
          <w:position w:val="0"/>
          <w:sz w:val="22"/>
          <w:szCs w:val="22"/>
        </w:rPr>
        <w:t>l</w:t>
      </w:r>
      <w:r>
        <w:rPr>
          <w:rFonts w:cs="Calibri" w:hAnsi="Calibri" w:eastAsia="Calibri" w:ascii="Calibri"/>
          <w:b/>
          <w:spacing w:val="-1"/>
          <w:w w:val="100"/>
          <w:position w:val="0"/>
          <w:sz w:val="22"/>
          <w:szCs w:val="22"/>
        </w:rPr>
        <w:t>i</w:t>
      </w:r>
      <w:r>
        <w:rPr>
          <w:rFonts w:cs="Calibri" w:hAnsi="Calibri" w:eastAsia="Calibri" w:ascii="Calibri"/>
          <w:b/>
          <w:spacing w:val="1"/>
          <w:w w:val="100"/>
          <w:position w:val="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0"/>
          <w:w w:val="100"/>
          <w:position w:val="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.</w:t>
      </w:r>
    </w:p>
    <w:p>
      <w:pPr>
        <w:rPr>
          <w:sz w:val="14"/>
          <w:szCs w:val="14"/>
        </w:rPr>
        <w:jc w:val="left"/>
        <w:spacing w:before="6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both"/>
        <w:spacing w:before="16"/>
        <w:ind w:left="100" w:right="8134"/>
      </w:pP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spacing w:val="2"/>
          <w:w w:val="100"/>
          <w:sz w:val="22"/>
          <w:szCs w:val="22"/>
        </w:rPr>
        <w:t>d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sz w:val="13"/>
          <w:szCs w:val="13"/>
        </w:rPr>
        <w:jc w:val="left"/>
        <w:spacing w:before="2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both"/>
        <w:spacing w:lineRule="auto" w:line="360"/>
        <w:ind w:left="100" w:right="72"/>
      </w:pPr>
      <w:r>
        <w:rPr>
          <w:rFonts w:cs="Calibri" w:hAnsi="Calibri" w:eastAsia="Calibri" w:ascii="Calibri"/>
          <w:spacing w:val="1"/>
          <w:w w:val="100"/>
          <w:sz w:val="22"/>
          <w:szCs w:val="22"/>
        </w:rPr>
        <w:t>J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ka</w:t>
      </w:r>
      <w:r>
        <w:rPr>
          <w:rFonts w:cs="Calibri" w:hAnsi="Calibri" w:eastAsia="Calibri" w:ascii="Calibri"/>
          <w:spacing w:val="4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4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ebera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4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erd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</w:t>
      </w:r>
      <w:r>
        <w:rPr>
          <w:rFonts w:cs="Calibri" w:hAnsi="Calibri" w:eastAsia="Calibri" w:ascii="Calibri"/>
          <w:spacing w:val="4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4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m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4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erkada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4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kan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2"/>
          <w:w w:val="100"/>
          <w:sz w:val="22"/>
          <w:szCs w:val="22"/>
        </w:rPr>
        <w:t>f</w:t>
      </w:r>
      <w:r>
        <w:rPr>
          <w:rFonts w:cs="Calibri" w:hAnsi="Calibri" w:eastAsia="Calibri" w:ascii="Calibri"/>
          <w:b/>
          <w:spacing w:val="2"/>
          <w:w w:val="100"/>
          <w:sz w:val="22"/>
          <w:szCs w:val="22"/>
        </w:rPr>
        <w:t>f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j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m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b/>
          <w:spacing w:val="-6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spacing w:val="4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au</w:t>
      </w:r>
      <w:r>
        <w:rPr>
          <w:rFonts w:cs="Calibri" w:hAnsi="Calibri" w:eastAsia="Calibri" w:ascii="Calibri"/>
          <w:spacing w:val="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ara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-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</w:t>
      </w:r>
      <w:r>
        <w:rPr>
          <w:rFonts w:cs="Calibri" w:hAnsi="Calibri" w:eastAsia="Calibri" w:ascii="Calibri"/>
          <w:spacing w:val="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erkada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ak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enak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erh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erp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kan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akan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b/>
          <w:spacing w:val="-6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spacing w:val="4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su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2"/>
          <w:w w:val="100"/>
          <w:sz w:val="22"/>
          <w:szCs w:val="22"/>
        </w:rPr>
        <w:t>f</w:t>
      </w:r>
      <w:r>
        <w:rPr>
          <w:rFonts w:cs="Calibri" w:hAnsi="Calibri" w:eastAsia="Calibri" w:ascii="Calibri"/>
          <w:b/>
          <w:spacing w:val="2"/>
          <w:w w:val="100"/>
          <w:sz w:val="22"/>
          <w:szCs w:val="22"/>
        </w:rPr>
        <w:t>f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-4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both"/>
        <w:ind w:left="100" w:right="517"/>
      </w:pP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rag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akan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aka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kan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kan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m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</w:p>
    <w:p>
      <w:pPr>
        <w:rPr>
          <w:sz w:val="13"/>
          <w:szCs w:val="13"/>
        </w:rPr>
        <w:jc w:val="left"/>
        <w:spacing w:before="4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4030"/>
      </w:pPr>
      <w:r>
        <w:pict>
          <v:shape type="#_x0000_t75" style="width:76.786pt;height:88.457pt">
            <v:imagedata o:title="" r:id="rId18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2"/>
          <w:szCs w:val="12"/>
        </w:rPr>
        <w:jc w:val="left"/>
        <w:spacing w:before="7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both"/>
        <w:ind w:left="100" w:right="8654"/>
      </w:pP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spacing w:val="2"/>
          <w:w w:val="100"/>
          <w:sz w:val="22"/>
          <w:szCs w:val="22"/>
        </w:rPr>
        <w:t>d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sz w:val="13"/>
          <w:szCs w:val="13"/>
        </w:rPr>
        <w:jc w:val="left"/>
        <w:spacing w:before="7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both"/>
        <w:spacing w:lineRule="auto" w:line="358"/>
        <w:ind w:left="100" w:right="71"/>
      </w:pPr>
      <w:r>
        <w:rPr>
          <w:rFonts w:cs="Calibri" w:hAnsi="Calibri" w:eastAsia="Calibri" w:ascii="Calibri"/>
          <w:spacing w:val="2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enam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kan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</w:t>
      </w:r>
      <w:r>
        <w:rPr>
          <w:rFonts w:cs="Calibri" w:hAnsi="Calibri" w:eastAsia="Calibri" w:ascii="Calibri"/>
          <w:spacing w:val="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san</w:t>
      </w:r>
      <w:r>
        <w:rPr>
          <w:rFonts w:cs="Calibri" w:hAnsi="Calibri" w:eastAsia="Calibri" w:ascii="Calibri"/>
          <w:spacing w:val="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</w:t>
      </w:r>
      <w:r>
        <w:rPr>
          <w:rFonts w:cs="Calibri" w:hAnsi="Calibri" w:eastAsia="Calibri" w:ascii="Calibri"/>
          <w:spacing w:val="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eo</w:t>
      </w:r>
      <w:r>
        <w:rPr>
          <w:rFonts w:cs="Calibri" w:hAnsi="Calibri" w:eastAsia="Calibri" w:ascii="Calibri"/>
          <w:spacing w:val="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a,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faa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kan</w:t>
      </w:r>
      <w:r>
        <w:rPr>
          <w:rFonts w:cs="Calibri" w:hAnsi="Calibri" w:eastAsia="Calibri" w:ascii="Calibri"/>
          <w:spacing w:val="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2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2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ere</w:t>
      </w:r>
      <w:r>
        <w:rPr>
          <w:rFonts w:cs="Calibri" w:hAnsi="Calibri" w:eastAsia="Calibri" w:ascii="Calibri"/>
          <w:spacing w:val="2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2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2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ara</w:t>
      </w:r>
      <w:r>
        <w:rPr>
          <w:rFonts w:cs="Calibri" w:hAnsi="Calibri" w:eastAsia="Calibri" w:ascii="Calibri"/>
          <w:spacing w:val="2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aks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2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2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ari</w:t>
      </w:r>
      <w:r>
        <w:rPr>
          <w:rFonts w:cs="Calibri" w:hAnsi="Calibri" w:eastAsia="Calibri" w:ascii="Calibri"/>
          <w:spacing w:val="2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enu</w:t>
      </w:r>
      <w:r>
        <w:rPr>
          <w:rFonts w:cs="Calibri" w:hAnsi="Calibri" w:eastAsia="Calibri" w:ascii="Calibri"/>
          <w:spacing w:val="2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f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i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l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b/>
          <w:spacing w:val="26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&gt;</w:t>
      </w:r>
      <w:r>
        <w:rPr>
          <w:rFonts w:cs="Calibri" w:hAnsi="Calibri" w:eastAsia="Calibri" w:ascii="Calibri"/>
          <w:b/>
          <w:spacing w:val="27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w</w:t>
      </w:r>
      <w:r>
        <w:rPr>
          <w:rFonts w:cs="Calibri" w:hAnsi="Calibri" w:eastAsia="Calibri" w:ascii="Calibri"/>
          <w:b/>
          <w:spacing w:val="26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&gt;</w:t>
      </w:r>
      <w:r>
        <w:rPr>
          <w:rFonts w:cs="Calibri" w:hAnsi="Calibri" w:eastAsia="Calibri" w:ascii="Calibri"/>
          <w:b/>
          <w:spacing w:val="29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-2"/>
          <w:w w:val="100"/>
          <w:sz w:val="24"/>
          <w:szCs w:val="24"/>
        </w:rPr>
        <w:t>t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i</w:t>
      </w:r>
      <w:r>
        <w:rPr>
          <w:rFonts w:cs="Calibri" w:hAnsi="Calibri" w:eastAsia="Calibri" w:ascii="Calibri"/>
          <w:b/>
          <w:spacing w:val="-2"/>
          <w:w w:val="100"/>
          <w:sz w:val="24"/>
          <w:szCs w:val="24"/>
        </w:rPr>
        <w:t>t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l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.</w:t>
      </w:r>
      <w:r>
        <w:rPr>
          <w:rFonts w:cs="Calibri" w:hAnsi="Calibri" w:eastAsia="Calibri" w:ascii="Calibri"/>
          <w:b/>
          <w:spacing w:val="26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Ber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kan</w:t>
      </w:r>
      <w:r>
        <w:rPr>
          <w:rFonts w:cs="Calibri" w:hAnsi="Calibri" w:eastAsia="Calibri" w:ascii="Calibri"/>
          <w:spacing w:val="2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j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3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akan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aka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akan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</w:t>
      </w:r>
    </w:p>
    <w:p>
      <w:pPr>
        <w:rPr>
          <w:sz w:val="20"/>
          <w:szCs w:val="20"/>
        </w:rPr>
        <w:jc w:val="left"/>
        <w:spacing w:before="4"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both"/>
        <w:spacing w:lineRule="auto" w:line="358"/>
        <w:ind w:left="100" w:right="73"/>
      </w:pPr>
      <w:r>
        <w:rPr>
          <w:rFonts w:cs="Calibri" w:hAnsi="Calibri" w:eastAsia="Calibri" w:ascii="Calibri"/>
          <w:spacing w:val="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2"/>
          <w:w w:val="100"/>
          <w:sz w:val="22"/>
          <w:szCs w:val="22"/>
        </w:rPr>
        <w:t>f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b/>
          <w:spacing w:val="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kan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san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ka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ah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esai</w:t>
      </w:r>
      <w:r>
        <w:rPr>
          <w:rFonts w:cs="Calibri" w:hAnsi="Calibri" w:eastAsia="Calibri" w:ascii="Calibri"/>
          <w:spacing w:val="1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7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se</w:t>
      </w:r>
      <w:r>
        <w:rPr>
          <w:rFonts w:cs="Calibri" w:hAnsi="Calibri" w:eastAsia="Calibri" w:ascii="Calibri"/>
          <w:spacing w:val="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w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ara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akan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j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w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kan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m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rag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am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k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erbe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k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su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ah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</w:p>
    <w:p>
      <w:pPr>
        <w:rPr>
          <w:sz w:val="20"/>
          <w:szCs w:val="20"/>
        </w:rPr>
        <w:jc w:val="left"/>
        <w:spacing w:before="5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2199"/>
        <w:sectPr>
          <w:pgSz w:w="12240" w:h="15840"/>
          <w:pgMar w:top="1480" w:bottom="280" w:left="1340" w:right="1320"/>
        </w:sectPr>
      </w:pPr>
      <w:r>
        <w:pict>
          <v:shape type="#_x0000_t75" style="width:260.41pt;height:185.97pt">
            <v:imagedata o:title="" r:id="rId19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both"/>
        <w:spacing w:before="57"/>
        <w:ind w:left="100" w:right="8079"/>
      </w:pP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P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m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sz w:val="13"/>
          <w:szCs w:val="13"/>
        </w:rPr>
        <w:jc w:val="left"/>
        <w:spacing w:before="6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4"/>
          <w:szCs w:val="24"/>
        </w:rPr>
        <w:jc w:val="both"/>
        <w:spacing w:lineRule="auto" w:line="359"/>
        <w:ind w:left="100" w:right="70"/>
      </w:pPr>
      <w:r>
        <w:rPr>
          <w:rFonts w:cs="Calibri" w:hAnsi="Calibri" w:eastAsia="Calibri" w:ascii="Calibri"/>
          <w:spacing w:val="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akh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ses</w:t>
      </w:r>
      <w:r>
        <w:rPr>
          <w:rFonts w:cs="Calibri" w:hAnsi="Calibri" w:eastAsia="Calibri" w:ascii="Calibri"/>
          <w:spacing w:val="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kukan</w:t>
      </w:r>
      <w:r>
        <w:rPr>
          <w:rFonts w:cs="Calibri" w:hAnsi="Calibri" w:eastAsia="Calibri" w:ascii="Calibri"/>
          <w:spacing w:val="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ah</w:t>
      </w:r>
      <w:r>
        <w:rPr>
          <w:rFonts w:cs="Calibri" w:hAnsi="Calibri" w:eastAsia="Calibri" w:ascii="Calibri"/>
          <w:spacing w:val="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8"/>
          <w:w w:val="100"/>
          <w:sz w:val="22"/>
          <w:szCs w:val="22"/>
        </w:rPr>
        <w:t>g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ex</w:t>
      </w:r>
      <w:r>
        <w:rPr>
          <w:rFonts w:cs="Calibri" w:hAnsi="Calibri" w:eastAsia="Calibri" w:ascii="Calibri"/>
          <w:i/>
          <w:spacing w:val="-3"/>
          <w:w w:val="100"/>
          <w:sz w:val="22"/>
          <w:szCs w:val="22"/>
        </w:rPr>
        <w:t>p</w:t>
      </w:r>
      <w:r>
        <w:rPr>
          <w:rFonts w:cs="Calibri" w:hAnsi="Calibri" w:eastAsia="Calibri" w:ascii="Calibri"/>
          <w:i/>
          <w:spacing w:val="2"/>
          <w:w w:val="100"/>
          <w:sz w:val="22"/>
          <w:szCs w:val="22"/>
        </w:rPr>
        <w:t>o</w:t>
      </w:r>
      <w:r>
        <w:rPr>
          <w:rFonts w:cs="Calibri" w:hAnsi="Calibri" w:eastAsia="Calibri" w:ascii="Calibri"/>
          <w:i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i/>
          <w:spacing w:val="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je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enja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seb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ah</w:t>
      </w:r>
      <w:r>
        <w:rPr>
          <w:rFonts w:cs="Calibri" w:hAnsi="Calibri" w:eastAsia="Calibri" w:ascii="Calibri"/>
          <w:spacing w:val="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akan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ex</w:t>
      </w:r>
      <w:r>
        <w:rPr>
          <w:rFonts w:cs="Calibri" w:hAnsi="Calibri" w:eastAsia="Calibri" w:ascii="Calibri"/>
          <w:i/>
          <w:spacing w:val="2"/>
          <w:w w:val="100"/>
          <w:sz w:val="22"/>
          <w:szCs w:val="22"/>
        </w:rPr>
        <w:t>p</w:t>
      </w:r>
      <w:r>
        <w:rPr>
          <w:rFonts w:cs="Calibri" w:hAnsi="Calibri" w:eastAsia="Calibri" w:ascii="Calibri"/>
          <w:i/>
          <w:spacing w:val="-3"/>
          <w:w w:val="100"/>
          <w:sz w:val="22"/>
          <w:szCs w:val="22"/>
        </w:rPr>
        <w:t>o</w:t>
      </w:r>
      <w:r>
        <w:rPr>
          <w:rFonts w:cs="Calibri" w:hAnsi="Calibri" w:eastAsia="Calibri" w:ascii="Calibri"/>
          <w:i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i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je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4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ja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eo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</w:t>
      </w:r>
      <w:r>
        <w:rPr>
          <w:rFonts w:cs="Calibri" w:hAnsi="Calibri" w:eastAsia="Calibri" w:ascii="Calibri"/>
          <w:spacing w:val="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enu</w:t>
      </w:r>
      <w:r>
        <w:rPr>
          <w:rFonts w:cs="Calibri" w:hAnsi="Calibri" w:eastAsia="Calibri" w:ascii="Calibri"/>
          <w:spacing w:val="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f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i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l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b/>
          <w:spacing w:val="5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&gt;</w:t>
      </w:r>
      <w:r>
        <w:rPr>
          <w:rFonts w:cs="Calibri" w:hAnsi="Calibri" w:eastAsia="Calibri" w:ascii="Calibri"/>
          <w:b/>
          <w:spacing w:val="6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x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p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o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r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t</w:t>
      </w:r>
      <w:r>
        <w:rPr>
          <w:rFonts w:cs="Calibri" w:hAnsi="Calibri" w:eastAsia="Calibri" w:ascii="Calibri"/>
          <w:b/>
          <w:spacing w:val="4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&gt;</w:t>
      </w:r>
      <w:r>
        <w:rPr>
          <w:rFonts w:cs="Calibri" w:hAnsi="Calibri" w:eastAsia="Calibri" w:ascii="Calibri"/>
          <w:b/>
          <w:spacing w:val="6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A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d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o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b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b/>
          <w:spacing w:val="5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M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d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i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a</w:t>
      </w:r>
      <w:r>
        <w:rPr>
          <w:rFonts w:cs="Calibri" w:hAnsi="Calibri" w:eastAsia="Calibri" w:ascii="Calibri"/>
          <w:b/>
          <w:spacing w:val="7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3"/>
          <w:w w:val="100"/>
          <w:sz w:val="24"/>
          <w:szCs w:val="24"/>
        </w:rPr>
        <w:t>E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c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o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d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b/>
          <w:spacing w:val="7"/>
          <w:w w:val="100"/>
          <w:sz w:val="24"/>
          <w:szCs w:val="24"/>
        </w:rPr>
        <w:t>r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.</w:t>
      </w:r>
      <w:r>
        <w:rPr>
          <w:rFonts w:cs="Calibri" w:hAnsi="Calibri" w:eastAsia="Calibri" w:ascii="Calibri"/>
          <w:b/>
          <w:spacing w:val="5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ah</w:t>
      </w:r>
      <w:r>
        <w:rPr>
          <w:rFonts w:cs="Calibri" w:hAnsi="Calibri" w:eastAsia="Calibri" w:ascii="Calibri"/>
          <w:spacing w:val="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akan</w:t>
      </w:r>
      <w:r>
        <w:rPr>
          <w:rFonts w:cs="Calibri" w:hAnsi="Calibri" w:eastAsia="Calibri" w:ascii="Calibri"/>
          <w:spacing w:val="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x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spacing w:val="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tt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w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w,</w:t>
      </w:r>
      <w:r>
        <w:rPr>
          <w:rFonts w:cs="Calibri" w:hAnsi="Calibri" w:eastAsia="Calibri" w:ascii="Calibri"/>
          <w:b/>
          <w:spacing w:val="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ma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u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k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an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p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g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u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p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4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b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w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.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J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k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u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4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,</w:t>
      </w:r>
      <w:r>
        <w:rPr>
          <w:rFonts w:cs="Calibri" w:hAnsi="Calibri" w:eastAsia="Calibri" w:ascii="Calibri"/>
          <w:spacing w:val="-4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k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k</w:t>
      </w:r>
      <w:r>
        <w:rPr>
          <w:rFonts w:cs="Calibri" w:hAnsi="Calibri" w:eastAsia="Calibri" w:ascii="Calibri"/>
          <w:spacing w:val="6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ok.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184"/>
      </w:pPr>
      <w:r>
        <w:pict>
          <v:shape type="#_x0000_t75" style="width:360.57pt;height:246pt">
            <v:imagedata o:title="" r:id="rId20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4"/>
          <w:szCs w:val="14"/>
        </w:rPr>
        <w:jc w:val="left"/>
        <w:spacing w:before="4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4"/>
          <w:szCs w:val="24"/>
        </w:rPr>
        <w:jc w:val="both"/>
        <w:spacing w:lineRule="auto" w:line="361"/>
        <w:ind w:left="100" w:right="79"/>
      </w:pPr>
      <w:r>
        <w:rPr>
          <w:rFonts w:cs="Calibri" w:hAnsi="Calibri" w:eastAsia="Calibri" w:ascii="Calibri"/>
          <w:spacing w:val="0"/>
          <w:w w:val="100"/>
          <w:sz w:val="24"/>
          <w:szCs w:val="24"/>
        </w:rPr>
        <w:t>Ke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m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u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an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u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k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an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m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p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at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an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ama</w:t>
      </w:r>
      <w:r>
        <w:rPr>
          <w:rFonts w:cs="Calibri" w:hAnsi="Calibri" w:eastAsia="Calibri" w:ascii="Calibri"/>
          <w:spacing w:val="7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f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7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v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eo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g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k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an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k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b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u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.</w:t>
      </w:r>
      <w:r>
        <w:rPr>
          <w:rFonts w:cs="Calibri" w:hAnsi="Calibri" w:eastAsia="Calibri" w:ascii="Calibri"/>
          <w:spacing w:val="14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J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k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u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ah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k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,</w:t>
      </w:r>
      <w:r>
        <w:rPr>
          <w:rFonts w:cs="Calibri" w:hAnsi="Calibri" w:eastAsia="Calibri" w:ascii="Calibri"/>
          <w:spacing w:val="4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u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g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g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u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ampai</w:t>
      </w:r>
      <w:r>
        <w:rPr>
          <w:rFonts w:cs="Calibri" w:hAnsi="Calibri" w:eastAsia="Calibri" w:ascii="Calibri"/>
          <w:spacing w:val="-4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p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es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4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g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.</w:t>
      </w:r>
    </w:p>
    <w:p>
      <w:pPr>
        <w:rPr>
          <w:sz w:val="19"/>
          <w:szCs w:val="19"/>
        </w:rPr>
        <w:jc w:val="left"/>
        <w:spacing w:before="8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3655"/>
      </w:pPr>
      <w:r>
        <w:pict>
          <v:shape type="#_x0000_t75" style="width:114pt;height:119.25pt">
            <v:imagedata o:title="" r:id="rId21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4"/>
          <w:szCs w:val="14"/>
        </w:rPr>
        <w:jc w:val="left"/>
        <w:spacing w:before="6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4"/>
          <w:szCs w:val="24"/>
        </w:rPr>
        <w:jc w:val="both"/>
        <w:ind w:left="100" w:right="155"/>
        <w:sectPr>
          <w:pgSz w:w="12240" w:h="15840"/>
          <w:pgMar w:top="1380" w:bottom="280" w:left="1340" w:right="1320"/>
        </w:sectPr>
      </w:pPr>
      <w:r>
        <w:rPr>
          <w:rFonts w:cs="Calibri" w:hAnsi="Calibri" w:eastAsia="Calibri" w:ascii="Calibri"/>
          <w:spacing w:val="0"/>
          <w:w w:val="100"/>
          <w:sz w:val="24"/>
          <w:szCs w:val="24"/>
        </w:rPr>
        <w:t>J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k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u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,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k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m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b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f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v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-4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b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u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an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4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a.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J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k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,</w:t>
      </w:r>
      <w:r>
        <w:rPr>
          <w:rFonts w:cs="Calibri" w:hAnsi="Calibri" w:eastAsia="Calibri" w:ascii="Calibri"/>
          <w:spacing w:val="-4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b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eh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ak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p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u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.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.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.</w:t>
      </w:r>
    </w:p>
    <w:p>
      <w:pPr>
        <w:rPr>
          <w:rFonts w:cs="Century Gothic" w:hAnsi="Century Gothic" w:eastAsia="Century Gothic" w:ascii="Century Gothic"/>
          <w:sz w:val="28"/>
          <w:szCs w:val="28"/>
        </w:rPr>
        <w:jc w:val="left"/>
        <w:spacing w:before="42"/>
        <w:ind w:left="100"/>
      </w:pPr>
      <w:r>
        <w:rPr>
          <w:rFonts w:cs="Century Gothic" w:hAnsi="Century Gothic" w:eastAsia="Century Gothic" w:ascii="Century Gothic"/>
          <w:b/>
          <w:spacing w:val="0"/>
          <w:w w:val="100"/>
          <w:sz w:val="28"/>
          <w:szCs w:val="28"/>
        </w:rPr>
        <w:t>M</w:t>
      </w:r>
      <w:r>
        <w:rPr>
          <w:rFonts w:cs="Century Gothic" w:hAnsi="Century Gothic" w:eastAsia="Century Gothic" w:ascii="Century Gothic"/>
          <w:b/>
          <w:spacing w:val="-4"/>
          <w:w w:val="100"/>
          <w:sz w:val="28"/>
          <w:szCs w:val="28"/>
        </w:rPr>
        <w:t> </w:t>
      </w:r>
      <w:r>
        <w:rPr>
          <w:rFonts w:cs="Century Gothic" w:hAnsi="Century Gothic" w:eastAsia="Century Gothic" w:ascii="Century Gothic"/>
          <w:b/>
          <w:spacing w:val="1"/>
          <w:w w:val="100"/>
          <w:sz w:val="28"/>
          <w:szCs w:val="28"/>
        </w:rPr>
        <w:t>R</w:t>
      </w:r>
      <w:r>
        <w:rPr>
          <w:rFonts w:cs="Century Gothic" w:hAnsi="Century Gothic" w:eastAsia="Century Gothic" w:ascii="Century Gothic"/>
          <w:b/>
          <w:spacing w:val="-1"/>
          <w:w w:val="100"/>
          <w:sz w:val="28"/>
          <w:szCs w:val="28"/>
        </w:rPr>
        <w:t>I</w:t>
      </w:r>
      <w:r>
        <w:rPr>
          <w:rFonts w:cs="Century Gothic" w:hAnsi="Century Gothic" w:eastAsia="Century Gothic" w:ascii="Century Gothic"/>
          <w:b/>
          <w:spacing w:val="2"/>
          <w:w w:val="100"/>
          <w:sz w:val="28"/>
          <w:szCs w:val="28"/>
        </w:rPr>
        <w:t>D</w:t>
      </w:r>
      <w:r>
        <w:rPr>
          <w:rFonts w:cs="Century Gothic" w:hAnsi="Century Gothic" w:eastAsia="Century Gothic" w:ascii="Century Gothic"/>
          <w:b/>
          <w:spacing w:val="-1"/>
          <w:w w:val="100"/>
          <w:sz w:val="28"/>
          <w:szCs w:val="28"/>
        </w:rPr>
        <w:t>W</w:t>
      </w:r>
      <w:r>
        <w:rPr>
          <w:rFonts w:cs="Century Gothic" w:hAnsi="Century Gothic" w:eastAsia="Century Gothic" w:ascii="Century Gothic"/>
          <w:b/>
          <w:spacing w:val="5"/>
          <w:w w:val="100"/>
          <w:sz w:val="28"/>
          <w:szCs w:val="28"/>
        </w:rPr>
        <w:t>A</w:t>
      </w:r>
      <w:r>
        <w:rPr>
          <w:rFonts w:cs="Century Gothic" w:hAnsi="Century Gothic" w:eastAsia="Century Gothic" w:ascii="Century Gothic"/>
          <w:b/>
          <w:spacing w:val="0"/>
          <w:w w:val="100"/>
          <w:sz w:val="28"/>
          <w:szCs w:val="28"/>
        </w:rPr>
        <w:t>N</w:t>
      </w:r>
      <w:r>
        <w:rPr>
          <w:rFonts w:cs="Century Gothic" w:hAnsi="Century Gothic" w:eastAsia="Century Gothic" w:ascii="Century Gothic"/>
          <w:b/>
          <w:spacing w:val="-11"/>
          <w:w w:val="100"/>
          <w:sz w:val="28"/>
          <w:szCs w:val="28"/>
        </w:rPr>
        <w:t> </w:t>
      </w:r>
      <w:r>
        <w:rPr>
          <w:rFonts w:cs="Century Gothic" w:hAnsi="Century Gothic" w:eastAsia="Century Gothic" w:ascii="Century Gothic"/>
          <w:b/>
          <w:spacing w:val="3"/>
          <w:w w:val="100"/>
          <w:sz w:val="28"/>
          <w:szCs w:val="28"/>
        </w:rPr>
        <w:t>S</w:t>
      </w:r>
      <w:r>
        <w:rPr>
          <w:rFonts w:cs="Century Gothic" w:hAnsi="Century Gothic" w:eastAsia="Century Gothic" w:ascii="Century Gothic"/>
          <w:b/>
          <w:spacing w:val="0"/>
          <w:w w:val="100"/>
          <w:sz w:val="28"/>
          <w:szCs w:val="28"/>
        </w:rPr>
        <w:t>U</w:t>
      </w:r>
      <w:r>
        <w:rPr>
          <w:rFonts w:cs="Century Gothic" w:hAnsi="Century Gothic" w:eastAsia="Century Gothic" w:ascii="Century Gothic"/>
          <w:b/>
          <w:spacing w:val="-2"/>
          <w:w w:val="100"/>
          <w:sz w:val="28"/>
          <w:szCs w:val="28"/>
        </w:rPr>
        <w:t>T</w:t>
      </w:r>
      <w:r>
        <w:rPr>
          <w:rFonts w:cs="Century Gothic" w:hAnsi="Century Gothic" w:eastAsia="Century Gothic" w:ascii="Century Gothic"/>
          <w:b/>
          <w:spacing w:val="3"/>
          <w:w w:val="100"/>
          <w:sz w:val="28"/>
          <w:szCs w:val="28"/>
        </w:rPr>
        <w:t>I</w:t>
      </w:r>
      <w:r>
        <w:rPr>
          <w:rFonts w:cs="Century Gothic" w:hAnsi="Century Gothic" w:eastAsia="Century Gothic" w:ascii="Century Gothic"/>
          <w:b/>
          <w:spacing w:val="0"/>
          <w:w w:val="100"/>
          <w:sz w:val="28"/>
          <w:szCs w:val="28"/>
        </w:rPr>
        <w:t>SNA</w:t>
      </w:r>
      <w:r>
        <w:rPr>
          <w:rFonts w:cs="Century Gothic" w:hAnsi="Century Gothic" w:eastAsia="Century Gothic" w:ascii="Century Gothic"/>
          <w:spacing w:val="0"/>
          <w:w w:val="100"/>
          <w:sz w:val="28"/>
          <w:szCs w:val="28"/>
        </w:rPr>
      </w:r>
    </w:p>
    <w:p>
      <w:pPr>
        <w:rPr>
          <w:rFonts w:cs="Century Gothic" w:hAnsi="Century Gothic" w:eastAsia="Century Gothic" w:ascii="Century Gothic"/>
          <w:sz w:val="26"/>
          <w:szCs w:val="26"/>
        </w:rPr>
        <w:jc w:val="both"/>
        <w:spacing w:before="3"/>
        <w:ind w:left="2117" w:right="65"/>
      </w:pPr>
      <w:r>
        <w:pict>
          <v:shape type="#_x0000_t75" style="position:absolute;margin-left:76.919pt;margin-top:3.1131pt;width:87.431pt;height:103.15pt;mso-position-horizontal-relative:page;mso-position-vertical-relative:paragraph;z-index:-205">
            <v:imagedata o:title="" r:id="rId22"/>
          </v:shape>
        </w:pict>
      </w:r>
      <w:r>
        <w:rPr>
          <w:rFonts w:cs="Century Gothic" w:hAnsi="Century Gothic" w:eastAsia="Century Gothic" w:ascii="Century Gothic"/>
          <w:spacing w:val="0"/>
          <w:w w:val="100"/>
          <w:sz w:val="26"/>
          <w:szCs w:val="26"/>
        </w:rPr>
        <w:t>Pe</w:t>
      </w:r>
      <w:r>
        <w:rPr>
          <w:rFonts w:cs="Century Gothic" w:hAnsi="Century Gothic" w:eastAsia="Century Gothic" w:ascii="Century Gothic"/>
          <w:spacing w:val="5"/>
          <w:w w:val="100"/>
          <w:sz w:val="26"/>
          <w:szCs w:val="26"/>
        </w:rPr>
        <w:t>l</w:t>
      </w:r>
      <w:r>
        <w:rPr>
          <w:rFonts w:cs="Century Gothic" w:hAnsi="Century Gothic" w:eastAsia="Century Gothic" w:ascii="Century Gothic"/>
          <w:spacing w:val="0"/>
          <w:w w:val="100"/>
          <w:sz w:val="26"/>
          <w:szCs w:val="26"/>
        </w:rPr>
        <w:t>aj</w:t>
      </w:r>
      <w:r>
        <w:rPr>
          <w:rFonts w:cs="Century Gothic" w:hAnsi="Century Gothic" w:eastAsia="Century Gothic" w:ascii="Century Gothic"/>
          <w:spacing w:val="1"/>
          <w:w w:val="100"/>
          <w:sz w:val="26"/>
          <w:szCs w:val="26"/>
        </w:rPr>
        <w:t>a</w:t>
      </w:r>
      <w:r>
        <w:rPr>
          <w:rFonts w:cs="Century Gothic" w:hAnsi="Century Gothic" w:eastAsia="Century Gothic" w:ascii="Century Gothic"/>
          <w:spacing w:val="0"/>
          <w:w w:val="100"/>
          <w:sz w:val="26"/>
          <w:szCs w:val="26"/>
        </w:rPr>
        <w:t>r</w:t>
      </w:r>
      <w:r>
        <w:rPr>
          <w:rFonts w:cs="Century Gothic" w:hAnsi="Century Gothic" w:eastAsia="Century Gothic" w:ascii="Century Gothic"/>
          <w:spacing w:val="6"/>
          <w:w w:val="100"/>
          <w:sz w:val="26"/>
          <w:szCs w:val="26"/>
        </w:rPr>
        <w:t> </w:t>
      </w:r>
      <w:r>
        <w:rPr>
          <w:rFonts w:cs="Century Gothic" w:hAnsi="Century Gothic" w:eastAsia="Century Gothic" w:ascii="Century Gothic"/>
          <w:spacing w:val="0"/>
          <w:w w:val="100"/>
          <w:sz w:val="26"/>
          <w:szCs w:val="26"/>
        </w:rPr>
        <w:t>edit</w:t>
      </w:r>
      <w:r>
        <w:rPr>
          <w:rFonts w:cs="Century Gothic" w:hAnsi="Century Gothic" w:eastAsia="Century Gothic" w:ascii="Century Gothic"/>
          <w:spacing w:val="1"/>
          <w:w w:val="100"/>
          <w:sz w:val="26"/>
          <w:szCs w:val="26"/>
        </w:rPr>
        <w:t>i</w:t>
      </w:r>
      <w:r>
        <w:rPr>
          <w:rFonts w:cs="Century Gothic" w:hAnsi="Century Gothic" w:eastAsia="Century Gothic" w:ascii="Century Gothic"/>
          <w:spacing w:val="0"/>
          <w:w w:val="100"/>
          <w:sz w:val="26"/>
          <w:szCs w:val="26"/>
        </w:rPr>
        <w:t>n</w:t>
      </w:r>
      <w:r>
        <w:rPr>
          <w:rFonts w:cs="Century Gothic" w:hAnsi="Century Gothic" w:eastAsia="Century Gothic" w:ascii="Century Gothic"/>
          <w:spacing w:val="-1"/>
          <w:w w:val="100"/>
          <w:sz w:val="26"/>
          <w:szCs w:val="26"/>
        </w:rPr>
        <w:t>g</w:t>
      </w:r>
      <w:r>
        <w:rPr>
          <w:rFonts w:cs="Century Gothic" w:hAnsi="Century Gothic" w:eastAsia="Century Gothic" w:ascii="Century Gothic"/>
          <w:spacing w:val="0"/>
          <w:w w:val="100"/>
          <w:sz w:val="26"/>
          <w:szCs w:val="26"/>
        </w:rPr>
        <w:t>,</w:t>
      </w:r>
      <w:r>
        <w:rPr>
          <w:rFonts w:cs="Century Gothic" w:hAnsi="Century Gothic" w:eastAsia="Century Gothic" w:ascii="Century Gothic"/>
          <w:spacing w:val="6"/>
          <w:w w:val="100"/>
          <w:sz w:val="26"/>
          <w:szCs w:val="26"/>
        </w:rPr>
        <w:t> </w:t>
      </w:r>
      <w:r>
        <w:rPr>
          <w:rFonts w:cs="Century Gothic" w:hAnsi="Century Gothic" w:eastAsia="Century Gothic" w:ascii="Century Gothic"/>
          <w:spacing w:val="-5"/>
          <w:w w:val="100"/>
          <w:sz w:val="26"/>
          <w:szCs w:val="26"/>
        </w:rPr>
        <w:t>A</w:t>
      </w:r>
      <w:r>
        <w:rPr>
          <w:rFonts w:cs="Century Gothic" w:hAnsi="Century Gothic" w:eastAsia="Century Gothic" w:ascii="Century Gothic"/>
          <w:spacing w:val="0"/>
          <w:w w:val="100"/>
          <w:sz w:val="26"/>
          <w:szCs w:val="26"/>
        </w:rPr>
        <w:t>n</w:t>
      </w:r>
      <w:r>
        <w:rPr>
          <w:rFonts w:cs="Century Gothic" w:hAnsi="Century Gothic" w:eastAsia="Century Gothic" w:ascii="Century Gothic"/>
          <w:spacing w:val="1"/>
          <w:w w:val="100"/>
          <w:sz w:val="26"/>
          <w:szCs w:val="26"/>
        </w:rPr>
        <w:t>i</w:t>
      </w:r>
      <w:r>
        <w:rPr>
          <w:rFonts w:cs="Century Gothic" w:hAnsi="Century Gothic" w:eastAsia="Century Gothic" w:ascii="Century Gothic"/>
          <w:spacing w:val="6"/>
          <w:w w:val="100"/>
          <w:sz w:val="26"/>
          <w:szCs w:val="26"/>
        </w:rPr>
        <w:t>m</w:t>
      </w:r>
      <w:r>
        <w:rPr>
          <w:rFonts w:cs="Century Gothic" w:hAnsi="Century Gothic" w:eastAsia="Century Gothic" w:ascii="Century Gothic"/>
          <w:spacing w:val="0"/>
          <w:w w:val="100"/>
          <w:sz w:val="26"/>
          <w:szCs w:val="26"/>
        </w:rPr>
        <w:t>as</w:t>
      </w:r>
      <w:r>
        <w:rPr>
          <w:rFonts w:cs="Century Gothic" w:hAnsi="Century Gothic" w:eastAsia="Century Gothic" w:ascii="Century Gothic"/>
          <w:spacing w:val="1"/>
          <w:w w:val="100"/>
          <w:sz w:val="26"/>
          <w:szCs w:val="26"/>
        </w:rPr>
        <w:t>i</w:t>
      </w:r>
      <w:r>
        <w:rPr>
          <w:rFonts w:cs="Century Gothic" w:hAnsi="Century Gothic" w:eastAsia="Century Gothic" w:ascii="Century Gothic"/>
          <w:spacing w:val="0"/>
          <w:w w:val="100"/>
          <w:sz w:val="26"/>
          <w:szCs w:val="26"/>
        </w:rPr>
        <w:t>,</w:t>
      </w:r>
      <w:r>
        <w:rPr>
          <w:rFonts w:cs="Century Gothic" w:hAnsi="Century Gothic" w:eastAsia="Century Gothic" w:ascii="Century Gothic"/>
          <w:spacing w:val="5"/>
          <w:w w:val="100"/>
          <w:sz w:val="26"/>
          <w:szCs w:val="26"/>
        </w:rPr>
        <w:t> </w:t>
      </w:r>
      <w:r>
        <w:rPr>
          <w:rFonts w:cs="Century Gothic" w:hAnsi="Century Gothic" w:eastAsia="Century Gothic" w:ascii="Century Gothic"/>
          <w:spacing w:val="-4"/>
          <w:w w:val="100"/>
          <w:sz w:val="26"/>
          <w:szCs w:val="26"/>
        </w:rPr>
        <w:t>W</w:t>
      </w:r>
      <w:r>
        <w:rPr>
          <w:rFonts w:cs="Century Gothic" w:hAnsi="Century Gothic" w:eastAsia="Century Gothic" w:ascii="Century Gothic"/>
          <w:spacing w:val="0"/>
          <w:w w:val="100"/>
          <w:sz w:val="26"/>
          <w:szCs w:val="26"/>
        </w:rPr>
        <w:t>eb</w:t>
      </w:r>
      <w:r>
        <w:rPr>
          <w:rFonts w:cs="Century Gothic" w:hAnsi="Century Gothic" w:eastAsia="Century Gothic" w:ascii="Century Gothic"/>
          <w:spacing w:val="8"/>
          <w:w w:val="100"/>
          <w:sz w:val="26"/>
          <w:szCs w:val="26"/>
        </w:rPr>
        <w:t> </w:t>
      </w:r>
      <w:r>
        <w:rPr>
          <w:rFonts w:cs="Century Gothic" w:hAnsi="Century Gothic" w:eastAsia="Century Gothic" w:ascii="Century Gothic"/>
          <w:spacing w:val="-1"/>
          <w:w w:val="100"/>
          <w:sz w:val="26"/>
          <w:szCs w:val="26"/>
        </w:rPr>
        <w:t>D</w:t>
      </w:r>
      <w:r>
        <w:rPr>
          <w:rFonts w:cs="Century Gothic" w:hAnsi="Century Gothic" w:eastAsia="Century Gothic" w:ascii="Century Gothic"/>
          <w:spacing w:val="0"/>
          <w:w w:val="100"/>
          <w:sz w:val="26"/>
          <w:szCs w:val="26"/>
        </w:rPr>
        <w:t>e</w:t>
      </w:r>
      <w:r>
        <w:rPr>
          <w:rFonts w:cs="Century Gothic" w:hAnsi="Century Gothic" w:eastAsia="Century Gothic" w:ascii="Century Gothic"/>
          <w:spacing w:val="4"/>
          <w:w w:val="100"/>
          <w:sz w:val="26"/>
          <w:szCs w:val="26"/>
        </w:rPr>
        <w:t>v</w:t>
      </w:r>
      <w:r>
        <w:rPr>
          <w:rFonts w:cs="Century Gothic" w:hAnsi="Century Gothic" w:eastAsia="Century Gothic" w:ascii="Century Gothic"/>
          <w:spacing w:val="0"/>
          <w:w w:val="100"/>
          <w:sz w:val="26"/>
          <w:szCs w:val="26"/>
        </w:rPr>
        <w:t>e</w:t>
      </w:r>
      <w:r>
        <w:rPr>
          <w:rFonts w:cs="Century Gothic" w:hAnsi="Century Gothic" w:eastAsia="Century Gothic" w:ascii="Century Gothic"/>
          <w:spacing w:val="5"/>
          <w:w w:val="100"/>
          <w:sz w:val="26"/>
          <w:szCs w:val="26"/>
        </w:rPr>
        <w:t>l</w:t>
      </w:r>
      <w:r>
        <w:rPr>
          <w:rFonts w:cs="Century Gothic" w:hAnsi="Century Gothic" w:eastAsia="Century Gothic" w:ascii="Century Gothic"/>
          <w:spacing w:val="-2"/>
          <w:w w:val="100"/>
          <w:sz w:val="26"/>
          <w:szCs w:val="26"/>
        </w:rPr>
        <w:t>o</w:t>
      </w:r>
      <w:r>
        <w:rPr>
          <w:rFonts w:cs="Century Gothic" w:hAnsi="Century Gothic" w:eastAsia="Century Gothic" w:ascii="Century Gothic"/>
          <w:spacing w:val="-4"/>
          <w:w w:val="100"/>
          <w:sz w:val="26"/>
          <w:szCs w:val="26"/>
        </w:rPr>
        <w:t>p</w:t>
      </w:r>
      <w:r>
        <w:rPr>
          <w:rFonts w:cs="Century Gothic" w:hAnsi="Century Gothic" w:eastAsia="Century Gothic" w:ascii="Century Gothic"/>
          <w:spacing w:val="6"/>
          <w:w w:val="100"/>
          <w:sz w:val="26"/>
          <w:szCs w:val="26"/>
        </w:rPr>
        <w:t>m</w:t>
      </w:r>
      <w:r>
        <w:rPr>
          <w:rFonts w:cs="Century Gothic" w:hAnsi="Century Gothic" w:eastAsia="Century Gothic" w:ascii="Century Gothic"/>
          <w:spacing w:val="0"/>
          <w:w w:val="100"/>
          <w:sz w:val="26"/>
          <w:szCs w:val="26"/>
        </w:rPr>
        <w:t>ent</w:t>
      </w:r>
      <w:r>
        <w:rPr>
          <w:rFonts w:cs="Century Gothic" w:hAnsi="Century Gothic" w:eastAsia="Century Gothic" w:ascii="Century Gothic"/>
          <w:spacing w:val="0"/>
          <w:w w:val="100"/>
          <w:sz w:val="26"/>
          <w:szCs w:val="26"/>
        </w:rPr>
        <w:t> </w:t>
      </w:r>
      <w:r>
        <w:rPr>
          <w:rFonts w:cs="Century Gothic" w:hAnsi="Century Gothic" w:eastAsia="Century Gothic" w:ascii="Century Gothic"/>
          <w:spacing w:val="0"/>
          <w:w w:val="100"/>
          <w:sz w:val="26"/>
          <w:szCs w:val="26"/>
        </w:rPr>
        <w:t>ke</w:t>
      </w:r>
      <w:r>
        <w:rPr>
          <w:rFonts w:cs="Century Gothic" w:hAnsi="Century Gothic" w:eastAsia="Century Gothic" w:ascii="Century Gothic"/>
          <w:spacing w:val="5"/>
          <w:w w:val="100"/>
          <w:sz w:val="26"/>
          <w:szCs w:val="26"/>
        </w:rPr>
        <w:t>l</w:t>
      </w:r>
      <w:r>
        <w:rPr>
          <w:rFonts w:cs="Century Gothic" w:hAnsi="Century Gothic" w:eastAsia="Century Gothic" w:ascii="Century Gothic"/>
          <w:spacing w:val="0"/>
          <w:w w:val="100"/>
          <w:sz w:val="26"/>
          <w:szCs w:val="26"/>
        </w:rPr>
        <w:t>a</w:t>
      </w:r>
      <w:r>
        <w:rPr>
          <w:rFonts w:cs="Century Gothic" w:hAnsi="Century Gothic" w:eastAsia="Century Gothic" w:ascii="Century Gothic"/>
          <w:spacing w:val="1"/>
          <w:w w:val="100"/>
          <w:sz w:val="26"/>
          <w:szCs w:val="26"/>
        </w:rPr>
        <w:t>h</w:t>
      </w:r>
      <w:r>
        <w:rPr>
          <w:rFonts w:cs="Century Gothic" w:hAnsi="Century Gothic" w:eastAsia="Century Gothic" w:ascii="Century Gothic"/>
          <w:spacing w:val="1"/>
          <w:w w:val="100"/>
          <w:sz w:val="26"/>
          <w:szCs w:val="26"/>
        </w:rPr>
        <w:t>i</w:t>
      </w:r>
      <w:r>
        <w:rPr>
          <w:rFonts w:cs="Century Gothic" w:hAnsi="Century Gothic" w:eastAsia="Century Gothic" w:ascii="Century Gothic"/>
          <w:spacing w:val="-1"/>
          <w:w w:val="100"/>
          <w:sz w:val="26"/>
          <w:szCs w:val="26"/>
        </w:rPr>
        <w:t>r</w:t>
      </w:r>
      <w:r>
        <w:rPr>
          <w:rFonts w:cs="Century Gothic" w:hAnsi="Century Gothic" w:eastAsia="Century Gothic" w:ascii="Century Gothic"/>
          <w:spacing w:val="0"/>
          <w:w w:val="100"/>
          <w:sz w:val="26"/>
          <w:szCs w:val="26"/>
        </w:rPr>
        <w:t>an</w:t>
      </w:r>
      <w:r>
        <w:rPr>
          <w:rFonts w:cs="Century Gothic" w:hAnsi="Century Gothic" w:eastAsia="Century Gothic" w:ascii="Century Gothic"/>
          <w:spacing w:val="0"/>
          <w:w w:val="100"/>
          <w:sz w:val="26"/>
          <w:szCs w:val="26"/>
        </w:rPr>
        <w:t> </w:t>
      </w:r>
      <w:r>
        <w:rPr>
          <w:rFonts w:cs="Century Gothic" w:hAnsi="Century Gothic" w:eastAsia="Century Gothic" w:ascii="Century Gothic"/>
          <w:spacing w:val="0"/>
          <w:w w:val="100"/>
          <w:sz w:val="26"/>
          <w:szCs w:val="26"/>
        </w:rPr>
        <w:t>C</w:t>
      </w:r>
      <w:r>
        <w:rPr>
          <w:rFonts w:cs="Century Gothic" w:hAnsi="Century Gothic" w:eastAsia="Century Gothic" w:ascii="Century Gothic"/>
          <w:spacing w:val="1"/>
          <w:w w:val="100"/>
          <w:sz w:val="26"/>
          <w:szCs w:val="26"/>
        </w:rPr>
        <w:t>i</w:t>
      </w:r>
      <w:r>
        <w:rPr>
          <w:rFonts w:cs="Century Gothic" w:hAnsi="Century Gothic" w:eastAsia="Century Gothic" w:ascii="Century Gothic"/>
          <w:spacing w:val="-1"/>
          <w:w w:val="100"/>
          <w:sz w:val="26"/>
          <w:szCs w:val="26"/>
        </w:rPr>
        <w:t>r</w:t>
      </w:r>
      <w:r>
        <w:rPr>
          <w:rFonts w:cs="Century Gothic" w:hAnsi="Century Gothic" w:eastAsia="Century Gothic" w:ascii="Century Gothic"/>
          <w:spacing w:val="0"/>
          <w:w w:val="100"/>
          <w:sz w:val="26"/>
          <w:szCs w:val="26"/>
        </w:rPr>
        <w:t>eb</w:t>
      </w:r>
      <w:r>
        <w:rPr>
          <w:rFonts w:cs="Century Gothic" w:hAnsi="Century Gothic" w:eastAsia="Century Gothic" w:ascii="Century Gothic"/>
          <w:spacing w:val="-2"/>
          <w:w w:val="100"/>
          <w:sz w:val="26"/>
          <w:szCs w:val="26"/>
        </w:rPr>
        <w:t>o</w:t>
      </w:r>
      <w:r>
        <w:rPr>
          <w:rFonts w:cs="Century Gothic" w:hAnsi="Century Gothic" w:eastAsia="Century Gothic" w:ascii="Century Gothic"/>
          <w:spacing w:val="0"/>
          <w:w w:val="100"/>
          <w:sz w:val="26"/>
          <w:szCs w:val="26"/>
        </w:rPr>
        <w:t>n</w:t>
      </w:r>
      <w:r>
        <w:rPr>
          <w:rFonts w:cs="Century Gothic" w:hAnsi="Century Gothic" w:eastAsia="Century Gothic" w:ascii="Century Gothic"/>
          <w:spacing w:val="3"/>
          <w:w w:val="100"/>
          <w:sz w:val="26"/>
          <w:szCs w:val="26"/>
        </w:rPr>
        <w:t> </w:t>
      </w:r>
      <w:r>
        <w:rPr>
          <w:rFonts w:cs="Century Gothic" w:hAnsi="Century Gothic" w:eastAsia="Century Gothic" w:ascii="Century Gothic"/>
          <w:spacing w:val="0"/>
          <w:w w:val="100"/>
          <w:sz w:val="26"/>
          <w:szCs w:val="26"/>
        </w:rPr>
        <w:t>198</w:t>
      </w:r>
      <w:r>
        <w:rPr>
          <w:rFonts w:cs="Century Gothic" w:hAnsi="Century Gothic" w:eastAsia="Century Gothic" w:ascii="Century Gothic"/>
          <w:spacing w:val="5"/>
          <w:w w:val="100"/>
          <w:sz w:val="26"/>
          <w:szCs w:val="26"/>
        </w:rPr>
        <w:t>7</w:t>
      </w:r>
      <w:r>
        <w:rPr>
          <w:rFonts w:cs="Century Gothic" w:hAnsi="Century Gothic" w:eastAsia="Century Gothic" w:ascii="Century Gothic"/>
          <w:spacing w:val="0"/>
          <w:w w:val="100"/>
          <w:sz w:val="26"/>
          <w:szCs w:val="26"/>
        </w:rPr>
        <w:t>.</w:t>
      </w:r>
      <w:r>
        <w:rPr>
          <w:rFonts w:cs="Century Gothic" w:hAnsi="Century Gothic" w:eastAsia="Century Gothic" w:ascii="Century Gothic"/>
          <w:spacing w:val="1"/>
          <w:w w:val="100"/>
          <w:sz w:val="26"/>
          <w:szCs w:val="26"/>
        </w:rPr>
        <w:t> </w:t>
      </w:r>
      <w:r>
        <w:rPr>
          <w:rFonts w:cs="Century Gothic" w:hAnsi="Century Gothic" w:eastAsia="Century Gothic" w:ascii="Century Gothic"/>
          <w:spacing w:val="0"/>
          <w:w w:val="100"/>
          <w:sz w:val="26"/>
          <w:szCs w:val="26"/>
        </w:rPr>
        <w:t>P</w:t>
      </w:r>
      <w:r>
        <w:rPr>
          <w:rFonts w:cs="Century Gothic" w:hAnsi="Century Gothic" w:eastAsia="Century Gothic" w:ascii="Century Gothic"/>
          <w:spacing w:val="4"/>
          <w:w w:val="100"/>
          <w:sz w:val="26"/>
          <w:szCs w:val="26"/>
        </w:rPr>
        <w:t>e</w:t>
      </w:r>
      <w:r>
        <w:rPr>
          <w:rFonts w:cs="Century Gothic" w:hAnsi="Century Gothic" w:eastAsia="Century Gothic" w:ascii="Century Gothic"/>
          <w:spacing w:val="-1"/>
          <w:w w:val="100"/>
          <w:sz w:val="26"/>
          <w:szCs w:val="26"/>
        </w:rPr>
        <w:t>r</w:t>
      </w:r>
      <w:r>
        <w:rPr>
          <w:rFonts w:cs="Century Gothic" w:hAnsi="Century Gothic" w:eastAsia="Century Gothic" w:ascii="Century Gothic"/>
          <w:spacing w:val="0"/>
          <w:w w:val="100"/>
          <w:sz w:val="26"/>
          <w:szCs w:val="26"/>
        </w:rPr>
        <w:t>n</w:t>
      </w:r>
      <w:r>
        <w:rPr>
          <w:rFonts w:cs="Century Gothic" w:hAnsi="Century Gothic" w:eastAsia="Century Gothic" w:ascii="Century Gothic"/>
          <w:spacing w:val="1"/>
          <w:w w:val="100"/>
          <w:sz w:val="26"/>
          <w:szCs w:val="26"/>
        </w:rPr>
        <w:t>a</w:t>
      </w:r>
      <w:r>
        <w:rPr>
          <w:rFonts w:cs="Century Gothic" w:hAnsi="Century Gothic" w:eastAsia="Century Gothic" w:ascii="Century Gothic"/>
          <w:spacing w:val="0"/>
          <w:w w:val="100"/>
          <w:sz w:val="26"/>
          <w:szCs w:val="26"/>
        </w:rPr>
        <w:t>h</w:t>
      </w:r>
      <w:r>
        <w:rPr>
          <w:rFonts w:cs="Century Gothic" w:hAnsi="Century Gothic" w:eastAsia="Century Gothic" w:ascii="Century Gothic"/>
          <w:spacing w:val="3"/>
          <w:w w:val="100"/>
          <w:sz w:val="26"/>
          <w:szCs w:val="26"/>
        </w:rPr>
        <w:t> </w:t>
      </w:r>
      <w:r>
        <w:rPr>
          <w:rFonts w:cs="Century Gothic" w:hAnsi="Century Gothic" w:eastAsia="Century Gothic" w:ascii="Century Gothic"/>
          <w:spacing w:val="0"/>
          <w:w w:val="100"/>
          <w:sz w:val="26"/>
          <w:szCs w:val="26"/>
        </w:rPr>
        <w:t>jadi</w:t>
      </w:r>
      <w:r>
        <w:rPr>
          <w:rFonts w:cs="Century Gothic" w:hAnsi="Century Gothic" w:eastAsia="Century Gothic" w:ascii="Century Gothic"/>
          <w:spacing w:val="9"/>
          <w:w w:val="100"/>
          <w:sz w:val="26"/>
          <w:szCs w:val="26"/>
        </w:rPr>
        <w:t> </w:t>
      </w:r>
      <w:r>
        <w:rPr>
          <w:rFonts w:cs="Century Gothic" w:hAnsi="Century Gothic" w:eastAsia="Century Gothic" w:ascii="Century Gothic"/>
          <w:spacing w:val="0"/>
          <w:w w:val="100"/>
          <w:sz w:val="26"/>
          <w:szCs w:val="26"/>
        </w:rPr>
        <w:t>pa</w:t>
      </w:r>
      <w:r>
        <w:rPr>
          <w:rFonts w:cs="Century Gothic" w:hAnsi="Century Gothic" w:eastAsia="Century Gothic" w:ascii="Century Gothic"/>
          <w:spacing w:val="1"/>
          <w:w w:val="100"/>
          <w:sz w:val="26"/>
          <w:szCs w:val="26"/>
        </w:rPr>
        <w:t>n</w:t>
      </w:r>
      <w:r>
        <w:rPr>
          <w:rFonts w:cs="Century Gothic" w:hAnsi="Century Gothic" w:eastAsia="Century Gothic" w:ascii="Century Gothic"/>
          <w:spacing w:val="1"/>
          <w:w w:val="100"/>
          <w:sz w:val="26"/>
          <w:szCs w:val="26"/>
        </w:rPr>
        <w:t>i</w:t>
      </w:r>
      <w:r>
        <w:rPr>
          <w:rFonts w:cs="Century Gothic" w:hAnsi="Century Gothic" w:eastAsia="Century Gothic" w:ascii="Century Gothic"/>
          <w:spacing w:val="-2"/>
          <w:w w:val="100"/>
          <w:sz w:val="26"/>
          <w:szCs w:val="26"/>
        </w:rPr>
        <w:t>t</w:t>
      </w:r>
      <w:r>
        <w:rPr>
          <w:rFonts w:cs="Century Gothic" w:hAnsi="Century Gothic" w:eastAsia="Century Gothic" w:ascii="Century Gothic"/>
          <w:spacing w:val="1"/>
          <w:w w:val="100"/>
          <w:sz w:val="26"/>
          <w:szCs w:val="26"/>
        </w:rPr>
        <w:t>i</w:t>
      </w:r>
      <w:r>
        <w:rPr>
          <w:rFonts w:cs="Century Gothic" w:hAnsi="Century Gothic" w:eastAsia="Century Gothic" w:ascii="Century Gothic"/>
          <w:spacing w:val="0"/>
          <w:w w:val="100"/>
          <w:sz w:val="26"/>
          <w:szCs w:val="26"/>
        </w:rPr>
        <w:t>a</w:t>
      </w:r>
      <w:r>
        <w:rPr>
          <w:rFonts w:cs="Century Gothic" w:hAnsi="Century Gothic" w:eastAsia="Century Gothic" w:ascii="Century Gothic"/>
          <w:spacing w:val="4"/>
          <w:w w:val="100"/>
          <w:sz w:val="26"/>
          <w:szCs w:val="26"/>
        </w:rPr>
        <w:t> </w:t>
      </w:r>
      <w:r>
        <w:rPr>
          <w:rFonts w:cs="Century Gothic" w:hAnsi="Century Gothic" w:eastAsia="Century Gothic" w:ascii="Century Gothic"/>
          <w:spacing w:val="0"/>
          <w:w w:val="100"/>
          <w:sz w:val="26"/>
          <w:szCs w:val="26"/>
        </w:rPr>
        <w:t>pe</w:t>
      </w:r>
      <w:r>
        <w:rPr>
          <w:rFonts w:cs="Century Gothic" w:hAnsi="Century Gothic" w:eastAsia="Century Gothic" w:ascii="Century Gothic"/>
          <w:spacing w:val="5"/>
          <w:w w:val="100"/>
          <w:sz w:val="26"/>
          <w:szCs w:val="26"/>
        </w:rPr>
        <w:t>l</w:t>
      </w:r>
      <w:r>
        <w:rPr>
          <w:rFonts w:cs="Century Gothic" w:hAnsi="Century Gothic" w:eastAsia="Century Gothic" w:ascii="Century Gothic"/>
          <w:spacing w:val="0"/>
          <w:w w:val="100"/>
          <w:sz w:val="26"/>
          <w:szCs w:val="26"/>
        </w:rPr>
        <w:t>a</w:t>
      </w:r>
      <w:r>
        <w:rPr>
          <w:rFonts w:cs="Century Gothic" w:hAnsi="Century Gothic" w:eastAsia="Century Gothic" w:ascii="Century Gothic"/>
          <w:spacing w:val="-1"/>
          <w:w w:val="100"/>
          <w:sz w:val="26"/>
          <w:szCs w:val="26"/>
        </w:rPr>
        <w:t>t</w:t>
      </w:r>
      <w:r>
        <w:rPr>
          <w:rFonts w:cs="Century Gothic" w:hAnsi="Century Gothic" w:eastAsia="Century Gothic" w:ascii="Century Gothic"/>
          <w:spacing w:val="1"/>
          <w:w w:val="100"/>
          <w:sz w:val="26"/>
          <w:szCs w:val="26"/>
        </w:rPr>
        <w:t>i</w:t>
      </w:r>
      <w:r>
        <w:rPr>
          <w:rFonts w:cs="Century Gothic" w:hAnsi="Century Gothic" w:eastAsia="Century Gothic" w:ascii="Century Gothic"/>
          <w:spacing w:val="0"/>
          <w:w w:val="100"/>
          <w:sz w:val="26"/>
          <w:szCs w:val="26"/>
        </w:rPr>
        <w:t>h</w:t>
      </w:r>
      <w:r>
        <w:rPr>
          <w:rFonts w:cs="Century Gothic" w:hAnsi="Century Gothic" w:eastAsia="Century Gothic" w:ascii="Century Gothic"/>
          <w:spacing w:val="1"/>
          <w:w w:val="100"/>
          <w:sz w:val="26"/>
          <w:szCs w:val="26"/>
        </w:rPr>
        <w:t>a</w:t>
      </w:r>
      <w:r>
        <w:rPr>
          <w:rFonts w:cs="Century Gothic" w:hAnsi="Century Gothic" w:eastAsia="Century Gothic" w:ascii="Century Gothic"/>
          <w:spacing w:val="0"/>
          <w:w w:val="100"/>
          <w:sz w:val="26"/>
          <w:szCs w:val="26"/>
        </w:rPr>
        <w:t>n</w:t>
      </w:r>
      <w:r>
        <w:rPr>
          <w:rFonts w:cs="Century Gothic" w:hAnsi="Century Gothic" w:eastAsia="Century Gothic" w:ascii="Century Gothic"/>
          <w:spacing w:val="0"/>
          <w:w w:val="100"/>
          <w:sz w:val="26"/>
          <w:szCs w:val="26"/>
        </w:rPr>
        <w:t> </w:t>
      </w:r>
      <w:r>
        <w:rPr>
          <w:rFonts w:cs="Century Gothic" w:hAnsi="Century Gothic" w:eastAsia="Century Gothic" w:ascii="Century Gothic"/>
          <w:spacing w:val="0"/>
          <w:w w:val="100"/>
          <w:sz w:val="26"/>
          <w:szCs w:val="26"/>
        </w:rPr>
        <w:t>v</w:t>
      </w:r>
      <w:r>
        <w:rPr>
          <w:rFonts w:cs="Century Gothic" w:hAnsi="Century Gothic" w:eastAsia="Century Gothic" w:ascii="Century Gothic"/>
          <w:spacing w:val="1"/>
          <w:w w:val="100"/>
          <w:sz w:val="26"/>
          <w:szCs w:val="26"/>
        </w:rPr>
        <w:t>i</w:t>
      </w:r>
      <w:r>
        <w:rPr>
          <w:rFonts w:cs="Century Gothic" w:hAnsi="Century Gothic" w:eastAsia="Century Gothic" w:ascii="Century Gothic"/>
          <w:spacing w:val="0"/>
          <w:w w:val="100"/>
          <w:sz w:val="26"/>
          <w:szCs w:val="26"/>
        </w:rPr>
        <w:t>deo</w:t>
      </w:r>
      <w:r>
        <w:rPr>
          <w:rFonts w:cs="Century Gothic" w:hAnsi="Century Gothic" w:eastAsia="Century Gothic" w:ascii="Century Gothic"/>
          <w:spacing w:val="2"/>
          <w:w w:val="100"/>
          <w:sz w:val="26"/>
          <w:szCs w:val="26"/>
        </w:rPr>
        <w:t> </w:t>
      </w:r>
      <w:r>
        <w:rPr>
          <w:rFonts w:cs="Century Gothic" w:hAnsi="Century Gothic" w:eastAsia="Century Gothic" w:ascii="Century Gothic"/>
          <w:spacing w:val="0"/>
          <w:w w:val="100"/>
          <w:sz w:val="26"/>
          <w:szCs w:val="26"/>
        </w:rPr>
        <w:t>ed</w:t>
      </w:r>
      <w:r>
        <w:rPr>
          <w:rFonts w:cs="Century Gothic" w:hAnsi="Century Gothic" w:eastAsia="Century Gothic" w:ascii="Century Gothic"/>
          <w:spacing w:val="5"/>
          <w:w w:val="100"/>
          <w:sz w:val="26"/>
          <w:szCs w:val="26"/>
        </w:rPr>
        <w:t>i</w:t>
      </w:r>
      <w:r>
        <w:rPr>
          <w:rFonts w:cs="Century Gothic" w:hAnsi="Century Gothic" w:eastAsia="Century Gothic" w:ascii="Century Gothic"/>
          <w:spacing w:val="-2"/>
          <w:w w:val="100"/>
          <w:sz w:val="26"/>
          <w:szCs w:val="26"/>
        </w:rPr>
        <w:t>t</w:t>
      </w:r>
      <w:r>
        <w:rPr>
          <w:rFonts w:cs="Century Gothic" w:hAnsi="Century Gothic" w:eastAsia="Century Gothic" w:ascii="Century Gothic"/>
          <w:spacing w:val="1"/>
          <w:w w:val="100"/>
          <w:sz w:val="26"/>
          <w:szCs w:val="26"/>
        </w:rPr>
        <w:t>i</w:t>
      </w:r>
      <w:r>
        <w:rPr>
          <w:rFonts w:cs="Century Gothic" w:hAnsi="Century Gothic" w:eastAsia="Century Gothic" w:ascii="Century Gothic"/>
          <w:spacing w:val="0"/>
          <w:w w:val="100"/>
          <w:sz w:val="26"/>
          <w:szCs w:val="26"/>
        </w:rPr>
        <w:t>ng</w:t>
      </w:r>
      <w:r>
        <w:rPr>
          <w:rFonts w:cs="Century Gothic" w:hAnsi="Century Gothic" w:eastAsia="Century Gothic" w:ascii="Century Gothic"/>
          <w:spacing w:val="0"/>
          <w:w w:val="100"/>
          <w:sz w:val="26"/>
          <w:szCs w:val="26"/>
        </w:rPr>
        <w:t> </w:t>
      </w:r>
      <w:r>
        <w:rPr>
          <w:rFonts w:cs="Century Gothic" w:hAnsi="Century Gothic" w:eastAsia="Century Gothic" w:ascii="Century Gothic"/>
          <w:spacing w:val="0"/>
          <w:w w:val="100"/>
          <w:sz w:val="26"/>
          <w:szCs w:val="26"/>
        </w:rPr>
        <w:t>G</w:t>
      </w:r>
      <w:r>
        <w:rPr>
          <w:rFonts w:cs="Century Gothic" w:hAnsi="Century Gothic" w:eastAsia="Century Gothic" w:ascii="Century Gothic"/>
          <w:spacing w:val="-1"/>
          <w:w w:val="100"/>
          <w:sz w:val="26"/>
          <w:szCs w:val="26"/>
        </w:rPr>
        <w:t>e</w:t>
      </w:r>
      <w:r>
        <w:rPr>
          <w:rFonts w:cs="Century Gothic" w:hAnsi="Century Gothic" w:eastAsia="Century Gothic" w:ascii="Century Gothic"/>
          <w:spacing w:val="0"/>
          <w:w w:val="100"/>
          <w:sz w:val="26"/>
          <w:szCs w:val="26"/>
        </w:rPr>
        <w:t>b</w:t>
      </w:r>
      <w:r>
        <w:rPr>
          <w:rFonts w:cs="Century Gothic" w:hAnsi="Century Gothic" w:eastAsia="Century Gothic" w:ascii="Century Gothic"/>
          <w:spacing w:val="5"/>
          <w:w w:val="100"/>
          <w:sz w:val="26"/>
          <w:szCs w:val="26"/>
        </w:rPr>
        <w:t>y</w:t>
      </w:r>
      <w:r>
        <w:rPr>
          <w:rFonts w:cs="Century Gothic" w:hAnsi="Century Gothic" w:eastAsia="Century Gothic" w:ascii="Century Gothic"/>
          <w:spacing w:val="0"/>
          <w:w w:val="100"/>
          <w:sz w:val="26"/>
          <w:szCs w:val="26"/>
        </w:rPr>
        <w:t>ar</w:t>
      </w:r>
      <w:r>
        <w:rPr>
          <w:rFonts w:cs="Century Gothic" w:hAnsi="Century Gothic" w:eastAsia="Century Gothic" w:ascii="Century Gothic"/>
          <w:spacing w:val="1"/>
          <w:w w:val="100"/>
          <w:sz w:val="26"/>
          <w:szCs w:val="26"/>
        </w:rPr>
        <w:t> </w:t>
      </w:r>
      <w:r>
        <w:rPr>
          <w:rFonts w:cs="Century Gothic" w:hAnsi="Century Gothic" w:eastAsia="Century Gothic" w:ascii="Century Gothic"/>
          <w:spacing w:val="4"/>
          <w:w w:val="100"/>
          <w:sz w:val="26"/>
          <w:szCs w:val="26"/>
        </w:rPr>
        <w:t>T</w:t>
      </w:r>
      <w:r>
        <w:rPr>
          <w:rFonts w:cs="Century Gothic" w:hAnsi="Century Gothic" w:eastAsia="Century Gothic" w:ascii="Century Gothic"/>
          <w:spacing w:val="0"/>
          <w:w w:val="100"/>
          <w:sz w:val="26"/>
          <w:szCs w:val="26"/>
        </w:rPr>
        <w:t>e</w:t>
      </w:r>
      <w:r>
        <w:rPr>
          <w:rFonts w:cs="Century Gothic" w:hAnsi="Century Gothic" w:eastAsia="Century Gothic" w:ascii="Century Gothic"/>
          <w:spacing w:val="-1"/>
          <w:w w:val="100"/>
          <w:sz w:val="26"/>
          <w:szCs w:val="26"/>
        </w:rPr>
        <w:t>k</w:t>
      </w:r>
      <w:r>
        <w:rPr>
          <w:rFonts w:cs="Century Gothic" w:hAnsi="Century Gothic" w:eastAsia="Century Gothic" w:ascii="Century Gothic"/>
          <w:spacing w:val="0"/>
          <w:w w:val="100"/>
          <w:sz w:val="26"/>
          <w:szCs w:val="26"/>
        </w:rPr>
        <w:t>pend</w:t>
      </w:r>
      <w:r>
        <w:rPr>
          <w:rFonts w:cs="Century Gothic" w:hAnsi="Century Gothic" w:eastAsia="Century Gothic" w:ascii="Century Gothic"/>
          <w:spacing w:val="3"/>
          <w:w w:val="100"/>
          <w:sz w:val="26"/>
          <w:szCs w:val="26"/>
        </w:rPr>
        <w:t> </w:t>
      </w:r>
      <w:r>
        <w:rPr>
          <w:rFonts w:cs="Century Gothic" w:hAnsi="Century Gothic" w:eastAsia="Century Gothic" w:ascii="Century Gothic"/>
          <w:spacing w:val="-4"/>
          <w:w w:val="100"/>
          <w:sz w:val="26"/>
          <w:szCs w:val="26"/>
        </w:rPr>
        <w:t>(</w:t>
      </w:r>
      <w:r>
        <w:rPr>
          <w:rFonts w:cs="Century Gothic" w:hAnsi="Century Gothic" w:eastAsia="Century Gothic" w:ascii="Century Gothic"/>
          <w:spacing w:val="0"/>
          <w:w w:val="100"/>
          <w:sz w:val="26"/>
          <w:szCs w:val="26"/>
        </w:rPr>
        <w:t>2005)</w:t>
      </w:r>
      <w:r>
        <w:rPr>
          <w:rFonts w:cs="Century Gothic" w:hAnsi="Century Gothic" w:eastAsia="Century Gothic" w:ascii="Century Gothic"/>
          <w:spacing w:val="0"/>
          <w:w w:val="100"/>
          <w:sz w:val="26"/>
          <w:szCs w:val="26"/>
        </w:rPr>
        <w:t>,</w:t>
      </w:r>
      <w:r>
        <w:rPr>
          <w:rFonts w:cs="Century Gothic" w:hAnsi="Century Gothic" w:eastAsia="Century Gothic" w:ascii="Century Gothic"/>
          <w:spacing w:val="0"/>
          <w:w w:val="100"/>
          <w:sz w:val="26"/>
          <w:szCs w:val="26"/>
        </w:rPr>
        <w:t> </w:t>
      </w:r>
      <w:r>
        <w:rPr>
          <w:rFonts w:cs="Century Gothic" w:hAnsi="Century Gothic" w:eastAsia="Century Gothic" w:ascii="Century Gothic"/>
          <w:spacing w:val="6"/>
          <w:w w:val="100"/>
          <w:sz w:val="26"/>
          <w:szCs w:val="26"/>
        </w:rPr>
        <w:t>m</w:t>
      </w:r>
      <w:r>
        <w:rPr>
          <w:rFonts w:cs="Century Gothic" w:hAnsi="Century Gothic" w:eastAsia="Century Gothic" w:ascii="Century Gothic"/>
          <w:spacing w:val="0"/>
          <w:w w:val="100"/>
          <w:sz w:val="26"/>
          <w:szCs w:val="26"/>
        </w:rPr>
        <w:t>en</w:t>
      </w:r>
      <w:r>
        <w:rPr>
          <w:rFonts w:cs="Century Gothic" w:hAnsi="Century Gothic" w:eastAsia="Century Gothic" w:ascii="Century Gothic"/>
          <w:spacing w:val="-1"/>
          <w:w w:val="100"/>
          <w:sz w:val="26"/>
          <w:szCs w:val="26"/>
        </w:rPr>
        <w:t>t</w:t>
      </w:r>
      <w:r>
        <w:rPr>
          <w:rFonts w:cs="Century Gothic" w:hAnsi="Century Gothic" w:eastAsia="Century Gothic" w:ascii="Century Gothic"/>
          <w:spacing w:val="-2"/>
          <w:w w:val="100"/>
          <w:sz w:val="26"/>
          <w:szCs w:val="26"/>
        </w:rPr>
        <w:t>o</w:t>
      </w:r>
      <w:r>
        <w:rPr>
          <w:rFonts w:cs="Century Gothic" w:hAnsi="Century Gothic" w:eastAsia="Century Gothic" w:ascii="Century Gothic"/>
          <w:spacing w:val="0"/>
          <w:w w:val="100"/>
          <w:sz w:val="26"/>
          <w:szCs w:val="26"/>
        </w:rPr>
        <w:t>r</w:t>
      </w:r>
      <w:r>
        <w:rPr>
          <w:rFonts w:cs="Century Gothic" w:hAnsi="Century Gothic" w:eastAsia="Century Gothic" w:ascii="Century Gothic"/>
          <w:spacing w:val="3"/>
          <w:w w:val="100"/>
          <w:sz w:val="26"/>
          <w:szCs w:val="26"/>
        </w:rPr>
        <w:t> </w:t>
      </w:r>
      <w:r>
        <w:rPr>
          <w:rFonts w:cs="Century Gothic" w:hAnsi="Century Gothic" w:eastAsia="Century Gothic" w:ascii="Century Gothic"/>
          <w:spacing w:val="5"/>
          <w:w w:val="100"/>
          <w:sz w:val="26"/>
          <w:szCs w:val="26"/>
        </w:rPr>
        <w:t>w</w:t>
      </w:r>
      <w:r>
        <w:rPr>
          <w:rFonts w:cs="Century Gothic" w:hAnsi="Century Gothic" w:eastAsia="Century Gothic" w:ascii="Century Gothic"/>
          <w:spacing w:val="-2"/>
          <w:w w:val="100"/>
          <w:sz w:val="26"/>
          <w:szCs w:val="26"/>
        </w:rPr>
        <w:t>o</w:t>
      </w:r>
      <w:r>
        <w:rPr>
          <w:rFonts w:cs="Century Gothic" w:hAnsi="Century Gothic" w:eastAsia="Century Gothic" w:ascii="Century Gothic"/>
          <w:spacing w:val="-1"/>
          <w:w w:val="100"/>
          <w:sz w:val="26"/>
          <w:szCs w:val="26"/>
        </w:rPr>
        <w:t>r</w:t>
      </w:r>
      <w:r>
        <w:rPr>
          <w:rFonts w:cs="Century Gothic" w:hAnsi="Century Gothic" w:eastAsia="Century Gothic" w:ascii="Century Gothic"/>
          <w:spacing w:val="4"/>
          <w:w w:val="100"/>
          <w:sz w:val="26"/>
          <w:szCs w:val="26"/>
        </w:rPr>
        <w:t>k</w:t>
      </w:r>
      <w:r>
        <w:rPr>
          <w:rFonts w:cs="Century Gothic" w:hAnsi="Century Gothic" w:eastAsia="Century Gothic" w:ascii="Century Gothic"/>
          <w:spacing w:val="0"/>
          <w:w w:val="100"/>
          <w:sz w:val="26"/>
          <w:szCs w:val="26"/>
        </w:rPr>
        <w:t>sh</w:t>
      </w:r>
      <w:r>
        <w:rPr>
          <w:rFonts w:cs="Century Gothic" w:hAnsi="Century Gothic" w:eastAsia="Century Gothic" w:ascii="Century Gothic"/>
          <w:spacing w:val="-1"/>
          <w:w w:val="100"/>
          <w:sz w:val="26"/>
          <w:szCs w:val="26"/>
        </w:rPr>
        <w:t>o</w:t>
      </w:r>
      <w:r>
        <w:rPr>
          <w:rFonts w:cs="Century Gothic" w:hAnsi="Century Gothic" w:eastAsia="Century Gothic" w:ascii="Century Gothic"/>
          <w:spacing w:val="0"/>
          <w:w w:val="100"/>
          <w:sz w:val="26"/>
          <w:szCs w:val="26"/>
        </w:rPr>
        <w:t>p</w:t>
      </w:r>
      <w:r>
        <w:rPr>
          <w:rFonts w:cs="Century Gothic" w:hAnsi="Century Gothic" w:eastAsia="Century Gothic" w:ascii="Century Gothic"/>
          <w:spacing w:val="0"/>
          <w:w w:val="100"/>
          <w:sz w:val="26"/>
          <w:szCs w:val="26"/>
        </w:rPr>
        <w:t> </w:t>
      </w:r>
      <w:r>
        <w:rPr>
          <w:rFonts w:cs="Century Gothic" w:hAnsi="Century Gothic" w:eastAsia="Century Gothic" w:ascii="Century Gothic"/>
          <w:spacing w:val="0"/>
          <w:w w:val="100"/>
          <w:sz w:val="26"/>
          <w:szCs w:val="26"/>
        </w:rPr>
        <w:t>v</w:t>
      </w:r>
      <w:r>
        <w:rPr>
          <w:rFonts w:cs="Century Gothic" w:hAnsi="Century Gothic" w:eastAsia="Century Gothic" w:ascii="Century Gothic"/>
          <w:spacing w:val="1"/>
          <w:w w:val="100"/>
          <w:sz w:val="26"/>
          <w:szCs w:val="26"/>
        </w:rPr>
        <w:t>i</w:t>
      </w:r>
      <w:r>
        <w:rPr>
          <w:rFonts w:cs="Century Gothic" w:hAnsi="Century Gothic" w:eastAsia="Century Gothic" w:ascii="Century Gothic"/>
          <w:spacing w:val="0"/>
          <w:w w:val="100"/>
          <w:sz w:val="26"/>
          <w:szCs w:val="26"/>
        </w:rPr>
        <w:t>deo</w:t>
      </w:r>
      <w:r>
        <w:rPr>
          <w:rFonts w:cs="Century Gothic" w:hAnsi="Century Gothic" w:eastAsia="Century Gothic" w:ascii="Century Gothic"/>
          <w:spacing w:val="3"/>
          <w:w w:val="100"/>
          <w:sz w:val="26"/>
          <w:szCs w:val="26"/>
        </w:rPr>
        <w:t> </w:t>
      </w:r>
      <w:r>
        <w:rPr>
          <w:rFonts w:cs="Century Gothic" w:hAnsi="Century Gothic" w:eastAsia="Century Gothic" w:ascii="Century Gothic"/>
          <w:spacing w:val="0"/>
          <w:w w:val="100"/>
          <w:sz w:val="26"/>
          <w:szCs w:val="26"/>
        </w:rPr>
        <w:t>edi</w:t>
      </w:r>
      <w:r>
        <w:rPr>
          <w:rFonts w:cs="Century Gothic" w:hAnsi="Century Gothic" w:eastAsia="Century Gothic" w:ascii="Century Gothic"/>
          <w:spacing w:val="-1"/>
          <w:w w:val="100"/>
          <w:sz w:val="26"/>
          <w:szCs w:val="26"/>
        </w:rPr>
        <w:t>t</w:t>
      </w:r>
      <w:r>
        <w:rPr>
          <w:rFonts w:cs="Century Gothic" w:hAnsi="Century Gothic" w:eastAsia="Century Gothic" w:ascii="Century Gothic"/>
          <w:spacing w:val="1"/>
          <w:w w:val="100"/>
          <w:sz w:val="26"/>
          <w:szCs w:val="26"/>
        </w:rPr>
        <w:t>i</w:t>
      </w:r>
      <w:r>
        <w:rPr>
          <w:rFonts w:cs="Century Gothic" w:hAnsi="Century Gothic" w:eastAsia="Century Gothic" w:ascii="Century Gothic"/>
          <w:spacing w:val="5"/>
          <w:w w:val="100"/>
          <w:sz w:val="26"/>
          <w:szCs w:val="26"/>
        </w:rPr>
        <w:t>n</w:t>
      </w:r>
      <w:r>
        <w:rPr>
          <w:rFonts w:cs="Century Gothic" w:hAnsi="Century Gothic" w:eastAsia="Century Gothic" w:ascii="Century Gothic"/>
          <w:spacing w:val="0"/>
          <w:w w:val="100"/>
          <w:sz w:val="26"/>
          <w:szCs w:val="26"/>
        </w:rPr>
        <w:t>g</w:t>
      </w:r>
      <w:r>
        <w:rPr>
          <w:rFonts w:cs="Century Gothic" w:hAnsi="Century Gothic" w:eastAsia="Century Gothic" w:ascii="Century Gothic"/>
          <w:spacing w:val="0"/>
          <w:w w:val="100"/>
          <w:sz w:val="26"/>
          <w:szCs w:val="26"/>
        </w:rPr>
        <w:t> </w:t>
      </w:r>
      <w:r>
        <w:rPr>
          <w:rFonts w:cs="Century Gothic" w:hAnsi="Century Gothic" w:eastAsia="Century Gothic" w:ascii="Century Gothic"/>
          <w:spacing w:val="1"/>
          <w:w w:val="100"/>
          <w:sz w:val="26"/>
          <w:szCs w:val="26"/>
        </w:rPr>
        <w:t>R</w:t>
      </w:r>
      <w:r>
        <w:rPr>
          <w:rFonts w:cs="Century Gothic" w:hAnsi="Century Gothic" w:eastAsia="Century Gothic" w:ascii="Century Gothic"/>
          <w:spacing w:val="0"/>
          <w:w w:val="100"/>
          <w:sz w:val="26"/>
          <w:szCs w:val="26"/>
        </w:rPr>
        <w:t>ed</w:t>
      </w:r>
      <w:r>
        <w:rPr>
          <w:rFonts w:cs="Century Gothic" w:hAnsi="Century Gothic" w:eastAsia="Century Gothic" w:ascii="Century Gothic"/>
          <w:spacing w:val="-2"/>
          <w:w w:val="100"/>
          <w:sz w:val="26"/>
          <w:szCs w:val="26"/>
        </w:rPr>
        <w:t>g</w:t>
      </w:r>
      <w:r>
        <w:rPr>
          <w:rFonts w:cs="Century Gothic" w:hAnsi="Century Gothic" w:eastAsia="Century Gothic" w:ascii="Century Gothic"/>
          <w:spacing w:val="0"/>
          <w:w w:val="100"/>
          <w:sz w:val="26"/>
          <w:szCs w:val="26"/>
        </w:rPr>
        <w:t>ard</w:t>
      </w:r>
      <w:r>
        <w:rPr>
          <w:rFonts w:cs="Century Gothic" w:hAnsi="Century Gothic" w:eastAsia="Century Gothic" w:ascii="Century Gothic"/>
          <w:spacing w:val="-2"/>
          <w:w w:val="100"/>
          <w:sz w:val="26"/>
          <w:szCs w:val="26"/>
        </w:rPr>
        <w:t> </w:t>
      </w:r>
      <w:r>
        <w:rPr>
          <w:rFonts w:cs="Century Gothic" w:hAnsi="Century Gothic" w:eastAsia="Century Gothic" w:ascii="Century Gothic"/>
          <w:spacing w:val="-5"/>
          <w:w w:val="100"/>
          <w:sz w:val="26"/>
          <w:szCs w:val="26"/>
        </w:rPr>
        <w:t>A</w:t>
      </w:r>
      <w:r>
        <w:rPr>
          <w:rFonts w:cs="Century Gothic" w:hAnsi="Century Gothic" w:eastAsia="Century Gothic" w:ascii="Century Gothic"/>
          <w:spacing w:val="5"/>
          <w:w w:val="100"/>
          <w:sz w:val="26"/>
          <w:szCs w:val="26"/>
        </w:rPr>
        <w:t>l</w:t>
      </w:r>
      <w:r>
        <w:rPr>
          <w:rFonts w:cs="Century Gothic" w:hAnsi="Century Gothic" w:eastAsia="Century Gothic" w:ascii="Century Gothic"/>
          <w:spacing w:val="0"/>
          <w:w w:val="100"/>
          <w:sz w:val="26"/>
          <w:szCs w:val="26"/>
        </w:rPr>
        <w:t>e</w:t>
      </w:r>
      <w:r>
        <w:rPr>
          <w:rFonts w:cs="Century Gothic" w:hAnsi="Century Gothic" w:eastAsia="Century Gothic" w:ascii="Century Gothic"/>
          <w:spacing w:val="-2"/>
          <w:w w:val="100"/>
          <w:sz w:val="26"/>
          <w:szCs w:val="26"/>
        </w:rPr>
        <w:t>r</w:t>
      </w:r>
      <w:r>
        <w:rPr>
          <w:rFonts w:cs="Century Gothic" w:hAnsi="Century Gothic" w:eastAsia="Century Gothic" w:ascii="Century Gothic"/>
          <w:spacing w:val="0"/>
          <w:w w:val="100"/>
          <w:sz w:val="26"/>
          <w:szCs w:val="26"/>
        </w:rPr>
        <w:t>t</w:t>
      </w:r>
      <w:r>
        <w:rPr>
          <w:rFonts w:cs="Century Gothic" w:hAnsi="Century Gothic" w:eastAsia="Century Gothic" w:ascii="Century Gothic"/>
          <w:spacing w:val="-1"/>
          <w:w w:val="100"/>
          <w:sz w:val="26"/>
          <w:szCs w:val="26"/>
        </w:rPr>
        <w:t> </w:t>
      </w:r>
      <w:r>
        <w:rPr>
          <w:rFonts w:cs="Century Gothic" w:hAnsi="Century Gothic" w:eastAsia="Century Gothic" w:ascii="Century Gothic"/>
          <w:spacing w:val="0"/>
          <w:w w:val="100"/>
          <w:sz w:val="26"/>
          <w:szCs w:val="26"/>
        </w:rPr>
        <w:t>H</w:t>
      </w:r>
      <w:r>
        <w:rPr>
          <w:rFonts w:cs="Century Gothic" w:hAnsi="Century Gothic" w:eastAsia="Century Gothic" w:ascii="Century Gothic"/>
          <w:spacing w:val="1"/>
          <w:w w:val="100"/>
          <w:sz w:val="26"/>
          <w:szCs w:val="26"/>
        </w:rPr>
        <w:t>i</w:t>
      </w:r>
      <w:r>
        <w:rPr>
          <w:rFonts w:cs="Century Gothic" w:hAnsi="Century Gothic" w:eastAsia="Century Gothic" w:ascii="Century Gothic"/>
          <w:spacing w:val="6"/>
          <w:w w:val="100"/>
          <w:sz w:val="26"/>
          <w:szCs w:val="26"/>
        </w:rPr>
        <w:t>m</w:t>
      </w:r>
      <w:r>
        <w:rPr>
          <w:rFonts w:cs="Century Gothic" w:hAnsi="Century Gothic" w:eastAsia="Century Gothic" w:ascii="Century Gothic"/>
          <w:spacing w:val="0"/>
          <w:w w:val="100"/>
          <w:sz w:val="26"/>
          <w:szCs w:val="26"/>
        </w:rPr>
        <w:t>a</w:t>
      </w:r>
      <w:r>
        <w:rPr>
          <w:rFonts w:cs="Century Gothic" w:hAnsi="Century Gothic" w:eastAsia="Century Gothic" w:ascii="Century Gothic"/>
          <w:spacing w:val="-1"/>
          <w:w w:val="100"/>
          <w:sz w:val="26"/>
          <w:szCs w:val="26"/>
        </w:rPr>
        <w:t> </w:t>
      </w:r>
      <w:r>
        <w:rPr>
          <w:rFonts w:cs="Century Gothic" w:hAnsi="Century Gothic" w:eastAsia="Century Gothic" w:ascii="Century Gothic"/>
          <w:spacing w:val="4"/>
          <w:w w:val="100"/>
          <w:sz w:val="26"/>
          <w:szCs w:val="26"/>
        </w:rPr>
        <w:t>T</w:t>
      </w:r>
      <w:r>
        <w:rPr>
          <w:rFonts w:cs="Century Gothic" w:hAnsi="Century Gothic" w:eastAsia="Century Gothic" w:ascii="Century Gothic"/>
          <w:spacing w:val="0"/>
          <w:w w:val="100"/>
          <w:sz w:val="26"/>
          <w:szCs w:val="26"/>
        </w:rPr>
        <w:t>e</w:t>
      </w:r>
      <w:r>
        <w:rPr>
          <w:rFonts w:cs="Century Gothic" w:hAnsi="Century Gothic" w:eastAsia="Century Gothic" w:ascii="Century Gothic"/>
          <w:spacing w:val="-1"/>
          <w:w w:val="100"/>
          <w:sz w:val="26"/>
          <w:szCs w:val="26"/>
        </w:rPr>
        <w:t>k</w:t>
      </w:r>
      <w:r>
        <w:rPr>
          <w:rFonts w:cs="Century Gothic" w:hAnsi="Century Gothic" w:eastAsia="Century Gothic" w:ascii="Century Gothic"/>
          <w:spacing w:val="0"/>
          <w:w w:val="100"/>
          <w:sz w:val="26"/>
          <w:szCs w:val="26"/>
        </w:rPr>
        <w:t>pend</w:t>
      </w:r>
      <w:r>
        <w:rPr>
          <w:rFonts w:cs="Century Gothic" w:hAnsi="Century Gothic" w:eastAsia="Century Gothic" w:ascii="Century Gothic"/>
          <w:spacing w:val="-6"/>
          <w:w w:val="100"/>
          <w:sz w:val="26"/>
          <w:szCs w:val="26"/>
        </w:rPr>
        <w:t> </w:t>
      </w:r>
      <w:r>
        <w:rPr>
          <w:rFonts w:cs="Century Gothic" w:hAnsi="Century Gothic" w:eastAsia="Century Gothic" w:ascii="Century Gothic"/>
          <w:spacing w:val="-3"/>
          <w:w w:val="100"/>
          <w:sz w:val="26"/>
          <w:szCs w:val="26"/>
        </w:rPr>
        <w:t>(</w:t>
      </w:r>
      <w:r>
        <w:rPr>
          <w:rFonts w:cs="Century Gothic" w:hAnsi="Century Gothic" w:eastAsia="Century Gothic" w:ascii="Century Gothic"/>
          <w:spacing w:val="0"/>
          <w:w w:val="100"/>
          <w:sz w:val="26"/>
          <w:szCs w:val="26"/>
        </w:rPr>
        <w:t>2006)</w:t>
      </w:r>
      <w:r>
        <w:rPr>
          <w:rFonts w:cs="Century Gothic" w:hAnsi="Century Gothic" w:eastAsia="Century Gothic" w:ascii="Century Gothic"/>
          <w:spacing w:val="0"/>
          <w:w w:val="100"/>
          <w:sz w:val="26"/>
          <w:szCs w:val="26"/>
        </w:rPr>
        <w:t>,</w:t>
      </w:r>
      <w:r>
        <w:rPr>
          <w:rFonts w:cs="Century Gothic" w:hAnsi="Century Gothic" w:eastAsia="Century Gothic" w:ascii="Century Gothic"/>
          <w:spacing w:val="-3"/>
          <w:w w:val="100"/>
          <w:sz w:val="26"/>
          <w:szCs w:val="26"/>
        </w:rPr>
        <w:t> </w:t>
      </w:r>
      <w:r>
        <w:rPr>
          <w:rFonts w:cs="Century Gothic" w:hAnsi="Century Gothic" w:eastAsia="Century Gothic" w:ascii="Century Gothic"/>
          <w:spacing w:val="4"/>
          <w:w w:val="100"/>
          <w:sz w:val="26"/>
          <w:szCs w:val="26"/>
        </w:rPr>
        <w:t>e</w:t>
      </w:r>
      <w:r>
        <w:rPr>
          <w:rFonts w:cs="Century Gothic" w:hAnsi="Century Gothic" w:eastAsia="Century Gothic" w:ascii="Century Gothic"/>
          <w:spacing w:val="0"/>
          <w:w w:val="100"/>
          <w:sz w:val="26"/>
          <w:szCs w:val="26"/>
        </w:rPr>
        <w:t>d</w:t>
      </w:r>
      <w:r>
        <w:rPr>
          <w:rFonts w:cs="Century Gothic" w:hAnsi="Century Gothic" w:eastAsia="Century Gothic" w:ascii="Century Gothic"/>
          <w:spacing w:val="1"/>
          <w:w w:val="100"/>
          <w:sz w:val="26"/>
          <w:szCs w:val="26"/>
        </w:rPr>
        <w:t>i</w:t>
      </w:r>
      <w:r>
        <w:rPr>
          <w:rFonts w:cs="Century Gothic" w:hAnsi="Century Gothic" w:eastAsia="Century Gothic" w:ascii="Century Gothic"/>
          <w:spacing w:val="-2"/>
          <w:w w:val="100"/>
          <w:sz w:val="26"/>
          <w:szCs w:val="26"/>
        </w:rPr>
        <w:t>t</w:t>
      </w:r>
      <w:r>
        <w:rPr>
          <w:rFonts w:cs="Century Gothic" w:hAnsi="Century Gothic" w:eastAsia="Century Gothic" w:ascii="Century Gothic"/>
          <w:spacing w:val="-2"/>
          <w:w w:val="100"/>
          <w:sz w:val="26"/>
          <w:szCs w:val="26"/>
        </w:rPr>
        <w:t>o</w:t>
      </w:r>
      <w:r>
        <w:rPr>
          <w:rFonts w:cs="Century Gothic" w:hAnsi="Century Gothic" w:eastAsia="Century Gothic" w:ascii="Century Gothic"/>
          <w:spacing w:val="0"/>
          <w:w w:val="100"/>
          <w:sz w:val="26"/>
          <w:szCs w:val="26"/>
        </w:rPr>
        <w:t>r</w:t>
      </w:r>
      <w:r>
        <w:rPr>
          <w:rFonts w:cs="Century Gothic" w:hAnsi="Century Gothic" w:eastAsia="Century Gothic" w:ascii="Century Gothic"/>
          <w:spacing w:val="-4"/>
          <w:w w:val="100"/>
          <w:sz w:val="26"/>
          <w:szCs w:val="26"/>
        </w:rPr>
        <w:t> </w:t>
      </w:r>
      <w:r>
        <w:rPr>
          <w:rFonts w:cs="Century Gothic" w:hAnsi="Century Gothic" w:eastAsia="Century Gothic" w:ascii="Century Gothic"/>
          <w:spacing w:val="0"/>
          <w:w w:val="100"/>
          <w:sz w:val="26"/>
          <w:szCs w:val="26"/>
        </w:rPr>
        <w:t>v</w:t>
      </w:r>
      <w:r>
        <w:rPr>
          <w:rFonts w:cs="Century Gothic" w:hAnsi="Century Gothic" w:eastAsia="Century Gothic" w:ascii="Century Gothic"/>
          <w:spacing w:val="1"/>
          <w:w w:val="100"/>
          <w:sz w:val="26"/>
          <w:szCs w:val="26"/>
        </w:rPr>
        <w:t>i</w:t>
      </w:r>
      <w:r>
        <w:rPr>
          <w:rFonts w:cs="Century Gothic" w:hAnsi="Century Gothic" w:eastAsia="Century Gothic" w:ascii="Century Gothic"/>
          <w:spacing w:val="0"/>
          <w:w w:val="100"/>
          <w:sz w:val="26"/>
          <w:szCs w:val="26"/>
        </w:rPr>
        <w:t>d</w:t>
      </w:r>
      <w:r>
        <w:rPr>
          <w:rFonts w:cs="Century Gothic" w:hAnsi="Century Gothic" w:eastAsia="Century Gothic" w:ascii="Century Gothic"/>
          <w:spacing w:val="4"/>
          <w:w w:val="100"/>
          <w:sz w:val="26"/>
          <w:szCs w:val="26"/>
        </w:rPr>
        <w:t>e</w:t>
      </w:r>
      <w:r>
        <w:rPr>
          <w:rFonts w:cs="Century Gothic" w:hAnsi="Century Gothic" w:eastAsia="Century Gothic" w:ascii="Century Gothic"/>
          <w:spacing w:val="0"/>
          <w:w w:val="100"/>
          <w:sz w:val="26"/>
          <w:szCs w:val="26"/>
        </w:rPr>
        <w:t>o</w:t>
      </w:r>
      <w:r>
        <w:rPr>
          <w:rFonts w:cs="Century Gothic" w:hAnsi="Century Gothic" w:eastAsia="Century Gothic" w:ascii="Century Gothic"/>
          <w:spacing w:val="-4"/>
          <w:w w:val="100"/>
          <w:sz w:val="26"/>
          <w:szCs w:val="26"/>
        </w:rPr>
        <w:t> </w:t>
      </w:r>
      <w:r>
        <w:rPr>
          <w:rFonts w:cs="Century Gothic" w:hAnsi="Century Gothic" w:eastAsia="Century Gothic" w:ascii="Century Gothic"/>
          <w:spacing w:val="0"/>
          <w:w w:val="100"/>
          <w:sz w:val="26"/>
          <w:szCs w:val="26"/>
        </w:rPr>
        <w:t>di</w:t>
      </w:r>
      <w:r>
        <w:rPr>
          <w:rFonts w:cs="Century Gothic" w:hAnsi="Century Gothic" w:eastAsia="Century Gothic" w:ascii="Century Gothic"/>
          <w:spacing w:val="7"/>
          <w:w w:val="100"/>
          <w:sz w:val="26"/>
          <w:szCs w:val="26"/>
        </w:rPr>
        <w:t> </w:t>
      </w:r>
      <w:r>
        <w:rPr>
          <w:rFonts w:cs="Century Gothic" w:hAnsi="Century Gothic" w:eastAsia="Century Gothic" w:ascii="Century Gothic"/>
          <w:spacing w:val="0"/>
          <w:w w:val="100"/>
          <w:sz w:val="26"/>
          <w:szCs w:val="26"/>
        </w:rPr>
        <w:t>Ene</w:t>
      </w:r>
      <w:r>
        <w:rPr>
          <w:rFonts w:cs="Century Gothic" w:hAnsi="Century Gothic" w:eastAsia="Century Gothic" w:ascii="Century Gothic"/>
          <w:spacing w:val="3"/>
          <w:w w:val="100"/>
          <w:sz w:val="26"/>
          <w:szCs w:val="26"/>
        </w:rPr>
        <w:t>r</w:t>
      </w:r>
      <w:r>
        <w:rPr>
          <w:rFonts w:cs="Century Gothic" w:hAnsi="Century Gothic" w:eastAsia="Century Gothic" w:ascii="Century Gothic"/>
          <w:spacing w:val="-2"/>
          <w:w w:val="100"/>
          <w:sz w:val="26"/>
          <w:szCs w:val="26"/>
        </w:rPr>
        <w:t>g</w:t>
      </w:r>
      <w:r>
        <w:rPr>
          <w:rFonts w:cs="Century Gothic" w:hAnsi="Century Gothic" w:eastAsia="Century Gothic" w:ascii="Century Gothic"/>
          <w:spacing w:val="0"/>
          <w:w w:val="100"/>
          <w:sz w:val="26"/>
          <w:szCs w:val="26"/>
        </w:rPr>
        <w:t>i</w:t>
      </w:r>
      <w:r>
        <w:rPr>
          <w:rFonts w:cs="Century Gothic" w:hAnsi="Century Gothic" w:eastAsia="Century Gothic" w:ascii="Century Gothic"/>
          <w:spacing w:val="0"/>
          <w:w w:val="100"/>
          <w:sz w:val="26"/>
          <w:szCs w:val="26"/>
        </w:rPr>
        <w:t> </w:t>
      </w:r>
      <w:r>
        <w:rPr>
          <w:rFonts w:cs="Century Gothic" w:hAnsi="Century Gothic" w:eastAsia="Century Gothic" w:ascii="Century Gothic"/>
          <w:spacing w:val="-3"/>
          <w:w w:val="100"/>
          <w:sz w:val="26"/>
          <w:szCs w:val="26"/>
        </w:rPr>
        <w:t>M</w:t>
      </w:r>
      <w:r>
        <w:rPr>
          <w:rFonts w:cs="Century Gothic" w:hAnsi="Century Gothic" w:eastAsia="Century Gothic" w:ascii="Century Gothic"/>
          <w:spacing w:val="0"/>
          <w:w w:val="100"/>
          <w:sz w:val="26"/>
          <w:szCs w:val="26"/>
        </w:rPr>
        <w:t>a</w:t>
      </w:r>
      <w:r>
        <w:rPr>
          <w:rFonts w:cs="Century Gothic" w:hAnsi="Century Gothic" w:eastAsia="Century Gothic" w:ascii="Century Gothic"/>
          <w:spacing w:val="1"/>
          <w:w w:val="100"/>
          <w:sz w:val="26"/>
          <w:szCs w:val="26"/>
        </w:rPr>
        <w:t>n</w:t>
      </w:r>
      <w:r>
        <w:rPr>
          <w:rFonts w:cs="Century Gothic" w:hAnsi="Century Gothic" w:eastAsia="Century Gothic" w:ascii="Century Gothic"/>
          <w:spacing w:val="0"/>
          <w:w w:val="100"/>
          <w:sz w:val="26"/>
          <w:szCs w:val="26"/>
        </w:rPr>
        <w:t>d</w:t>
      </w:r>
      <w:r>
        <w:rPr>
          <w:rFonts w:cs="Century Gothic" w:hAnsi="Century Gothic" w:eastAsia="Century Gothic" w:ascii="Century Gothic"/>
          <w:spacing w:val="1"/>
          <w:w w:val="100"/>
          <w:sz w:val="26"/>
          <w:szCs w:val="26"/>
        </w:rPr>
        <w:t>i</w:t>
      </w:r>
      <w:r>
        <w:rPr>
          <w:rFonts w:cs="Century Gothic" w:hAnsi="Century Gothic" w:eastAsia="Century Gothic" w:ascii="Century Gothic"/>
          <w:spacing w:val="-1"/>
          <w:w w:val="100"/>
          <w:sz w:val="26"/>
          <w:szCs w:val="26"/>
        </w:rPr>
        <w:t>r</w:t>
      </w:r>
      <w:r>
        <w:rPr>
          <w:rFonts w:cs="Century Gothic" w:hAnsi="Century Gothic" w:eastAsia="Century Gothic" w:ascii="Century Gothic"/>
          <w:spacing w:val="0"/>
          <w:w w:val="100"/>
          <w:sz w:val="26"/>
          <w:szCs w:val="26"/>
        </w:rPr>
        <w:t>i</w:t>
      </w:r>
      <w:r>
        <w:rPr>
          <w:rFonts w:cs="Century Gothic" w:hAnsi="Century Gothic" w:eastAsia="Century Gothic" w:ascii="Century Gothic"/>
          <w:spacing w:val="4"/>
          <w:w w:val="100"/>
          <w:sz w:val="26"/>
          <w:szCs w:val="26"/>
        </w:rPr>
        <w:t> </w:t>
      </w:r>
      <w:r>
        <w:rPr>
          <w:rFonts w:cs="Century Gothic" w:hAnsi="Century Gothic" w:eastAsia="Century Gothic" w:ascii="Century Gothic"/>
          <w:spacing w:val="4"/>
          <w:w w:val="100"/>
          <w:sz w:val="26"/>
          <w:szCs w:val="26"/>
        </w:rPr>
        <w:t>k</w:t>
      </w:r>
      <w:r>
        <w:rPr>
          <w:rFonts w:cs="Century Gothic" w:hAnsi="Century Gothic" w:eastAsia="Century Gothic" w:ascii="Century Gothic"/>
          <w:spacing w:val="-2"/>
          <w:w w:val="100"/>
          <w:sz w:val="26"/>
          <w:szCs w:val="26"/>
        </w:rPr>
        <w:t>o</w:t>
      </w:r>
      <w:r>
        <w:rPr>
          <w:rFonts w:cs="Century Gothic" w:hAnsi="Century Gothic" w:eastAsia="Century Gothic" w:ascii="Century Gothic"/>
          <w:spacing w:val="0"/>
          <w:w w:val="100"/>
          <w:sz w:val="26"/>
          <w:szCs w:val="26"/>
        </w:rPr>
        <w:t>ns</w:t>
      </w:r>
      <w:r>
        <w:rPr>
          <w:rFonts w:cs="Century Gothic" w:hAnsi="Century Gothic" w:eastAsia="Century Gothic" w:ascii="Century Gothic"/>
          <w:spacing w:val="1"/>
          <w:w w:val="100"/>
          <w:sz w:val="26"/>
          <w:szCs w:val="26"/>
        </w:rPr>
        <w:t>u</w:t>
      </w:r>
      <w:r>
        <w:rPr>
          <w:rFonts w:cs="Century Gothic" w:hAnsi="Century Gothic" w:eastAsia="Century Gothic" w:ascii="Century Gothic"/>
          <w:spacing w:val="5"/>
          <w:w w:val="100"/>
          <w:sz w:val="26"/>
          <w:szCs w:val="26"/>
        </w:rPr>
        <w:t>l</w:t>
      </w:r>
      <w:r>
        <w:rPr>
          <w:rFonts w:cs="Century Gothic" w:hAnsi="Century Gothic" w:eastAsia="Century Gothic" w:ascii="Century Gothic"/>
          <w:spacing w:val="-2"/>
          <w:w w:val="100"/>
          <w:sz w:val="26"/>
          <w:szCs w:val="26"/>
        </w:rPr>
        <w:t>t</w:t>
      </w:r>
      <w:r>
        <w:rPr>
          <w:rFonts w:cs="Century Gothic" w:hAnsi="Century Gothic" w:eastAsia="Century Gothic" w:ascii="Century Gothic"/>
          <w:spacing w:val="0"/>
          <w:w w:val="100"/>
          <w:sz w:val="26"/>
          <w:szCs w:val="26"/>
        </w:rPr>
        <w:t>an</w:t>
      </w:r>
      <w:r>
        <w:rPr>
          <w:rFonts w:cs="Century Gothic" w:hAnsi="Century Gothic" w:eastAsia="Century Gothic" w:ascii="Century Gothic"/>
          <w:spacing w:val="0"/>
          <w:w w:val="100"/>
          <w:sz w:val="26"/>
          <w:szCs w:val="26"/>
        </w:rPr>
        <w:t> </w:t>
      </w:r>
      <w:r>
        <w:rPr>
          <w:rFonts w:cs="Century Gothic" w:hAnsi="Century Gothic" w:eastAsia="Century Gothic" w:ascii="Century Gothic"/>
          <w:spacing w:val="0"/>
          <w:w w:val="100"/>
          <w:sz w:val="26"/>
          <w:szCs w:val="26"/>
        </w:rPr>
        <w:t>pend</w:t>
      </w:r>
      <w:r>
        <w:rPr>
          <w:rFonts w:cs="Century Gothic" w:hAnsi="Century Gothic" w:eastAsia="Century Gothic" w:ascii="Century Gothic"/>
          <w:spacing w:val="1"/>
          <w:w w:val="100"/>
          <w:sz w:val="26"/>
          <w:szCs w:val="26"/>
        </w:rPr>
        <w:t>i</w:t>
      </w:r>
      <w:r>
        <w:rPr>
          <w:rFonts w:cs="Century Gothic" w:hAnsi="Century Gothic" w:eastAsia="Century Gothic" w:ascii="Century Gothic"/>
          <w:spacing w:val="0"/>
          <w:w w:val="100"/>
          <w:sz w:val="26"/>
          <w:szCs w:val="26"/>
        </w:rPr>
        <w:t>d</w:t>
      </w:r>
      <w:r>
        <w:rPr>
          <w:rFonts w:cs="Century Gothic" w:hAnsi="Century Gothic" w:eastAsia="Century Gothic" w:ascii="Century Gothic"/>
          <w:spacing w:val="1"/>
          <w:w w:val="100"/>
          <w:sz w:val="26"/>
          <w:szCs w:val="26"/>
        </w:rPr>
        <w:t>i</w:t>
      </w:r>
      <w:r>
        <w:rPr>
          <w:rFonts w:cs="Century Gothic" w:hAnsi="Century Gothic" w:eastAsia="Century Gothic" w:ascii="Century Gothic"/>
          <w:spacing w:val="0"/>
          <w:w w:val="100"/>
          <w:sz w:val="26"/>
          <w:szCs w:val="26"/>
        </w:rPr>
        <w:t>kan</w:t>
      </w:r>
      <w:r>
        <w:rPr>
          <w:rFonts w:cs="Century Gothic" w:hAnsi="Century Gothic" w:eastAsia="Century Gothic" w:ascii="Century Gothic"/>
          <w:spacing w:val="7"/>
          <w:w w:val="100"/>
          <w:sz w:val="26"/>
          <w:szCs w:val="26"/>
        </w:rPr>
        <w:t> </w:t>
      </w:r>
      <w:r>
        <w:rPr>
          <w:rFonts w:cs="Century Gothic" w:hAnsi="Century Gothic" w:eastAsia="Century Gothic" w:ascii="Century Gothic"/>
          <w:spacing w:val="-4"/>
          <w:w w:val="100"/>
          <w:sz w:val="26"/>
          <w:szCs w:val="26"/>
        </w:rPr>
        <w:t>(</w:t>
      </w:r>
      <w:r>
        <w:rPr>
          <w:rFonts w:cs="Century Gothic" w:hAnsi="Century Gothic" w:eastAsia="Century Gothic" w:ascii="Century Gothic"/>
          <w:spacing w:val="0"/>
          <w:w w:val="100"/>
          <w:sz w:val="26"/>
          <w:szCs w:val="26"/>
        </w:rPr>
        <w:t>200</w:t>
      </w:r>
      <w:r>
        <w:rPr>
          <w:rFonts w:cs="Century Gothic" w:hAnsi="Century Gothic" w:eastAsia="Century Gothic" w:ascii="Century Gothic"/>
          <w:spacing w:val="5"/>
          <w:w w:val="100"/>
          <w:sz w:val="26"/>
          <w:szCs w:val="26"/>
        </w:rPr>
        <w:t>7</w:t>
      </w:r>
      <w:r>
        <w:rPr>
          <w:rFonts w:cs="Century Gothic" w:hAnsi="Century Gothic" w:eastAsia="Century Gothic" w:ascii="Century Gothic"/>
          <w:spacing w:val="0"/>
          <w:w w:val="100"/>
          <w:sz w:val="26"/>
          <w:szCs w:val="26"/>
        </w:rPr>
        <w:t>)</w:t>
      </w:r>
      <w:r>
        <w:rPr>
          <w:rFonts w:cs="Century Gothic" w:hAnsi="Century Gothic" w:eastAsia="Century Gothic" w:ascii="Century Gothic"/>
          <w:spacing w:val="0"/>
          <w:w w:val="100"/>
          <w:sz w:val="26"/>
          <w:szCs w:val="26"/>
        </w:rPr>
        <w:t>,</w:t>
      </w:r>
      <w:r>
        <w:rPr>
          <w:rFonts w:cs="Century Gothic" w:hAnsi="Century Gothic" w:eastAsia="Century Gothic" w:ascii="Century Gothic"/>
          <w:spacing w:val="4"/>
          <w:w w:val="100"/>
          <w:sz w:val="26"/>
          <w:szCs w:val="26"/>
        </w:rPr>
        <w:t> </w:t>
      </w:r>
      <w:r>
        <w:rPr>
          <w:rFonts w:cs="Century Gothic" w:hAnsi="Century Gothic" w:eastAsia="Century Gothic" w:ascii="Century Gothic"/>
          <w:spacing w:val="0"/>
          <w:w w:val="100"/>
          <w:sz w:val="26"/>
          <w:szCs w:val="26"/>
        </w:rPr>
        <w:t>edi</w:t>
      </w:r>
      <w:r>
        <w:rPr>
          <w:rFonts w:cs="Century Gothic" w:hAnsi="Century Gothic" w:eastAsia="Century Gothic" w:ascii="Century Gothic"/>
          <w:spacing w:val="-1"/>
          <w:w w:val="100"/>
          <w:sz w:val="26"/>
          <w:szCs w:val="26"/>
        </w:rPr>
        <w:t>t</w:t>
      </w:r>
      <w:r>
        <w:rPr>
          <w:rFonts w:cs="Century Gothic" w:hAnsi="Century Gothic" w:eastAsia="Century Gothic" w:ascii="Century Gothic"/>
          <w:spacing w:val="3"/>
          <w:w w:val="100"/>
          <w:sz w:val="26"/>
          <w:szCs w:val="26"/>
        </w:rPr>
        <w:t>o</w:t>
      </w:r>
      <w:r>
        <w:rPr>
          <w:rFonts w:cs="Century Gothic" w:hAnsi="Century Gothic" w:eastAsia="Century Gothic" w:ascii="Century Gothic"/>
          <w:spacing w:val="0"/>
          <w:w w:val="100"/>
          <w:sz w:val="26"/>
          <w:szCs w:val="26"/>
        </w:rPr>
        <w:t>r</w:t>
      </w:r>
      <w:r>
        <w:rPr>
          <w:rFonts w:cs="Century Gothic" w:hAnsi="Century Gothic" w:eastAsia="Century Gothic" w:ascii="Century Gothic"/>
          <w:spacing w:val="4"/>
          <w:w w:val="100"/>
          <w:sz w:val="26"/>
          <w:szCs w:val="26"/>
        </w:rPr>
        <w:t> </w:t>
      </w:r>
      <w:r>
        <w:rPr>
          <w:rFonts w:cs="Century Gothic" w:hAnsi="Century Gothic" w:eastAsia="Century Gothic" w:ascii="Century Gothic"/>
          <w:spacing w:val="0"/>
          <w:w w:val="100"/>
          <w:sz w:val="26"/>
          <w:szCs w:val="26"/>
        </w:rPr>
        <w:t>v</w:t>
      </w:r>
      <w:r>
        <w:rPr>
          <w:rFonts w:cs="Century Gothic" w:hAnsi="Century Gothic" w:eastAsia="Century Gothic" w:ascii="Century Gothic"/>
          <w:spacing w:val="1"/>
          <w:w w:val="100"/>
          <w:sz w:val="26"/>
          <w:szCs w:val="26"/>
        </w:rPr>
        <w:t>i</w:t>
      </w:r>
      <w:r>
        <w:rPr>
          <w:rFonts w:cs="Century Gothic" w:hAnsi="Century Gothic" w:eastAsia="Century Gothic" w:ascii="Century Gothic"/>
          <w:spacing w:val="0"/>
          <w:w w:val="100"/>
          <w:sz w:val="26"/>
          <w:szCs w:val="26"/>
        </w:rPr>
        <w:t>d</w:t>
      </w:r>
      <w:r>
        <w:rPr>
          <w:rFonts w:cs="Century Gothic" w:hAnsi="Century Gothic" w:eastAsia="Century Gothic" w:ascii="Century Gothic"/>
          <w:spacing w:val="4"/>
          <w:w w:val="100"/>
          <w:sz w:val="26"/>
          <w:szCs w:val="26"/>
        </w:rPr>
        <w:t>e</w:t>
      </w:r>
      <w:r>
        <w:rPr>
          <w:rFonts w:cs="Century Gothic" w:hAnsi="Century Gothic" w:eastAsia="Century Gothic" w:ascii="Century Gothic"/>
          <w:spacing w:val="0"/>
          <w:w w:val="100"/>
          <w:sz w:val="26"/>
          <w:szCs w:val="26"/>
        </w:rPr>
        <w:t>o</w:t>
      </w:r>
      <w:r>
        <w:rPr>
          <w:rFonts w:cs="Century Gothic" w:hAnsi="Century Gothic" w:eastAsia="Century Gothic" w:ascii="Century Gothic"/>
          <w:spacing w:val="5"/>
          <w:w w:val="100"/>
          <w:sz w:val="26"/>
          <w:szCs w:val="26"/>
        </w:rPr>
        <w:t> </w:t>
      </w:r>
      <w:r>
        <w:rPr>
          <w:rFonts w:cs="Century Gothic" w:hAnsi="Century Gothic" w:eastAsia="Century Gothic" w:ascii="Century Gothic"/>
          <w:spacing w:val="5"/>
          <w:w w:val="100"/>
          <w:sz w:val="26"/>
          <w:szCs w:val="26"/>
        </w:rPr>
        <w:t>l</w:t>
      </w:r>
      <w:r>
        <w:rPr>
          <w:rFonts w:cs="Century Gothic" w:hAnsi="Century Gothic" w:eastAsia="Century Gothic" w:ascii="Century Gothic"/>
          <w:spacing w:val="0"/>
          <w:w w:val="100"/>
          <w:sz w:val="26"/>
          <w:szCs w:val="26"/>
        </w:rPr>
        <w:t>ep</w:t>
      </w:r>
      <w:r>
        <w:rPr>
          <w:rFonts w:cs="Century Gothic" w:hAnsi="Century Gothic" w:eastAsia="Century Gothic" w:ascii="Century Gothic"/>
          <w:spacing w:val="1"/>
          <w:w w:val="100"/>
          <w:sz w:val="26"/>
          <w:szCs w:val="26"/>
        </w:rPr>
        <w:t>a</w:t>
      </w:r>
      <w:r>
        <w:rPr>
          <w:rFonts w:cs="Century Gothic" w:hAnsi="Century Gothic" w:eastAsia="Century Gothic" w:ascii="Century Gothic"/>
          <w:spacing w:val="0"/>
          <w:w w:val="100"/>
          <w:sz w:val="26"/>
          <w:szCs w:val="26"/>
        </w:rPr>
        <w:t>s</w:t>
      </w:r>
      <w:r>
        <w:rPr>
          <w:rFonts w:cs="Century Gothic" w:hAnsi="Century Gothic" w:eastAsia="Century Gothic" w:ascii="Century Gothic"/>
          <w:spacing w:val="0"/>
          <w:w w:val="100"/>
          <w:sz w:val="26"/>
          <w:szCs w:val="26"/>
        </w:rPr>
        <w:t> </w:t>
      </w:r>
      <w:r>
        <w:rPr>
          <w:rFonts w:cs="Century Gothic" w:hAnsi="Century Gothic" w:eastAsia="Century Gothic" w:ascii="Century Gothic"/>
          <w:spacing w:val="-4"/>
          <w:w w:val="100"/>
          <w:sz w:val="26"/>
          <w:szCs w:val="26"/>
        </w:rPr>
        <w:t>(</w:t>
      </w:r>
      <w:r>
        <w:rPr>
          <w:rFonts w:cs="Century Gothic" w:hAnsi="Century Gothic" w:eastAsia="Century Gothic" w:ascii="Century Gothic"/>
          <w:spacing w:val="0"/>
          <w:w w:val="100"/>
          <w:sz w:val="26"/>
          <w:szCs w:val="26"/>
        </w:rPr>
        <w:t>2005</w:t>
      </w:r>
      <w:r>
        <w:rPr>
          <w:rFonts w:cs="Century Gothic" w:hAnsi="Century Gothic" w:eastAsia="Century Gothic" w:ascii="Century Gothic"/>
          <w:spacing w:val="0"/>
          <w:w w:val="100"/>
          <w:sz w:val="26"/>
          <w:szCs w:val="26"/>
        </w:rPr>
        <w:t> </w:t>
      </w:r>
      <w:r>
        <w:rPr>
          <w:rFonts w:cs="Century Gothic" w:hAnsi="Century Gothic" w:eastAsia="Century Gothic" w:ascii="Century Gothic"/>
          <w:spacing w:val="7"/>
          <w:w w:val="100"/>
          <w:sz w:val="26"/>
          <w:szCs w:val="26"/>
        </w:rPr>
        <w:t> </w:t>
      </w:r>
      <w:r>
        <w:rPr>
          <w:rFonts w:cs="Century Gothic" w:hAnsi="Century Gothic" w:eastAsia="Century Gothic" w:ascii="Century Gothic"/>
          <w:spacing w:val="0"/>
          <w:w w:val="100"/>
          <w:sz w:val="26"/>
          <w:szCs w:val="26"/>
        </w:rPr>
        <w:t>-</w:t>
      </w:r>
      <w:r>
        <w:rPr>
          <w:rFonts w:cs="Century Gothic" w:hAnsi="Century Gothic" w:eastAsia="Century Gothic" w:ascii="Century Gothic"/>
          <w:spacing w:val="0"/>
          <w:w w:val="100"/>
          <w:sz w:val="26"/>
          <w:szCs w:val="26"/>
        </w:rPr>
        <w:t> </w:t>
      </w:r>
      <w:r>
        <w:rPr>
          <w:rFonts w:cs="Century Gothic" w:hAnsi="Century Gothic" w:eastAsia="Century Gothic" w:ascii="Century Gothic"/>
          <w:spacing w:val="14"/>
          <w:w w:val="100"/>
          <w:sz w:val="26"/>
          <w:szCs w:val="26"/>
        </w:rPr>
        <w:t> </w:t>
      </w:r>
      <w:r>
        <w:rPr>
          <w:rFonts w:cs="Century Gothic" w:hAnsi="Century Gothic" w:eastAsia="Century Gothic" w:ascii="Century Gothic"/>
          <w:spacing w:val="0"/>
          <w:w w:val="100"/>
          <w:sz w:val="26"/>
          <w:szCs w:val="26"/>
        </w:rPr>
        <w:t>200</w:t>
      </w:r>
      <w:r>
        <w:rPr>
          <w:rFonts w:cs="Century Gothic" w:hAnsi="Century Gothic" w:eastAsia="Century Gothic" w:ascii="Century Gothic"/>
          <w:spacing w:val="5"/>
          <w:w w:val="100"/>
          <w:sz w:val="26"/>
          <w:szCs w:val="26"/>
        </w:rPr>
        <w:t>8</w:t>
      </w:r>
      <w:r>
        <w:rPr>
          <w:rFonts w:cs="Century Gothic" w:hAnsi="Century Gothic" w:eastAsia="Century Gothic" w:ascii="Century Gothic"/>
          <w:spacing w:val="0"/>
          <w:w w:val="100"/>
          <w:sz w:val="26"/>
          <w:szCs w:val="26"/>
        </w:rPr>
        <w:t>)</w:t>
      </w:r>
      <w:r>
        <w:rPr>
          <w:rFonts w:cs="Century Gothic" w:hAnsi="Century Gothic" w:eastAsia="Century Gothic" w:ascii="Century Gothic"/>
          <w:spacing w:val="0"/>
          <w:w w:val="100"/>
          <w:sz w:val="26"/>
          <w:szCs w:val="26"/>
        </w:rPr>
        <w:t> </w:t>
      </w:r>
      <w:r>
        <w:rPr>
          <w:rFonts w:cs="Century Gothic" w:hAnsi="Century Gothic" w:eastAsia="Century Gothic" w:ascii="Century Gothic"/>
          <w:spacing w:val="2"/>
          <w:w w:val="100"/>
          <w:sz w:val="26"/>
          <w:szCs w:val="26"/>
        </w:rPr>
        <w:t> </w:t>
      </w:r>
      <w:r>
        <w:rPr>
          <w:rFonts w:cs="Century Gothic" w:hAnsi="Century Gothic" w:eastAsia="Century Gothic" w:ascii="Century Gothic"/>
          <w:spacing w:val="0"/>
          <w:w w:val="100"/>
          <w:sz w:val="26"/>
          <w:szCs w:val="26"/>
        </w:rPr>
        <w:t>seka</w:t>
      </w:r>
      <w:r>
        <w:rPr>
          <w:rFonts w:cs="Century Gothic" w:hAnsi="Century Gothic" w:eastAsia="Century Gothic" w:ascii="Century Gothic"/>
          <w:spacing w:val="-1"/>
          <w:w w:val="100"/>
          <w:sz w:val="26"/>
          <w:szCs w:val="26"/>
        </w:rPr>
        <w:t>r</w:t>
      </w:r>
      <w:r>
        <w:rPr>
          <w:rFonts w:cs="Century Gothic" w:hAnsi="Century Gothic" w:eastAsia="Century Gothic" w:ascii="Century Gothic"/>
          <w:spacing w:val="0"/>
          <w:w w:val="100"/>
          <w:sz w:val="26"/>
          <w:szCs w:val="26"/>
        </w:rPr>
        <w:t>a</w:t>
      </w:r>
      <w:r>
        <w:rPr>
          <w:rFonts w:cs="Century Gothic" w:hAnsi="Century Gothic" w:eastAsia="Century Gothic" w:ascii="Century Gothic"/>
          <w:spacing w:val="5"/>
          <w:w w:val="100"/>
          <w:sz w:val="26"/>
          <w:szCs w:val="26"/>
        </w:rPr>
        <w:t>n</w:t>
      </w:r>
      <w:r>
        <w:rPr>
          <w:rFonts w:cs="Century Gothic" w:hAnsi="Century Gothic" w:eastAsia="Century Gothic" w:ascii="Century Gothic"/>
          <w:spacing w:val="0"/>
          <w:w w:val="100"/>
          <w:sz w:val="26"/>
          <w:szCs w:val="26"/>
        </w:rPr>
        <w:t>g</w:t>
      </w:r>
      <w:r>
        <w:rPr>
          <w:rFonts w:cs="Century Gothic" w:hAnsi="Century Gothic" w:eastAsia="Century Gothic" w:ascii="Century Gothic"/>
          <w:spacing w:val="0"/>
          <w:w w:val="100"/>
          <w:sz w:val="26"/>
          <w:szCs w:val="26"/>
        </w:rPr>
        <w:t> </w:t>
      </w:r>
      <w:r>
        <w:rPr>
          <w:rFonts w:cs="Century Gothic" w:hAnsi="Century Gothic" w:eastAsia="Century Gothic" w:ascii="Century Gothic"/>
          <w:spacing w:val="0"/>
          <w:w w:val="100"/>
          <w:sz w:val="26"/>
          <w:szCs w:val="26"/>
        </w:rPr>
        <w:t> </w:t>
      </w:r>
      <w:r>
        <w:rPr>
          <w:rFonts w:cs="Century Gothic" w:hAnsi="Century Gothic" w:eastAsia="Century Gothic" w:ascii="Century Gothic"/>
          <w:spacing w:val="6"/>
          <w:w w:val="100"/>
          <w:sz w:val="26"/>
          <w:szCs w:val="26"/>
        </w:rPr>
        <w:t>m</w:t>
      </w:r>
      <w:r>
        <w:rPr>
          <w:rFonts w:cs="Century Gothic" w:hAnsi="Century Gothic" w:eastAsia="Century Gothic" w:ascii="Century Gothic"/>
          <w:spacing w:val="0"/>
          <w:w w:val="100"/>
          <w:sz w:val="26"/>
          <w:szCs w:val="26"/>
        </w:rPr>
        <w:t>as</w:t>
      </w:r>
      <w:r>
        <w:rPr>
          <w:rFonts w:cs="Century Gothic" w:hAnsi="Century Gothic" w:eastAsia="Century Gothic" w:ascii="Century Gothic"/>
          <w:spacing w:val="1"/>
          <w:w w:val="100"/>
          <w:sz w:val="26"/>
          <w:szCs w:val="26"/>
        </w:rPr>
        <w:t>i</w:t>
      </w:r>
      <w:r>
        <w:rPr>
          <w:rFonts w:cs="Century Gothic" w:hAnsi="Century Gothic" w:eastAsia="Century Gothic" w:ascii="Century Gothic"/>
          <w:spacing w:val="0"/>
          <w:w w:val="100"/>
          <w:sz w:val="26"/>
          <w:szCs w:val="26"/>
        </w:rPr>
        <w:t>h</w:t>
      </w:r>
      <w:r>
        <w:rPr>
          <w:rFonts w:cs="Century Gothic" w:hAnsi="Century Gothic" w:eastAsia="Century Gothic" w:ascii="Century Gothic"/>
          <w:spacing w:val="0"/>
          <w:w w:val="100"/>
          <w:sz w:val="26"/>
          <w:szCs w:val="26"/>
        </w:rPr>
        <w:t> </w:t>
      </w:r>
      <w:r>
        <w:rPr>
          <w:rFonts w:cs="Century Gothic" w:hAnsi="Century Gothic" w:eastAsia="Century Gothic" w:ascii="Century Gothic"/>
          <w:spacing w:val="3"/>
          <w:w w:val="100"/>
          <w:sz w:val="26"/>
          <w:szCs w:val="26"/>
        </w:rPr>
        <w:t> </w:t>
      </w:r>
      <w:r>
        <w:rPr>
          <w:rFonts w:cs="Century Gothic" w:hAnsi="Century Gothic" w:eastAsia="Century Gothic" w:ascii="Century Gothic"/>
          <w:spacing w:val="-1"/>
          <w:w w:val="100"/>
          <w:sz w:val="26"/>
          <w:szCs w:val="26"/>
        </w:rPr>
        <w:t>t</w:t>
      </w:r>
      <w:r>
        <w:rPr>
          <w:rFonts w:cs="Century Gothic" w:hAnsi="Century Gothic" w:eastAsia="Century Gothic" w:ascii="Century Gothic"/>
          <w:spacing w:val="0"/>
          <w:w w:val="100"/>
          <w:sz w:val="26"/>
          <w:szCs w:val="26"/>
        </w:rPr>
        <w:t>e</w:t>
      </w:r>
      <w:r>
        <w:rPr>
          <w:rFonts w:cs="Century Gothic" w:hAnsi="Century Gothic" w:eastAsia="Century Gothic" w:ascii="Century Gothic"/>
          <w:spacing w:val="-2"/>
          <w:w w:val="100"/>
          <w:sz w:val="26"/>
          <w:szCs w:val="26"/>
        </w:rPr>
        <w:t>r</w:t>
      </w:r>
      <w:r>
        <w:rPr>
          <w:rFonts w:cs="Century Gothic" w:hAnsi="Century Gothic" w:eastAsia="Century Gothic" w:ascii="Century Gothic"/>
          <w:spacing w:val="0"/>
          <w:w w:val="100"/>
          <w:sz w:val="26"/>
          <w:szCs w:val="26"/>
        </w:rPr>
        <w:t>daf</w:t>
      </w:r>
      <w:r>
        <w:rPr>
          <w:rFonts w:cs="Century Gothic" w:hAnsi="Century Gothic" w:eastAsia="Century Gothic" w:ascii="Century Gothic"/>
          <w:spacing w:val="-2"/>
          <w:w w:val="100"/>
          <w:sz w:val="26"/>
          <w:szCs w:val="26"/>
        </w:rPr>
        <w:t>t</w:t>
      </w:r>
      <w:r>
        <w:rPr>
          <w:rFonts w:cs="Century Gothic" w:hAnsi="Century Gothic" w:eastAsia="Century Gothic" w:ascii="Century Gothic"/>
          <w:spacing w:val="5"/>
          <w:w w:val="100"/>
          <w:sz w:val="26"/>
          <w:szCs w:val="26"/>
        </w:rPr>
        <w:t>a</w:t>
      </w:r>
      <w:r>
        <w:rPr>
          <w:rFonts w:cs="Century Gothic" w:hAnsi="Century Gothic" w:eastAsia="Century Gothic" w:ascii="Century Gothic"/>
          <w:spacing w:val="0"/>
          <w:w w:val="100"/>
          <w:sz w:val="26"/>
          <w:szCs w:val="26"/>
        </w:rPr>
        <w:t>r</w:t>
      </w:r>
      <w:r>
        <w:rPr>
          <w:rFonts w:cs="Century Gothic" w:hAnsi="Century Gothic" w:eastAsia="Century Gothic" w:ascii="Century Gothic"/>
          <w:spacing w:val="0"/>
          <w:w w:val="100"/>
          <w:sz w:val="26"/>
          <w:szCs w:val="26"/>
        </w:rPr>
        <w:t> </w:t>
      </w:r>
      <w:r>
        <w:rPr>
          <w:rFonts w:cs="Century Gothic" w:hAnsi="Century Gothic" w:eastAsia="Century Gothic" w:ascii="Century Gothic"/>
          <w:spacing w:val="2"/>
          <w:w w:val="100"/>
          <w:sz w:val="26"/>
          <w:szCs w:val="26"/>
        </w:rPr>
        <w:t> </w:t>
      </w:r>
      <w:r>
        <w:rPr>
          <w:rFonts w:cs="Century Gothic" w:hAnsi="Century Gothic" w:eastAsia="Century Gothic" w:ascii="Century Gothic"/>
          <w:spacing w:val="2"/>
          <w:w w:val="100"/>
          <w:sz w:val="26"/>
          <w:szCs w:val="26"/>
        </w:rPr>
        <w:t>s</w:t>
      </w:r>
      <w:r>
        <w:rPr>
          <w:rFonts w:cs="Century Gothic" w:hAnsi="Century Gothic" w:eastAsia="Century Gothic" w:ascii="Century Gothic"/>
          <w:spacing w:val="0"/>
          <w:w w:val="100"/>
          <w:sz w:val="26"/>
          <w:szCs w:val="26"/>
        </w:rPr>
        <w:t>eb</w:t>
      </w:r>
      <w:r>
        <w:rPr>
          <w:rFonts w:cs="Century Gothic" w:hAnsi="Century Gothic" w:eastAsia="Century Gothic" w:ascii="Century Gothic"/>
          <w:spacing w:val="1"/>
          <w:w w:val="100"/>
          <w:sz w:val="26"/>
          <w:szCs w:val="26"/>
        </w:rPr>
        <w:t>a</w:t>
      </w:r>
      <w:r>
        <w:rPr>
          <w:rFonts w:cs="Century Gothic" w:hAnsi="Century Gothic" w:eastAsia="Century Gothic" w:ascii="Century Gothic"/>
          <w:spacing w:val="-2"/>
          <w:w w:val="100"/>
          <w:sz w:val="26"/>
          <w:szCs w:val="26"/>
        </w:rPr>
        <w:t>g</w:t>
      </w:r>
      <w:r>
        <w:rPr>
          <w:rFonts w:cs="Century Gothic" w:hAnsi="Century Gothic" w:eastAsia="Century Gothic" w:ascii="Century Gothic"/>
          <w:spacing w:val="0"/>
          <w:w w:val="100"/>
          <w:sz w:val="26"/>
          <w:szCs w:val="26"/>
        </w:rPr>
        <w:t>ai</w:t>
      </w:r>
      <w:r>
        <w:rPr>
          <w:rFonts w:cs="Century Gothic" w:hAnsi="Century Gothic" w:eastAsia="Century Gothic" w:ascii="Century Gothic"/>
          <w:spacing w:val="0"/>
          <w:w w:val="100"/>
          <w:sz w:val="26"/>
          <w:szCs w:val="26"/>
        </w:rPr>
        <w:t> </w:t>
      </w:r>
      <w:r>
        <w:rPr>
          <w:rFonts w:cs="Century Gothic" w:hAnsi="Century Gothic" w:eastAsia="Century Gothic" w:ascii="Century Gothic"/>
          <w:spacing w:val="6"/>
          <w:w w:val="100"/>
          <w:sz w:val="26"/>
          <w:szCs w:val="26"/>
        </w:rPr>
        <w:t>m</w:t>
      </w:r>
      <w:r>
        <w:rPr>
          <w:rFonts w:cs="Century Gothic" w:hAnsi="Century Gothic" w:eastAsia="Century Gothic" w:ascii="Century Gothic"/>
          <w:spacing w:val="0"/>
          <w:w w:val="100"/>
          <w:sz w:val="26"/>
          <w:szCs w:val="26"/>
        </w:rPr>
        <w:t>a</w:t>
      </w:r>
      <w:r>
        <w:rPr>
          <w:rFonts w:cs="Century Gothic" w:hAnsi="Century Gothic" w:eastAsia="Century Gothic" w:ascii="Century Gothic"/>
          <w:spacing w:val="1"/>
          <w:w w:val="100"/>
          <w:sz w:val="26"/>
          <w:szCs w:val="26"/>
        </w:rPr>
        <w:t>h</w:t>
      </w:r>
      <w:r>
        <w:rPr>
          <w:rFonts w:cs="Century Gothic" w:hAnsi="Century Gothic" w:eastAsia="Century Gothic" w:ascii="Century Gothic"/>
          <w:spacing w:val="0"/>
          <w:w w:val="100"/>
          <w:sz w:val="26"/>
          <w:szCs w:val="26"/>
        </w:rPr>
        <w:t>as</w:t>
      </w:r>
      <w:r>
        <w:rPr>
          <w:rFonts w:cs="Century Gothic" w:hAnsi="Century Gothic" w:eastAsia="Century Gothic" w:ascii="Century Gothic"/>
          <w:spacing w:val="1"/>
          <w:w w:val="100"/>
          <w:sz w:val="26"/>
          <w:szCs w:val="26"/>
        </w:rPr>
        <w:t>i</w:t>
      </w:r>
      <w:r>
        <w:rPr>
          <w:rFonts w:cs="Century Gothic" w:hAnsi="Century Gothic" w:eastAsia="Century Gothic" w:ascii="Century Gothic"/>
          <w:spacing w:val="-5"/>
          <w:w w:val="100"/>
          <w:sz w:val="26"/>
          <w:szCs w:val="26"/>
        </w:rPr>
        <w:t>s</w:t>
      </w:r>
      <w:r>
        <w:rPr>
          <w:rFonts w:cs="Century Gothic" w:hAnsi="Century Gothic" w:eastAsia="Century Gothic" w:ascii="Century Gothic"/>
          <w:spacing w:val="5"/>
          <w:w w:val="100"/>
          <w:sz w:val="26"/>
          <w:szCs w:val="26"/>
        </w:rPr>
        <w:t>w</w:t>
      </w:r>
      <w:r>
        <w:rPr>
          <w:rFonts w:cs="Century Gothic" w:hAnsi="Century Gothic" w:eastAsia="Century Gothic" w:ascii="Century Gothic"/>
          <w:spacing w:val="0"/>
          <w:w w:val="100"/>
          <w:sz w:val="26"/>
          <w:szCs w:val="26"/>
        </w:rPr>
        <w:t>a</w:t>
      </w:r>
      <w:r>
        <w:rPr>
          <w:rFonts w:cs="Century Gothic" w:hAnsi="Century Gothic" w:eastAsia="Century Gothic" w:ascii="Century Gothic"/>
          <w:spacing w:val="-14"/>
          <w:w w:val="100"/>
          <w:sz w:val="26"/>
          <w:szCs w:val="26"/>
        </w:rPr>
        <w:t> </w:t>
      </w:r>
      <w:r>
        <w:rPr>
          <w:rFonts w:cs="Century Gothic" w:hAnsi="Century Gothic" w:eastAsia="Century Gothic" w:ascii="Century Gothic"/>
          <w:spacing w:val="1"/>
          <w:w w:val="100"/>
          <w:sz w:val="26"/>
          <w:szCs w:val="26"/>
        </w:rPr>
        <w:t>j</w:t>
      </w:r>
      <w:r>
        <w:rPr>
          <w:rFonts w:cs="Century Gothic" w:hAnsi="Century Gothic" w:eastAsia="Century Gothic" w:ascii="Century Gothic"/>
          <w:spacing w:val="1"/>
          <w:w w:val="100"/>
          <w:sz w:val="26"/>
          <w:szCs w:val="26"/>
        </w:rPr>
        <w:t>u</w:t>
      </w:r>
      <w:r>
        <w:rPr>
          <w:rFonts w:cs="Century Gothic" w:hAnsi="Century Gothic" w:eastAsia="Century Gothic" w:ascii="Century Gothic"/>
          <w:spacing w:val="-1"/>
          <w:w w:val="100"/>
          <w:sz w:val="26"/>
          <w:szCs w:val="26"/>
        </w:rPr>
        <w:t>r</w:t>
      </w:r>
      <w:r>
        <w:rPr>
          <w:rFonts w:cs="Century Gothic" w:hAnsi="Century Gothic" w:eastAsia="Century Gothic" w:ascii="Century Gothic"/>
          <w:spacing w:val="1"/>
          <w:w w:val="100"/>
          <w:sz w:val="26"/>
          <w:szCs w:val="26"/>
        </w:rPr>
        <w:t>u</w:t>
      </w:r>
      <w:r>
        <w:rPr>
          <w:rFonts w:cs="Century Gothic" w:hAnsi="Century Gothic" w:eastAsia="Century Gothic" w:ascii="Century Gothic"/>
          <w:spacing w:val="0"/>
          <w:w w:val="100"/>
          <w:sz w:val="26"/>
          <w:szCs w:val="26"/>
        </w:rPr>
        <w:t>san</w:t>
      </w:r>
      <w:r>
        <w:rPr>
          <w:rFonts w:cs="Century Gothic" w:hAnsi="Century Gothic" w:eastAsia="Century Gothic" w:ascii="Century Gothic"/>
          <w:spacing w:val="-13"/>
          <w:w w:val="100"/>
          <w:sz w:val="26"/>
          <w:szCs w:val="26"/>
        </w:rPr>
        <w:t> </w:t>
      </w:r>
      <w:r>
        <w:rPr>
          <w:rFonts w:cs="Century Gothic" w:hAnsi="Century Gothic" w:eastAsia="Century Gothic" w:ascii="Century Gothic"/>
          <w:spacing w:val="4"/>
          <w:w w:val="100"/>
          <w:sz w:val="26"/>
          <w:szCs w:val="26"/>
        </w:rPr>
        <w:t>T</w:t>
      </w:r>
      <w:r>
        <w:rPr>
          <w:rFonts w:cs="Century Gothic" w:hAnsi="Century Gothic" w:eastAsia="Century Gothic" w:ascii="Century Gothic"/>
          <w:spacing w:val="0"/>
          <w:w w:val="100"/>
          <w:sz w:val="26"/>
          <w:szCs w:val="26"/>
        </w:rPr>
        <w:t>e</w:t>
      </w:r>
      <w:r>
        <w:rPr>
          <w:rFonts w:cs="Century Gothic" w:hAnsi="Century Gothic" w:eastAsia="Century Gothic" w:ascii="Century Gothic"/>
          <w:spacing w:val="3"/>
          <w:w w:val="100"/>
          <w:sz w:val="26"/>
          <w:szCs w:val="26"/>
        </w:rPr>
        <w:t>k</w:t>
      </w:r>
      <w:r>
        <w:rPr>
          <w:rFonts w:cs="Century Gothic" w:hAnsi="Century Gothic" w:eastAsia="Century Gothic" w:ascii="Century Gothic"/>
          <w:spacing w:val="0"/>
          <w:w w:val="100"/>
          <w:sz w:val="26"/>
          <w:szCs w:val="26"/>
        </w:rPr>
        <w:t>n</w:t>
      </w:r>
      <w:r>
        <w:rPr>
          <w:rFonts w:cs="Century Gothic" w:hAnsi="Century Gothic" w:eastAsia="Century Gothic" w:ascii="Century Gothic"/>
          <w:spacing w:val="-2"/>
          <w:w w:val="100"/>
          <w:sz w:val="26"/>
          <w:szCs w:val="26"/>
        </w:rPr>
        <w:t>o</w:t>
      </w:r>
      <w:r>
        <w:rPr>
          <w:rFonts w:cs="Century Gothic" w:hAnsi="Century Gothic" w:eastAsia="Century Gothic" w:ascii="Century Gothic"/>
          <w:spacing w:val="6"/>
          <w:w w:val="100"/>
          <w:sz w:val="26"/>
          <w:szCs w:val="26"/>
        </w:rPr>
        <w:t>l</w:t>
      </w:r>
      <w:r>
        <w:rPr>
          <w:rFonts w:cs="Century Gothic" w:hAnsi="Century Gothic" w:eastAsia="Century Gothic" w:ascii="Century Gothic"/>
          <w:spacing w:val="-2"/>
          <w:w w:val="100"/>
          <w:sz w:val="26"/>
          <w:szCs w:val="26"/>
        </w:rPr>
        <w:t>og</w:t>
      </w:r>
      <w:r>
        <w:rPr>
          <w:rFonts w:cs="Century Gothic" w:hAnsi="Century Gothic" w:eastAsia="Century Gothic" w:ascii="Century Gothic"/>
          <w:spacing w:val="0"/>
          <w:w w:val="100"/>
          <w:sz w:val="26"/>
          <w:szCs w:val="26"/>
        </w:rPr>
        <w:t>i</w:t>
      </w:r>
      <w:r>
        <w:rPr>
          <w:rFonts w:cs="Century Gothic" w:hAnsi="Century Gothic" w:eastAsia="Century Gothic" w:ascii="Century Gothic"/>
          <w:spacing w:val="-10"/>
          <w:w w:val="100"/>
          <w:sz w:val="26"/>
          <w:szCs w:val="26"/>
        </w:rPr>
        <w:t> </w:t>
      </w:r>
      <w:r>
        <w:rPr>
          <w:rFonts w:cs="Century Gothic" w:hAnsi="Century Gothic" w:eastAsia="Century Gothic" w:ascii="Century Gothic"/>
          <w:spacing w:val="0"/>
          <w:w w:val="100"/>
          <w:sz w:val="26"/>
          <w:szCs w:val="26"/>
        </w:rPr>
        <w:t>pend</w:t>
      </w:r>
      <w:r>
        <w:rPr>
          <w:rFonts w:cs="Century Gothic" w:hAnsi="Century Gothic" w:eastAsia="Century Gothic" w:ascii="Century Gothic"/>
          <w:spacing w:val="1"/>
          <w:w w:val="100"/>
          <w:sz w:val="26"/>
          <w:szCs w:val="26"/>
        </w:rPr>
        <w:t>i</w:t>
      </w:r>
      <w:r>
        <w:rPr>
          <w:rFonts w:cs="Century Gothic" w:hAnsi="Century Gothic" w:eastAsia="Century Gothic" w:ascii="Century Gothic"/>
          <w:spacing w:val="0"/>
          <w:w w:val="100"/>
          <w:sz w:val="26"/>
          <w:szCs w:val="26"/>
        </w:rPr>
        <w:t>d</w:t>
      </w:r>
      <w:r>
        <w:rPr>
          <w:rFonts w:cs="Century Gothic" w:hAnsi="Century Gothic" w:eastAsia="Century Gothic" w:ascii="Century Gothic"/>
          <w:spacing w:val="1"/>
          <w:w w:val="100"/>
          <w:sz w:val="26"/>
          <w:szCs w:val="26"/>
        </w:rPr>
        <w:t>i</w:t>
      </w:r>
      <w:r>
        <w:rPr>
          <w:rFonts w:cs="Century Gothic" w:hAnsi="Century Gothic" w:eastAsia="Century Gothic" w:ascii="Century Gothic"/>
          <w:spacing w:val="0"/>
          <w:w w:val="100"/>
          <w:sz w:val="26"/>
          <w:szCs w:val="26"/>
        </w:rPr>
        <w:t>kan</w:t>
      </w:r>
      <w:r>
        <w:rPr>
          <w:rFonts w:cs="Century Gothic" w:hAnsi="Century Gothic" w:eastAsia="Century Gothic" w:ascii="Century Gothic"/>
          <w:spacing w:val="-12"/>
          <w:w w:val="100"/>
          <w:sz w:val="26"/>
          <w:szCs w:val="26"/>
        </w:rPr>
        <w:t> </w:t>
      </w:r>
      <w:r>
        <w:rPr>
          <w:rFonts w:cs="Century Gothic" w:hAnsi="Century Gothic" w:eastAsia="Century Gothic" w:ascii="Century Gothic"/>
          <w:spacing w:val="3"/>
          <w:w w:val="100"/>
          <w:sz w:val="26"/>
          <w:szCs w:val="26"/>
        </w:rPr>
        <w:t>U</w:t>
      </w:r>
      <w:r>
        <w:rPr>
          <w:rFonts w:cs="Century Gothic" w:hAnsi="Century Gothic" w:eastAsia="Century Gothic" w:ascii="Century Gothic"/>
          <w:spacing w:val="-5"/>
          <w:w w:val="100"/>
          <w:sz w:val="26"/>
          <w:szCs w:val="26"/>
        </w:rPr>
        <w:t>P</w:t>
      </w:r>
      <w:r>
        <w:rPr>
          <w:rFonts w:cs="Century Gothic" w:hAnsi="Century Gothic" w:eastAsia="Century Gothic" w:ascii="Century Gothic"/>
          <w:spacing w:val="8"/>
          <w:w w:val="100"/>
          <w:sz w:val="26"/>
          <w:szCs w:val="26"/>
        </w:rPr>
        <w:t>I</w:t>
      </w:r>
      <w:r>
        <w:rPr>
          <w:rFonts w:cs="Century Gothic" w:hAnsi="Century Gothic" w:eastAsia="Century Gothic" w:ascii="Century Gothic"/>
          <w:spacing w:val="0"/>
          <w:w w:val="100"/>
          <w:sz w:val="26"/>
          <w:szCs w:val="26"/>
        </w:rPr>
        <w:t>,</w:t>
      </w:r>
      <w:r>
        <w:rPr>
          <w:rFonts w:cs="Century Gothic" w:hAnsi="Century Gothic" w:eastAsia="Century Gothic" w:ascii="Century Gothic"/>
          <w:spacing w:val="-9"/>
          <w:w w:val="100"/>
          <w:sz w:val="26"/>
          <w:szCs w:val="26"/>
        </w:rPr>
        <w:t> </w:t>
      </w:r>
      <w:r>
        <w:rPr>
          <w:rFonts w:cs="Century Gothic" w:hAnsi="Century Gothic" w:eastAsia="Century Gothic" w:ascii="Century Gothic"/>
          <w:spacing w:val="0"/>
          <w:w w:val="100"/>
          <w:sz w:val="26"/>
          <w:szCs w:val="26"/>
        </w:rPr>
        <w:t>Band</w:t>
      </w:r>
      <w:r>
        <w:rPr>
          <w:rFonts w:cs="Century Gothic" w:hAnsi="Century Gothic" w:eastAsia="Century Gothic" w:ascii="Century Gothic"/>
          <w:spacing w:val="1"/>
          <w:w w:val="100"/>
          <w:sz w:val="26"/>
          <w:szCs w:val="26"/>
        </w:rPr>
        <w:t>u</w:t>
      </w:r>
      <w:r>
        <w:rPr>
          <w:rFonts w:cs="Century Gothic" w:hAnsi="Century Gothic" w:eastAsia="Century Gothic" w:ascii="Century Gothic"/>
          <w:spacing w:val="0"/>
          <w:w w:val="100"/>
          <w:sz w:val="26"/>
          <w:szCs w:val="26"/>
        </w:rPr>
        <w:t>ng</w:t>
      </w:r>
      <w:r>
        <w:rPr>
          <w:rFonts w:cs="Century Gothic" w:hAnsi="Century Gothic" w:eastAsia="Century Gothic" w:ascii="Century Gothic"/>
          <w:spacing w:val="0"/>
          <w:w w:val="100"/>
          <w:sz w:val="26"/>
          <w:szCs w:val="26"/>
        </w:rPr>
        <w:t>.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exact" w:line="260"/>
        <w:ind w:left="100"/>
      </w:pP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k</w:t>
      </w:r>
      <w:r>
        <w:rPr>
          <w:rFonts w:cs="Calibri" w:hAnsi="Calibri" w:eastAsia="Calibri" w:ascii="Calibri"/>
          <w:spacing w:val="2"/>
          <w:w w:val="100"/>
          <w:position w:val="1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r</w:t>
      </w:r>
      <w:r>
        <w:rPr>
          <w:rFonts w:cs="Calibri" w:hAnsi="Calibri" w:eastAsia="Calibri" w:ascii="Calibri"/>
          <w:spacing w:val="-3"/>
          <w:w w:val="100"/>
          <w:position w:val="1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k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san</w:t>
      </w:r>
      <w:r>
        <w:rPr>
          <w:rFonts w:cs="Calibri" w:hAnsi="Calibri" w:eastAsia="Calibri" w:ascii="Calibri"/>
          <w:spacing w:val="-2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an</w:t>
      </w:r>
      <w:r>
        <w:rPr>
          <w:rFonts w:cs="Calibri" w:hAnsi="Calibri" w:eastAsia="Calibri" w:ascii="Calibri"/>
          <w:spacing w:val="-3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es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n</w:t>
      </w:r>
      <w:r>
        <w:rPr>
          <w:rFonts w:cs="Calibri" w:hAnsi="Calibri" w:eastAsia="Calibri" w:ascii="Calibri"/>
          <w:spacing w:val="-3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ke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a</w:t>
      </w:r>
      <w:r>
        <w:rPr>
          <w:rFonts w:cs="Calibri" w:hAnsi="Calibri" w:eastAsia="Calibri" w:ascii="Calibri"/>
          <w:spacing w:val="2"/>
          <w:w w:val="100"/>
          <w:position w:val="1"/>
          <w:sz w:val="22"/>
          <w:szCs w:val="22"/>
        </w:rPr>
        <w:t>i</w:t>
      </w:r>
      <w:r>
        <w:rPr>
          <w:rFonts w:cs="Calibri" w:hAnsi="Calibri" w:eastAsia="Calibri" w:ascii="Calibri"/>
          <w:spacing w:val="2"/>
          <w:w w:val="100"/>
          <w:position w:val="1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:</w:t>
      </w:r>
      <w:r>
        <w:rPr>
          <w:rFonts w:cs="Calibri" w:hAnsi="Calibri" w:eastAsia="Calibri" w:ascii="Calibri"/>
          <w:spacing w:val="-3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position w:val="1"/>
          <w:sz w:val="22"/>
          <w:szCs w:val="22"/>
        </w:rPr>
        <w:t>t</w:t>
      </w:r>
      <w:r>
        <w:rPr>
          <w:rFonts w:cs="Calibri" w:hAnsi="Calibri" w:eastAsia="Calibri" w:ascii="Calibri"/>
          <w:spacing w:val="2"/>
          <w:w w:val="100"/>
          <w:position w:val="1"/>
          <w:sz w:val="22"/>
          <w:szCs w:val="22"/>
        </w:rPr>
        <w:t>i</w:t>
      </w:r>
      <w:r>
        <w:rPr>
          <w:rFonts w:cs="Calibri" w:hAnsi="Calibri" w:eastAsia="Calibri" w:ascii="Calibri"/>
          <w:spacing w:val="2"/>
          <w:w w:val="100"/>
          <w:position w:val="1"/>
          <w:sz w:val="22"/>
          <w:szCs w:val="22"/>
        </w:rPr>
        <w:t>l</w:t>
      </w:r>
      <w:r>
        <w:rPr>
          <w:rFonts w:cs="Calibri" w:hAnsi="Calibri" w:eastAsia="Calibri" w:ascii="Calibri"/>
          <w:spacing w:val="2"/>
          <w:w w:val="100"/>
          <w:position w:val="1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f</w:t>
      </w:r>
      <w:r>
        <w:rPr>
          <w:rFonts w:cs="Calibri" w:hAnsi="Calibri" w:eastAsia="Calibri" w:ascii="Calibri"/>
          <w:spacing w:val="-5"/>
          <w:w w:val="100"/>
          <w:position w:val="1"/>
          <w:sz w:val="22"/>
          <w:szCs w:val="22"/>
        </w:rPr>
        <w:t>a</w:t>
      </w:r>
      <w:hyperlink r:id="rId23">
        <w:r>
          <w:rPr>
            <w:rFonts w:cs="Calibri" w:hAnsi="Calibri" w:eastAsia="Calibri" w:ascii="Calibri"/>
            <w:spacing w:val="2"/>
            <w:w w:val="100"/>
            <w:position w:val="1"/>
            <w:sz w:val="22"/>
            <w:szCs w:val="22"/>
          </w:rPr>
          <w:t>.</w:t>
        </w:r>
        <w:r>
          <w:rPr>
            <w:rFonts w:cs="Calibri" w:hAnsi="Calibri" w:eastAsia="Calibri" w:ascii="Calibri"/>
            <w:spacing w:val="0"/>
            <w:w w:val="100"/>
            <w:position w:val="1"/>
            <w:sz w:val="22"/>
            <w:szCs w:val="22"/>
          </w:rPr>
          <w:t>s</w:t>
        </w:r>
        <w:r>
          <w:rPr>
            <w:rFonts w:cs="Calibri" w:hAnsi="Calibri" w:eastAsia="Calibri" w:ascii="Calibri"/>
            <w:spacing w:val="-1"/>
            <w:w w:val="100"/>
            <w:position w:val="1"/>
            <w:sz w:val="22"/>
            <w:szCs w:val="22"/>
          </w:rPr>
          <w:t>o</w:t>
        </w:r>
        <w:r>
          <w:rPr>
            <w:rFonts w:cs="Calibri" w:hAnsi="Calibri" w:eastAsia="Calibri" w:ascii="Calibri"/>
            <w:spacing w:val="2"/>
            <w:w w:val="100"/>
            <w:position w:val="1"/>
            <w:sz w:val="22"/>
            <w:szCs w:val="22"/>
          </w:rPr>
          <w:t>l</w:t>
        </w:r>
        <w:r>
          <w:rPr>
            <w:rFonts w:cs="Calibri" w:hAnsi="Calibri" w:eastAsia="Calibri" w:ascii="Calibri"/>
            <w:spacing w:val="0"/>
            <w:w w:val="100"/>
            <w:position w:val="1"/>
            <w:sz w:val="22"/>
            <w:szCs w:val="22"/>
          </w:rPr>
          <w:t>a</w:t>
        </w:r>
        <w:r>
          <w:rPr>
            <w:rFonts w:cs="Calibri" w:hAnsi="Calibri" w:eastAsia="Calibri" w:ascii="Calibri"/>
            <w:spacing w:val="-5"/>
            <w:w w:val="100"/>
            <w:position w:val="1"/>
            <w:sz w:val="22"/>
            <w:szCs w:val="22"/>
          </w:rPr>
          <w:t>s</w:t>
        </w:r>
        <w:r>
          <w:rPr>
            <w:rFonts w:cs="Calibri" w:hAnsi="Calibri" w:eastAsia="Calibri" w:ascii="Calibri"/>
            <w:spacing w:val="2"/>
            <w:w w:val="100"/>
            <w:position w:val="1"/>
            <w:sz w:val="22"/>
            <w:szCs w:val="22"/>
          </w:rPr>
          <w:t>i</w:t>
        </w:r>
        <w:r>
          <w:rPr>
            <w:rFonts w:cs="Calibri" w:hAnsi="Calibri" w:eastAsia="Calibri" w:ascii="Calibri"/>
            <w:spacing w:val="-1"/>
            <w:w w:val="100"/>
            <w:position w:val="1"/>
            <w:sz w:val="22"/>
            <w:szCs w:val="22"/>
          </w:rPr>
          <w:t>d</w:t>
        </w:r>
        <w:r>
          <w:rPr>
            <w:rFonts w:cs="Calibri" w:hAnsi="Calibri" w:eastAsia="Calibri" w:ascii="Calibri"/>
            <w:spacing w:val="-1"/>
            <w:w w:val="100"/>
            <w:position w:val="1"/>
            <w:sz w:val="22"/>
            <w:szCs w:val="22"/>
          </w:rPr>
          <w:t>o</w:t>
        </w:r>
        <w:r>
          <w:rPr>
            <w:rFonts w:cs="Calibri" w:hAnsi="Calibri" w:eastAsia="Calibri" w:ascii="Calibri"/>
            <w:spacing w:val="0"/>
            <w:w w:val="100"/>
            <w:position w:val="1"/>
            <w:sz w:val="22"/>
            <w:szCs w:val="22"/>
          </w:rPr>
          <w:t>@</w:t>
        </w:r>
        <w:r>
          <w:rPr>
            <w:rFonts w:cs="Calibri" w:hAnsi="Calibri" w:eastAsia="Calibri" w:ascii="Calibri"/>
            <w:spacing w:val="1"/>
            <w:w w:val="100"/>
            <w:position w:val="1"/>
            <w:sz w:val="22"/>
            <w:szCs w:val="22"/>
          </w:rPr>
          <w:t>g</w:t>
        </w:r>
        <w:r>
          <w:rPr>
            <w:rFonts w:cs="Calibri" w:hAnsi="Calibri" w:eastAsia="Calibri" w:ascii="Calibri"/>
            <w:spacing w:val="1"/>
            <w:w w:val="100"/>
            <w:position w:val="1"/>
            <w:sz w:val="22"/>
            <w:szCs w:val="22"/>
          </w:rPr>
          <w:t>m</w:t>
        </w:r>
        <w:r>
          <w:rPr>
            <w:rFonts w:cs="Calibri" w:hAnsi="Calibri" w:eastAsia="Calibri" w:ascii="Calibri"/>
            <w:spacing w:val="0"/>
            <w:w w:val="100"/>
            <w:position w:val="1"/>
            <w:sz w:val="22"/>
            <w:szCs w:val="22"/>
          </w:rPr>
          <w:t>a</w:t>
        </w:r>
        <w:r>
          <w:rPr>
            <w:rFonts w:cs="Calibri" w:hAnsi="Calibri" w:eastAsia="Calibri" w:ascii="Calibri"/>
            <w:spacing w:val="-3"/>
            <w:w w:val="100"/>
            <w:position w:val="1"/>
            <w:sz w:val="22"/>
            <w:szCs w:val="22"/>
          </w:rPr>
          <w:t>i</w:t>
        </w:r>
        <w:r>
          <w:rPr>
            <w:rFonts w:cs="Calibri" w:hAnsi="Calibri" w:eastAsia="Calibri" w:ascii="Calibri"/>
            <w:spacing w:val="2"/>
            <w:w w:val="100"/>
            <w:position w:val="1"/>
            <w:sz w:val="22"/>
            <w:szCs w:val="22"/>
          </w:rPr>
          <w:t>l</w:t>
        </w:r>
        <w:r>
          <w:rPr>
            <w:rFonts w:cs="Calibri" w:hAnsi="Calibri" w:eastAsia="Calibri" w:ascii="Calibri"/>
            <w:spacing w:val="2"/>
            <w:w w:val="100"/>
            <w:position w:val="1"/>
            <w:sz w:val="22"/>
            <w:szCs w:val="22"/>
          </w:rPr>
          <w:t>.</w:t>
        </w:r>
        <w:r>
          <w:rPr>
            <w:rFonts w:cs="Calibri" w:hAnsi="Calibri" w:eastAsia="Calibri" w:ascii="Calibri"/>
            <w:spacing w:val="-2"/>
            <w:w w:val="100"/>
            <w:position w:val="1"/>
            <w:sz w:val="22"/>
            <w:szCs w:val="22"/>
          </w:rPr>
          <w:t>c</w:t>
        </w:r>
        <w:r>
          <w:rPr>
            <w:rFonts w:cs="Calibri" w:hAnsi="Calibri" w:eastAsia="Calibri" w:ascii="Calibri"/>
            <w:spacing w:val="3"/>
            <w:w w:val="100"/>
            <w:position w:val="1"/>
            <w:sz w:val="22"/>
            <w:szCs w:val="22"/>
          </w:rPr>
          <w:t>o</w:t>
        </w:r>
        <w:r>
          <w:rPr>
            <w:rFonts w:cs="Calibri" w:hAnsi="Calibri" w:eastAsia="Calibri" w:ascii="Calibri"/>
            <w:spacing w:val="0"/>
            <w:w w:val="100"/>
            <w:position w:val="1"/>
            <w:sz w:val="22"/>
            <w:szCs w:val="22"/>
          </w:rPr>
          <w:t>m</w:t>
        </w:r>
      </w:hyperlink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</w:r>
    </w:p>
    <w:sectPr>
      <w:pgSz w:w="12240" w:h="15840"/>
      <w:pgMar w:top="1400" w:bottom="280" w:left="1340" w:right="1320"/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hyperlink" Target="mailto:solasido@gmail.com" TargetMode="External"/><Relationship Id="rId5" Type="http://schemas.openxmlformats.org/officeDocument/2006/relationships/image" Target="media/image1.jpg"/><Relationship Id="rId6" Type="http://schemas.openxmlformats.org/officeDocument/2006/relationships/image" Target="media/image2.jpg"/><Relationship Id="rId7" Type="http://schemas.openxmlformats.org/officeDocument/2006/relationships/image" Target="media/image3.jpg"/><Relationship Id="rId8" Type="http://schemas.openxmlformats.org/officeDocument/2006/relationships/image" Target="media/image4.jpg"/><Relationship Id="rId9" Type="http://schemas.openxmlformats.org/officeDocument/2006/relationships/image" Target="media/image5.jpg"/><Relationship Id="rId10" Type="http://schemas.openxmlformats.org/officeDocument/2006/relationships/image" Target="media/image6.jpg"/><Relationship Id="rId11" Type="http://schemas.openxmlformats.org/officeDocument/2006/relationships/image" Target="media/image7.jpg"/><Relationship Id="rId12" Type="http://schemas.openxmlformats.org/officeDocument/2006/relationships/image" Target="media/image8.jpg"/><Relationship Id="rId13" Type="http://schemas.openxmlformats.org/officeDocument/2006/relationships/image" Target="media/image9.jpg"/><Relationship Id="rId14" Type="http://schemas.openxmlformats.org/officeDocument/2006/relationships/image" Target="media/image10.jpg"/><Relationship Id="rId15" Type="http://schemas.openxmlformats.org/officeDocument/2006/relationships/image" Target="media/image11.jpg"/><Relationship Id="rId16" Type="http://schemas.openxmlformats.org/officeDocument/2006/relationships/image" Target="media/image12.png"/><Relationship Id="rId17" Type="http://schemas.openxmlformats.org/officeDocument/2006/relationships/image" Target="media/image13.jpg"/><Relationship Id="rId18" Type="http://schemas.openxmlformats.org/officeDocument/2006/relationships/image" Target="media/image14.jpg"/><Relationship Id="rId19" Type="http://schemas.openxmlformats.org/officeDocument/2006/relationships/image" Target="media/image15.jpg"/><Relationship Id="rId20" Type="http://schemas.openxmlformats.org/officeDocument/2006/relationships/image" Target="media/image16.jpg"/><Relationship Id="rId21" Type="http://schemas.openxmlformats.org/officeDocument/2006/relationships/image" Target="media/image17.jpg"/><Relationship Id="rId22" Type="http://schemas.openxmlformats.org/officeDocument/2006/relationships/image" Target="media/image18.jpg"/><Relationship Id="rId23" Type="http://schemas.openxmlformats.org/officeDocument/2006/relationships/hyperlink" Target="mailto:solasido@gmail.com" TargetMode="External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