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0"/>
          <w:szCs w:val="10"/>
        </w:rPr>
        <w:jc w:val="left"/>
        <w:spacing w:before="6" w:lineRule="exact" w:line="100"/>
      </w:pPr>
      <w:r>
        <w:pict>
          <v:group style="position:absolute;margin-left:83.62pt;margin-top:571.6pt;width:444.22pt;height:135.52pt;mso-position-horizontal-relative:page;mso-position-vertical-relative:page;z-index:-1396" coordorigin="1672,11432" coordsize="8884,2710">
            <v:shape style="position:absolute;left:1798;top:11442;width:8647;height:276" coordorigin="1798,11442" coordsize="8647,276" path="m1798,11718l10445,11718,10445,11442,1798,11442,1798,11718xe" filled="t" fillcolor="#E6E6E6" stroked="f">
              <v:path arrowok="t"/>
              <v:fill/>
            </v:shape>
            <v:shape style="position:absolute;left:1798;top:11718;width:8647;height:482" coordorigin="1798,11718" coordsize="8647,482" path="m1798,12200l10445,12200,10445,11718,1798,11718,1798,12200xe" filled="t" fillcolor="#E6E6E6" stroked="f">
              <v:path arrowok="t"/>
              <v:fill/>
            </v:shape>
            <v:shape style="position:absolute;left:1798;top:12200;width:8647;height:414" coordorigin="1798,12200" coordsize="8647,414" path="m1798,12614l10445,12614,10445,12200,1798,12200,1798,12614xe" filled="t" fillcolor="#E6E6E6" stroked="f">
              <v:path arrowok="t"/>
              <v:fill/>
            </v:shape>
            <v:shape style="position:absolute;left:1798;top:12614;width:8647;height:414" coordorigin="1798,12614" coordsize="8647,414" path="m1798,13028l10445,13028,10445,12614,1798,12614,1798,13028xe" filled="t" fillcolor="#E6E6E6" stroked="f">
              <v:path arrowok="t"/>
              <v:fill/>
            </v:shape>
            <v:shape style="position:absolute;left:1798;top:13028;width:8647;height:414" coordorigin="1798,13028" coordsize="8647,414" path="m1798,13442l10445,13442,10445,13028,1798,13028,1798,13442xe" filled="t" fillcolor="#E6E6E6" stroked="f">
              <v:path arrowok="t"/>
              <v:fill/>
            </v:shape>
            <v:shape style="position:absolute;left:1798;top:13442;width:8647;height:414" coordorigin="1798,13442" coordsize="8647,414" path="m1798,13856l10445,13856,10445,13442,1798,13442,1798,13856xe" filled="t" fillcolor="#E6E6E6" stroked="f">
              <v:path arrowok="t"/>
              <v:fill/>
            </v:shape>
            <v:shape style="position:absolute;left:1798;top:13856;width:8647;height:276" coordorigin="1798,13856" coordsize="8647,276" path="m1798,14132l10445,14132,10445,13856,1798,13856,1798,14132xe" filled="t" fillcolor="#E6E6E6" stroked="f">
              <v:path arrowok="t"/>
              <v:fill/>
            </v:shape>
            <v:shape style="position:absolute;left:1682;top:11442;width:8864;height:2690" coordorigin="1682,11442" coordsize="8864,2690" path="m10547,11442l10445,11442,10445,14132,10547,14132,10547,11442xe" filled="t" fillcolor="#E6E6E6" stroked="f">
              <v:path arrowok="t"/>
              <v:fill/>
            </v:shape>
            <v:shape style="position:absolute;left:1682;top:11442;width:8864;height:2690" coordorigin="1682,11442" coordsize="8864,2690" path="m1798,11442l1682,11442,1682,14132,1798,14132,1798,11442xe" filled="t" fillcolor="#E6E6E6" stroked="f">
              <v:path arrowok="t"/>
              <v:fill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891"/>
      </w:pPr>
      <w:r>
        <w:pict>
          <v:shape type="#_x0000_t75" style="width:255pt;height:116.04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72"/>
          <w:szCs w:val="72"/>
        </w:rPr>
        <w:jc w:val="center"/>
        <w:spacing w:lineRule="exact" w:line="780"/>
        <w:ind w:left="46" w:right="42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Editing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Video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Menggunakan</w:t>
      </w:r>
      <w:r>
        <w:rPr>
          <w:rFonts w:cs="Times New Roman" w:hAnsi="Times New Roman" w:eastAsia="Times New Roman" w:ascii="Times New Roman"/>
          <w:spacing w:val="0"/>
          <w:w w:val="100"/>
          <w:sz w:val="72"/>
          <w:szCs w:val="72"/>
        </w:rPr>
      </w:r>
    </w:p>
    <w:p>
      <w:pPr>
        <w:rPr>
          <w:rFonts w:cs="Times New Roman" w:hAnsi="Times New Roman" w:eastAsia="Times New Roman" w:ascii="Times New Roman"/>
          <w:sz w:val="72"/>
          <w:szCs w:val="72"/>
        </w:rPr>
        <w:jc w:val="center"/>
        <w:ind w:left="1349" w:right="1345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Adobe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Premiere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Pro</w:t>
      </w:r>
      <w:r>
        <w:rPr>
          <w:rFonts w:cs="Times New Roman" w:hAnsi="Times New Roman" w:eastAsia="Times New Roman" w:ascii="Times New Roman"/>
          <w:spacing w:val="0"/>
          <w:w w:val="100"/>
          <w:sz w:val="72"/>
          <w:szCs w:val="7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ind w:left="2885" w:right="2882"/>
      </w:pP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Winastwan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Gora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ind w:left="2376" w:right="2373"/>
      </w:pPr>
      <w:hyperlink r:id="rId7">
        <w:r>
          <w:rPr>
            <w:rFonts w:cs="Times New Roman" w:hAnsi="Times New Roman" w:eastAsia="Times New Roman" w:ascii="Times New Roman"/>
            <w:spacing w:val="0"/>
            <w:w w:val="100"/>
            <w:sz w:val="36"/>
            <w:szCs w:val="36"/>
          </w:rPr>
          <w:t>redaksi@belajarsendiri.com</w:t>
        </w:r>
      </w:hyperlink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56"/>
          <w:szCs w:val="56"/>
        </w:rPr>
        <w:jc w:val="center"/>
        <w:ind w:left="308" w:right="304"/>
      </w:pP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BAB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IV.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PROSES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IMPORT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DAN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TRIMING</w:t>
      </w:r>
      <w:r>
        <w:rPr>
          <w:rFonts w:cs="Times New Roman" w:hAnsi="Times New Roman" w:eastAsia="Times New Roman" w:ascii="Times New Roman"/>
          <w:spacing w:val="0"/>
          <w:w w:val="100"/>
          <w:sz w:val="56"/>
          <w:szCs w:val="56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23"/>
        <w:ind w:left="3305" w:right="3301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Lisensi</w:t>
      </w:r>
      <w:r>
        <w:rPr>
          <w:rFonts w:cs="Times New Roman" w:hAnsi="Times New Roman" w:eastAsia="Times New Roman" w:ascii="Times New Roman"/>
          <w:b/>
          <w:i/>
          <w:spacing w:val="-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Dokumen</w:t>
      </w:r>
      <w:r>
        <w:rPr>
          <w:rFonts w:cs="Times New Roman" w:hAnsi="Times New Roman" w:eastAsia="Times New Roman" w:ascii="Times New Roman"/>
          <w:b/>
          <w:i/>
          <w:spacing w:val="-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99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522" w:right="2518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©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Hak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Cipta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2006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BelajarSendiri.Com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360"/>
        <w:ind w:left="213" w:right="210"/>
        <w:sectPr>
          <w:pgMar w:header="734" w:footer="712" w:top="920" w:bottom="280" w:left="1680" w:right="1680"/>
          <w:headerReference w:type="default" r:id="rId4"/>
          <w:footerReference w:type="default" r:id="rId5"/>
          <w:pgSz w:w="12240" w:h="15840"/>
        </w:sectPr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Seluruh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dokumen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digunakan,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dirubah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disebarluaskan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secara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bebas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tujuan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pendidikan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non-komersil.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Diperkenankan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melakukan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penulisan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ulang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tanpa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seijin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BelajarSendiri.Com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360"/>
        <w:ind w:left="118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Biasanya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setelah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engatur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setting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project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elakukan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capture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ulaan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project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langkah-langkah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selanjutnya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spacing w:before="49"/>
        <w:ind w:left="118" w:right="7094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1"/>
          <w:w w:val="13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Mengimpo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clip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ind w:left="118" w:right="4559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1"/>
          <w:w w:val="13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Melakuka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pemiliha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scen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(prose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trimming)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ind w:left="118" w:right="4812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1"/>
          <w:w w:val="13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Menyusu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Timelin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Window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ind w:left="118" w:right="6667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1"/>
          <w:w w:val="13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Memberika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Transisi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ind w:left="118" w:right="6406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1"/>
          <w:w w:val="13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Memberika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Efe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Video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ind w:left="118" w:right="5195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1"/>
          <w:w w:val="13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Melakuka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rans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aransi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/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Su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eri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ose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ind w:left="118" w:right="6737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1"/>
          <w:w w:val="13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Melakuka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Animasi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ind w:left="118" w:right="7265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1"/>
          <w:w w:val="13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Member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Title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ind w:left="118" w:right="6809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1"/>
          <w:w w:val="13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Mengekspo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Movie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8"/>
          <w:szCs w:val="28"/>
        </w:rPr>
        <w:jc w:val="both"/>
        <w:ind w:left="118" w:right="6268"/>
      </w:pP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Mengimpor</w:t>
      </w:r>
      <w:r>
        <w:rPr>
          <w:rFonts w:cs="Verdana" w:hAnsi="Verdana" w:eastAsia="Verdana" w:ascii="Verdana"/>
          <w:b/>
          <w:spacing w:val="-18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Clip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18" w:right="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adalah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sebutan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file-file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dipakai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project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bangun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project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eline,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berupa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age/ga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suara/audio.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disupport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adalah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QuickTi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indows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only),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indows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Photoshop,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JPEG,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SGI,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PIC,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Targa,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TIFF,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PICT,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Cineon,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strip,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FLC/FLI,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EPS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only),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Illustrator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only).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Berikut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langkah-langkah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Fil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&gt;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Import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1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kota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1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1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Import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1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fil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diimpor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Selanjutny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center"/>
        <w:ind w:left="802" w:right="7470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Open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pict>
          <v:group style="position:absolute;margin-left:83.65pt;margin-top:612.49pt;width:445.6pt;height:85.18pt;mso-position-horizontal-relative:page;mso-position-vertical-relative:page;z-index:-1393" coordorigin="1673,12250" coordsize="8912,1704">
            <v:shape type="#_x0000_t75" style="position:absolute;left:4163;top:12286;width:3918;height:1080">
              <v:imagedata o:title="" r:id="rId8"/>
            </v:shape>
            <v:shape style="position:absolute;left:1679;top:12260;width:8886;height:0" coordorigin="1679,12260" coordsize="8886,0" path="m1679,12260l10565,12260e" filled="f" stroked="t" strokeweight="0.58pt" strokecolor="#000000">
              <v:path arrowok="t"/>
            </v:shape>
            <v:shape style="position:absolute;left:10555;top:12260;width:10;height:0" coordorigin="10555,12260" coordsize="10,0" path="m10555,12260l10565,12260e" filled="f" stroked="t" strokeweight="0.58pt" strokecolor="#000000">
              <v:path arrowok="t"/>
            </v:shape>
            <v:shape style="position:absolute;left:10565;top:12265;width:0;height:1324" coordorigin="10565,12265" coordsize="0,1324" path="m10565,12265l10565,13589e" filled="f" stroked="t" strokeweight="1.06pt" strokecolor="#000000">
              <v:path arrowok="t"/>
            </v:shape>
            <v:shape style="position:absolute;left:1688;top:13928;width:8867;height:0" coordorigin="1688,13928" coordsize="8867,0" path="m1688,13928l10555,13928e" filled="f" stroked="t" strokeweight="1.06pt" strokecolor="#000000">
              <v:path arrowok="t"/>
            </v:shape>
            <v:shape style="position:absolute;left:10565;top:13928;width:10;height:0" coordorigin="10565,13928" coordsize="10,0" path="m10565,13928l10574,13928e" filled="f" stroked="t" strokeweight="1.06pt" strokecolor="#000000">
              <v:path arrowok="t"/>
            </v:shape>
            <v:shape style="position:absolute;left:10555;top:13924;width:10;height:0" coordorigin="10555,13924" coordsize="10,0" path="m10555,13924l10565,13924e" filled="f" stroked="t" strokeweight="0.58pt" strokecolor="#000000">
              <v:path arrowok="t"/>
            </v:shape>
            <v:shape style="position:absolute;left:10555;top:13924;width:10;height:0" coordorigin="10555,13924" coordsize="10,0" path="m10555,13924l10565,13924e" filled="f" stroked="t" strokeweight="0.58pt" strokecolor="#000000">
              <v:path arrowok="t"/>
            </v:shape>
            <v:shape style="position:absolute;left:1684;top:12256;width:0;height:1673" coordorigin="1684,12256" coordsize="0,1673" path="m1684,12256l1684,13928e" filled="f" stroked="t" strokeweight="0.58pt" strokecolor="#000000">
              <v:path arrowok="t"/>
            </v:shape>
            <v:shape style="position:absolute;left:10565;top:13589;width:0;height:354" coordorigin="10565,13589" coordsize="0,354" path="m10565,13589l10565,13943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323.95pt;width:445.6pt;height:201.16pt;mso-position-horizontal-relative:page;mso-position-vertical-relative:page;z-index:-1394" coordorigin="1673,6479" coordsize="8912,4023">
            <v:shape type="#_x0000_t75" style="position:absolute;left:4462;top:6515;width:3320;height:3398">
              <v:imagedata o:title="" r:id="rId9"/>
            </v:shape>
            <v:shape style="position:absolute;left:1679;top:6490;width:8886;height:0" coordorigin="1679,6490" coordsize="8886,0" path="m1679,6490l10565,6490e" filled="f" stroked="t" strokeweight="0.58pt" strokecolor="#000000">
              <v:path arrowok="t"/>
            </v:shape>
            <v:shape style="position:absolute;left:10555;top:6490;width:10;height:0" coordorigin="10555,6490" coordsize="10,0" path="m10555,6490l10565,6490e" filled="f" stroked="t" strokeweight="0.58pt" strokecolor="#000000">
              <v:path arrowok="t"/>
            </v:shape>
            <v:shape style="position:absolute;left:10565;top:6494;width:0;height:3643" coordorigin="10565,6494" coordsize="0,3643" path="m10565,6494l10565,10138e" filled="f" stroked="t" strokeweight="1.06pt" strokecolor="#000000">
              <v:path arrowok="t"/>
            </v:shape>
            <v:shape style="position:absolute;left:1688;top:10477;width:8867;height:0" coordorigin="1688,10477" coordsize="8867,0" path="m1688,10477l10555,10477e" filled="f" stroked="t" strokeweight="1.06pt" strokecolor="#000000">
              <v:path arrowok="t"/>
            </v:shape>
            <v:shape style="position:absolute;left:10565;top:10477;width:10;height:0" coordorigin="10565,10477" coordsize="10,0" path="m10565,10477l10574,10477e" filled="f" stroked="t" strokeweight="1.06pt" strokecolor="#000000">
              <v:path arrowok="t"/>
            </v:shape>
            <v:shape style="position:absolute;left:10555;top:10472;width:10;height:0" coordorigin="10555,10472" coordsize="10,0" path="m10555,10472l10565,10472e" filled="f" stroked="t" strokeweight="0.58pt" strokecolor="#000000">
              <v:path arrowok="t"/>
            </v:shape>
            <v:shape style="position:absolute;left:10555;top:10472;width:10;height:0" coordorigin="10555,10472" coordsize="10,0" path="m10555,10472l10565,10472e" filled="f" stroked="t" strokeweight="0.58pt" strokecolor="#000000">
              <v:path arrowok="t"/>
            </v:shape>
            <v:shape style="position:absolute;left:1684;top:6485;width:0;height:3992" coordorigin="1684,6485" coordsize="0,3992" path="m1684,6485l1684,10477e" filled="f" stroked="t" strokeweight="0.58pt" strokecolor="#000000">
              <v:path arrowok="t"/>
            </v:shape>
            <v:shape style="position:absolute;left:10565;top:10138;width:0;height:354" coordorigin="10565,10138" coordsize="0,354" path="m10565,10138l10565,10492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220.12pt;mso-position-horizontal-relative:page;mso-position-vertical-relative:page;z-index:-1395" coordorigin="1673,1444" coordsize="8912,4402">
            <v:shape type="#_x0000_t75" style="position:absolute;left:3799;top:1480;width:4644;height:3778">
              <v:imagedata o:title="" r:id="rId10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4022" coordorigin="10565,1459" coordsize="0,4022" path="m10565,1459l10565,5482e" filled="f" stroked="t" strokeweight="1.06pt" strokecolor="#000000">
              <v:path arrowok="t"/>
            </v:shape>
            <v:shape style="position:absolute;left:1684;top:1450;width:0;height:4372" coordorigin="1684,1450" coordsize="0,4372" path="m1684,1450l1684,5821e" filled="f" stroked="t" strokeweight="0.58pt" strokecolor="#000000">
              <v:path arrowok="t"/>
            </v:shape>
            <v:shape style="position:absolute;left:1688;top:5821;width:8867;height:0" coordorigin="1688,5821" coordsize="8867,0" path="m1688,5821l10555,5821e" filled="f" stroked="t" strokeweight="1.06pt" strokecolor="#000000">
              <v:path arrowok="t"/>
            </v:shape>
            <v:shape style="position:absolute;left:10565;top:5821;width:10;height:0" coordorigin="10565,5821" coordsize="10,0" path="m10565,5821l10574,5821e" filled="f" stroked="t" strokeweight="1.06pt" strokecolor="#000000">
              <v:path arrowok="t"/>
            </v:shape>
            <v:shape style="position:absolute;left:10555;top:5816;width:10;height:0" coordorigin="10555,5816" coordsize="10,0" path="m10555,5816l10565,5816e" filled="f" stroked="t" strokeweight="0.58pt" strokecolor="#000000">
              <v:path arrowok="t"/>
            </v:shape>
            <v:shape style="position:absolute;left:10555;top:5816;width:10;height:0" coordorigin="10555,5816" coordsize="10,0" path="m10555,5816l10565,5816e" filled="f" stroked="t" strokeweight="0.58pt" strokecolor="#000000">
              <v:path arrowok="t"/>
            </v:shape>
            <v:shape style="position:absolute;left:10565;top:5482;width:0;height:354" coordorigin="10565,5482" coordsize="0,354" path="m10565,5482l10565,5836e" filled="f" stroked="t" strokeweight="1.06pt" strokecolor="#000000">
              <v:path arrowok="t"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056" w:right="3054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4.1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o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dialog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Import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3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fil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tel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diimpo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Projec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Window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1960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4.2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daftar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file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ang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telah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diimpor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Proje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Window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8"/>
          <w:szCs w:val="28"/>
        </w:rPr>
        <w:jc w:val="left"/>
        <w:spacing w:before="9" w:lineRule="exact" w:line="320"/>
        <w:ind w:left="118"/>
      </w:pP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Melakukan</w:t>
      </w:r>
      <w:r>
        <w:rPr>
          <w:rFonts w:cs="Verdana" w:hAnsi="Verdana" w:eastAsia="Verdana" w:ascii="Verdana"/>
          <w:b/>
          <w:spacing w:val="-17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Trimming</w:t>
      </w:r>
      <w:r>
        <w:rPr>
          <w:rFonts w:cs="Verdana" w:hAnsi="Verdana" w:eastAsia="Verdana" w:ascii="Verdana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File-file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hasil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capture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hasil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asih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erupakan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potongan-potongan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kasar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8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asih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harus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dilakukan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ilihan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atau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penyortiran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final.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/>
        <w:ind w:left="3223" w:right="3220"/>
        <w:sectPr>
          <w:pgMar w:header="734" w:footer="712" w:top="920" w:bottom="280" w:left="1680" w:right="1680"/>
          <w:pgSz w:w="12240" w:h="15840"/>
        </w:sectPr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4.3</w:t>
      </w:r>
      <w:r>
        <w:rPr>
          <w:rFonts w:cs="Arial Narrow" w:hAnsi="Arial Narrow" w:eastAsia="Arial Narrow" w:ascii="Arial Narrow"/>
          <w:spacing w:val="40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Prin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ip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da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Trimming</w:t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493.15pt;width:445.6pt;height:53.2pt;mso-position-horizontal-relative:page;mso-position-vertical-relative:page;z-index:-1391" coordorigin="1673,9863" coordsize="8912,1064">
            <v:shape type="#_x0000_t75" style="position:absolute;left:5851;top:9899;width:540;height:440">
              <v:imagedata o:title="" r:id="rId11"/>
            </v:shape>
            <v:shape style="position:absolute;left:1679;top:9874;width:8886;height:0" coordorigin="1679,9874" coordsize="8886,0" path="m1679,9874l10565,9874e" filled="f" stroked="t" strokeweight="0.58pt" strokecolor="#000000">
              <v:path arrowok="t"/>
            </v:shape>
            <v:shape style="position:absolute;left:10555;top:9874;width:10;height:0" coordorigin="10555,9874" coordsize="10,0" path="m10555,9874l10565,9874e" filled="f" stroked="t" strokeweight="0.58pt" strokecolor="#000000">
              <v:path arrowok="t"/>
            </v:shape>
            <v:shape style="position:absolute;left:10565;top:9878;width:0;height:684" coordorigin="10565,9878" coordsize="0,684" path="m10565,9878l10565,10562e" filled="f" stroked="t" strokeweight="1.06pt" strokecolor="#000000">
              <v:path arrowok="t"/>
            </v:shape>
            <v:shape style="position:absolute;left:1688;top:10902;width:8867;height:0" coordorigin="1688,10902" coordsize="8867,0" path="m1688,10902l10555,10902e" filled="f" stroked="t" strokeweight="1.06pt" strokecolor="#000000">
              <v:path arrowok="t"/>
            </v:shape>
            <v:shape style="position:absolute;left:10565;top:10902;width:10;height:0" coordorigin="10565,10902" coordsize="10,0" path="m10565,10902l10574,10902e" filled="f" stroked="t" strokeweight="1.06pt" strokecolor="#000000">
              <v:path arrowok="t"/>
            </v:shape>
            <v:shape style="position:absolute;left:10555;top:10897;width:10;height:0" coordorigin="10555,10897" coordsize="10,0" path="m10555,10897l10565,10897e" filled="f" stroked="t" strokeweight="0.58pt" strokecolor="#000000">
              <v:path arrowok="t"/>
            </v:shape>
            <v:shape style="position:absolute;left:10555;top:10897;width:10;height:0" coordorigin="10555,10897" coordsize="10,0" path="m10555,10897l10565,10897e" filled="f" stroked="t" strokeweight="0.58pt" strokecolor="#000000">
              <v:path arrowok="t"/>
            </v:shape>
            <v:shape style="position:absolute;left:1684;top:9869;width:0;height:1033" coordorigin="1684,9869" coordsize="0,1033" path="m1684,9869l1684,10902e" filled="f" stroked="t" strokeweight="0.58pt" strokecolor="#000000">
              <v:path arrowok="t"/>
            </v:shape>
            <v:shape style="position:absolute;left:10565;top:10562;width:0;height:354" coordorigin="10565,10562" coordsize="0,354" path="m10565,10562l10565,10916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227.71pt;width:445.6pt;height:193.3pt;mso-position-horizontal-relative:page;mso-position-vertical-relative:page;z-index:-1392" coordorigin="1673,4554" coordsize="8912,3866">
            <v:shape type="#_x0000_t75" style="position:absolute;left:4411;top:4590;width:3420;height:3241">
              <v:imagedata o:title="" r:id="rId12"/>
            </v:shape>
            <v:shape style="position:absolute;left:1679;top:4565;width:8886;height:0" coordorigin="1679,4565" coordsize="8886,0" path="m1679,4565l10565,4565e" filled="f" stroked="t" strokeweight="0.58pt" strokecolor="#000000">
              <v:path arrowok="t"/>
            </v:shape>
            <v:shape style="position:absolute;left:10555;top:4565;width:10;height:0" coordorigin="10555,4565" coordsize="10,0" path="m10555,4565l10565,4565e" filled="f" stroked="t" strokeweight="0.58pt" strokecolor="#000000">
              <v:path arrowok="t"/>
            </v:shape>
            <v:shape style="position:absolute;left:10565;top:4570;width:0;height:3485" coordorigin="10565,4570" coordsize="0,3485" path="m10565,4570l10565,8054e" filled="f" stroked="t" strokeweight="1.06pt" strokecolor="#000000">
              <v:path arrowok="t"/>
            </v:shape>
            <v:shape style="position:absolute;left:1688;top:8395;width:8867;height:0" coordorigin="1688,8395" coordsize="8867,0" path="m1688,8395l10555,8395e" filled="f" stroked="t" strokeweight="1.06pt" strokecolor="#000000">
              <v:path arrowok="t"/>
            </v:shape>
            <v:shape style="position:absolute;left:10565;top:8395;width:10;height:0" coordorigin="10565,8395" coordsize="10,0" path="m10565,8395l10574,8395e" filled="f" stroked="t" strokeweight="1.06pt" strokecolor="#000000">
              <v:path arrowok="t"/>
            </v:shape>
            <v:shape style="position:absolute;left:10555;top:8390;width:10;height:0" coordorigin="10555,8390" coordsize="10,0" path="m10555,8390l10565,8390e" filled="f" stroked="t" strokeweight="0.58pt" strokecolor="#000000">
              <v:path arrowok="t"/>
            </v:shape>
            <v:shape style="position:absolute;left:10555;top:8390;width:10;height:0" coordorigin="10555,8390" coordsize="10,0" path="m10555,8390l10565,8390e" filled="f" stroked="t" strokeweight="0.58pt" strokecolor="#000000">
              <v:path arrowok="t"/>
            </v:shape>
            <v:shape style="position:absolute;left:1684;top:4560;width:0;height:3835" coordorigin="1684,4560" coordsize="0,3835" path="m1684,4560l1684,8395e" filled="f" stroked="t" strokeweight="0.58pt" strokecolor="#000000">
              <v:path arrowok="t"/>
            </v:shape>
            <v:shape style="position:absolute;left:10565;top:8054;width:0;height:355" coordorigin="10565,8054" coordsize="0,355" path="m10565,8054l10565,8410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118" w:right="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dasarnya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proses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Trimming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enentukan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udian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hasil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tersebut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eline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enggunakan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Lift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Overlay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dijelaskan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bahasan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selanjutnya.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Berikut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langkah-langkah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tabs>
          <w:tab w:pos="820" w:val="left"/>
        </w:tabs>
        <w:jc w:val="both"/>
        <w:spacing w:before="15" w:lineRule="exact" w:line="400"/>
        <w:ind w:left="839" w:right="71" w:hanging="361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  <w:tab/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kal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sat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Projec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b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dalam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Sourc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Monito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b/>
          <w:spacing w:val="-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dra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sat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Projec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-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b/>
          <w:spacing w:val="-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Source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Window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502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4.4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lip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Sour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Monitor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Window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3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3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mem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ink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3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3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tersebu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3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gunaka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3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3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Pla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y</w:t>
      </w:r>
      <w:r>
        <w:rPr>
          <w:rFonts w:cs="Palatino Linotype" w:hAnsi="Palatino Linotype" w:eastAsia="Palatino Linotype" w:ascii="Palatino Linotype"/>
          <w:b/>
          <w:spacing w:val="3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3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denga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3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menggeser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before="19" w:lineRule="exact" w:line="400"/>
        <w:ind w:left="837" w:right="74" w:firstLine="1"/>
      </w:pP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Playhea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b/>
          <w:spacing w:val="1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posis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wakt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kit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inginkan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Se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b/>
          <w:spacing w:val="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Poin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menandai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awa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trimming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sebela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kir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Monito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b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Window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/>
        <w:ind w:left="3334" w:right="3331"/>
        <w:sectPr>
          <w:pgMar w:header="734" w:footer="712" w:top="920" w:bottom="280" w:left="1680" w:right="1680"/>
          <w:pgSz w:w="12240" w:h="15840"/>
        </w:sectPr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4.5</w:t>
      </w:r>
      <w:r>
        <w:rPr>
          <w:rFonts w:cs="Arial Narrow" w:hAnsi="Arial Narrow" w:eastAsia="Arial Narrow" w:ascii="Arial Narrow"/>
          <w:spacing w:val="40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Tombol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Set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In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Point</w:t>
      </w:r>
    </w:p>
    <w:p>
      <w:pPr>
        <w:rPr>
          <w:sz w:val="18"/>
          <w:szCs w:val="18"/>
        </w:rPr>
        <w:jc w:val="left"/>
        <w:spacing w:before="6" w:lineRule="exact" w:line="180"/>
      </w:pPr>
      <w:r>
        <w:pict>
          <v:group style="position:absolute;margin-left:83.65pt;margin-top:358.15pt;width:445.6pt;height:250.96pt;mso-position-horizontal-relative:page;mso-position-vertical-relative:page;z-index:-1389" coordorigin="1673,7163" coordsize="8912,5019">
            <v:shape type="#_x0000_t75" style="position:absolute;left:5872;top:7199;width:500;height:600">
              <v:imagedata o:title="" r:id="rId13"/>
            </v:shape>
            <v:shape style="position:absolute;left:1679;top:7174;width:8886;height:0" coordorigin="1679,7174" coordsize="8886,0" path="m1679,7174l10565,7174e" filled="f" stroked="t" strokeweight="0.58pt" strokecolor="#000000">
              <v:path arrowok="t"/>
            </v:shape>
            <v:shape style="position:absolute;left:10555;top:7174;width:10;height:0" coordorigin="10555,7174" coordsize="10,0" path="m10555,7174l10565,7174e" filled="f" stroked="t" strokeweight="0.58pt" strokecolor="#000000">
              <v:path arrowok="t"/>
            </v:shape>
            <v:shape style="position:absolute;left:10565;top:7178;width:0;height:844" coordorigin="10565,7178" coordsize="0,844" path="m10565,7178l10565,8022e" filled="f" stroked="t" strokeweight="1.06pt" strokecolor="#000000">
              <v:path arrowok="t"/>
            </v:shape>
            <v:shape style="position:absolute;left:10565;top:8022;width:0;height:431" coordorigin="10565,8022" coordsize="0,431" path="m10565,8022l10565,8453e" filled="f" stroked="t" strokeweight="1.06pt" strokecolor="#000000">
              <v:path arrowok="t"/>
            </v:shape>
            <v:shape style="position:absolute;left:10565;top:8453;width:0;height:3365" coordorigin="10565,8453" coordsize="0,3365" path="m10565,8453l10565,11818e" filled="f" stroked="t" strokeweight="1.06pt" strokecolor="#000000">
              <v:path arrowok="t"/>
            </v:shape>
            <v:shape style="position:absolute;left:1688;top:12157;width:8867;height:0" coordorigin="1688,12157" coordsize="8867,0" path="m1688,12157l10555,12157e" filled="f" stroked="t" strokeweight="1.06pt" strokecolor="#000000">
              <v:path arrowok="t"/>
            </v:shape>
            <v:shape style="position:absolute;left:10565;top:12157;width:10;height:0" coordorigin="10565,12157" coordsize="10,0" path="m10565,12157l10574,12157e" filled="f" stroked="t" strokeweight="1.06pt" strokecolor="#000000">
              <v:path arrowok="t"/>
            </v:shape>
            <v:shape style="position:absolute;left:10555;top:12152;width:10;height:0" coordorigin="10555,12152" coordsize="10,0" path="m10555,12152l10565,12152e" filled="f" stroked="t" strokeweight="0.58pt" strokecolor="#000000">
              <v:path arrowok="t"/>
            </v:shape>
            <v:shape style="position:absolute;left:10555;top:12152;width:10;height:0" coordorigin="10555,12152" coordsize="10,0" path="m10555,12152l10565,12152e" filled="f" stroked="t" strokeweight="0.58pt" strokecolor="#000000">
              <v:path arrowok="t"/>
            </v:shape>
            <v:shape style="position:absolute;left:1684;top:7169;width:0;height:4988" coordorigin="1684,7169" coordsize="0,4988" path="m1684,7169l1684,12157e" filled="f" stroked="t" strokeweight="0.58pt" strokecolor="#000000">
              <v:path arrowok="t"/>
            </v:shape>
            <v:shape style="position:absolute;left:10565;top:11818;width:0;height:354" coordorigin="10565,11818" coordsize="0,354" path="m10565,11818l10565,12172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234.1pt;mso-position-horizontal-relative:page;mso-position-vertical-relative:page;z-index:-1390" coordorigin="1673,1444" coordsize="8912,4682">
            <v:shape type="#_x0000_t75" style="position:absolute;left:3871;top:1480;width:4500;height:4057">
              <v:imagedata o:title="" r:id="rId14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4301" coordorigin="10565,1459" coordsize="0,4301" path="m10565,1459l10565,5760e" filled="f" stroked="t" strokeweight="1.06pt" strokecolor="#000000">
              <v:path arrowok="t"/>
            </v:shape>
            <v:shape style="position:absolute;left:1688;top:6101;width:8867;height:0" coordorigin="1688,6101" coordsize="8867,0" path="m1688,6101l10555,6101e" filled="f" stroked="t" strokeweight="1.06pt" strokecolor="#000000">
              <v:path arrowok="t"/>
            </v:shape>
            <v:shape style="position:absolute;left:10565;top:6101;width:10;height:0" coordorigin="10565,6101" coordsize="10,0" path="m10565,6101l10574,6101e" filled="f" stroked="t" strokeweight="1.06pt" strokecolor="#000000">
              <v:path arrowok="t"/>
            </v:shape>
            <v:shape style="position:absolute;left:10555;top:6096;width:10;height:0" coordorigin="10555,6096" coordsize="10,0" path="m10555,6096l10565,6096e" filled="f" stroked="t" strokeweight="0.58pt" strokecolor="#000000">
              <v:path arrowok="t"/>
            </v:shape>
            <v:shape style="position:absolute;left:10555;top:6096;width:10;height:0" coordorigin="10555,6096" coordsize="10,0" path="m10555,6096l10565,6096e" filled="f" stroked="t" strokeweight="0.58pt" strokecolor="#000000">
              <v:path arrowok="t"/>
            </v:shape>
            <v:shape style="position:absolute;left:1684;top:1450;width:0;height:4651" coordorigin="1684,1450" coordsize="0,4651" path="m1684,1450l1684,6101e" filled="f" stroked="t" strokeweight="0.58pt" strokecolor="#000000">
              <v:path arrowok="t"/>
            </v:shape>
            <v:shape style="position:absolute;left:10565;top:5760;width:0;height:355" coordorigin="10565,5760" coordsize="0,355" path="m10565,5760l10565,6115e" filled="f" stroked="t" strokeweight="1.06pt" strokecolor="#000000">
              <v:path arrowok="t"/>
            </v:shape>
            <w10:wrap type="none"/>
          </v:group>
        </w:pict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182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4.6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Pro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penentuan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Point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pada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Sour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Monitor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Window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3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4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gese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4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Playhea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b/>
          <w:spacing w:val="4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4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posis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4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wakt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4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akhi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4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4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4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4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Se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4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Ou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4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Poin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4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untuk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8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menanda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akhi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trimming.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/>
        <w:ind w:left="3276" w:right="3274"/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4.7</w:t>
      </w:r>
      <w:r>
        <w:rPr>
          <w:rFonts w:cs="Arial Narrow" w:hAnsi="Arial Narrow" w:eastAsia="Arial Narrow" w:ascii="Arial Narrow"/>
          <w:spacing w:val="40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Tombol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Set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Out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Point</w:t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292"/>
      </w:pPr>
      <w:r>
        <w:pict>
          <v:shape type="#_x0000_t75" style="width:214.92pt;height:157.08pt">
            <v:imagedata o:title="" r:id="rId1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lineRule="exact" w:line="200"/>
        <w:ind w:left="2054" w:right="2051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4.8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Pro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penentuan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Out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Point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Sour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Monitor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Window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Apabil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fil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kit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tri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merup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fil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tersusu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audio,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spacing w:lineRule="auto" w:line="359"/>
        <w:ind w:left="837" w:right="68" w:firstLine="2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kit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dapa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memili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forma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disusu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Timeline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dapa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berup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video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np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audio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/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suar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hany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saj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dimasukka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Timeline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il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kit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berup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saja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dapa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kit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masukka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Timelin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juga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berup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1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saja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2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erdapa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1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tig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Toggl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1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1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b/>
          <w:spacing w:val="1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an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b/>
          <w:spacing w:val="1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b/>
          <w:spacing w:val="1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yait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1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1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Video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</w:p>
    <w:p>
      <w:pPr>
        <w:rPr>
          <w:sz w:val="11"/>
          <w:szCs w:val="11"/>
        </w:rPr>
        <w:jc w:val="left"/>
        <w:spacing w:before="1" w:lineRule="exact" w:line="100"/>
      </w:pPr>
      <w:r>
        <w:pict>
          <v:group style="position:absolute;margin-left:83.65pt;margin-top:504.01pt;width:445.6pt;height:168.1pt;mso-position-horizontal-relative:page;mso-position-vertical-relative:page;z-index:-1387" coordorigin="1673,10080" coordsize="8912,3362">
            <v:shape type="#_x0000_t75" style="position:absolute;left:4992;top:10116;width:2260;height:2738">
              <v:imagedata o:title="" r:id="rId16"/>
            </v:shape>
            <v:shape style="position:absolute;left:1679;top:10091;width:8886;height:0" coordorigin="1679,10091" coordsize="8886,0" path="m1679,10091l10565,10091e" filled="f" stroked="t" strokeweight="0.58pt" strokecolor="#000000">
              <v:path arrowok="t"/>
            </v:shape>
            <v:shape style="position:absolute;left:10555;top:10091;width:10;height:0" coordorigin="10555,10091" coordsize="10,0" path="m10555,10091l10565,10091e" filled="f" stroked="t" strokeweight="0.58pt" strokecolor="#000000">
              <v:path arrowok="t"/>
            </v:shape>
            <v:shape style="position:absolute;left:10565;top:10096;width:0;height:2982" coordorigin="10565,10096" coordsize="0,2982" path="m10565,10096l10565,13078e" filled="f" stroked="t" strokeweight="1.06pt" strokecolor="#000000">
              <v:path arrowok="t"/>
            </v:shape>
            <v:shape style="position:absolute;left:1688;top:13417;width:8867;height:0" coordorigin="1688,13417" coordsize="8867,0" path="m1688,13417l10555,13417e" filled="f" stroked="t" strokeweight="1.06pt" strokecolor="#000000">
              <v:path arrowok="t"/>
            </v:shape>
            <v:shape style="position:absolute;left:10565;top:13417;width:10;height:0" coordorigin="10565,13417" coordsize="10,0" path="m10565,13417l10574,13417e" filled="f" stroked="t" strokeweight="1.06pt" strokecolor="#000000">
              <v:path arrowok="t"/>
            </v:shape>
            <v:shape style="position:absolute;left:10555;top:13412;width:10;height:0" coordorigin="10555,13412" coordsize="10,0" path="m10555,13412l10565,13412e" filled="f" stroked="t" strokeweight="0.58pt" strokecolor="#000000">
              <v:path arrowok="t"/>
            </v:shape>
            <v:shape style="position:absolute;left:10555;top:13412;width:10;height:0" coordorigin="10555,13412" coordsize="10,0" path="m10555,13412l10565,13412e" filled="f" stroked="t" strokeweight="0.58pt" strokecolor="#000000">
              <v:path arrowok="t"/>
            </v:shape>
            <v:shape style="position:absolute;left:1684;top:10086;width:0;height:3331" coordorigin="1684,10086" coordsize="0,3331" path="m1684,10086l1684,13417e" filled="f" stroked="t" strokeweight="0.58pt" strokecolor="#000000">
              <v:path arrowok="t"/>
            </v:shape>
            <v:shape style="position:absolute;left:10565;top:13078;width:0;height:354" coordorigin="10565,13078" coordsize="0,354" path="m10565,13078l10565,13432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179.35pt;width:445.6pt;height:171.58pt;mso-position-horizontal-relative:page;mso-position-vertical-relative:page;z-index:-1388" coordorigin="1673,3587" coordsize="8912,3432">
            <v:shape type="#_x0000_t75" style="position:absolute;left:5842;top:3623;width:560;height:540">
              <v:imagedata o:title="" r:id="rId17"/>
            </v:shape>
            <v:shape style="position:absolute;left:1679;top:3598;width:8886;height:0" coordorigin="1679,3598" coordsize="8886,0" path="m1679,3598l10565,3598e" filled="f" stroked="t" strokeweight="0.58pt" strokecolor="#000000">
              <v:path arrowok="t"/>
            </v:shape>
            <v:shape style="position:absolute;left:10555;top:3598;width:10;height:0" coordorigin="10555,3598" coordsize="10,0" path="m10555,3598l10565,3598e" filled="f" stroked="t" strokeweight="0.58pt" strokecolor="#000000">
              <v:path arrowok="t"/>
            </v:shape>
            <v:shape style="position:absolute;left:10565;top:3602;width:0;height:785" coordorigin="10565,3602" coordsize="0,785" path="m10565,3602l10565,4387e" filled="f" stroked="t" strokeweight="1.06pt" strokecolor="#000000">
              <v:path arrowok="t"/>
            </v:shape>
            <v:shape style="position:absolute;left:10565;top:4387;width:0;height:430" coordorigin="10565,4387" coordsize="0,430" path="m10565,4387l10565,4817e" filled="f" stroked="t" strokeweight="1.06pt" strokecolor="#000000">
              <v:path arrowok="t"/>
            </v:shape>
            <v:shape style="position:absolute;left:10565;top:4817;width:0;height:703" coordorigin="10565,4817" coordsize="0,703" path="m10565,4817l10565,5520e" filled="f" stroked="t" strokeweight="1.06pt" strokecolor="#000000">
              <v:path arrowok="t"/>
            </v:shape>
            <v:shape style="position:absolute;left:10565;top:5520;width:0;height:430" coordorigin="10565,5520" coordsize="0,430" path="m10565,5520l10565,5950e" filled="f" stroked="t" strokeweight="1.06pt" strokecolor="#000000">
              <v:path arrowok="t"/>
            </v:shape>
            <v:shape style="position:absolute;left:10565;top:5950;width:0;height:703" coordorigin="10565,5950" coordsize="0,703" path="m10565,5950l10565,6653e" filled="f" stroked="t" strokeweight="1.06pt" strokecolor="#000000">
              <v:path arrowok="t"/>
            </v:shape>
            <v:shape style="position:absolute;left:1684;top:3593;width:0;height:3401" coordorigin="1684,3593" coordsize="0,3401" path="m1684,3593l1684,6994e" filled="f" stroked="t" strokeweight="0.58pt" strokecolor="#000000">
              <v:path arrowok="t"/>
            </v:shape>
            <v:shape style="position:absolute;left:1688;top:6994;width:8867;height:0" coordorigin="1688,6994" coordsize="8867,0" path="m1688,6994l10555,6994e" filled="f" stroked="t" strokeweight="1.06pt" strokecolor="#000000">
              <v:path arrowok="t"/>
            </v:shape>
            <v:shape style="position:absolute;left:10565;top:6994;width:10;height:0" coordorigin="10565,6994" coordsize="10,0" path="m10565,6994l10574,6994e" filled="f" stroked="t" strokeweight="1.06pt" strokecolor="#000000">
              <v:path arrowok="t"/>
            </v:shape>
            <v:shape style="position:absolute;left:10555;top:6989;width:10;height:0" coordorigin="10555,6989" coordsize="10,0" path="m10555,6989l10565,6989e" filled="f" stroked="t" strokeweight="0.58pt" strokecolor="#000000">
              <v:path arrowok="t"/>
            </v:shape>
            <v:shape style="position:absolute;left:10555;top:6989;width:10;height:0" coordorigin="10555,6989" coordsize="10,0" path="m10555,6989l10565,6989e" filled="f" stroked="t" strokeweight="0.58pt" strokecolor="#000000">
              <v:path arrowok="t"/>
            </v:shape>
            <v:shape style="position:absolute;left:10565;top:6653;width:0;height:355" coordorigin="10565,6653" coordsize="0,355" path="m10565,6653l10565,7008e" filled="f" stroked="t" strokeweight="1.06pt" strokecolor="#000000">
              <v:path arrowok="t"/>
            </v:shape>
            <w10:wrap type="none"/>
          </v:group>
        </w:pict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spacing w:lineRule="exact" w:line="260"/>
        <w:ind w:left="838" w:right="84"/>
      </w:pP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4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Audio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4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4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4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an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4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Video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4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Toggl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4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4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4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4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meng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4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hanya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spacing w:lineRule="auto" w:line="360"/>
        <w:ind w:left="837" w:right="74" w:firstLine="2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mem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sukk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forma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saj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np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suara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/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Timeline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sedangka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Toggl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-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ke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b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il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diak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ifka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hany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saj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dimasukka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Timeline,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Toggl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an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b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b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il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diaktifka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hasi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trimmin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dimasukkan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spacing w:lineRule="exact" w:line="260"/>
        <w:ind w:left="837" w:right="3347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Timelin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berup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besert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audionya.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/>
        <w:ind w:left="3381" w:right="3378"/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4.9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Toggle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Ta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Video</w:t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162"/>
      </w:pPr>
      <w:r>
        <w:pict>
          <v:shape type="#_x0000_t75" style="width:28.02pt;height:24pt">
            <v:imagedata o:title="" r:id="rId1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ind w:left="3340" w:right="3337"/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4.10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Toggle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Ta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Audio</w:t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162"/>
      </w:pPr>
      <w:r>
        <w:pict>
          <v:shape type="#_x0000_t75" style="width:28.02pt;height:24pt">
            <v:imagedata o:title="" r:id="rId1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lineRule="exact" w:line="200"/>
        <w:ind w:left="2990" w:right="2989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4.11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Toggle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Audio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and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Video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5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Setela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2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2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ditrimmin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2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2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sia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2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2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disusu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2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2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Ti</w:t>
      </w:r>
      <w:r>
        <w:rPr>
          <w:rFonts w:cs="Palatino Linotype" w:hAnsi="Palatino Linotype" w:eastAsia="Palatino Linotype" w:ascii="Palatino Linotype"/>
          <w:b/>
          <w:spacing w:val="-7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b/>
          <w:spacing w:val="-5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lin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2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Window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2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Untuk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spacing w:lineRule="auto" w:line="359"/>
        <w:ind w:left="835" w:right="69" w:firstLine="3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menyusu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hasi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trimmin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Timelin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carany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dra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Sourc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Monito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b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b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Ti</w:t>
      </w:r>
      <w:r>
        <w:rPr>
          <w:rFonts w:cs="Palatino Linotype" w:hAnsi="Palatino Linotype" w:eastAsia="Palatino Linotype" w:ascii="Palatino Linotype"/>
          <w:b/>
          <w:spacing w:val="-7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lin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b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denga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car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dra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sepert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iasa.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Apabil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formatny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berup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temp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hasi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trimmin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b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Video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il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forma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temp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b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Audio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tetap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bil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formatnya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1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1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1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memilik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1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1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temp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1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b/>
          <w:spacing w:val="1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b/>
          <w:spacing w:val="1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selanjutny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format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spacing w:lineRule="exact" w:line="260"/>
        <w:ind w:left="834" w:right="673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ersamany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menyesu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menemp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kosong.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/>
        <w:ind w:left="1702"/>
        <w:sectPr>
          <w:pgMar w:header="734" w:footer="712" w:top="920" w:bottom="280" w:left="1680" w:right="1680"/>
          <w:pgSz w:w="12240" w:h="15840"/>
        </w:sectPr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4.12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Clip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format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v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ideo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ang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memili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audio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di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un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Timeline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Window</w:t>
      </w:r>
    </w:p>
    <w:p>
      <w:pPr>
        <w:rPr>
          <w:sz w:val="16"/>
          <w:szCs w:val="16"/>
        </w:rPr>
        <w:jc w:val="left"/>
        <w:spacing w:before="9" w:lineRule="exact" w:line="160"/>
      </w:pPr>
      <w:r>
        <w:pict>
          <v:group style="position:absolute;margin-left:83.65pt;margin-top:72.19pt;width:445.6pt;height:344.98pt;mso-position-horizontal-relative:page;mso-position-vertical-relative:page;z-index:-1386" coordorigin="1673,1444" coordsize="8912,6900">
            <v:shape type="#_x0000_t75" style="position:absolute;left:4973;top:1480;width:2298;height:2840">
              <v:imagedata o:title="" r:id="rId20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3085" coordorigin="10565,1459" coordsize="0,3085" path="m10565,1459l10565,4544e" filled="f" stroked="t" strokeweight="1.06pt" strokecolor="#000000">
              <v:path arrowok="t"/>
            </v:shape>
            <v:shape style="position:absolute;left:10565;top:4544;width:0;height:430" coordorigin="10565,4544" coordsize="0,430" path="m10565,4544l10565,4974e" filled="f" stroked="t" strokeweight="1.06pt" strokecolor="#000000">
              <v:path arrowok="t"/>
            </v:shape>
            <v:shape style="position:absolute;left:10565;top:4974;width:0;height:3005" coordorigin="10565,4974" coordsize="0,3005" path="m10565,4974l10565,7979e" filled="f" stroked="t" strokeweight="1.06pt" strokecolor="#000000">
              <v:path arrowok="t"/>
            </v:shape>
            <v:shape style="position:absolute;left:1688;top:8318;width:8867;height:0" coordorigin="1688,8318" coordsize="8867,0" path="m1688,8318l10555,8318e" filled="f" stroked="t" strokeweight="1.06pt" strokecolor="#000000">
              <v:path arrowok="t"/>
            </v:shape>
            <v:shape style="position:absolute;left:10565;top:8318;width:10;height:0" coordorigin="10565,8318" coordsize="10,0" path="m10565,8318l10574,8318e" filled="f" stroked="t" strokeweight="1.06pt" strokecolor="#000000">
              <v:path arrowok="t"/>
            </v:shape>
            <v:shape style="position:absolute;left:10555;top:8314;width:10;height:0" coordorigin="10555,8314" coordsize="10,0" path="m10555,8314l10565,8314e" filled="f" stroked="t" strokeweight="0.58pt" strokecolor="#000000">
              <v:path arrowok="t"/>
            </v:shape>
            <v:shape style="position:absolute;left:10555;top:8314;width:10;height:0" coordorigin="10555,8314" coordsize="10,0" path="m10555,8314l10565,8314e" filled="f" stroked="t" strokeweight="0.58pt" strokecolor="#000000">
              <v:path arrowok="t"/>
            </v:shape>
            <v:shape style="position:absolute;left:1684;top:1450;width:0;height:6869" coordorigin="1684,1450" coordsize="0,6869" path="m1684,1450l1684,8318e" filled="f" stroked="t" strokeweight="0.58pt" strokecolor="#000000">
              <v:path arrowok="t"/>
            </v:shape>
            <v:shape style="position:absolute;left:10565;top:7979;width:0;height:354" coordorigin="10565,7979" coordsize="0,354" path="m10565,7979l10565,8333e" filled="f" stroked="t" strokeweight="1.06pt" strokecolor="#000000">
              <v:path arrowok="t"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/>
        <w:ind w:left="1745" w:right="1744"/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4.13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Clip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video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yang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tidak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memiliki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audio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yang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disusun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di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Timeline</w:t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272"/>
      </w:pPr>
      <w:r>
        <w:pict>
          <v:shape type="#_x0000_t75" style="width:116.94pt;height:139.08pt">
            <v:imagedata o:title="" r:id="rId2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lineRule="exact" w:line="200"/>
        <w:ind w:left="2073" w:right="2070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4.14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Clip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format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audio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ang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u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un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Timeline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Window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8"/>
          <w:szCs w:val="28"/>
        </w:rPr>
        <w:jc w:val="left"/>
        <w:spacing w:before="9" w:lineRule="exact" w:line="320"/>
        <w:ind w:left="118"/>
      </w:pP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Menyusun</w:t>
      </w:r>
      <w:r>
        <w:rPr>
          <w:rFonts w:cs="Verdana" w:hAnsi="Verdana" w:eastAsia="Verdana" w:ascii="Verdana"/>
          <w:b/>
          <w:spacing w:val="-16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Clip</w:t>
      </w:r>
      <w:r>
        <w:rPr>
          <w:rFonts w:cs="Verdana" w:hAnsi="Verdana" w:eastAsia="Verdana" w:ascii="Verdana"/>
          <w:b/>
          <w:spacing w:val="-6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ke</w:t>
      </w:r>
      <w:r>
        <w:rPr>
          <w:rFonts w:cs="Verdana" w:hAnsi="Verdana" w:eastAsia="Verdana" w:ascii="Verdana"/>
          <w:b/>
          <w:spacing w:val="-4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dalam</w:t>
      </w:r>
      <w:r>
        <w:rPr>
          <w:rFonts w:cs="Verdana" w:hAnsi="Verdana" w:eastAsia="Verdana" w:ascii="Verdana"/>
          <w:b/>
          <w:spacing w:val="-10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Timeline</w:t>
      </w:r>
      <w:r>
        <w:rPr>
          <w:rFonts w:cs="Verdana" w:hAnsi="Verdana" w:eastAsia="Verdana" w:ascii="Verdana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118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Setelah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clip-clip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pakai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langkah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selanjutnya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enyusun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clip-clip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tersebut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kedalam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eline.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secara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langsung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elakukan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drag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drop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clip-clip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Project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indow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apabila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clip-clip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tersebut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butuhkan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Begitu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telah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engala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ing,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langsung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elakukan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drag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drop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indow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elakukan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Tetapi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juga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akai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etode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Insert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Overl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asukkan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hasil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ndow.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Verdana" w:hAnsi="Verdana" w:eastAsia="Verdana" w:ascii="Verdana"/>
          <w:sz w:val="26"/>
          <w:szCs w:val="26"/>
        </w:rPr>
        <w:jc w:val="both"/>
        <w:ind w:left="118" w:right="4184"/>
      </w:pPr>
      <w:r>
        <w:rPr>
          <w:rFonts w:cs="Verdana" w:hAnsi="Verdana" w:eastAsia="Verdana" w:ascii="Verdana"/>
          <w:spacing w:val="0"/>
          <w:w w:val="100"/>
          <w:sz w:val="26"/>
          <w:szCs w:val="26"/>
        </w:rPr>
        <w:t>Metode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Insert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dan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Metode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Overlay</w:t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18" w:right="71"/>
        <w:sectPr>
          <w:pgMar w:header="734" w:footer="712" w:top="920" w:bottom="280" w:left="1680" w:right="168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Setelah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dilakukan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enentukan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berlatih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enggunakan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Insert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Overlay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elihat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perbedaan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keduanya,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langkah-langkahnya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sebagai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berikut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1"/>
          <w:szCs w:val="11"/>
        </w:rPr>
        <w:jc w:val="left"/>
        <w:spacing w:before="1" w:lineRule="exact" w:line="100"/>
      </w:pPr>
      <w:r>
        <w:pict>
          <v:group style="position:absolute;margin-left:83.65pt;margin-top:408.61pt;width:445.6pt;height:228.88pt;mso-position-horizontal-relative:page;mso-position-vertical-relative:page;z-index:-1384" coordorigin="1673,8172" coordsize="8912,4578">
            <v:shape type="#_x0000_t75" style="position:absolute;left:4642;top:8208;width:2959;height:2800">
              <v:imagedata o:title="" r:id="rId22"/>
            </v:shape>
            <v:shape style="position:absolute;left:1679;top:8183;width:8886;height:0" coordorigin="1679,8183" coordsize="8886,0" path="m1679,8183l10565,8183e" filled="f" stroked="t" strokeweight="0.58pt" strokecolor="#000000">
              <v:path arrowok="t"/>
            </v:shape>
            <v:shape style="position:absolute;left:10555;top:8183;width:10;height:0" coordorigin="10555,8183" coordsize="10,0" path="m10555,8183l10565,8183e" filled="f" stroked="t" strokeweight="0.58pt" strokecolor="#000000">
              <v:path arrowok="t"/>
            </v:shape>
            <v:shape style="position:absolute;left:10565;top:8188;width:0;height:3044" coordorigin="10565,8188" coordsize="0,3044" path="m10565,8188l10565,11232e" filled="f" stroked="t" strokeweight="1.06pt" strokecolor="#000000">
              <v:path arrowok="t"/>
            </v:shape>
            <v:shape style="position:absolute;left:10565;top:11232;width:0;height:430" coordorigin="10565,11232" coordsize="0,430" path="m10565,11232l10565,11662e" filled="f" stroked="t" strokeweight="1.06pt" strokecolor="#000000">
              <v:path arrowok="t"/>
            </v:shape>
            <v:shape style="position:absolute;left:10565;top:11662;width:0;height:724" coordorigin="10565,11662" coordsize="0,724" path="m10565,11662l10565,12385e" filled="f" stroked="t" strokeweight="1.06pt" strokecolor="#000000">
              <v:path arrowok="t"/>
            </v:shape>
            <v:shape style="position:absolute;left:1688;top:12725;width:8867;height:0" coordorigin="1688,12725" coordsize="8867,0" path="m1688,12725l10555,12725e" filled="f" stroked="t" strokeweight="1.06pt" strokecolor="#000000">
              <v:path arrowok="t"/>
            </v:shape>
            <v:shape style="position:absolute;left:10565;top:12725;width:10;height:0" coordorigin="10565,12725" coordsize="10,0" path="m10565,12725l10574,12725e" filled="f" stroked="t" strokeweight="1.06pt" strokecolor="#000000">
              <v:path arrowok="t"/>
            </v:shape>
            <v:shape style="position:absolute;left:10555;top:12720;width:10;height:0" coordorigin="10555,12720" coordsize="10,0" path="m10555,12720l10565,12720e" filled="f" stroked="t" strokeweight="0.58pt" strokecolor="#000000">
              <v:path arrowok="t"/>
            </v:shape>
            <v:shape style="position:absolute;left:10555;top:12720;width:10;height:0" coordorigin="10555,12720" coordsize="10,0" path="m10555,12720l10565,12720e" filled="f" stroked="t" strokeweight="0.58pt" strokecolor="#000000">
              <v:path arrowok="t"/>
            </v:shape>
            <v:shape style="position:absolute;left:1684;top:8178;width:0;height:4547" coordorigin="1684,8178" coordsize="0,4547" path="m1684,8178l1684,12725e" filled="f" stroked="t" strokeweight="0.58pt" strokecolor="#000000">
              <v:path arrowok="t"/>
            </v:shape>
            <v:shape style="position:absolute;left:10565;top:12385;width:0;height:354" coordorigin="10565,12385" coordsize="0,354" path="m10565,12385l10565,12739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205.63pt;width:445.6pt;height:151.12pt;mso-position-horizontal-relative:page;mso-position-vertical-relative:page;z-index:-1385" coordorigin="1673,4113" coordsize="8912,3022">
            <v:shape type="#_x0000_t75" style="position:absolute;left:3422;top:4148;width:5398;height:2398">
              <v:imagedata o:title="" r:id="rId23"/>
            </v:shape>
            <v:shape style="position:absolute;left:1679;top:4123;width:8886;height:0" coordorigin="1679,4123" coordsize="8886,0" path="m1679,4123l10565,4123e" filled="f" stroked="t" strokeweight="0.58pt" strokecolor="#000000">
              <v:path arrowok="t"/>
            </v:shape>
            <v:shape style="position:absolute;left:10555;top:4123;width:10;height:0" coordorigin="10555,4123" coordsize="10,0" path="m10555,4123l10565,4123e" filled="f" stroked="t" strokeweight="0.58pt" strokecolor="#000000">
              <v:path arrowok="t"/>
            </v:shape>
            <v:shape style="position:absolute;left:10565;top:4128;width:0;height:2641" coordorigin="10565,4128" coordsize="0,2641" path="m10565,4128l10565,6769e" filled="f" stroked="t" strokeweight="1.06pt" strokecolor="#000000">
              <v:path arrowok="t"/>
            </v:shape>
            <v:shape style="position:absolute;left:1688;top:7110;width:8867;height:0" coordorigin="1688,7110" coordsize="8867,0" path="m1688,7110l10555,7110e" filled="f" stroked="t" strokeweight="1.06pt" strokecolor="#000000">
              <v:path arrowok="t"/>
            </v:shape>
            <v:shape style="position:absolute;left:10565;top:7110;width:10;height:0" coordorigin="10565,7110" coordsize="10,0" path="m10565,7110l10574,7110e" filled="f" stroked="t" strokeweight="1.06pt" strokecolor="#000000">
              <v:path arrowok="t"/>
            </v:shape>
            <v:shape style="position:absolute;left:10555;top:7105;width:10;height:0" coordorigin="10555,7105" coordsize="10,0" path="m10555,7105l10565,7105e" filled="f" stroked="t" strokeweight="0.58pt" strokecolor="#000000">
              <v:path arrowok="t"/>
            </v:shape>
            <v:shape style="position:absolute;left:10555;top:7105;width:10;height:0" coordorigin="10555,7105" coordsize="10,0" path="m10555,7105l10565,7105e" filled="f" stroked="t" strokeweight="0.58pt" strokecolor="#000000">
              <v:path arrowok="t"/>
            </v:shape>
            <v:shape style="position:absolute;left:1684;top:4118;width:0;height:2992" coordorigin="1684,4118" coordsize="0,2992" path="m1684,4118l1684,7110e" filled="f" stroked="t" strokeweight="0.58pt" strokecolor="#000000">
              <v:path arrowok="t"/>
            </v:shape>
            <v:shape style="position:absolute;left:10565;top:6769;width:0;height:355" coordorigin="10565,6769" coordsize="0,355" path="m10565,6769l10565,7124e" filled="f" stroked="t" strokeweight="1.06pt" strokecolor="#000000">
              <v:path arrowok="t"/>
            </v:shape>
            <w10:wrap type="none"/>
          </v:group>
        </w:pict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sala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sat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b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Projec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Window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dra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Ti</w:t>
      </w:r>
      <w:r>
        <w:rPr>
          <w:rFonts w:cs="Palatino Linotype" w:hAnsi="Palatino Linotype" w:eastAsia="Palatino Linotype" w:ascii="Palatino Linotype"/>
          <w:b/>
          <w:spacing w:val="-7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b/>
          <w:spacing w:val="-5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line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837"/>
      </w:pP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b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letakka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2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sebua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2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2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2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2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Projec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2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Window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2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2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dra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2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2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1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Timeline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837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letakka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sebela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er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ulisa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Video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838"/>
      </w:pP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2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2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mengese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2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f</w:t>
      </w:r>
      <w:r>
        <w:rPr>
          <w:rFonts w:cs="Palatino Linotype" w:hAnsi="Palatino Linotype" w:eastAsia="Palatino Linotype" w:ascii="Palatino Linotype"/>
          <w:spacing w:val="2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2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2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2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2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ulisa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2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2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2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meng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ktifk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7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2.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575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4.15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Pen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u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unan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lip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Timeline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Window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3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Setela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4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4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4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Sourc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4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Monito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4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Window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4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4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temp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4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kit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4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melakuka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4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trimming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4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teka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8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Insert.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0" w:lineRule="exact" w:line="260"/>
      </w:pPr>
      <w:r>
        <w:rPr>
          <w:sz w:val="26"/>
          <w:szCs w:val="26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/>
        <w:ind w:left="2309" w:right="2307"/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4.16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Trimming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Sour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Monitor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Window</w:t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162"/>
      </w:pPr>
      <w:r>
        <w:pict>
          <v:shape type="#_x0000_t75" style="width:28.02pt;height:25.02pt">
            <v:imagedata o:title="" r:id="rId2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lineRule="exact" w:line="200"/>
        <w:ind w:left="3509" w:right="3507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4.17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Tombol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In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rt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hasi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trimmin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dimasukka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Timelin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denga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cara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auto" w:line="359"/>
        <w:ind w:left="839" w:right="72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memoton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temp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Curren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Marke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berad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potonganny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didepa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hasi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trimming.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pict>
          <v:group style="position:absolute;margin-left:83.65pt;margin-top:428.53pt;width:445.6pt;height:190.36pt;mso-position-horizontal-relative:page;mso-position-vertical-relative:page;z-index:-1381" coordorigin="1673,8571" coordsize="8912,3807">
            <v:shape type="#_x0000_t75" style="position:absolute;left:4361;top:8605;width:3522;height:3182">
              <v:imagedata o:title="" r:id="rId25"/>
            </v:shape>
            <v:shape style="position:absolute;left:1679;top:8581;width:8886;height:0" coordorigin="1679,8581" coordsize="8886,0" path="m1679,8581l10565,8581e" filled="f" stroked="t" strokeweight="0.58pt" strokecolor="#000000">
              <v:path arrowok="t"/>
            </v:shape>
            <v:shape style="position:absolute;left:10555;top:8581;width:10;height:0" coordorigin="10555,8581" coordsize="10,0" path="m10555,8581l10565,8581e" filled="f" stroked="t" strokeweight="0.58pt" strokecolor="#000000">
              <v:path arrowok="t"/>
            </v:shape>
            <v:shape style="position:absolute;left:10565;top:8586;width:0;height:3426" coordorigin="10565,8586" coordsize="0,3426" path="m10565,8586l10565,12012e" filled="f" stroked="t" strokeweight="1.06pt" strokecolor="#000000">
              <v:path arrowok="t"/>
            </v:shape>
            <v:shape style="position:absolute;left:1688;top:12353;width:8867;height:0" coordorigin="1688,12353" coordsize="8867,0" path="m1688,12353l10555,12353e" filled="f" stroked="t" strokeweight="1.06pt" strokecolor="#000000">
              <v:path arrowok="t"/>
            </v:shape>
            <v:shape style="position:absolute;left:10565;top:12353;width:10;height:0" coordorigin="10565,12353" coordsize="10,0" path="m10565,12353l10574,12353e" filled="f" stroked="t" strokeweight="1.06pt" strokecolor="#000000">
              <v:path arrowok="t"/>
            </v:shape>
            <v:shape style="position:absolute;left:10555;top:12348;width:10;height:0" coordorigin="10555,12348" coordsize="10,0" path="m10555,12348l10565,12348e" filled="f" stroked="t" strokeweight="0.58pt" strokecolor="#000000">
              <v:path arrowok="t"/>
            </v:shape>
            <v:shape style="position:absolute;left:10555;top:12348;width:10;height:0" coordorigin="10555,12348" coordsize="10,0" path="m10555,12348l10565,12348e" filled="f" stroked="t" strokeweight="0.58pt" strokecolor="#000000">
              <v:path arrowok="t"/>
            </v:shape>
            <v:shape style="position:absolute;left:1684;top:8576;width:0;height:3776" coordorigin="1684,8576" coordsize="0,3776" path="m1684,8576l1684,12353e" filled="f" stroked="t" strokeweight="0.58pt" strokecolor="#000000">
              <v:path arrowok="t"/>
            </v:shape>
            <v:shape style="position:absolute;left:10565;top:12012;width:0;height:355" coordorigin="10565,12012" coordsize="0,355" path="m10565,12012l10565,12367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322.39pt;width:445.6pt;height:54.22pt;mso-position-horizontal-relative:page;mso-position-vertical-relative:page;z-index:-1382" coordorigin="1673,6448" coordsize="8912,1084">
            <v:shape type="#_x0000_t75" style="position:absolute;left:5832;top:6484;width:580;height:460">
              <v:imagedata o:title="" r:id="rId26"/>
            </v:shape>
            <v:shape style="position:absolute;left:1679;top:6458;width:8886;height:0" coordorigin="1679,6458" coordsize="8886,0" path="m1679,6458l10565,6458e" filled="f" stroked="t" strokeweight="0.58pt" strokecolor="#000000">
              <v:path arrowok="t"/>
            </v:shape>
            <v:shape style="position:absolute;left:10555;top:6458;width:10;height:0" coordorigin="10555,6458" coordsize="10,0" path="m10555,6458l10565,6458e" filled="f" stroked="t" strokeweight="0.58pt" strokecolor="#000000">
              <v:path arrowok="t"/>
            </v:shape>
            <v:shape style="position:absolute;left:10565;top:6463;width:0;height:704" coordorigin="10565,6463" coordsize="0,704" path="m10565,6463l10565,7168e" filled="f" stroked="t" strokeweight="1.06pt" strokecolor="#000000">
              <v:path arrowok="t"/>
            </v:shape>
            <v:shape style="position:absolute;left:1688;top:7507;width:8867;height:0" coordorigin="1688,7507" coordsize="8867,0" path="m1688,7507l10555,7507e" filled="f" stroked="t" strokeweight="1.06pt" strokecolor="#000000">
              <v:path arrowok="t"/>
            </v:shape>
            <v:shape style="position:absolute;left:10565;top:7507;width:10;height:0" coordorigin="10565,7507" coordsize="10,0" path="m10565,7507l10574,7507e" filled="f" stroked="t" strokeweight="1.06pt" strokecolor="#000000">
              <v:path arrowok="t"/>
            </v:shape>
            <v:shape style="position:absolute;left:10555;top:7502;width:10;height:0" coordorigin="10555,7502" coordsize="10,0" path="m10555,7502l10565,7502e" filled="f" stroked="t" strokeweight="0.58pt" strokecolor="#000000">
              <v:path arrowok="t"/>
            </v:shape>
            <v:shape style="position:absolute;left:10555;top:7502;width:10;height:0" coordorigin="10555,7502" coordsize="10,0" path="m10555,7502l10565,7502e" filled="f" stroked="t" strokeweight="0.58pt" strokecolor="#000000">
              <v:path arrowok="t"/>
            </v:shape>
            <v:shape style="position:absolute;left:1684;top:6454;width:0;height:1054" coordorigin="1684,6454" coordsize="0,1054" path="m1684,6454l1684,7507e" filled="f" stroked="t" strokeweight="0.58pt" strokecolor="#000000">
              <v:path arrowok="t"/>
            </v:shape>
            <v:shape style="position:absolute;left:10565;top:7168;width:0;height:354" coordorigin="10565,7168" coordsize="0,354" path="m10565,7168l10565,7522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192.34pt;mso-position-horizontal-relative:page;mso-position-vertical-relative:page;z-index:-1383" coordorigin="1673,1444" coordsize="8912,3847">
            <v:shape type="#_x0000_t75" style="position:absolute;left:4190;top:1480;width:3863;height:3222">
              <v:imagedata o:title="" r:id="rId27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3466" coordorigin="10565,1459" coordsize="0,3466" path="m10565,1459l10565,4925e" filled="f" stroked="t" strokeweight="1.06pt" strokecolor="#000000">
              <v:path arrowok="t"/>
            </v:shape>
            <v:shape style="position:absolute;left:1688;top:5266;width:8867;height:0" coordorigin="1688,5266" coordsize="8867,0" path="m1688,5266l10555,5266e" filled="f" stroked="t" strokeweight="1.06pt" strokecolor="#000000">
              <v:path arrowok="t"/>
            </v:shape>
            <v:shape style="position:absolute;left:10565;top:5266;width:10;height:0" coordorigin="10565,5266" coordsize="10,0" path="m10565,5266l10574,5266e" filled="f" stroked="t" strokeweight="1.06pt" strokecolor="#000000">
              <v:path arrowok="t"/>
            </v:shape>
            <v:shape style="position:absolute;left:10555;top:5261;width:10;height:0" coordorigin="10555,5261" coordsize="10,0" path="m10555,5261l10565,5261e" filled="f" stroked="t" strokeweight="0.58pt" strokecolor="#000000">
              <v:path arrowok="t"/>
            </v:shape>
            <v:shape style="position:absolute;left:10555;top:5261;width:10;height:0" coordorigin="10555,5261" coordsize="10,0" path="m10555,5261l10565,5261e" filled="f" stroked="t" strokeweight="0.58pt" strokecolor="#000000">
              <v:path arrowok="t"/>
            </v:shape>
            <v:shape style="position:absolute;left:1684;top:1450;width:0;height:3816" coordorigin="1684,1450" coordsize="0,3816" path="m1684,1450l1684,5266e" filled="f" stroked="t" strokeweight="0.58pt" strokecolor="#000000">
              <v:path arrowok="t"/>
            </v:shape>
            <v:shape style="position:absolute;left:10565;top:4925;width:0;height:355" coordorigin="10565,4925" coordsize="0,355" path="m10565,4925l10565,5280e" filled="f" stroked="t" strokeweight="1.06pt" strokecolor="#000000">
              <v:path arrowok="t"/>
            </v:shape>
            <w10:wrap type="none"/>
          </v:group>
        </w:pict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1226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4.18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Penggunaan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metode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Insert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untuk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memasukkan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clip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hasil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trimming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Timeline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5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Fil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&gt;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Und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memb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lk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Insert.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6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Sourc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Monito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Overlay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439" w:right="3436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4.19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Tombol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v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erlay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7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4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3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hasi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4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trimmin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4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4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dile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3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3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laye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3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3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tra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3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3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tid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3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beris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3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clip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/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rack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8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kosong.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842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4.20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penggunaan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metode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v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erlay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untuk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mema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u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lip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ha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trimming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Timeline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6"/>
          <w:szCs w:val="26"/>
        </w:rPr>
        <w:jc w:val="left"/>
        <w:spacing w:before="14" w:lineRule="exact" w:line="300"/>
        <w:ind w:left="118"/>
      </w:pP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Mengatur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Tampilan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Clip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yang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ada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di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dalam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Track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Video</w:t>
      </w:r>
      <w:r>
        <w:rPr>
          <w:rFonts w:cs="Verdana" w:hAnsi="Verdana" w:eastAsia="Verdana" w:ascii="Verdana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59"/>
        <w:ind w:left="118" w:right="71"/>
        <w:sectPr>
          <w:pgMar w:header="734" w:footer="712" w:top="920" w:bottom="280" w:left="1680" w:right="168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Track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eline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indow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diatur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rupa,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terkadang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butuhkan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pleks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udah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encari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letak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adegan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tertentu,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tetapi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juga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butuhkan</w:t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462.31pt;width:445.6pt;height:176.14pt;mso-position-horizontal-relative:page;mso-position-vertical-relative:page;z-index:-1378" coordorigin="1673,9246" coordsize="8912,3523">
            <v:shape type="#_x0000_t75" style="position:absolute;left:3962;top:9282;width:4318;height:2899">
              <v:imagedata o:title="" r:id="rId28"/>
            </v:shape>
            <v:shape style="position:absolute;left:1679;top:9257;width:8886;height:0" coordorigin="1679,9257" coordsize="8886,0" path="m1679,9257l10565,9257e" filled="f" stroked="t" strokeweight="0.58pt" strokecolor="#000000">
              <v:path arrowok="t"/>
            </v:shape>
            <v:shape style="position:absolute;left:10555;top:9257;width:10;height:0" coordorigin="10555,9257" coordsize="10,0" path="m10555,9257l10565,9257e" filled="f" stroked="t" strokeweight="0.58pt" strokecolor="#000000">
              <v:path arrowok="t"/>
            </v:shape>
            <v:shape style="position:absolute;left:10565;top:9262;width:0;height:3143" coordorigin="10565,9262" coordsize="0,3143" path="m10565,9262l10565,12404e" filled="f" stroked="t" strokeweight="1.06pt" strokecolor="#000000">
              <v:path arrowok="t"/>
            </v:shape>
            <v:shape style="position:absolute;left:1688;top:12744;width:8867;height:0" coordorigin="1688,12744" coordsize="8867,0" path="m1688,12744l10555,12744e" filled="f" stroked="t" strokeweight="1.06pt" strokecolor="#000000">
              <v:path arrowok="t"/>
            </v:shape>
            <v:shape style="position:absolute;left:10565;top:12744;width:10;height:0" coordorigin="10565,12744" coordsize="10,0" path="m10565,12744l10574,12744e" filled="f" stroked="t" strokeweight="1.06pt" strokecolor="#000000">
              <v:path arrowok="t"/>
            </v:shape>
            <v:shape style="position:absolute;left:10555;top:12739;width:10;height:0" coordorigin="10555,12739" coordsize="10,0" path="m10555,12739l10565,12739e" filled="f" stroked="t" strokeweight="0.58pt" strokecolor="#000000">
              <v:path arrowok="t"/>
            </v:shape>
            <v:shape style="position:absolute;left:10555;top:12739;width:10;height:0" coordorigin="10555,12739" coordsize="10,0" path="m10555,12739l10565,12739e" filled="f" stroked="t" strokeweight="0.58pt" strokecolor="#000000">
              <v:path arrowok="t"/>
            </v:shape>
            <v:shape style="position:absolute;left:1684;top:9252;width:0;height:3492" coordorigin="1684,9252" coordsize="0,3492" path="m1684,9252l1684,12744e" filled="f" stroked="t" strokeweight="0.58pt" strokecolor="#000000">
              <v:path arrowok="t"/>
            </v:shape>
            <v:shape style="position:absolute;left:10565;top:12404;width:0;height:354" coordorigin="10565,12404" coordsize="0,354" path="m10565,12404l10565,12758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271.69pt;width:445.6pt;height:98.26pt;mso-position-horizontal-relative:page;mso-position-vertical-relative:page;z-index:-1379" coordorigin="1673,5434" coordsize="8912,1965">
            <v:shape type="#_x0000_t75" style="position:absolute;left:5122;top:5470;width:2000;height:1339">
              <v:imagedata o:title="" r:id="rId29"/>
            </v:shape>
            <v:shape style="position:absolute;left:1679;top:5444;width:8886;height:0" coordorigin="1679,5444" coordsize="8886,0" path="m1679,5444l10565,5444e" filled="f" stroked="t" strokeweight="0.58pt" strokecolor="#000000">
              <v:path arrowok="t"/>
            </v:shape>
            <v:shape style="position:absolute;left:10555;top:5444;width:10;height:0" coordorigin="10555,5444" coordsize="10,0" path="m10555,5444l10565,5444e" filled="f" stroked="t" strokeweight="0.58pt" strokecolor="#000000">
              <v:path arrowok="t"/>
            </v:shape>
            <v:shape style="position:absolute;left:10565;top:5449;width:0;height:1584" coordorigin="10565,5449" coordsize="0,1584" path="m10565,5449l10565,7033e" filled="f" stroked="t" strokeweight="1.06pt" strokecolor="#000000">
              <v:path arrowok="t"/>
            </v:shape>
            <v:shape style="position:absolute;left:1684;top:5440;width:0;height:1934" coordorigin="1684,5440" coordsize="0,1934" path="m1684,5440l1684,7374e" filled="f" stroked="t" strokeweight="0.58pt" strokecolor="#000000">
              <v:path arrowok="t"/>
            </v:shape>
            <v:shape style="position:absolute;left:1688;top:7374;width:8867;height:0" coordorigin="1688,7374" coordsize="8867,0" path="m1688,7374l10555,7374e" filled="f" stroked="t" strokeweight="1.06pt" strokecolor="#000000">
              <v:path arrowok="t"/>
            </v:shape>
            <v:shape style="position:absolute;left:10565;top:7374;width:10;height:0" coordorigin="10565,7374" coordsize="10,0" path="m10565,7374l10574,7374e" filled="f" stroked="t" strokeweight="1.06pt" strokecolor="#000000">
              <v:path arrowok="t"/>
            </v:shape>
            <v:shape style="position:absolute;left:10555;top:7369;width:10;height:0" coordorigin="10555,7369" coordsize="10,0" path="m10555,7369l10565,7369e" filled="f" stroked="t" strokeweight="0.58pt" strokecolor="#000000">
              <v:path arrowok="t"/>
            </v:shape>
            <v:shape style="position:absolute;left:10555;top:7369;width:10;height:0" coordorigin="10555,7369" coordsize="10,0" path="m10555,7369l10565,7369e" filled="f" stroked="t" strokeweight="0.58pt" strokecolor="#000000">
              <v:path arrowok="t"/>
            </v:shape>
            <v:shape style="position:absolute;left:10565;top:7033;width:0;height:355" coordorigin="10565,7033" coordsize="0,355" path="m10565,7033l10565,7388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145.81pt;width:445.6pt;height:94.24pt;mso-position-horizontal-relative:page;mso-position-vertical-relative:page;z-index:-1380" coordorigin="1673,2916" coordsize="8912,1885">
            <v:shape type="#_x0000_t75" style="position:absolute;left:5172;top:2952;width:1900;height:1260">
              <v:imagedata o:title="" r:id="rId30"/>
            </v:shape>
            <v:shape style="position:absolute;left:1679;top:2927;width:8886;height:0" coordorigin="1679,2927" coordsize="8886,0" path="m1679,2927l10565,2927e" filled="f" stroked="t" strokeweight="0.58pt" strokecolor="#000000">
              <v:path arrowok="t"/>
            </v:shape>
            <v:shape style="position:absolute;left:10555;top:2927;width:10;height:0" coordorigin="10555,2927" coordsize="10,0" path="m10555,2927l10565,2927e" filled="f" stroked="t" strokeweight="0.58pt" strokecolor="#000000">
              <v:path arrowok="t"/>
            </v:shape>
            <v:shape style="position:absolute;left:10565;top:2932;width:0;height:1505" coordorigin="10565,2932" coordsize="0,1505" path="m10565,2932l10565,4436e" filled="f" stroked="t" strokeweight="1.06pt" strokecolor="#000000">
              <v:path arrowok="t"/>
            </v:shape>
            <v:shape style="position:absolute;left:1688;top:4776;width:8867;height:0" coordorigin="1688,4776" coordsize="8867,0" path="m1688,4776l10555,4776e" filled="f" stroked="t" strokeweight="1.06pt" strokecolor="#000000">
              <v:path arrowok="t"/>
            </v:shape>
            <v:shape style="position:absolute;left:10565;top:4776;width:10;height:0" coordorigin="10565,4776" coordsize="10,0" path="m10565,4776l10574,4776e" filled="f" stroked="t" strokeweight="1.06pt" strokecolor="#000000">
              <v:path arrowok="t"/>
            </v:shape>
            <v:shape style="position:absolute;left:10555;top:4771;width:10;height:0" coordorigin="10555,4771" coordsize="10,0" path="m10555,4771l10565,4771e" filled="f" stroked="t" strokeweight="0.58pt" strokecolor="#000000">
              <v:path arrowok="t"/>
            </v:shape>
            <v:shape style="position:absolute;left:10555;top:4771;width:10;height:0" coordorigin="10555,4771" coordsize="10,0" path="m10555,4771l10565,4771e" filled="f" stroked="t" strokeweight="0.58pt" strokecolor="#000000">
              <v:path arrowok="t"/>
            </v:shape>
            <v:shape style="position:absolute;left:1684;top:2922;width:0;height:1854" coordorigin="1684,2922" coordsize="0,1854" path="m1684,2922l1684,4776e" filled="f" stroked="t" strokeweight="0.58pt" strokecolor="#000000">
              <v:path arrowok="t"/>
            </v:shape>
            <v:shape style="position:absolute;left:10565;top:4436;width:0;height:354" coordorigin="10565,4436" coordsize="0,354" path="m10565,4436l10565,4790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360"/>
        <w:ind w:left="118" w:right="7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pilan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sederhana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eringankan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nerja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puter.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engatur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caranya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Collapse/Expan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790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4.21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Letak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tombol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Collap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e/E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x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pand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Tra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mpila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menjed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sepert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gamba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ini.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620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4.22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Tra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Video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telah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x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pand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3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kit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dapa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2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memili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2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styl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2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mpila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2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menggunaka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2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Se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2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Displa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y</w:t>
      </w:r>
      <w:r>
        <w:rPr>
          <w:rFonts w:cs="Palatino Linotype" w:hAnsi="Palatino Linotype" w:eastAsia="Palatino Linotype" w:ascii="Palatino Linotype"/>
          <w:b/>
          <w:spacing w:val="2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Style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spacing w:before="21" w:lineRule="exact" w:line="400"/>
        <w:ind w:left="839" w:right="65" w:hanging="2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b/>
          <w:spacing w:val="-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b/>
          <w:spacing w:val="-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Se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-1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Displa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y</w:t>
      </w:r>
      <w:r>
        <w:rPr>
          <w:rFonts w:cs="Palatino Linotype" w:hAnsi="Palatino Linotype" w:eastAsia="Palatino Linotype" w:ascii="Palatino Linotype"/>
          <w:b/>
          <w:spacing w:val="-1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Styl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pop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beris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enga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ura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yait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Sho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b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Hea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b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an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b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Sho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b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Hea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Only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Sho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b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Fra</w:t>
      </w:r>
      <w:r>
        <w:rPr>
          <w:rFonts w:cs="Palatino Linotype" w:hAnsi="Palatino Linotype" w:eastAsia="Palatino Linotype" w:ascii="Palatino Linotype"/>
          <w:b/>
          <w:spacing w:val="-7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b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da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Sho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b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Nam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-1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Only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455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4.23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tombol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Set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p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lay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St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lik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Selanjutny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2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sala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2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sat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2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dar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2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spacing w:val="2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2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ada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2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Tampila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Sho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b/>
          <w:spacing w:val="2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Hea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b/>
          <w:spacing w:val="2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an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b/>
          <w:spacing w:val="2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b/>
          <w:spacing w:val="2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akan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auto" w:line="359"/>
        <w:ind w:left="837" w:right="73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mpilka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4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gamba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4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awa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4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4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akhi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4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4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sebua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4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klip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4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4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Sho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b/>
          <w:spacing w:val="4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Hea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b/>
          <w:spacing w:val="4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Onl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y</w:t>
      </w:r>
      <w:r>
        <w:rPr>
          <w:rFonts w:cs="Palatino Linotype" w:hAnsi="Palatino Linotype" w:eastAsia="Palatino Linotype" w:ascii="Palatino Linotype"/>
          <w:b/>
          <w:spacing w:val="4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akan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mpilka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gamba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2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awa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2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saj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clip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2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Sho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b/>
          <w:spacing w:val="2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Fra</w:t>
      </w:r>
      <w:r>
        <w:rPr>
          <w:rFonts w:cs="Palatino Linotype" w:hAnsi="Palatino Linotype" w:eastAsia="Palatino Linotype" w:ascii="Palatino Linotype"/>
          <w:b/>
          <w:spacing w:val="-7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b/>
          <w:spacing w:val="2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mpilka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setiap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pict>
          <v:group style="position:absolute;margin-left:83.65pt;margin-top:628.69pt;width:445.6pt;height:94.18pt;mso-position-horizontal-relative:page;mso-position-vertical-relative:page;z-index:-1375" coordorigin="1673,12574" coordsize="8912,1884">
            <v:shape type="#_x0000_t75" style="position:absolute;left:5172;top:12610;width:1900;height:1260">
              <v:imagedata o:title="" r:id="rId31"/>
            </v:shape>
            <v:shape style="position:absolute;left:1679;top:12584;width:8886;height:0" coordorigin="1679,12584" coordsize="8886,0" path="m1679,12584l10565,12584e" filled="f" stroked="t" strokeweight="0.58pt" strokecolor="#000000">
              <v:path arrowok="t"/>
            </v:shape>
            <v:shape style="position:absolute;left:10555;top:12584;width:10;height:0" coordorigin="10555,12584" coordsize="10,0" path="m10555,12584l10565,12584e" filled="f" stroked="t" strokeweight="0.58pt" strokecolor="#000000">
              <v:path arrowok="t"/>
            </v:shape>
            <v:shape style="position:absolute;left:10565;top:12589;width:0;height:1504" coordorigin="10565,12589" coordsize="0,1504" path="m10565,12589l10565,14093e" filled="f" stroked="t" strokeweight="1.06pt" strokecolor="#000000">
              <v:path arrowok="t"/>
            </v:shape>
            <v:shape style="position:absolute;left:1688;top:14432;width:8867;height:0" coordorigin="1688,14432" coordsize="8867,0" path="m1688,14432l10555,14432e" filled="f" stroked="t" strokeweight="1.06pt" strokecolor="#000000">
              <v:path arrowok="t"/>
            </v:shape>
            <v:shape style="position:absolute;left:10565;top:14432;width:10;height:0" coordorigin="10565,14432" coordsize="10,0" path="m10565,14432l10574,14432e" filled="f" stroked="t" strokeweight="1.06pt" strokecolor="#000000">
              <v:path arrowok="t"/>
            </v:shape>
            <v:shape style="position:absolute;left:10555;top:14428;width:10;height:0" coordorigin="10555,14428" coordsize="10,0" path="m10555,14428l10565,14428e" filled="f" stroked="t" strokeweight="0.58pt" strokecolor="#000000">
              <v:path arrowok="t"/>
            </v:shape>
            <v:shape style="position:absolute;left:10555;top:14428;width:10;height:0" coordorigin="10555,14428" coordsize="10,0" path="m10555,14428l10565,14428e" filled="f" stroked="t" strokeweight="0.58pt" strokecolor="#000000">
              <v:path arrowok="t"/>
            </v:shape>
            <v:shape style="position:absolute;left:1684;top:12580;width:0;height:1853" coordorigin="1684,12580" coordsize="0,1853" path="m1684,12580l1684,14432e" filled="f" stroked="t" strokeweight="0.58pt" strokecolor="#000000">
              <v:path arrowok="t"/>
            </v:shape>
            <v:shape style="position:absolute;left:10565;top:14093;width:0;height:354" coordorigin="10565,14093" coordsize="0,354" path="m10565,14093l10565,14447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498.79pt;width:445.6pt;height:98.2pt;mso-position-horizontal-relative:page;mso-position-vertical-relative:page;z-index:-1376" coordorigin="1673,9976" coordsize="8912,1964">
            <v:shape type="#_x0000_t75" style="position:absolute;left:5122;top:10012;width:2000;height:1339">
              <v:imagedata o:title="" r:id="rId32"/>
            </v:shape>
            <v:shape style="position:absolute;left:1679;top:9986;width:8886;height:0" coordorigin="1679,9986" coordsize="8886,0" path="m1679,9986l10565,9986e" filled="f" stroked="t" strokeweight="0.58pt" strokecolor="#000000">
              <v:path arrowok="t"/>
            </v:shape>
            <v:shape style="position:absolute;left:10555;top:9986;width:10;height:0" coordorigin="10555,9986" coordsize="10,0" path="m10555,9986l10565,9986e" filled="f" stroked="t" strokeweight="0.58pt" strokecolor="#000000">
              <v:path arrowok="t"/>
            </v:shape>
            <v:shape style="position:absolute;left:10565;top:9991;width:0;height:1584" coordorigin="10565,9991" coordsize="0,1584" path="m10565,9991l10565,11575e" filled="f" stroked="t" strokeweight="1.06pt" strokecolor="#000000">
              <v:path arrowok="t"/>
            </v:shape>
            <v:shape style="position:absolute;left:1688;top:11915;width:8867;height:0" coordorigin="1688,11915" coordsize="8867,0" path="m1688,11915l10555,11915e" filled="f" stroked="t" strokeweight="1.06pt" strokecolor="#000000">
              <v:path arrowok="t"/>
            </v:shape>
            <v:shape style="position:absolute;left:10565;top:11915;width:10;height:0" coordorigin="10565,11915" coordsize="10,0" path="m10565,11915l10574,11915e" filled="f" stroked="t" strokeweight="1.06pt" strokecolor="#000000">
              <v:path arrowok="t"/>
            </v:shape>
            <v:shape style="position:absolute;left:10555;top:11910;width:10;height:0" coordorigin="10555,11910" coordsize="10,0" path="m10555,11910l10565,11910e" filled="f" stroked="t" strokeweight="0.58pt" strokecolor="#000000">
              <v:path arrowok="t"/>
            </v:shape>
            <v:shape style="position:absolute;left:10555;top:11910;width:10;height:0" coordorigin="10555,11910" coordsize="10,0" path="m10555,11910l10565,11910e" filled="f" stroked="t" strokeweight="0.58pt" strokecolor="#000000">
              <v:path arrowok="t"/>
            </v:shape>
            <v:shape style="position:absolute;left:1684;top:9982;width:0;height:1933" coordorigin="1684,9982" coordsize="0,1933" path="m1684,9982l1684,11915e" filled="f" stroked="t" strokeweight="0.58pt" strokecolor="#000000">
              <v:path arrowok="t"/>
            </v:shape>
            <v:shape style="position:absolute;left:10565;top:11575;width:0;height:354" coordorigin="10565,11575" coordsize="0,354" path="m10565,11575l10565,11929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118.69pt;width:445.6pt;height:206.26pt;mso-position-horizontal-relative:page;mso-position-vertical-relative:page;z-index:-1377" coordorigin="1673,2374" coordsize="8912,4125">
            <v:shape type="#_x0000_t75" style="position:absolute;left:3781;top:2408;width:4680;height:3502">
              <v:imagedata o:title="" r:id="rId33"/>
            </v:shape>
            <v:shape style="position:absolute;left:1679;top:2384;width:8886;height:0" coordorigin="1679,2384" coordsize="8886,0" path="m1679,2384l10565,2384e" filled="f" stroked="t" strokeweight="0.58pt" strokecolor="#000000">
              <v:path arrowok="t"/>
            </v:shape>
            <v:shape style="position:absolute;left:10555;top:2384;width:10;height:0" coordorigin="10555,2384" coordsize="10,0" path="m10555,2384l10565,2384e" filled="f" stroked="t" strokeweight="0.58pt" strokecolor="#000000">
              <v:path arrowok="t"/>
            </v:shape>
            <v:shape style="position:absolute;left:10565;top:2389;width:0;height:3744" coordorigin="10565,2389" coordsize="0,3744" path="m10565,2389l10565,6133e" filled="f" stroked="t" strokeweight="1.06pt" strokecolor="#000000">
              <v:path arrowok="t"/>
            </v:shape>
            <v:shape style="position:absolute;left:1684;top:2380;width:0;height:4094" coordorigin="1684,2380" coordsize="0,4094" path="m1684,2380l1684,6474e" filled="f" stroked="t" strokeweight="0.58pt" strokecolor="#000000">
              <v:path arrowok="t"/>
            </v:shape>
            <v:shape style="position:absolute;left:1688;top:6474;width:8867;height:0" coordorigin="1688,6474" coordsize="8867,0" path="m1688,6474l10555,6474e" filled="f" stroked="t" strokeweight="1.06pt" strokecolor="#000000">
              <v:path arrowok="t"/>
            </v:shape>
            <v:shape style="position:absolute;left:10565;top:6474;width:10;height:0" coordorigin="10565,6474" coordsize="10,0" path="m10565,6474l10574,6474e" filled="f" stroked="t" strokeweight="1.06pt" strokecolor="#000000">
              <v:path arrowok="t"/>
            </v:shape>
            <v:shape style="position:absolute;left:10555;top:6469;width:10;height:0" coordorigin="10555,6469" coordsize="10,0" path="m10555,6469l10565,6469e" filled="f" stroked="t" strokeweight="0.58pt" strokecolor="#000000">
              <v:path arrowok="t"/>
            </v:shape>
            <v:shape style="position:absolute;left:10555;top:6469;width:10;height:0" coordorigin="10555,6469" coordsize="10,0" path="m10555,6469l10565,6469e" filled="f" stroked="t" strokeweight="0.58pt" strokecolor="#000000">
              <v:path arrowok="t"/>
            </v:shape>
            <v:shape style="position:absolute;left:10565;top:6133;width:0;height:355" coordorigin="10565,6133" coordsize="0,355" path="m10565,6133l10565,6488e" filled="f" stroked="t" strokeweight="1.06pt" strokecolor="#000000">
              <v:path arrowok="t"/>
            </v:shape>
            <w10:wrap type="none"/>
          </v:group>
        </w:pict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8"/>
      </w:pP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fram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dar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sebua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clip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sedangka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Sho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b/>
          <w:spacing w:val="-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Nam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-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Onl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y</w:t>
      </w:r>
      <w:r>
        <w:rPr>
          <w:rFonts w:cs="Palatino Linotype" w:hAnsi="Palatino Linotype" w:eastAsia="Palatino Linotype" w:ascii="Palatino Linotype"/>
          <w:b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hany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men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mpilka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nama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9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saja.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2929" w:right="2927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4.24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berbagai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p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lay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le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6"/>
          <w:szCs w:val="26"/>
        </w:rPr>
        <w:jc w:val="left"/>
        <w:spacing w:before="14" w:lineRule="exact" w:line="300"/>
        <w:ind w:left="118"/>
      </w:pP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Mengatur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Tampilan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Clip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yang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ada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di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dalam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Track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Audio</w:t>
      </w:r>
      <w:r>
        <w:rPr>
          <w:rFonts w:cs="Verdana" w:hAnsi="Verdana" w:eastAsia="Verdana" w:ascii="Verdana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118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Seperti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halnya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Track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diatur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ikian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rupa.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Jika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atau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still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Track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pilkan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gelo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wavefor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ngatur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display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style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caranya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Coll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pse/Exp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369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4.25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Tombol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Collap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e/E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x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pand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Tra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pada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Tra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Audio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mpila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menj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sepert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gamba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ini.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/>
        <w:ind w:left="2681"/>
        <w:sectPr>
          <w:pgMar w:header="734" w:footer="712" w:top="920" w:bottom="280" w:left="1680" w:right="1680"/>
          <w:pgSz w:w="12240" w:h="15840"/>
        </w:sectPr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4.26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Tra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Audio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telah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di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x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pand</w:t>
      </w:r>
    </w:p>
    <w:p>
      <w:pPr>
        <w:rPr>
          <w:sz w:val="11"/>
          <w:szCs w:val="11"/>
        </w:rPr>
        <w:jc w:val="left"/>
        <w:spacing w:before="2" w:lineRule="exact" w:line="100"/>
      </w:pPr>
      <w:r>
        <w:pict>
          <v:group style="position:absolute;margin-left:83.65pt;margin-top:552.85pt;width:445.6pt;height:98.2pt;mso-position-horizontal-relative:page;mso-position-vertical-relative:page;z-index:-1372" coordorigin="1673,11057" coordsize="8912,1964">
            <v:shape type="#_x0000_t75" style="position:absolute;left:5122;top:11093;width:2000;height:1339">
              <v:imagedata o:title="" r:id="rId34"/>
            </v:shape>
            <v:shape style="position:absolute;left:1679;top:11068;width:8886;height:0" coordorigin="1679,11068" coordsize="8886,0" path="m1679,11068l10565,11068e" filled="f" stroked="t" strokeweight="0.58pt" strokecolor="#000000">
              <v:path arrowok="t"/>
            </v:shape>
            <v:shape style="position:absolute;left:10555;top:11068;width:10;height:0" coordorigin="10555,11068" coordsize="10,0" path="m10555,11068l10565,11068e" filled="f" stroked="t" strokeweight="0.58pt" strokecolor="#000000">
              <v:path arrowok="t"/>
            </v:shape>
            <v:shape style="position:absolute;left:10565;top:11072;width:0;height:1583" coordorigin="10565,11072" coordsize="0,1583" path="m10565,11072l10565,12655e" filled="f" stroked="t" strokeweight="1.06pt" strokecolor="#000000">
              <v:path arrowok="t"/>
            </v:shape>
            <v:shape style="position:absolute;left:1688;top:12996;width:8867;height:0" coordorigin="1688,12996" coordsize="8867,0" path="m1688,12996l10555,12996e" filled="f" stroked="t" strokeweight="1.06pt" strokecolor="#000000">
              <v:path arrowok="t"/>
            </v:shape>
            <v:shape style="position:absolute;left:10565;top:12996;width:10;height:0" coordorigin="10565,12996" coordsize="10,0" path="m10565,12996l10574,12996e" filled="f" stroked="t" strokeweight="1.06pt" strokecolor="#000000">
              <v:path arrowok="t"/>
            </v:shape>
            <v:shape style="position:absolute;left:10555;top:12991;width:10;height:0" coordorigin="10555,12991" coordsize="10,0" path="m10555,12991l10565,12991e" filled="f" stroked="t" strokeweight="0.58pt" strokecolor="#000000">
              <v:path arrowok="t"/>
            </v:shape>
            <v:shape style="position:absolute;left:10555;top:12991;width:10;height:0" coordorigin="10555,12991" coordsize="10,0" path="m10555,12991l10565,12991e" filled="f" stroked="t" strokeweight="0.58pt" strokecolor="#000000">
              <v:path arrowok="t"/>
            </v:shape>
            <v:shape style="position:absolute;left:1684;top:11063;width:0;height:1933" coordorigin="1684,11063" coordsize="0,1933" path="m1684,11063l1684,12996e" filled="f" stroked="t" strokeweight="0.58pt" strokecolor="#000000">
              <v:path arrowok="t"/>
            </v:shape>
            <v:shape style="position:absolute;left:10565;top:12655;width:0;height:355" coordorigin="10565,12655" coordsize="0,355" path="m10565,12655l10565,13010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294.01pt;width:445.6pt;height:128.92pt;mso-position-horizontal-relative:page;mso-position-vertical-relative:page;z-index:-1373" coordorigin="1673,5880" coordsize="8912,2578">
            <v:shape type="#_x0000_t75" style="position:absolute;left:3742;top:5916;width:4759;height:660">
              <v:imagedata o:title="" r:id="rId35"/>
            </v:shape>
            <v:shape style="position:absolute;left:1679;top:5891;width:8886;height:0" coordorigin="1679,5891" coordsize="8886,0" path="m1679,5891l10565,5891e" filled="f" stroked="t" strokeweight="0.58pt" strokecolor="#000000">
              <v:path arrowok="t"/>
            </v:shape>
            <v:shape style="position:absolute;left:10555;top:5891;width:10;height:0" coordorigin="10555,5891" coordsize="10,0" path="m10555,5891l10565,5891e" filled="f" stroked="t" strokeweight="0.58pt" strokecolor="#000000">
              <v:path arrowok="t"/>
            </v:shape>
            <v:shape style="position:absolute;left:10565;top:5896;width:0;height:905" coordorigin="10565,5896" coordsize="0,905" path="m10565,5896l10565,6800e" filled="f" stroked="t" strokeweight="1.06pt" strokecolor="#000000">
              <v:path arrowok="t"/>
            </v:shape>
            <v:shape style="position:absolute;left:10565;top:6800;width:0;height:430" coordorigin="10565,6800" coordsize="0,430" path="m10565,6800l10565,7230e" filled="f" stroked="t" strokeweight="1.06pt" strokecolor="#000000">
              <v:path arrowok="t"/>
            </v:shape>
            <v:shape style="position:absolute;left:10565;top:7230;width:0;height:863" coordorigin="10565,7230" coordsize="0,863" path="m10565,7230l10565,8093e" filled="f" stroked="t" strokeweight="1.06pt" strokecolor="#000000">
              <v:path arrowok="t"/>
            </v:shape>
            <v:shape style="position:absolute;left:1684;top:5886;width:0;height:2548" coordorigin="1684,5886" coordsize="0,2548" path="m1684,5886l1684,8434e" filled="f" stroked="t" strokeweight="0.58pt" strokecolor="#000000">
              <v:path arrowok="t"/>
            </v:shape>
            <v:shape style="position:absolute;left:1688;top:8434;width:8867;height:0" coordorigin="1688,8434" coordsize="8867,0" path="m1688,8434l10555,8434e" filled="f" stroked="t" strokeweight="1.06pt" strokecolor="#000000">
              <v:path arrowok="t"/>
            </v:shape>
            <v:shape style="position:absolute;left:10565;top:8434;width:10;height:0" coordorigin="10565,8434" coordsize="10,0" path="m10565,8434l10574,8434e" filled="f" stroked="t" strokeweight="1.06pt" strokecolor="#000000">
              <v:path arrowok="t"/>
            </v:shape>
            <v:shape style="position:absolute;left:10555;top:8429;width:10;height:0" coordorigin="10555,8429" coordsize="10,0" path="m10555,8429l10565,8429e" filled="f" stroked="t" strokeweight="0.58pt" strokecolor="#000000">
              <v:path arrowok="t"/>
            </v:shape>
            <v:shape style="position:absolute;left:10555;top:8429;width:10;height:0" coordorigin="10555,8429" coordsize="10,0" path="m10555,8429l10565,8429e" filled="f" stroked="t" strokeweight="0.58pt" strokecolor="#000000">
              <v:path arrowok="t"/>
            </v:shape>
            <v:shape style="position:absolute;left:10565;top:8093;width:0;height:355" coordorigin="10565,8093" coordsize="0,355" path="m10565,8093l10565,8448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159.13pt;width:445.6pt;height:103.24pt;mso-position-horizontal-relative:page;mso-position-vertical-relative:page;z-index:-1374" coordorigin="1673,3183" coordsize="8912,2065">
            <v:shape type="#_x0000_t75" style="position:absolute;left:4271;top:3218;width:3701;height:1440">
              <v:imagedata o:title="" r:id="rId36"/>
            </v:shape>
            <v:shape style="position:absolute;left:1679;top:3193;width:8886;height:0" coordorigin="1679,3193" coordsize="8886,0" path="m1679,3193l10565,3193e" filled="f" stroked="t" strokeweight="0.58pt" strokecolor="#000000">
              <v:path arrowok="t"/>
            </v:shape>
            <v:shape style="position:absolute;left:10555;top:3193;width:10;height:0" coordorigin="10555,3193" coordsize="10,0" path="m10555,3193l10565,3193e" filled="f" stroked="t" strokeweight="0.58pt" strokecolor="#000000">
              <v:path arrowok="t"/>
            </v:shape>
            <v:shape style="position:absolute;left:10565;top:3198;width:0;height:1685" coordorigin="10565,3198" coordsize="0,1685" path="m10565,3198l10565,4883e" filled="f" stroked="t" strokeweight="1.06pt" strokecolor="#000000">
              <v:path arrowok="t"/>
            </v:shape>
            <v:shape style="position:absolute;left:1688;top:5222;width:8867;height:0" coordorigin="1688,5222" coordsize="8867,0" path="m1688,5222l10555,5222e" filled="f" stroked="t" strokeweight="1.06pt" strokecolor="#000000">
              <v:path arrowok="t"/>
            </v:shape>
            <v:shape style="position:absolute;left:10565;top:5222;width:10;height:0" coordorigin="10565,5222" coordsize="10,0" path="m10565,5222l10574,5222e" filled="f" stroked="t" strokeweight="1.06pt" strokecolor="#000000">
              <v:path arrowok="t"/>
            </v:shape>
            <v:shape style="position:absolute;left:10555;top:5218;width:10;height:0" coordorigin="10555,5218" coordsize="10,0" path="m10555,5218l10565,5218e" filled="f" stroked="t" strokeweight="0.58pt" strokecolor="#000000">
              <v:path arrowok="t"/>
            </v:shape>
            <v:shape style="position:absolute;left:10555;top:5218;width:10;height:0" coordorigin="10555,5218" coordsize="10,0" path="m10555,5218l10565,5218e" filled="f" stroked="t" strokeweight="0.58pt" strokecolor="#000000">
              <v:path arrowok="t"/>
            </v:shape>
            <v:shape style="position:absolute;left:1684;top:3188;width:0;height:2034" coordorigin="1684,3188" coordsize="0,2034" path="m1684,3188l1684,5222e" filled="f" stroked="t" strokeweight="0.58pt" strokecolor="#000000">
              <v:path arrowok="t"/>
            </v:shape>
            <v:shape style="position:absolute;left:10565;top:4883;width:0;height:354" coordorigin="10565,4883" coordsize="0,354" path="m10565,4883l10565,5237e" filled="f" stroked="t" strokeweight="1.06pt" strokecolor="#000000">
              <v:path arrowok="t"/>
            </v:shape>
            <w10:wrap type="none"/>
          </v:group>
        </w:pict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3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2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2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2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Displa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y</w:t>
      </w:r>
      <w:r>
        <w:rPr>
          <w:rFonts w:cs="Palatino Linotype" w:hAnsi="Palatino Linotype" w:eastAsia="Palatino Linotype" w:ascii="Palatino Linotype"/>
          <w:spacing w:val="2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Style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2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2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pop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2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2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2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beris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2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dua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auto" w:line="360"/>
        <w:ind w:left="838" w:right="73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pilihan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yait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Sho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Wavefor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Sho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Nam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Only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Sho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Wavefor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akan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mpilka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bentu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gelomban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clip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sedangka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Sho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Nam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Onl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y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hanya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9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mpilka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nam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fil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tersebut.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1958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4.27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pop-up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menu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apabila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tombol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Set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p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lay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St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lik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sat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tersebut.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/>
        <w:ind w:left="2864"/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4.28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pilihan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Show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Name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Only</w:t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063"/>
      </w:pPr>
      <w:r>
        <w:pict>
          <v:shape type="#_x0000_t75" style="width:237.9pt;height:32.04pt">
            <v:imagedata o:title="" r:id="rId3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lineRule="exact" w:line="200"/>
        <w:ind w:left="2898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4.29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pilihan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Show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v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form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6"/>
          <w:szCs w:val="26"/>
        </w:rPr>
        <w:jc w:val="left"/>
        <w:spacing w:before="14"/>
        <w:ind w:left="118"/>
      </w:pPr>
      <w:r>
        <w:rPr>
          <w:rFonts w:cs="Verdana" w:hAnsi="Verdana" w:eastAsia="Verdana" w:ascii="Verdana"/>
          <w:spacing w:val="0"/>
          <w:w w:val="100"/>
          <w:sz w:val="26"/>
          <w:szCs w:val="26"/>
        </w:rPr>
        <w:t>Menggunakan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 </w:t>
      </w:r>
      <w:r>
        <w:rPr>
          <w:rFonts w:cs="Verdana" w:hAnsi="Verdana" w:eastAsia="Verdana" w:ascii="Verdana"/>
          <w:spacing w:val="53"/>
          <w:w w:val="100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Zoom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 </w:t>
      </w:r>
      <w:r>
        <w:rPr>
          <w:rFonts w:cs="Verdana" w:hAnsi="Verdana" w:eastAsia="Verdana" w:ascii="Verdana"/>
          <w:spacing w:val="53"/>
          <w:w w:val="100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Toggle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 </w:t>
      </w:r>
      <w:r>
        <w:rPr>
          <w:rFonts w:cs="Verdana" w:hAnsi="Verdana" w:eastAsia="Verdana" w:ascii="Verdana"/>
          <w:spacing w:val="53"/>
          <w:w w:val="100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Untuk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 </w:t>
      </w:r>
      <w:r>
        <w:rPr>
          <w:rFonts w:cs="Verdana" w:hAnsi="Verdana" w:eastAsia="Verdana" w:ascii="Verdana"/>
          <w:spacing w:val="53"/>
          <w:w w:val="100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Melakukan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 </w:t>
      </w:r>
      <w:r>
        <w:rPr>
          <w:rFonts w:cs="Verdana" w:hAnsi="Verdana" w:eastAsia="Verdana" w:ascii="Verdana"/>
          <w:spacing w:val="53"/>
          <w:w w:val="100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Zoom-In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 </w:t>
      </w:r>
      <w:r>
        <w:rPr>
          <w:rFonts w:cs="Verdana" w:hAnsi="Verdana" w:eastAsia="Verdana" w:ascii="Verdana"/>
          <w:spacing w:val="53"/>
          <w:w w:val="100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dan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Verdana" w:hAnsi="Verdana" w:eastAsia="Verdana" w:ascii="Verdana"/>
          <w:sz w:val="26"/>
          <w:szCs w:val="26"/>
        </w:rPr>
        <w:jc w:val="left"/>
        <w:spacing w:lineRule="exact" w:line="300"/>
        <w:ind w:left="118"/>
      </w:pP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Zoom-Out</w:t>
      </w:r>
      <w:r>
        <w:rPr>
          <w:rFonts w:cs="Verdana" w:hAnsi="Verdana" w:eastAsia="Verdana" w:ascii="Verdana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360"/>
        <w:ind w:left="118" w:right="6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udahkan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elakukan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Zoo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-In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Zoo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-Out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eline,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enggunakan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Zoom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Toggle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enggeser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Playhead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Zoom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Toggle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atau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exact" w:line="260"/>
        <w:ind w:left="118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juga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elakukan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klik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bol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Zoo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-In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Zoo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-Out.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/>
        <w:ind w:left="3204" w:right="3201"/>
        <w:sectPr>
          <w:pgMar w:header="734" w:footer="712" w:top="920" w:bottom="280" w:left="1680" w:right="1680"/>
          <w:pgSz w:w="12240" w:h="15840"/>
        </w:sectPr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4.30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Zoom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Toggle</w:t>
      </w:r>
    </w:p>
    <w:p>
      <w:pPr>
        <w:rPr>
          <w:sz w:val="14"/>
          <w:szCs w:val="14"/>
        </w:rPr>
        <w:jc w:val="left"/>
        <w:spacing w:before="9" w:lineRule="exact" w:line="140"/>
      </w:pPr>
      <w:r>
        <w:pict>
          <v:group style="position:absolute;margin-left:83.65pt;margin-top:653.11pt;width:445.6pt;height:50.26pt;mso-position-horizontal-relative:page;mso-position-vertical-relative:page;z-index:-1369" coordorigin="1673,13062" coordsize="8912,1005">
            <v:shape type="#_x0000_t75" style="position:absolute;left:5922;top:13097;width:400;height:380">
              <v:imagedata o:title="" r:id="rId38"/>
            </v:shape>
            <v:shape style="position:absolute;left:1679;top:13073;width:8886;height:0" coordorigin="1679,13073" coordsize="8886,0" path="m1679,13073l10565,13073e" filled="f" stroked="t" strokeweight="0.58pt" strokecolor="#000000">
              <v:path arrowok="t"/>
            </v:shape>
            <v:shape style="position:absolute;left:10555;top:13073;width:10;height:0" coordorigin="10555,13073" coordsize="10,0" path="m10555,13073l10565,13073e" filled="f" stroked="t" strokeweight="0.58pt" strokecolor="#000000">
              <v:path arrowok="t"/>
            </v:shape>
            <v:shape style="position:absolute;left:10565;top:13078;width:0;height:624" coordorigin="10565,13078" coordsize="0,624" path="m10565,13078l10565,13702e" filled="f" stroked="t" strokeweight="1.06pt" strokecolor="#000000">
              <v:path arrowok="t"/>
            </v:shape>
            <v:shape style="position:absolute;left:1688;top:14042;width:8867;height:0" coordorigin="1688,14042" coordsize="8867,0" path="m1688,14042l10555,14042e" filled="f" stroked="t" strokeweight="1.06pt" strokecolor="#000000">
              <v:path arrowok="t"/>
            </v:shape>
            <v:shape style="position:absolute;left:10565;top:14042;width:10;height:0" coordorigin="10565,14042" coordsize="10,0" path="m10565,14042l10574,14042e" filled="f" stroked="t" strokeweight="1.06pt" strokecolor="#000000">
              <v:path arrowok="t"/>
            </v:shape>
            <v:shape style="position:absolute;left:10555;top:14038;width:10;height:0" coordorigin="10555,14038" coordsize="10,0" path="m10555,14038l10565,14038e" filled="f" stroked="t" strokeweight="0.58pt" strokecolor="#000000">
              <v:path arrowok="t"/>
            </v:shape>
            <v:shape style="position:absolute;left:10555;top:14038;width:10;height:0" coordorigin="10555,14038" coordsize="10,0" path="m10555,14038l10565,14038e" filled="f" stroked="t" strokeweight="0.58pt" strokecolor="#000000">
              <v:path arrowok="t"/>
            </v:shape>
            <v:shape style="position:absolute;left:1684;top:13068;width:0;height:974" coordorigin="1684,13068" coordsize="0,974" path="m1684,13068l1684,14042e" filled="f" stroked="t" strokeweight="0.58pt" strokecolor="#000000">
              <v:path arrowok="t"/>
            </v:shape>
            <v:shape style="position:absolute;left:10565;top:13702;width:0;height:355" coordorigin="10565,13702" coordsize="0,355" path="m10565,13702l10565,14057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490.87pt;width:445.6pt;height:54.22pt;mso-position-horizontal-relative:page;mso-position-vertical-relative:page;z-index:-1370" coordorigin="1673,9817" coordsize="8912,1084">
            <v:shape type="#_x0000_t75" style="position:absolute;left:5862;top:9853;width:520;height:460">
              <v:imagedata o:title="" r:id="rId39"/>
            </v:shape>
            <v:shape style="position:absolute;left:1679;top:9828;width:8886;height:0" coordorigin="1679,9828" coordsize="8886,0" path="m1679,9828l10565,9828e" filled="f" stroked="t" strokeweight="0.58pt" strokecolor="#000000">
              <v:path arrowok="t"/>
            </v:shape>
            <v:shape style="position:absolute;left:10555;top:9828;width:10;height:0" coordorigin="10555,9828" coordsize="10,0" path="m10555,9828l10565,9828e" filled="f" stroked="t" strokeweight="0.58pt" strokecolor="#000000">
              <v:path arrowok="t"/>
            </v:shape>
            <v:shape style="position:absolute;left:10565;top:9833;width:0;height:703" coordorigin="10565,9833" coordsize="0,703" path="m10565,9833l10565,10536e" filled="f" stroked="t" strokeweight="1.06pt" strokecolor="#000000">
              <v:path arrowok="t"/>
            </v:shape>
            <v:shape style="position:absolute;left:1688;top:10877;width:8867;height:0" coordorigin="1688,10877" coordsize="8867,0" path="m1688,10877l10555,10877e" filled="f" stroked="t" strokeweight="1.06pt" strokecolor="#000000">
              <v:path arrowok="t"/>
            </v:shape>
            <v:shape style="position:absolute;left:10565;top:10877;width:10;height:0" coordorigin="10565,10877" coordsize="10,0" path="m10565,10877l10574,10877e" filled="f" stroked="t" strokeweight="1.06pt" strokecolor="#000000">
              <v:path arrowok="t"/>
            </v:shape>
            <v:shape style="position:absolute;left:10555;top:10872;width:10;height:0" coordorigin="10555,10872" coordsize="10,0" path="m10555,10872l10565,10872e" filled="f" stroked="t" strokeweight="0.58pt" strokecolor="#000000">
              <v:path arrowok="t"/>
            </v:shape>
            <v:shape style="position:absolute;left:10555;top:10872;width:10;height:0" coordorigin="10555,10872" coordsize="10,0" path="m10555,10872l10565,10872e" filled="f" stroked="t" strokeweight="0.58pt" strokecolor="#000000">
              <v:path arrowok="t"/>
            </v:shape>
            <v:shape style="position:absolute;left:1684;top:9823;width:0;height:1054" coordorigin="1684,9823" coordsize="0,1054" path="m1684,9823l1684,10877e" filled="f" stroked="t" strokeweight="0.58pt" strokecolor="#000000">
              <v:path arrowok="t"/>
            </v:shape>
            <v:shape style="position:absolute;left:10565;top:10536;width:0;height:355" coordorigin="10565,10536" coordsize="0,355" path="m10565,10536l10565,10891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365.86pt;mso-position-horizontal-relative:page;mso-position-vertical-relative:page;z-index:-1371" coordorigin="1673,1444" coordsize="8912,7317">
            <v:shape type="#_x0000_t75" style="position:absolute;left:4670;top:1480;width:2902;height:3420">
              <v:imagedata o:title="" r:id="rId40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3665" coordorigin="10565,1459" coordsize="0,3665" path="m10565,1459l10565,5124e" filled="f" stroked="t" strokeweight="1.06pt" strokecolor="#000000">
              <v:path arrowok="t"/>
            </v:shape>
            <v:shape style="position:absolute;left:10565;top:5124;width:0;height:430" coordorigin="10565,5124" coordsize="0,430" path="m10565,5124l10565,5554e" filled="f" stroked="t" strokeweight="1.06pt" strokecolor="#000000">
              <v:path arrowok="t"/>
            </v:shape>
            <v:shape style="position:absolute;left:10565;top:5554;width:0;height:2842" coordorigin="10565,5554" coordsize="0,2842" path="m10565,5554l10565,8395e" filled="f" stroked="t" strokeweight="1.06pt" strokecolor="#000000">
              <v:path arrowok="t"/>
            </v:shape>
            <v:shape style="position:absolute;left:1688;top:8736;width:8867;height:0" coordorigin="1688,8736" coordsize="8867,0" path="m1688,8736l10555,8736e" filled="f" stroked="t" strokeweight="1.06pt" strokecolor="#000000">
              <v:path arrowok="t"/>
            </v:shape>
            <v:shape style="position:absolute;left:10565;top:8736;width:10;height:0" coordorigin="10565,8736" coordsize="10,0" path="m10565,8736l10574,8736e" filled="f" stroked="t" strokeweight="1.06pt" strokecolor="#000000">
              <v:path arrowok="t"/>
            </v:shape>
            <v:shape style="position:absolute;left:10555;top:8731;width:10;height:0" coordorigin="10555,8731" coordsize="10,0" path="m10555,8731l10565,8731e" filled="f" stroked="t" strokeweight="0.58pt" strokecolor="#000000">
              <v:path arrowok="t"/>
            </v:shape>
            <v:shape style="position:absolute;left:10555;top:8731;width:10;height:0" coordorigin="10555,8731" coordsize="10,0" path="m10555,8731l10565,8731e" filled="f" stroked="t" strokeweight="0.58pt" strokecolor="#000000">
              <v:path arrowok="t"/>
            </v:shape>
            <v:shape style="position:absolute;left:1684;top:1450;width:0;height:7286" coordorigin="1684,1450" coordsize="0,7286" path="m1684,1450l1684,8736e" filled="f" stroked="t" strokeweight="0.58pt" strokecolor="#000000">
              <v:path arrowok="t"/>
            </v:shape>
            <v:shape style="position:absolute;left:10565;top:8395;width:0;height:355" coordorigin="10565,8395" coordsize="0,355" path="m10565,8395l10565,8750e" filled="f" stroked="t" strokeweight="1.06pt" strokecolor="#000000">
              <v:path arrowok="t"/>
            </v:shape>
            <w10:wrap type="none"/>
          </v:group>
        </w:pict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/>
        <w:ind w:left="2188"/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4.31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Timeline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Window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ebelum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dila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Zoom-In</w:t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192"/>
      </w:pPr>
      <w:r>
        <w:pict>
          <v:shape type="#_x0000_t75" style="width:224.88pt;height:130.92pt">
            <v:imagedata o:title="" r:id="rId4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lineRule="exact" w:line="200"/>
        <w:ind w:left="2228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4.32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Timeline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Window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telah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dila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u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Zoom-In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Selain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enggunakan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Zoom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Toggle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juga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enggunakan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bol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Zoom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Tool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8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Tools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ndow.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314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4.33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Tombol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Zoom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Tool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ng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ada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Tools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Window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8"/>
          <w:szCs w:val="28"/>
        </w:rPr>
        <w:jc w:val="left"/>
        <w:spacing w:before="9" w:lineRule="exact" w:line="320"/>
        <w:ind w:left="118"/>
      </w:pP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Mengatur</w:t>
      </w:r>
      <w:r>
        <w:rPr>
          <w:rFonts w:cs="Verdana" w:hAnsi="Verdana" w:eastAsia="Verdana" w:ascii="Verdana"/>
          <w:b/>
          <w:spacing w:val="-15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Durasi</w:t>
      </w:r>
      <w:r>
        <w:rPr>
          <w:rFonts w:cs="Verdana" w:hAnsi="Verdana" w:eastAsia="Verdana" w:ascii="Verdana"/>
          <w:b/>
          <w:spacing w:val="-10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Clip</w:t>
      </w:r>
      <w:r>
        <w:rPr>
          <w:rFonts w:cs="Verdana" w:hAnsi="Verdana" w:eastAsia="Verdana" w:ascii="Verdana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360"/>
        <w:ind w:left="118" w:right="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engatur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durasi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berada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eline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indow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caranya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dekatkan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kursor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ouse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posisi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akhir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clip,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sehingga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kursor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Ripple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Edit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berwarna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exact" w:line="260"/>
        <w:ind w:left="118"/>
      </w:pP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erah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panah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berwarna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hita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/>
        <w:ind w:left="3055" w:right="3053"/>
        <w:sectPr>
          <w:pgMar w:header="734" w:footer="712" w:top="920" w:bottom="280" w:left="1680" w:right="1680"/>
          <w:pgSz w:w="12240" w:h="15840"/>
        </w:sectPr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4.34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r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or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Ripple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Edit</w:t>
      </w:r>
    </w:p>
    <w:p>
      <w:pPr>
        <w:rPr>
          <w:sz w:val="12"/>
          <w:szCs w:val="12"/>
        </w:rPr>
        <w:jc w:val="left"/>
        <w:spacing w:before="10" w:lineRule="exact" w:line="120"/>
      </w:pPr>
      <w:r>
        <w:pict>
          <v:group style="position:absolute;margin-left:83.65pt;margin-top:570.25pt;width:445.6pt;height:141.22pt;mso-position-horizontal-relative:page;mso-position-vertical-relative:page;z-index:-1366" coordorigin="1673,11405" coordsize="8912,2824">
            <v:shape type="#_x0000_t75" style="position:absolute;left:4451;top:11441;width:3341;height:2200">
              <v:imagedata o:title="" r:id="rId42"/>
            </v:shape>
            <v:shape style="position:absolute;left:1679;top:11416;width:8886;height:0" coordorigin="1679,11416" coordsize="8886,0" path="m1679,11416l10565,11416e" filled="f" stroked="t" strokeweight="0.58pt" strokecolor="#000000">
              <v:path arrowok="t"/>
            </v:shape>
            <v:shape style="position:absolute;left:10555;top:11416;width:10;height:0" coordorigin="10555,11416" coordsize="10,0" path="m10555,11416l10565,11416e" filled="f" stroked="t" strokeweight="0.58pt" strokecolor="#000000">
              <v:path arrowok="t"/>
            </v:shape>
            <v:shape style="position:absolute;left:10565;top:11420;width:0;height:2443" coordorigin="10565,11420" coordsize="0,2443" path="m10565,11420l10565,13864e" filled="f" stroked="t" strokeweight="1.06pt" strokecolor="#000000">
              <v:path arrowok="t"/>
            </v:shape>
            <v:shape style="position:absolute;left:1688;top:14204;width:8867;height:0" coordorigin="1688,14204" coordsize="8867,0" path="m1688,14204l10555,14204e" filled="f" stroked="t" strokeweight="1.06pt" strokecolor="#000000">
              <v:path arrowok="t"/>
            </v:shape>
            <v:shape style="position:absolute;left:10565;top:14204;width:10;height:0" coordorigin="10565,14204" coordsize="10,0" path="m10565,14204l10574,14204e" filled="f" stroked="t" strokeweight="1.06pt" strokecolor="#000000">
              <v:path arrowok="t"/>
            </v:shape>
            <v:shape style="position:absolute;left:10555;top:14200;width:10;height:0" coordorigin="10555,14200" coordsize="10,0" path="m10555,14200l10565,14200e" filled="f" stroked="t" strokeweight="0.58pt" strokecolor="#000000">
              <v:path arrowok="t"/>
            </v:shape>
            <v:shape style="position:absolute;left:10555;top:14200;width:10;height:0" coordorigin="10555,14200" coordsize="10,0" path="m10555,14200l10565,14200e" filled="f" stroked="t" strokeweight="0.58pt" strokecolor="#000000">
              <v:path arrowok="t"/>
            </v:shape>
            <v:shape style="position:absolute;left:1684;top:11411;width:0;height:2794" coordorigin="1684,11411" coordsize="0,2794" path="m1684,11411l1684,14204e" filled="f" stroked="t" strokeweight="0.58pt" strokecolor="#000000">
              <v:path arrowok="t"/>
            </v:shape>
            <v:shape style="position:absolute;left:10565;top:13864;width:0;height:355" coordorigin="10565,13864" coordsize="0,355" path="m10565,13864l10565,14219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245.59pt;width:445.6pt;height:170.14pt;mso-position-horizontal-relative:page;mso-position-vertical-relative:page;z-index:-1367" coordorigin="1673,4912" coordsize="8912,3403">
            <v:shape type="#_x0000_t75" style="position:absolute;left:4832;top:4948;width:2579;height:2778">
              <v:imagedata o:title="" r:id="rId43"/>
            </v:shape>
            <v:shape style="position:absolute;left:1679;top:4922;width:8886;height:0" coordorigin="1679,4922" coordsize="8886,0" path="m1679,4922l10565,4922e" filled="f" stroked="t" strokeweight="0.58pt" strokecolor="#000000">
              <v:path arrowok="t"/>
            </v:shape>
            <v:shape style="position:absolute;left:10555;top:4922;width:10;height:0" coordorigin="10555,4922" coordsize="10,0" path="m10555,4922l10565,4922e" filled="f" stroked="t" strokeweight="0.58pt" strokecolor="#000000">
              <v:path arrowok="t"/>
            </v:shape>
            <v:shape style="position:absolute;left:10565;top:4927;width:0;height:3023" coordorigin="10565,4927" coordsize="0,3023" path="m10565,4927l10565,7950e" filled="f" stroked="t" strokeweight="1.06pt" strokecolor="#000000">
              <v:path arrowok="t"/>
            </v:shape>
            <v:shape style="position:absolute;left:1688;top:8290;width:8867;height:0" coordorigin="1688,8290" coordsize="8867,0" path="m1688,8290l10555,8290e" filled="f" stroked="t" strokeweight="1.06pt" strokecolor="#000000">
              <v:path arrowok="t"/>
            </v:shape>
            <v:shape style="position:absolute;left:10565;top:8290;width:10;height:0" coordorigin="10565,8290" coordsize="10,0" path="m10565,8290l10574,8290e" filled="f" stroked="t" strokeweight="1.06pt" strokecolor="#000000">
              <v:path arrowok="t"/>
            </v:shape>
            <v:shape style="position:absolute;left:10555;top:8285;width:10;height:0" coordorigin="10555,8285" coordsize="10,0" path="m10555,8285l10565,8285e" filled="f" stroked="t" strokeweight="0.58pt" strokecolor="#000000">
              <v:path arrowok="t"/>
            </v:shape>
            <v:shape style="position:absolute;left:10555;top:8285;width:10;height:0" coordorigin="10555,8285" coordsize="10,0" path="m10555,8285l10565,8285e" filled="f" stroked="t" strokeweight="0.58pt" strokecolor="#000000">
              <v:path arrowok="t"/>
            </v:shape>
            <v:shape style="position:absolute;left:1684;top:4918;width:0;height:3372" coordorigin="1684,4918" coordsize="0,3372" path="m1684,4918l1684,8290e" filled="f" stroked="t" strokeweight="0.58pt" strokecolor="#000000">
              <v:path arrowok="t"/>
            </v:shape>
            <v:shape style="position:absolute;left:10565;top:7950;width:0;height:354" coordorigin="10565,7950" coordsize="0,354" path="m10565,7950l10565,8304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141.28pt;mso-position-horizontal-relative:page;mso-position-vertical-relative:page;z-index:-1368" coordorigin="1673,1444" coordsize="8912,2826">
            <v:shape type="#_x0000_t75" style="position:absolute;left:4112;top:1480;width:4019;height:2201">
              <v:imagedata o:title="" r:id="rId44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2444" coordorigin="10565,1459" coordsize="0,2444" path="m10565,1459l10565,3904e" filled="f" stroked="t" strokeweight="1.06pt" strokecolor="#000000">
              <v:path arrowok="t"/>
            </v:shape>
            <v:shape style="position:absolute;left:1688;top:4244;width:8867;height:0" coordorigin="1688,4244" coordsize="8867,0" path="m1688,4244l10555,4244e" filled="f" stroked="t" strokeweight="1.06pt" strokecolor="#000000">
              <v:path arrowok="t"/>
            </v:shape>
            <v:shape style="position:absolute;left:10565;top:4244;width:10;height:0" coordorigin="10565,4244" coordsize="10,0" path="m10565,4244l10574,4244e" filled="f" stroked="t" strokeweight="1.06pt" strokecolor="#000000">
              <v:path arrowok="t"/>
            </v:shape>
            <v:shape style="position:absolute;left:10555;top:4240;width:10;height:0" coordorigin="10555,4240" coordsize="10,0" path="m10555,4240l10565,4240e" filled="f" stroked="t" strokeweight="0.58pt" strokecolor="#000000">
              <v:path arrowok="t"/>
            </v:shape>
            <v:shape style="position:absolute;left:10555;top:4240;width:10;height:0" coordorigin="10555,4240" coordsize="10,0" path="m10555,4240l10565,4240e" filled="f" stroked="t" strokeweight="0.58pt" strokecolor="#000000">
              <v:path arrowok="t"/>
            </v:shape>
            <v:shape style="position:absolute;left:1684;top:1450;width:0;height:2795" coordorigin="1684,1450" coordsize="0,2795" path="m1684,1450l1684,4244e" filled="f" stroked="t" strokeweight="0.58pt" strokecolor="#000000">
              <v:path arrowok="t"/>
            </v:shape>
            <v:shape style="position:absolute;left:10565;top:3904;width:0;height:355" coordorigin="10565,3904" coordsize="0,355" path="m10565,3904l10565,4259e" filled="f" stroked="t" strokeweight="1.06pt" strokecolor="#000000">
              <v:path arrowok="t"/>
            </v:shape>
            <w10:wrap type="none"/>
          </v:group>
        </w:pict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681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4.35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clip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sebelum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diubah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durasinya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exact" w:line="260"/>
        <w:ind w:left="118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udian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drag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aju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undur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erubah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durasi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clip.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620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4.36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clip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yang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telah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diubah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durasinya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8"/>
          <w:szCs w:val="28"/>
        </w:rPr>
        <w:jc w:val="left"/>
        <w:spacing w:before="9" w:lineRule="exact" w:line="320"/>
        <w:ind w:left="118"/>
      </w:pP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Memotong</w:t>
      </w:r>
      <w:r>
        <w:rPr>
          <w:rFonts w:cs="Verdana" w:hAnsi="Verdana" w:eastAsia="Verdana" w:ascii="Verdana"/>
          <w:b/>
          <w:spacing w:val="-17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Clip</w:t>
      </w:r>
      <w:r>
        <w:rPr>
          <w:rFonts w:cs="Verdana" w:hAnsi="Verdana" w:eastAsia="Verdana" w:ascii="Verdana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118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otong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telah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disusun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eline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indow,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enggunakan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Razor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berada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Tools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indow.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Berikut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langkahnya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tabs>
          <w:tab w:pos="820" w:val="left"/>
        </w:tabs>
        <w:jc w:val="left"/>
        <w:spacing w:before="14" w:lineRule="exact" w:line="400"/>
        <w:ind w:left="839" w:right="73" w:hanging="361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  <w:tab/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Susu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sebua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Timelin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Window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gese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Curren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Marke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posisi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dilakuka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pemotong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/>
        <w:ind w:left="1214"/>
        <w:sectPr>
          <w:pgMar w:header="734" w:footer="712" w:top="920" w:bottom="280" w:left="1680" w:right="1680"/>
          <w:pgSz w:w="12240" w:h="15840"/>
        </w:sectPr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4.37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Pengge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eran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Current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Time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Mar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er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untuk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membantu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mempermudah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pemotongan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lip</w:t>
      </w:r>
    </w:p>
    <w:p>
      <w:pPr>
        <w:rPr>
          <w:sz w:val="11"/>
          <w:szCs w:val="11"/>
        </w:rPr>
        <w:jc w:val="left"/>
        <w:spacing w:before="2" w:lineRule="exact" w:line="100"/>
      </w:pPr>
      <w:r>
        <w:pict>
          <v:group style="position:absolute;margin-left:83.65pt;margin-top:537.97pt;width:445.6pt;height:171.22pt;mso-position-horizontal-relative:page;mso-position-vertical-relative:page;z-index:-1363" coordorigin="1673,10759" coordsize="8912,3424">
            <v:shape type="#_x0000_t75" style="position:absolute;left:4343;top:10795;width:3557;height:2800">
              <v:imagedata o:title="" r:id="rId45"/>
            </v:shape>
            <v:shape style="position:absolute;left:1679;top:10770;width:8886;height:0" coordorigin="1679,10770" coordsize="8886,0" path="m1679,10770l10565,10770e" filled="f" stroked="t" strokeweight="0.58pt" strokecolor="#000000">
              <v:path arrowok="t"/>
            </v:shape>
            <v:shape style="position:absolute;left:10555;top:10770;width:10;height:0" coordorigin="10555,10770" coordsize="10,0" path="m10555,10770l10565,10770e" filled="f" stroked="t" strokeweight="0.58pt" strokecolor="#000000">
              <v:path arrowok="t"/>
            </v:shape>
            <v:shape style="position:absolute;left:10565;top:10775;width:0;height:3044" coordorigin="10565,10775" coordsize="0,3044" path="m10565,10775l10565,13819e" filled="f" stroked="t" strokeweight="1.06pt" strokecolor="#000000">
              <v:path arrowok="t"/>
            </v:shape>
            <v:shape style="position:absolute;left:1688;top:14159;width:8867;height:0" coordorigin="1688,14159" coordsize="8867,0" path="m1688,14159l10555,14159e" filled="f" stroked="t" strokeweight="1.06pt" strokecolor="#000000">
              <v:path arrowok="t"/>
            </v:shape>
            <v:shape style="position:absolute;left:10565;top:14159;width:10;height:0" coordorigin="10565,14159" coordsize="10,0" path="m10565,14159l10574,14159e" filled="f" stroked="t" strokeweight="1.06pt" strokecolor="#000000">
              <v:path arrowok="t"/>
            </v:shape>
            <v:shape style="position:absolute;left:10555;top:14154;width:10;height:0" coordorigin="10555,14154" coordsize="10,0" path="m10555,14154l10565,14154e" filled="f" stroked="t" strokeweight="0.58pt" strokecolor="#000000">
              <v:path arrowok="t"/>
            </v:shape>
            <v:shape style="position:absolute;left:10555;top:14154;width:10;height:0" coordorigin="10555,14154" coordsize="10,0" path="m10555,14154l10565,14154e" filled="f" stroked="t" strokeweight="0.58pt" strokecolor="#000000">
              <v:path arrowok="t"/>
            </v:shape>
            <v:shape style="position:absolute;left:1684;top:10765;width:0;height:3394" coordorigin="1684,10765" coordsize="0,3394" path="m1684,10765l1684,14159e" filled="f" stroked="t" strokeweight="0.58pt" strokecolor="#000000">
              <v:path arrowok="t"/>
            </v:shape>
            <v:shape style="position:absolute;left:10565;top:13819;width:0;height:354" coordorigin="10565,13819" coordsize="0,354" path="m10565,13819l10565,14173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207.55pt;width:445.6pt;height:160.3pt;mso-position-horizontal-relative:page;mso-position-vertical-relative:page;z-index:-1364" coordorigin="1673,4151" coordsize="8912,3206">
            <v:shape type="#_x0000_t75" style="position:absolute;left:4141;top:4187;width:3960;height:2581">
              <v:imagedata o:title="" r:id="rId46"/>
            </v:shape>
            <v:shape style="position:absolute;left:1679;top:4162;width:8886;height:0" coordorigin="1679,4162" coordsize="8886,0" path="m1679,4162l10565,4162e" filled="f" stroked="t" strokeweight="0.58pt" strokecolor="#000000">
              <v:path arrowok="t"/>
            </v:shape>
            <v:shape style="position:absolute;left:10555;top:4162;width:10;height:0" coordorigin="10555,4162" coordsize="10,0" path="m10555,4162l10565,4162e" filled="f" stroked="t" strokeweight="0.58pt" strokecolor="#000000">
              <v:path arrowok="t"/>
            </v:shape>
            <v:shape style="position:absolute;left:10565;top:4166;width:0;height:2826" coordorigin="10565,4166" coordsize="0,2826" path="m10565,4166l10565,6992e" filled="f" stroked="t" strokeweight="1.06pt" strokecolor="#000000">
              <v:path arrowok="t"/>
            </v:shape>
            <v:shape style="position:absolute;left:1688;top:7332;width:8867;height:0" coordorigin="1688,7332" coordsize="8867,0" path="m1688,7332l10555,7332e" filled="f" stroked="t" strokeweight="1.06pt" strokecolor="#000000">
              <v:path arrowok="t"/>
            </v:shape>
            <v:shape style="position:absolute;left:10565;top:7332;width:10;height:0" coordorigin="10565,7332" coordsize="10,0" path="m10565,7332l10574,7332e" filled="f" stroked="t" strokeweight="1.06pt" strokecolor="#000000">
              <v:path arrowok="t"/>
            </v:shape>
            <v:shape style="position:absolute;left:10555;top:7327;width:10;height:0" coordorigin="10555,7327" coordsize="10,0" path="m10555,7327l10565,7327e" filled="f" stroked="t" strokeweight="0.58pt" strokecolor="#000000">
              <v:path arrowok="t"/>
            </v:shape>
            <v:shape style="position:absolute;left:10555;top:7327;width:10;height:0" coordorigin="10555,7327" coordsize="10,0" path="m10555,7327l10565,7327e" filled="f" stroked="t" strokeweight="0.58pt" strokecolor="#000000">
              <v:path arrowok="t"/>
            </v:shape>
            <v:shape style="position:absolute;left:1684;top:4157;width:0;height:3175" coordorigin="1684,4157" coordsize="0,3175" path="m1684,4157l1684,7332e" filled="f" stroked="t" strokeweight="0.58pt" strokecolor="#000000">
              <v:path arrowok="t"/>
            </v:shape>
            <v:shape style="position:absolute;left:10565;top:6992;width:0;height:354" coordorigin="10565,6992" coordsize="0,354" path="m10565,6992l10565,7346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98.41pt;width:445.6pt;height:51.28pt;mso-position-horizontal-relative:page;mso-position-vertical-relative:page;z-index:-1365" coordorigin="1673,1968" coordsize="8912,1026">
            <v:shape type="#_x0000_t75" style="position:absolute;left:5892;top:2004;width:460;height:400">
              <v:imagedata o:title="" r:id="rId47"/>
            </v:shape>
            <v:shape style="position:absolute;left:1679;top:1979;width:8886;height:0" coordorigin="1679,1979" coordsize="8886,0" path="m1679,1979l10565,1979e" filled="f" stroked="t" strokeweight="0.58pt" strokecolor="#000000">
              <v:path arrowok="t"/>
            </v:shape>
            <v:shape style="position:absolute;left:10555;top:1979;width:10;height:0" coordorigin="10555,1979" coordsize="10,0" path="m10555,1979l10565,1979e" filled="f" stroked="t" strokeweight="0.58pt" strokecolor="#000000">
              <v:path arrowok="t"/>
            </v:shape>
            <v:shape style="position:absolute;left:10565;top:1984;width:0;height:644" coordorigin="10565,1984" coordsize="0,644" path="m10565,1984l10565,2628e" filled="f" stroked="t" strokeweight="1.06pt" strokecolor="#000000">
              <v:path arrowok="t"/>
            </v:shape>
            <v:shape style="position:absolute;left:1688;top:2969;width:8867;height:0" coordorigin="1688,2969" coordsize="8867,0" path="m1688,2969l10555,2969e" filled="f" stroked="t" strokeweight="1.06pt" strokecolor="#000000">
              <v:path arrowok="t"/>
            </v:shape>
            <v:shape style="position:absolute;left:10565;top:2969;width:10;height:0" coordorigin="10565,2969" coordsize="10,0" path="m10565,2969l10574,2969e" filled="f" stroked="t" strokeweight="1.06pt" strokecolor="#000000">
              <v:path arrowok="t"/>
            </v:shape>
            <v:shape style="position:absolute;left:10555;top:2964;width:10;height:0" coordorigin="10555,2964" coordsize="10,0" path="m10555,2964l10565,2964e" filled="f" stroked="t" strokeweight="0.58pt" strokecolor="#000000">
              <v:path arrowok="t"/>
            </v:shape>
            <v:shape style="position:absolute;left:10555;top:2964;width:10;height:0" coordorigin="10555,2964" coordsize="10,0" path="m10555,2964l10565,2964e" filled="f" stroked="t" strokeweight="0.58pt" strokecolor="#000000">
              <v:path arrowok="t"/>
            </v:shape>
            <v:shape style="position:absolute;left:1684;top:1974;width:0;height:995" coordorigin="1684,1974" coordsize="0,995" path="m1684,1974l1684,2969e" filled="f" stroked="t" strokeweight="0.58pt" strokecolor="#000000">
              <v:path arrowok="t"/>
            </v:shape>
            <v:shape style="position:absolute;left:10565;top:2628;width:0;height:355" coordorigin="10565,2628" coordsize="0,355" path="m10565,2628l10565,2983e" filled="f" stroked="t" strokeweight="1.06pt" strokecolor="#000000">
              <v:path arrowok="t"/>
            </v:shape>
            <w10:wrap type="none"/>
          </v:group>
        </w:pict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Razo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Tool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Tool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Window.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334" w:right="3330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4.38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Tombol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Ra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z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or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Tool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3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sat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kal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posis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Curren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Marke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berad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terpoton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menj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bagia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694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4.38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Clip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ang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terpotong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menjadi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dua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bagian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8"/>
          <w:szCs w:val="28"/>
        </w:rPr>
        <w:jc w:val="left"/>
        <w:spacing w:before="9" w:lineRule="exact" w:line="320"/>
        <w:ind w:left="118"/>
      </w:pP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Menghapus</w:t>
      </w:r>
      <w:r>
        <w:rPr>
          <w:rFonts w:cs="Verdana" w:hAnsi="Verdana" w:eastAsia="Verdana" w:ascii="Verdana"/>
          <w:b/>
          <w:spacing w:val="-18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Clip</w:t>
      </w:r>
      <w:r>
        <w:rPr>
          <w:rFonts w:cs="Verdana" w:hAnsi="Verdana" w:eastAsia="Verdana" w:ascii="Verdana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118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ungkin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berniat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enghapus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(baik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berupa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aupun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eline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indow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karena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berbagai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alasan,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isalnya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tidak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terpakai.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enghapus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eline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caranya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pilih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salah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satu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dihapus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berada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eline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ndow,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klik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satu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kali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tersebut.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udian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tekan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bol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Delete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 w:lineRule="exact" w:line="260"/>
        <w:ind w:left="118" w:right="3495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keyboard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puter.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Maka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tersebut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terhapus.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9" w:lineRule="exact" w:line="280"/>
      </w:pPr>
      <w:r>
        <w:rPr>
          <w:sz w:val="28"/>
          <w:szCs w:val="28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/>
        <w:ind w:left="2930" w:right="2928"/>
        <w:sectPr>
          <w:pgMar w:header="734" w:footer="712" w:top="920" w:bottom="280" w:left="1680" w:right="1680"/>
          <w:pgSz w:w="12240" w:h="15840"/>
        </w:sectPr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4.39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lip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ang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telah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terpilih</w:t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542.65pt;width:445.6pt;height:170.2pt;mso-position-horizontal-relative:page;mso-position-vertical-relative:page;z-index:-1361" coordorigin="1673,10853" coordsize="8912,3404">
            <v:shape style="position:absolute;left:1679;top:10864;width:8886;height:0" coordorigin="1679,10864" coordsize="8886,0" path="m1679,10864l10565,10864e" filled="f" stroked="t" strokeweight="0.58pt" strokecolor="#000000">
              <v:path arrowok="t"/>
            </v:shape>
            <v:shape style="position:absolute;left:10555;top:10864;width:10;height:0" coordorigin="10555,10864" coordsize="10,0" path="m10555,10864l10565,10864e" filled="f" stroked="t" strokeweight="0.58pt" strokecolor="#000000">
              <v:path arrowok="t"/>
            </v:shape>
            <v:shape style="position:absolute;left:10565;top:10868;width:0;height:451" coordorigin="10565,10868" coordsize="0,451" path="m10565,10868l10565,11320e" filled="f" stroked="t" strokeweight="1.06pt" strokecolor="#000000">
              <v:path arrowok="t"/>
            </v:shape>
            <v:shape style="position:absolute;left:10565;top:11320;width:0;height:2143" coordorigin="10565,11320" coordsize="0,2143" path="m10565,11320l10565,13463e" filled="f" stroked="t" strokeweight="1.06pt" strokecolor="#000000">
              <v:path arrowok="t"/>
            </v:shape>
            <v:shape style="position:absolute;left:10565;top:13463;width:0;height:430" coordorigin="10565,13463" coordsize="0,430" path="m10565,13463l10565,13892e" filled="f" stroked="t" strokeweight="1.06pt" strokecolor="#000000">
              <v:path arrowok="t"/>
            </v:shape>
            <v:shape style="position:absolute;left:1688;top:14232;width:8867;height:0" coordorigin="1688,14232" coordsize="8867,0" path="m1688,14232l10555,14232e" filled="f" stroked="t" strokeweight="1.06pt" strokecolor="#000000">
              <v:path arrowok="t"/>
            </v:shape>
            <v:shape style="position:absolute;left:10565;top:14232;width:10;height:0" coordorigin="10565,14232" coordsize="10,0" path="m10565,14232l10574,14232e" filled="f" stroked="t" strokeweight="1.06pt" strokecolor="#000000">
              <v:path arrowok="t"/>
            </v:shape>
            <v:shape style="position:absolute;left:10555;top:14227;width:10;height:0" coordorigin="10555,14227" coordsize="10,0" path="m10555,14227l10565,14227e" filled="f" stroked="t" strokeweight="0.58pt" strokecolor="#000000">
              <v:path arrowok="t"/>
            </v:shape>
            <v:shape style="position:absolute;left:10555;top:14227;width:10;height:0" coordorigin="10555,14227" coordsize="10,0" path="m10555,14227l10565,14227e" filled="f" stroked="t" strokeweight="0.58pt" strokecolor="#000000">
              <v:path arrowok="t"/>
            </v:shape>
            <v:shape style="position:absolute;left:1684;top:10859;width:0;height:3373" coordorigin="1684,10859" coordsize="0,3373" path="m1684,10859l1684,14232e" filled="f" stroked="t" strokeweight="0.58pt" strokecolor="#000000">
              <v:path arrowok="t"/>
            </v:shape>
            <v:shape style="position:absolute;left:10565;top:13892;width:0;height:354" coordorigin="10565,13892" coordsize="0,354" path="m10565,13892l10565,14246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168.79pt;width:445.6pt;height:173.14pt;mso-position-horizontal-relative:page;mso-position-vertical-relative:page;z-index:-1362" coordorigin="1673,3376" coordsize="8912,3463">
            <v:shape type="#_x0000_t75" style="position:absolute;left:4681;top:3412;width:2880;height:2838">
              <v:imagedata o:title="" r:id="rId48"/>
            </v:shape>
            <v:shape style="position:absolute;left:1679;top:3386;width:8886;height:0" coordorigin="1679,3386" coordsize="8886,0" path="m1679,3386l10565,3386e" filled="f" stroked="t" strokeweight="0.58pt" strokecolor="#000000">
              <v:path arrowok="t"/>
            </v:shape>
            <v:shape style="position:absolute;left:10555;top:3386;width:10;height:0" coordorigin="10555,3386" coordsize="10,0" path="m10555,3386l10565,3386e" filled="f" stroked="t" strokeweight="0.58pt" strokecolor="#000000">
              <v:path arrowok="t"/>
            </v:shape>
            <v:shape style="position:absolute;left:10565;top:3391;width:0;height:3083" coordorigin="10565,3391" coordsize="0,3083" path="m10565,3391l10565,6474e" filled="f" stroked="t" strokeweight="1.06pt" strokecolor="#000000">
              <v:path arrowok="t"/>
            </v:shape>
            <v:shape style="position:absolute;left:1684;top:3382;width:0;height:3432" coordorigin="1684,3382" coordsize="0,3432" path="m1684,3382l1684,6814e" filled="f" stroked="t" strokeweight="0.58pt" strokecolor="#000000">
              <v:path arrowok="t"/>
            </v:shape>
            <v:shape style="position:absolute;left:1688;top:6814;width:8867;height:0" coordorigin="1688,6814" coordsize="8867,0" path="m1688,6814l10555,6814e" filled="f" stroked="t" strokeweight="1.06pt" strokecolor="#000000">
              <v:path arrowok="t"/>
            </v:shape>
            <v:shape style="position:absolute;left:10565;top:6814;width:10;height:0" coordorigin="10565,6814" coordsize="10,0" path="m10565,6814l10574,6814e" filled="f" stroked="t" strokeweight="1.06pt" strokecolor="#000000">
              <v:path arrowok="t"/>
            </v:shape>
            <v:shape style="position:absolute;left:10555;top:6809;width:10;height:0" coordorigin="10555,6809" coordsize="10,0" path="m10555,6809l10565,6809e" filled="f" stroked="t" strokeweight="0.58pt" strokecolor="#000000">
              <v:path arrowok="t"/>
            </v:shape>
            <v:shape style="position:absolute;left:10555;top:6809;width:10;height:0" coordorigin="10555,6809" coordsize="10,0" path="m10555,6809l10565,6809e" filled="f" stroked="t" strokeweight="0.58pt" strokecolor="#000000">
              <v:path arrowok="t"/>
            </v:shape>
            <v:shape style="position:absolute;left:10565;top:6474;width:0;height:354" coordorigin="10565,6474" coordsize="0,354" path="m10565,6474l10565,6828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8"/>
          <w:szCs w:val="28"/>
        </w:rPr>
        <w:jc w:val="both"/>
        <w:spacing w:before="9"/>
        <w:ind w:left="118" w:right="6185"/>
      </w:pP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Property</w:t>
      </w:r>
      <w:r>
        <w:rPr>
          <w:rFonts w:cs="Verdana" w:hAnsi="Verdana" w:eastAsia="Verdana" w:ascii="Verdana"/>
          <w:b/>
          <w:spacing w:val="-14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Motion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400"/>
        <w:ind w:left="118" w:right="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Setiap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eline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indow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iliki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property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Motion,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pilkan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property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caranya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klik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eline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property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Motion.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288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4.40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property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Motion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Tab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Effe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Controls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exact" w:line="260"/>
        <w:ind w:left="118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Property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Motion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berisikan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pilihan-pilihan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berupa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before="14"/>
        <w:ind w:left="118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1"/>
          <w:w w:val="13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Position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berfungs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meng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le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posis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clip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auto" w:line="360"/>
        <w:ind w:left="401" w:right="74" w:hanging="284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1"/>
          <w:w w:val="13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Scale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</w:t>
      </w:r>
      <w:r>
        <w:rPr>
          <w:rFonts w:cs="Palatino Linotype" w:hAnsi="Palatino Linotype" w:eastAsia="Palatino Linotype" w:ascii="Palatino Linotype"/>
          <w:spacing w:val="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berfungs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</w:t>
      </w:r>
      <w:r>
        <w:rPr>
          <w:rFonts w:cs="Palatino Linotype" w:hAnsi="Palatino Linotype" w:eastAsia="Palatino Linotype" w:ascii="Palatino Linotype"/>
          <w:spacing w:val="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meng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</w:t>
      </w:r>
      <w:r>
        <w:rPr>
          <w:rFonts w:cs="Palatino Linotype" w:hAnsi="Palatino Linotype" w:eastAsia="Palatino Linotype" w:ascii="Palatino Linotype"/>
          <w:spacing w:val="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skal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</w:t>
      </w:r>
      <w:r>
        <w:rPr>
          <w:rFonts w:cs="Palatino Linotype" w:hAnsi="Palatino Linotype" w:eastAsia="Palatino Linotype" w:ascii="Palatino Linotype"/>
          <w:spacing w:val="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clip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</w:t>
      </w:r>
      <w:r>
        <w:rPr>
          <w:rFonts w:cs="Palatino Linotype" w:hAnsi="Palatino Linotype" w:eastAsia="Palatino Linotype" w:ascii="Palatino Linotype"/>
          <w:spacing w:val="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kit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</w:t>
      </w:r>
      <w:r>
        <w:rPr>
          <w:rFonts w:cs="Palatino Linotype" w:hAnsi="Palatino Linotype" w:eastAsia="Palatino Linotype" w:ascii="Palatino Linotype"/>
          <w:spacing w:val="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dapa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</w:t>
      </w:r>
      <w:r>
        <w:rPr>
          <w:rFonts w:cs="Palatino Linotype" w:hAnsi="Palatino Linotype" w:eastAsia="Palatino Linotype" w:ascii="Palatino Linotype"/>
          <w:spacing w:val="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melakuka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</w:t>
      </w:r>
      <w:r>
        <w:rPr>
          <w:rFonts w:cs="Palatino Linotype" w:hAnsi="Palatino Linotype" w:eastAsia="Palatino Linotype" w:ascii="Palatino Linotype"/>
          <w:spacing w:val="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er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esara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</w:t>
      </w:r>
      <w:r>
        <w:rPr>
          <w:rFonts w:cs="Palatino Linotype" w:hAnsi="Palatino Linotype" w:eastAsia="Palatino Linotype" w:ascii="Palatino Linotype"/>
          <w:spacing w:val="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</w:t>
      </w:r>
      <w:r>
        <w:rPr>
          <w:rFonts w:cs="Palatino Linotype" w:hAnsi="Palatino Linotype" w:eastAsia="Palatino Linotype" w:ascii="Palatino Linotype"/>
          <w:spacing w:val="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perkecilan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menggunaka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ini.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118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1"/>
          <w:w w:val="13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Rotation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berfungs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meng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rotas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erpu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ara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clip.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118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1"/>
          <w:w w:val="13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Ancho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b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Point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berfungs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meng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le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pus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erpu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ara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clip.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tLeast" w:line="400"/>
        <w:ind w:left="118" w:right="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bar-ga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berikut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erupakan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contoh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perubahan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nilai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pilihan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Anchor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Point.</w:t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162"/>
      </w:pPr>
      <w:r>
        <w:pict>
          <v:shape type="#_x0000_t75" style="width:127.98pt;height:96pt">
            <v:imagedata o:title="" r:id="rId4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/>
        <w:ind w:left="2189"/>
        <w:sectPr>
          <w:pgMar w:header="734" w:footer="712" w:top="920" w:bottom="280" w:left="1680" w:right="1680"/>
          <w:pgSz w:w="12240" w:h="15840"/>
        </w:sectPr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4.41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awal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lip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ebelum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mengalami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perubahan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nilai</w:t>
      </w:r>
    </w:p>
    <w:p>
      <w:pPr>
        <w:rPr>
          <w:sz w:val="13"/>
          <w:szCs w:val="13"/>
        </w:rPr>
        <w:jc w:val="left"/>
        <w:spacing w:before="5" w:lineRule="exact" w:line="120"/>
      </w:pPr>
      <w:r>
        <w:pict>
          <v:group style="position:absolute;margin-left:83.65pt;margin-top:72.19pt;width:445.6pt;height:570.4pt;mso-position-horizontal-relative:page;mso-position-vertical-relative:page;z-index:-1360" coordorigin="1673,1444" coordsize="8912,11408"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451" coordorigin="10565,1459" coordsize="0,451" path="m10565,1459l10565,1910e" filled="f" stroked="t" strokeweight="1.06pt" strokecolor="#000000">
              <v:path arrowok="t"/>
            </v:shape>
            <v:shape style="position:absolute;left:10565;top:1870;width:0;height:804" coordorigin="10565,1870" coordsize="0,804" path="m10565,1870l10565,2674e" filled="f" stroked="t" strokeweight="1.06pt" strokecolor="#000000">
              <v:path arrowok="t"/>
            </v:shape>
            <v:shape style="position:absolute;left:10565;top:2674;width:0;height:430" coordorigin="10565,2674" coordsize="0,430" path="m10565,2674l10565,3103e" filled="f" stroked="t" strokeweight="1.06pt" strokecolor="#000000">
              <v:path arrowok="t"/>
            </v:shape>
            <v:shape style="position:absolute;left:10565;top:3103;width:0;height:430" coordorigin="10565,3103" coordsize="0,430" path="m10565,3103l10565,3533e" filled="f" stroked="t" strokeweight="1.06pt" strokecolor="#000000">
              <v:path arrowok="t"/>
            </v:shape>
            <v:shape style="position:absolute;left:10565;top:3533;width:0;height:2284" coordorigin="10565,3533" coordsize="0,2284" path="m10565,3533l10565,5816e" filled="f" stroked="t" strokeweight="1.06pt" strokecolor="#000000">
              <v:path arrowok="t"/>
            </v:shape>
            <v:shape style="position:absolute;left:10565;top:5816;width:0;height:430" coordorigin="10565,5816" coordsize="0,430" path="m10565,5816l10565,6246e" filled="f" stroked="t" strokeweight="1.06pt" strokecolor="#000000">
              <v:path arrowok="t"/>
            </v:shape>
            <v:shape style="position:absolute;left:10565;top:6246;width:0;height:430" coordorigin="10565,6246" coordsize="0,430" path="m10565,6246l10565,6676e" filled="f" stroked="t" strokeweight="1.06pt" strokecolor="#000000">
              <v:path arrowok="t"/>
            </v:shape>
            <v:shape style="position:absolute;left:10565;top:6676;width:0;height:1624" coordorigin="10565,6676" coordsize="0,1624" path="m10565,6676l10565,8299e" filled="f" stroked="t" strokeweight="1.06pt" strokecolor="#000000">
              <v:path arrowok="t"/>
            </v:shape>
            <v:shape style="position:absolute;left:10565;top:8299;width:0;height:430" coordorigin="10565,8299" coordsize="0,430" path="m10565,8299l10565,8729e" filled="f" stroked="t" strokeweight="1.06pt" strokecolor="#000000">
              <v:path arrowok="t"/>
            </v:shape>
            <v:shape style="position:absolute;left:10565;top:8729;width:0;height:1964" coordorigin="10565,8729" coordsize="0,1964" path="m10565,8729l10565,10693e" filled="f" stroked="t" strokeweight="1.06pt" strokecolor="#000000">
              <v:path arrowok="t"/>
            </v:shape>
            <v:shape style="position:absolute;left:10565;top:10693;width:0;height:430" coordorigin="10565,10693" coordsize="0,430" path="m10565,10693l10565,11123e" filled="f" stroked="t" strokeweight="1.06pt" strokecolor="#000000">
              <v:path arrowok="t"/>
            </v:shape>
            <v:shape style="position:absolute;left:10565;top:11123;width:0;height:431" coordorigin="10565,11123" coordsize="0,431" path="m10565,11123l10565,11554e" filled="f" stroked="t" strokeweight="1.06pt" strokecolor="#000000">
              <v:path arrowok="t"/>
            </v:shape>
            <v:shape style="position:absolute;left:10565;top:11554;width:0;height:503" coordorigin="10565,11554" coordsize="0,503" path="m10565,11554l10565,12056e" filled="f" stroked="t" strokeweight="1.06pt" strokecolor="#000000">
              <v:path arrowok="t"/>
            </v:shape>
            <v:shape style="position:absolute;left:10565;top:12056;width:0;height:430" coordorigin="10565,12056" coordsize="0,430" path="m10565,12056l10565,12486e" filled="f" stroked="t" strokeweight="1.06pt" strokecolor="#000000">
              <v:path arrowok="t"/>
            </v:shape>
            <v:shape style="position:absolute;left:1688;top:12827;width:8867;height:0" coordorigin="1688,12827" coordsize="8867,0" path="m1688,12827l10555,12827e" filled="f" stroked="t" strokeweight="1.06pt" strokecolor="#000000">
              <v:path arrowok="t"/>
            </v:shape>
            <v:shape style="position:absolute;left:10565;top:12827;width:10;height:0" coordorigin="10565,12827" coordsize="10,0" path="m10565,12827l10574,12827e" filled="f" stroked="t" strokeweight="1.06pt" strokecolor="#000000">
              <v:path arrowok="t"/>
            </v:shape>
            <v:shape style="position:absolute;left:10555;top:12822;width:10;height:0" coordorigin="10555,12822" coordsize="10,0" path="m10555,12822l10565,12822e" filled="f" stroked="t" strokeweight="0.58pt" strokecolor="#000000">
              <v:path arrowok="t"/>
            </v:shape>
            <v:shape style="position:absolute;left:10555;top:12822;width:10;height:0" coordorigin="10555,12822" coordsize="10,0" path="m10555,12822l10565,12822e" filled="f" stroked="t" strokeweight="0.58pt" strokecolor="#000000">
              <v:path arrowok="t"/>
            </v:shape>
            <v:shape style="position:absolute;left:1684;top:1450;width:0;height:11377" coordorigin="1684,1450" coordsize="0,11377" path="m1684,1450l1684,12827e" filled="f" stroked="t" strokeweight="0.58pt" strokecolor="#000000">
              <v:path arrowok="t"/>
            </v:shape>
            <v:shape style="position:absolute;left:10565;top:12486;width:0;height:355" coordorigin="10565,12486" coordsize="0,355" path="m10565,12486l10565,12841e" filled="f" stroked="t" strokeweight="1.06pt" strokecolor="#000000">
              <v:path arrowok="t"/>
            </v:shape>
            <w10:wrap type="none"/>
          </v:group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801"/>
      </w:pPr>
      <w:r>
        <w:pict>
          <v:shape type="#_x0000_t75" style="width:164.1pt;height:28.98pt">
            <v:imagedata o:title="" r:id="rId5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167" w:right="3124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4.42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Perubahan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nilai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ition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082"/>
      </w:pPr>
      <w:r>
        <w:pict>
          <v:shape type="#_x0000_t75" style="width:136.02pt;height:103.02pt">
            <v:imagedata o:title="" r:id="rId5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2990" w:right="2949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4.43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Ha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perubahan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nilai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ition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801"/>
      </w:pPr>
      <w:r>
        <w:pict>
          <v:shape type="#_x0000_t75" style="width:164.1pt;height:70.02pt">
            <v:imagedata o:title="" r:id="rId5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/>
        <w:ind w:left="3060" w:right="3018"/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4.44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Perubahan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nilai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pada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ale</w:t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282"/>
      </w:pPr>
      <w:r>
        <w:pict>
          <v:shape type="#_x0000_t75" style="width:115.98pt;height:87.06pt">
            <v:imagedata o:title="" r:id="rId5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lineRule="exact" w:line="200"/>
        <w:ind w:left="2930" w:right="2888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4.45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perubahan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nilai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ale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061"/>
      </w:pPr>
      <w:r>
        <w:pict>
          <v:shape type="#_x0000_t75" style="width:138pt;height:13.98pt">
            <v:imagedata o:title="" r:id="rId5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/>
        <w:ind w:left="3155" w:right="3112"/>
        <w:sectPr>
          <w:pgMar w:header="734" w:footer="712" w:top="920" w:bottom="280" w:left="1680" w:right="1720"/>
          <w:pgSz w:w="12240" w:h="15840"/>
        </w:sectPr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4.46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Perubahan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nilai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Rotation</w:t>
      </w:r>
    </w:p>
    <w:p>
      <w:pPr>
        <w:rPr>
          <w:sz w:val="16"/>
          <w:szCs w:val="16"/>
        </w:rPr>
        <w:jc w:val="left"/>
        <w:spacing w:before="10" w:lineRule="exact" w:line="160"/>
      </w:pPr>
      <w:r>
        <w:pict>
          <v:group style="position:absolute;margin-left:83.65pt;margin-top:91.99pt;width:445.6pt;height:360.94pt;mso-position-horizontal-relative:page;mso-position-vertical-relative:page;z-index:-1359" coordorigin="1673,1840" coordsize="8912,7219">
            <v:shape style="position:absolute;left:1679;top:1850;width:8886;height:0" coordorigin="1679,1850" coordsize="8886,0" path="m1679,1850l10565,1850e" filled="f" stroked="t" strokeweight="0.58pt" strokecolor="#000000">
              <v:path arrowok="t"/>
            </v:shape>
            <v:shape style="position:absolute;left:10555;top:1850;width:10;height:0" coordorigin="10555,1850" coordsize="10,0" path="m10555,1850l10565,1850e" filled="f" stroked="t" strokeweight="0.58pt" strokecolor="#000000">
              <v:path arrowok="t"/>
            </v:shape>
            <v:shape style="position:absolute;left:10565;top:1855;width:0;height:450" coordorigin="10565,1855" coordsize="0,450" path="m10565,1855l10565,2305e" filled="f" stroked="t" strokeweight="1.06pt" strokecolor="#000000">
              <v:path arrowok="t"/>
            </v:shape>
            <v:shape style="position:absolute;left:10565;top:2305;width:0;height:1963" coordorigin="10565,2305" coordsize="0,1963" path="m10565,2305l10565,4268e" filled="f" stroked="t" strokeweight="1.06pt" strokecolor="#000000">
              <v:path arrowok="t"/>
            </v:shape>
            <v:shape style="position:absolute;left:10565;top:4268;width:0;height:430" coordorigin="10565,4268" coordsize="0,430" path="m10565,4268l10565,4698e" filled="f" stroked="t" strokeweight="1.06pt" strokecolor="#000000">
              <v:path arrowok="t"/>
            </v:shape>
            <v:shape style="position:absolute;left:10565;top:4698;width:0;height:431" coordorigin="10565,4698" coordsize="0,431" path="m10565,4698l10565,5129e" filled="f" stroked="t" strokeweight="1.06pt" strokecolor="#000000">
              <v:path arrowok="t"/>
            </v:shape>
            <v:shape style="position:absolute;left:10565;top:5129;width:0;height:722" coordorigin="10565,5129" coordsize="0,722" path="m10565,5129l10565,5851e" filled="f" stroked="t" strokeweight="1.06pt" strokecolor="#000000">
              <v:path arrowok="t"/>
            </v:shape>
            <v:shape style="position:absolute;left:10565;top:5851;width:0;height:430" coordorigin="10565,5851" coordsize="0,430" path="m10565,5851l10565,6281e" filled="f" stroked="t" strokeweight="1.06pt" strokecolor="#000000">
              <v:path arrowok="t"/>
            </v:shape>
            <v:shape style="position:absolute;left:10565;top:6281;width:0;height:430" coordorigin="10565,6281" coordsize="0,430" path="m10565,6281l10565,6710e" filled="f" stroked="t" strokeweight="1.06pt" strokecolor="#000000">
              <v:path arrowok="t"/>
            </v:shape>
            <v:shape style="position:absolute;left:10565;top:6710;width:0;height:1984" coordorigin="10565,6710" coordsize="0,1984" path="m10565,6710l10565,8694e" filled="f" stroked="t" strokeweight="1.06pt" strokecolor="#000000">
              <v:path arrowok="t"/>
            </v:shape>
            <v:shape style="position:absolute;left:1684;top:1846;width:0;height:7188" coordorigin="1684,1846" coordsize="0,7188" path="m1684,1846l1684,9034e" filled="f" stroked="t" strokeweight="0.58pt" strokecolor="#000000">
              <v:path arrowok="t"/>
            </v:shape>
            <v:shape style="position:absolute;left:1688;top:9034;width:8867;height:0" coordorigin="1688,9034" coordsize="8867,0" path="m1688,9034l10555,9034e" filled="f" stroked="t" strokeweight="1.06pt" strokecolor="#000000">
              <v:path arrowok="t"/>
            </v:shape>
            <v:shape style="position:absolute;left:10565;top:9034;width:10;height:0" coordorigin="10565,9034" coordsize="10,0" path="m10565,9034l10574,9034e" filled="f" stroked="t" strokeweight="1.06pt" strokecolor="#000000">
              <v:path arrowok="t"/>
            </v:shape>
            <v:shape style="position:absolute;left:10555;top:9029;width:10;height:0" coordorigin="10555,9029" coordsize="10,0" path="m10555,9029l10565,9029e" filled="f" stroked="t" strokeweight="0.58pt" strokecolor="#000000">
              <v:path arrowok="t"/>
            </v:shape>
            <v:shape style="position:absolute;left:10555;top:9029;width:10;height:0" coordorigin="10555,9029" coordsize="10,0" path="m10555,9029l10565,9029e" filled="f" stroked="t" strokeweight="0.58pt" strokecolor="#000000">
              <v:path arrowok="t"/>
            </v:shape>
            <v:shape style="position:absolute;left:10565;top:8694;width:0;height:354" coordorigin="10565,8694" coordsize="0,354" path="m10565,8694l10565,9048e" filled="f" stroked="t" strokeweight="1.06pt" strokecolor="#000000">
              <v:path arrowok="t"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282"/>
      </w:pPr>
      <w:r>
        <w:pict>
          <v:shape type="#_x0000_t75" style="width:115.98pt;height:87pt">
            <v:imagedata o:title="" r:id="rId5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874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4.47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perubahan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nilai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Rotation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910"/>
      </w:pPr>
      <w:r>
        <w:pict>
          <v:shape type="#_x0000_t75" style="width:153.12pt;height:25.02pt">
            <v:imagedata o:title="" r:id="rId5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007" w:right="2964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4.48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Perubahan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nilai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An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hor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Point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282"/>
      </w:pPr>
      <w:r>
        <w:pict>
          <v:shape type="#_x0000_t75" style="width:115.98pt;height:87.96pt">
            <v:imagedata o:title="" r:id="rId5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/>
        <w:ind w:left="2290"/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4.49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perubahan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nilai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An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hor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Point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dan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Rotation</w:t>
      </w:r>
    </w:p>
    <w:sectPr>
      <w:pgMar w:header="734" w:footer="712" w:top="920" w:bottom="280" w:left="1680" w:right="172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8.88pt;margin-top:745.377pt;width:209.172pt;height:12.02pt;mso-position-horizontal-relative:page;mso-position-vertical-relative:page;z-index:-139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Editing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Video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Menggunakan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Adobe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Premiere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Pro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8.88pt;margin-top:35.6972pt;width:325.23pt;height:12.02pt;mso-position-horizontal-relative:page;mso-position-vertical-relative:page;z-index:-139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Bel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Gratis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di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Bel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rSendiri.Com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©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HakCi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ta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2006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Bel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rSendiri.Com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redaksi@belajarsendiri.com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jpg"/><Relationship Id="rId10" Type="http://schemas.openxmlformats.org/officeDocument/2006/relationships/image" Target="media/image4.jpg"/><Relationship Id="rId11" Type="http://schemas.openxmlformats.org/officeDocument/2006/relationships/image" Target="media/image5.png"/><Relationship Id="rId12" Type="http://schemas.openxmlformats.org/officeDocument/2006/relationships/image" Target="media/image6.jpg"/><Relationship Id="rId13" Type="http://schemas.openxmlformats.org/officeDocument/2006/relationships/image" Target="media/image7.png"/><Relationship Id="rId14" Type="http://schemas.openxmlformats.org/officeDocument/2006/relationships/image" Target="media/image8.jpg"/><Relationship Id="rId15" Type="http://schemas.openxmlformats.org/officeDocument/2006/relationships/image" Target="media/image9.jpg"/><Relationship Id="rId16" Type="http://schemas.openxmlformats.org/officeDocument/2006/relationships/image" Target="media/image10.jp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jpg"/><Relationship Id="rId21" Type="http://schemas.openxmlformats.org/officeDocument/2006/relationships/image" Target="media/image15.jpg"/><Relationship Id="rId22" Type="http://schemas.openxmlformats.org/officeDocument/2006/relationships/image" Target="media/image16.jpg"/><Relationship Id="rId23" Type="http://schemas.openxmlformats.org/officeDocument/2006/relationships/image" Target="media/image17.jpg"/><Relationship Id="rId24" Type="http://schemas.openxmlformats.org/officeDocument/2006/relationships/image" Target="media/image18.png"/><Relationship Id="rId25" Type="http://schemas.openxmlformats.org/officeDocument/2006/relationships/image" Target="media/image19.jpg"/><Relationship Id="rId26" Type="http://schemas.openxmlformats.org/officeDocument/2006/relationships/image" Target="media/image20.png"/><Relationship Id="rId27" Type="http://schemas.openxmlformats.org/officeDocument/2006/relationships/image" Target="media/image21.jpg"/><Relationship Id="rId28" Type="http://schemas.openxmlformats.org/officeDocument/2006/relationships/image" Target="media/image22.jpg"/><Relationship Id="rId29" Type="http://schemas.openxmlformats.org/officeDocument/2006/relationships/image" Target="media/image23.jpg"/><Relationship Id="rId30" Type="http://schemas.openxmlformats.org/officeDocument/2006/relationships/image" Target="media/image24.jpg"/><Relationship Id="rId31" Type="http://schemas.openxmlformats.org/officeDocument/2006/relationships/image" Target="media/image25.jpg"/><Relationship Id="rId32" Type="http://schemas.openxmlformats.org/officeDocument/2006/relationships/image" Target="media/image26.jpg"/><Relationship Id="rId33" Type="http://schemas.openxmlformats.org/officeDocument/2006/relationships/image" Target="media/image27.jpg"/><Relationship Id="rId34" Type="http://schemas.openxmlformats.org/officeDocument/2006/relationships/image" Target="media/image28.jpg"/><Relationship Id="rId35" Type="http://schemas.openxmlformats.org/officeDocument/2006/relationships/image" Target="media/image29.jpg"/><Relationship Id="rId36" Type="http://schemas.openxmlformats.org/officeDocument/2006/relationships/image" Target="media/image30.jpg"/><Relationship Id="rId37" Type="http://schemas.openxmlformats.org/officeDocument/2006/relationships/image" Target="media/image31.jp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jpg"/><Relationship Id="rId41" Type="http://schemas.openxmlformats.org/officeDocument/2006/relationships/image" Target="media/image35.jpg"/><Relationship Id="rId42" Type="http://schemas.openxmlformats.org/officeDocument/2006/relationships/image" Target="media/image36.jpg"/><Relationship Id="rId43" Type="http://schemas.openxmlformats.org/officeDocument/2006/relationships/image" Target="media/image37.jpg"/><Relationship Id="rId44" Type="http://schemas.openxmlformats.org/officeDocument/2006/relationships/image" Target="media/image38.jpg"/><Relationship Id="rId45" Type="http://schemas.openxmlformats.org/officeDocument/2006/relationships/image" Target="media/image39.jpg"/><Relationship Id="rId46" Type="http://schemas.openxmlformats.org/officeDocument/2006/relationships/image" Target="media/image40.jpg"/><Relationship Id="rId47" Type="http://schemas.openxmlformats.org/officeDocument/2006/relationships/image" Target="media/image41.png"/><Relationship Id="rId48" Type="http://schemas.openxmlformats.org/officeDocument/2006/relationships/image" Target="media/image42.jpg"/><Relationship Id="rId49" Type="http://schemas.openxmlformats.org/officeDocument/2006/relationships/image" Target="media/image43.jpg"/><Relationship Id="rId50" Type="http://schemas.openxmlformats.org/officeDocument/2006/relationships/image" Target="media/image44.jpg"/><Relationship Id="rId51" Type="http://schemas.openxmlformats.org/officeDocument/2006/relationships/image" Target="media/image45.jpg"/><Relationship Id="rId52" Type="http://schemas.openxmlformats.org/officeDocument/2006/relationships/image" Target="media/image46.jpg"/><Relationship Id="rId53" Type="http://schemas.openxmlformats.org/officeDocument/2006/relationships/image" Target="media/image47.jpg"/><Relationship Id="rId54" Type="http://schemas.openxmlformats.org/officeDocument/2006/relationships/image" Target="media/image48.png"/><Relationship Id="rId55" Type="http://schemas.openxmlformats.org/officeDocument/2006/relationships/image" Target="media/image49.jpg"/><Relationship Id="rId56" Type="http://schemas.openxmlformats.org/officeDocument/2006/relationships/image" Target="media/image50.png"/><Relationship Id="rId57" Type="http://schemas.openxmlformats.org/officeDocument/2006/relationships/image" Target="media/image51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