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83.62pt;margin-top:571.6pt;width:444.22pt;height:135.52pt;mso-position-horizontal-relative:page;mso-position-vertical-relative:page;z-index:-658" coordorigin="1672,11432" coordsize="8884,2710">
            <v:shape style="position:absolute;left:1798;top:11442;width:8647;height:276" coordorigin="1798,11442" coordsize="8647,276" path="m1798,11718l10445,11718,10445,11442,1798,11442,1798,11718xe" filled="t" fillcolor="#E6E6E6" stroked="f">
              <v:path arrowok="t"/>
              <v:fill/>
            </v:shape>
            <v:shape style="position:absolute;left:1798;top:11718;width:8647;height:482" coordorigin="1798,11718" coordsize="8647,482" path="m1798,12200l10445,12200,10445,11718,1798,11718,1798,12200xe" filled="t" fillcolor="#E6E6E6" stroked="f">
              <v:path arrowok="t"/>
              <v:fill/>
            </v:shape>
            <v:shape style="position:absolute;left:1798;top:12200;width:8647;height:414" coordorigin="1798,12200" coordsize="8647,414" path="m1798,12614l10445,12614,10445,12200,1798,12200,1798,12614xe" filled="t" fillcolor="#E6E6E6" stroked="f">
              <v:path arrowok="t"/>
              <v:fill/>
            </v:shape>
            <v:shape style="position:absolute;left:1798;top:12614;width:8647;height:414" coordorigin="1798,12614" coordsize="8647,414" path="m1798,13028l10445,13028,10445,12614,1798,12614,1798,13028xe" filled="t" fillcolor="#E6E6E6" stroked="f">
              <v:path arrowok="t"/>
              <v:fill/>
            </v:shape>
            <v:shape style="position:absolute;left:1798;top:13028;width:8647;height:414" coordorigin="1798,13028" coordsize="8647,414" path="m1798,13442l10445,13442,10445,13028,1798,13028,1798,13442xe" filled="t" fillcolor="#E6E6E6" stroked="f">
              <v:path arrowok="t"/>
              <v:fill/>
            </v:shape>
            <v:shape style="position:absolute;left:1798;top:13442;width:8647;height:414" coordorigin="1798,13442" coordsize="8647,414" path="m1798,13856l10445,13856,10445,13442,1798,13442,1798,13856xe" filled="t" fillcolor="#E6E6E6" stroked="f">
              <v:path arrowok="t"/>
              <v:fill/>
            </v:shape>
            <v:shape style="position:absolute;left:1798;top:13856;width:8647;height:276" coordorigin="1798,13856" coordsize="8647,276" path="m1798,14132l10445,14132,10445,13856,1798,13856,1798,14132xe" filled="t" fillcolor="#E6E6E6" stroked="f">
              <v:path arrowok="t"/>
              <v:fill/>
            </v:shape>
            <v:shape style="position:absolute;left:1682;top:11442;width:8864;height:2690" coordorigin="1682,11442" coordsize="8864,2690" path="m10547,11442l10445,11442,10445,14132,10547,14132,10547,11442xe" filled="t" fillcolor="#E6E6E6" stroked="f">
              <v:path arrowok="t"/>
              <v:fill/>
            </v:shape>
            <v:shape style="position:absolute;left:1682;top:11442;width:8864;height:2690" coordorigin="1682,11442" coordsize="8864,2690" path="m1798,11442l1682,11442,1682,14132,1798,14132,1798,11442xe" filled="t" fillcolor="#E6E6E6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1"/>
      </w:pPr>
      <w:r>
        <w:pict>
          <v:shape type="#_x0000_t75" style="width:255pt;height:116.04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spacing w:lineRule="exact" w:line="780"/>
        <w:ind w:left="46" w:right="42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Editing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Video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ind w:left="1349" w:right="1345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Adobe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Premiere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885" w:right="2882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Winastwan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Gora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376" w:right="2373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36"/>
            <w:szCs w:val="36"/>
          </w:rPr>
          <w:t>redaksi@belajarsendiri.com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ind w:left="1382" w:right="1380"/>
      </w:pP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BAB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V.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MEMBERIKAN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56"/>
          <w:szCs w:val="5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3"/>
        <w:ind w:left="3305" w:right="3301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Lisensi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Dokumen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522" w:right="251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©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Cipta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213" w:right="210"/>
        <w:sectPr>
          <w:pgMar w:header="734" w:footer="712" w:top="920" w:bottom="280" w:left="1680" w:right="1680"/>
          <w:headerReference w:type="default" r:id="rId4"/>
          <w:foot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Seluruh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digunakan,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dirubah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disebarluaskan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bebas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tujuan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pendidikan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non-komersil.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Diperkenankan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melakukan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penulisan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seijin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540.97pt;width:445.6pt;height:137.26pt;mso-position-horizontal-relative:page;mso-position-vertical-relative:page;z-index:-656" coordorigin="1673,10819" coordsize="8912,2745">
            <v:shape type="#_x0000_t75" style="position:absolute;left:3331;top:10855;width:5581;height:2120">
              <v:imagedata o:title="" r:id="rId8"/>
            </v:shape>
            <v:shape style="position:absolute;left:1679;top:10830;width:8886;height:0" coordorigin="1679,10830" coordsize="8886,0" path="m1679,10830l10565,10830e" filled="f" stroked="t" strokeweight="0.58pt" strokecolor="#000000">
              <v:path arrowok="t"/>
            </v:shape>
            <v:shape style="position:absolute;left:10555;top:10830;width:10;height:0" coordorigin="10555,10830" coordsize="10,0" path="m10555,10830l10565,10830e" filled="f" stroked="t" strokeweight="0.58pt" strokecolor="#000000">
              <v:path arrowok="t"/>
            </v:shape>
            <v:shape style="position:absolute;left:10565;top:10835;width:0;height:2364" coordorigin="10565,10835" coordsize="0,2364" path="m10565,10835l10565,13199e" filled="f" stroked="t" strokeweight="1.06pt" strokecolor="#000000">
              <v:path arrowok="t"/>
            </v:shape>
            <v:shape style="position:absolute;left:1688;top:13540;width:8867;height:0" coordorigin="1688,13540" coordsize="8867,0" path="m1688,13540l10555,13540e" filled="f" stroked="t" strokeweight="1.06pt" strokecolor="#000000">
              <v:path arrowok="t"/>
            </v:shape>
            <v:shape style="position:absolute;left:10565;top:13540;width:10;height:0" coordorigin="10565,13540" coordsize="10,0" path="m10565,13540l10574,13540e" filled="f" stroked="t" strokeweight="1.06pt" strokecolor="#000000">
              <v:path arrowok="t"/>
            </v:shape>
            <v:shape style="position:absolute;left:10555;top:13535;width:10;height:0" coordorigin="10555,13535" coordsize="10,0" path="m10555,13535l10565,13535e" filled="f" stroked="t" strokeweight="0.58pt" strokecolor="#000000">
              <v:path arrowok="t"/>
            </v:shape>
            <v:shape style="position:absolute;left:10555;top:13535;width:10;height:0" coordorigin="10555,13535" coordsize="10,0" path="m10555,13535l10565,13535e" filled="f" stroked="t" strokeweight="0.58pt" strokecolor="#000000">
              <v:path arrowok="t"/>
            </v:shape>
            <v:shape style="position:absolute;left:1684;top:10825;width:0;height:2714" coordorigin="1684,10825" coordsize="0,2714" path="m1684,10825l1684,13540e" filled="f" stroked="t" strokeweight="0.58pt" strokecolor="#000000">
              <v:path arrowok="t"/>
            </v:shape>
            <v:shape style="position:absolute;left:10565;top:13199;width:0;height:355" coordorigin="10565,13199" coordsize="0,355" path="m10565,13199l10565,1355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25.69pt;width:445.6pt;height:107.26pt;mso-position-horizontal-relative:page;mso-position-vertical-relative:page;z-index:-657" coordorigin="1673,6514" coordsize="8912,2145">
            <v:shape type="#_x0000_t75" style="position:absolute;left:3691;top:6550;width:4861;height:1520">
              <v:imagedata o:title="" r:id="rId9"/>
            </v:shape>
            <v:shape style="position:absolute;left:1679;top:6524;width:8886;height:0" coordorigin="1679,6524" coordsize="8886,0" path="m1679,6524l10565,6524e" filled="f" stroked="t" strokeweight="0.58pt" strokecolor="#000000">
              <v:path arrowok="t"/>
            </v:shape>
            <v:shape style="position:absolute;left:10555;top:6524;width:10;height:0" coordorigin="10555,6524" coordsize="10,0" path="m10555,6524l10565,6524e" filled="f" stroked="t" strokeweight="0.58pt" strokecolor="#000000">
              <v:path arrowok="t"/>
            </v:shape>
            <v:shape style="position:absolute;left:10565;top:6529;width:0;height:1764" coordorigin="10565,6529" coordsize="0,1764" path="m10565,6529l10565,8293e" filled="f" stroked="t" strokeweight="1.06pt" strokecolor="#000000">
              <v:path arrowok="t"/>
            </v:shape>
            <v:shape style="position:absolute;left:1684;top:6520;width:0;height:2114" coordorigin="1684,6520" coordsize="0,2114" path="m1684,6520l1684,8634e" filled="f" stroked="t" strokeweight="0.58pt" strokecolor="#000000">
              <v:path arrowok="t"/>
            </v:shape>
            <v:shape style="position:absolute;left:1688;top:8634;width:8867;height:0" coordorigin="1688,8634" coordsize="8867,0" path="m1688,8634l10555,8634e" filled="f" stroked="t" strokeweight="1.06pt" strokecolor="#000000">
              <v:path arrowok="t"/>
            </v:shape>
            <v:shape style="position:absolute;left:10565;top:8634;width:10;height:0" coordorigin="10565,8634" coordsize="10,0" path="m10565,8634l10574,8634e" filled="f" stroked="t" strokeweight="1.06pt" strokecolor="#000000">
              <v:path arrowok="t"/>
            </v:shape>
            <v:shape style="position:absolute;left:10555;top:8629;width:10;height:0" coordorigin="10555,8629" coordsize="10,0" path="m10555,8629l10565,8629e" filled="f" stroked="t" strokeweight="0.58pt" strokecolor="#000000">
              <v:path arrowok="t"/>
            </v:shape>
            <v:shape style="position:absolute;left:10555;top:8629;width:10;height:0" coordorigin="10555,8629" coordsize="10,0" path="m10555,8629l10565,8629e" filled="f" stroked="t" strokeweight="0.58pt" strokecolor="#000000">
              <v:path arrowok="t"/>
            </v:shape>
            <v:shape style="position:absolute;left:10565;top:8293;width:0;height:355" coordorigin="10565,8293" coordsize="0,355" path="m10565,8293l10565,8648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disesuaikan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workspace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dipakai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terdapat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acam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workspace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0"/>
        <w:ind w:left="118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enyertakan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A/B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workspace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A/B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dihilangkan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workspace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5073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Workspace</w:t>
      </w:r>
      <w:r>
        <w:rPr>
          <w:rFonts w:cs="Verdana" w:hAnsi="Verdana" w:eastAsia="Verdana" w:ascii="Verdana"/>
          <w:b/>
          <w:spacing w:val="-17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A/B</w:t>
      </w:r>
      <w:r>
        <w:rPr>
          <w:rFonts w:cs="Verdana" w:hAnsi="Verdana" w:eastAsia="Verdana" w:ascii="Verdana"/>
          <w:b/>
          <w:spacing w:val="-6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Editing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0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workspace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track/layer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sendiri.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pelajari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workspace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dijelaskan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lanjut,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Pro.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55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4.18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Metode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wor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A/B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Editing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Workspace</w:t>
      </w:r>
      <w:r>
        <w:rPr>
          <w:rFonts w:cs="Verdana" w:hAnsi="Verdana" w:eastAsia="Verdana" w:ascii="Verdana"/>
          <w:b/>
          <w:spacing w:val="-17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Single</w:t>
      </w:r>
      <w:r>
        <w:rPr>
          <w:rFonts w:cs="Verdana" w:hAnsi="Verdana" w:eastAsia="Verdana" w:ascii="Verdana"/>
          <w:b/>
          <w:spacing w:val="-10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Track</w:t>
      </w:r>
      <w:r>
        <w:rPr>
          <w:rFonts w:cs="Verdana" w:hAnsi="Verdana" w:eastAsia="Verdana" w:ascii="Verdana"/>
          <w:b/>
          <w:spacing w:val="-9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Editing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workspace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sendiri,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tersisa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durasi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tersebut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dina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Head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Material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Material.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26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4.19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Metode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wor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Single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Editing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0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Apabila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durasi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engubah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Cut.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500.53pt;width:445.6pt;height:212.2pt;mso-position-horizontal-relative:page;mso-position-vertical-relative:page;z-index:-654" coordorigin="1673,10011" coordsize="8912,4244">
            <v:shape type="#_x0000_t75" style="position:absolute;left:4321;top:10046;width:3601;height:3619">
              <v:imagedata o:title="" r:id="rId10"/>
            </v:shape>
            <v:shape style="position:absolute;left:1679;top:10021;width:8886;height:0" coordorigin="1679,10021" coordsize="8886,0" path="m1679,10021l10565,10021e" filled="f" stroked="t" strokeweight="0.58pt" strokecolor="#000000">
              <v:path arrowok="t"/>
            </v:shape>
            <v:shape style="position:absolute;left:10555;top:10021;width:10;height:0" coordorigin="10555,10021" coordsize="10,0" path="m10555,10021l10565,10021e" filled="f" stroked="t" strokeweight="0.58pt" strokecolor="#000000">
              <v:path arrowok="t"/>
            </v:shape>
            <v:shape style="position:absolute;left:10565;top:10026;width:0;height:3863" coordorigin="10565,10026" coordsize="0,3863" path="m10565,10026l10565,13889e" filled="f" stroked="t" strokeweight="1.06pt" strokecolor="#000000">
              <v:path arrowok="t"/>
            </v:shape>
            <v:shape style="position:absolute;left:1688;top:14230;width:8867;height:0" coordorigin="1688,14230" coordsize="8867,0" path="m1688,14230l10555,14230e" filled="f" stroked="t" strokeweight="1.06pt" strokecolor="#000000">
              <v:path arrowok="t"/>
            </v:shape>
            <v:shape style="position:absolute;left:10565;top:14230;width:10;height:0" coordorigin="10565,14230" coordsize="10,0" path="m10565,14230l10574,14230e" filled="f" stroked="t" strokeweight="1.06pt" strokecolor="#000000">
              <v:path arrowok="t"/>
            </v:shape>
            <v:shape style="position:absolute;left:10555;top:14225;width:10;height:0" coordorigin="10555,14225" coordsize="10,0" path="m10555,14225l10565,14225e" filled="f" stroked="t" strokeweight="0.58pt" strokecolor="#000000">
              <v:path arrowok="t"/>
            </v:shape>
            <v:shape style="position:absolute;left:10555;top:14225;width:10;height:0" coordorigin="10555,14225" coordsize="10,0" path="m10555,14225l10565,14225e" filled="f" stroked="t" strokeweight="0.58pt" strokecolor="#000000">
              <v:path arrowok="t"/>
            </v:shape>
            <v:shape style="position:absolute;left:1684;top:10016;width:0;height:4213" coordorigin="1684,10016" coordsize="0,4213" path="m1684,10016l1684,14230e" filled="f" stroked="t" strokeweight="0.58pt" strokecolor="#000000">
              <v:path arrowok="t"/>
            </v:shape>
            <v:shape style="position:absolute;left:10565;top:13889;width:0;height:355" coordorigin="10565,13889" coordsize="0,355" path="m10565,13889l10565,1424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07.26pt;mso-position-horizontal-relative:page;mso-position-vertical-relative:page;z-index:-655" coordorigin="1673,1444" coordsize="8912,2145">
            <v:shape type="#_x0000_t75" style="position:absolute;left:3692;top:1480;width:4858;height:1520">
              <v:imagedata o:title="" r:id="rId11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1764" coordorigin="10565,1459" coordsize="0,1764" path="m10565,1459l10565,3223e" filled="f" stroked="t" strokeweight="1.06pt" strokecolor="#000000">
              <v:path arrowok="t"/>
            </v:shape>
            <v:shape style="position:absolute;left:1688;top:3564;width:8867;height:0" coordorigin="1688,3564" coordsize="8867,0" path="m1688,3564l10555,3564e" filled="f" stroked="t" strokeweight="1.06pt" strokecolor="#000000">
              <v:path arrowok="t"/>
            </v:shape>
            <v:shape style="position:absolute;left:10565;top:3564;width:10;height:0" coordorigin="10565,3564" coordsize="10,0" path="m10565,3564l10574,3564e" filled="f" stroked="t" strokeweight="1.06pt" strokecolor="#000000">
              <v:path arrowok="t"/>
            </v:shape>
            <v:shape style="position:absolute;left:10555;top:3559;width:10;height:0" coordorigin="10555,3559" coordsize="10,0" path="m10555,3559l10565,3559e" filled="f" stroked="t" strokeweight="0.58pt" strokecolor="#000000">
              <v:path arrowok="t"/>
            </v:shape>
            <v:shape style="position:absolute;left:10555;top:3559;width:10;height:0" coordorigin="10555,3559" coordsize="10,0" path="m10555,3559l10565,3559e" filled="f" stroked="t" strokeweight="0.58pt" strokecolor="#000000">
              <v:path arrowok="t"/>
            </v:shape>
            <v:shape style="position:absolute;left:1684;top:1450;width:0;height:2114" coordorigin="1684,1450" coordsize="0,2114" path="m1684,1450l1684,3564e" filled="f" stroked="t" strokeweight="0.58pt" strokecolor="#000000">
              <v:path arrowok="t"/>
            </v:shape>
            <v:shape style="position:absolute;left:10565;top:3223;width:0;height:355" coordorigin="10565,3223" coordsize="0,355" path="m10565,3223l10565,3578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34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4.20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Berbagai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Single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Editing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Persiapan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Latihan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DV-PAL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48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KH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*.avi.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*.avi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JPG)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terpenting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apabila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DV-PAL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ukuran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pixel.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6"/>
          <w:szCs w:val="26"/>
        </w:rPr>
        <w:jc w:val="both"/>
        <w:ind w:left="118" w:right="5442"/>
      </w:pPr>
      <w:r>
        <w:rPr>
          <w:rFonts w:cs="Verdana" w:hAnsi="Verdana" w:eastAsia="Verdana" w:ascii="Verdana"/>
          <w:spacing w:val="0"/>
          <w:w w:val="100"/>
          <w:sz w:val="26"/>
          <w:szCs w:val="26"/>
        </w:rPr>
        <w:t>Latihan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Memberi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Transisi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jelasnya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dijelaskan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workspace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Impor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left"/>
        <w:spacing w:lineRule="atLeast" w:line="400"/>
        <w:ind w:left="836" w:right="76" w:hanging="35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drop.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285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5.1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pertama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un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Window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339.73pt;width:445.6pt;height:186.16pt;mso-position-horizontal-relative:page;mso-position-vertical-relative:page;z-index:-652" coordorigin="1673,6795" coordsize="8912,3723">
            <v:shape type="#_x0000_t75" style="position:absolute;left:3780;top:6830;width:4682;height:3098">
              <v:imagedata o:title="" r:id="rId12"/>
            </v:shape>
            <v:shape style="position:absolute;left:1679;top:6805;width:8886;height:0" coordorigin="1679,6805" coordsize="8886,0" path="m1679,6805l10565,6805e" filled="f" stroked="t" strokeweight="0.58pt" strokecolor="#000000">
              <v:path arrowok="t"/>
            </v:shape>
            <v:shape style="position:absolute;left:10555;top:6805;width:10;height:0" coordorigin="10555,6805" coordsize="10,0" path="m10555,6805l10565,6805e" filled="f" stroked="t" strokeweight="0.58pt" strokecolor="#000000">
              <v:path arrowok="t"/>
            </v:shape>
            <v:shape style="position:absolute;left:10565;top:6810;width:0;height:3342" coordorigin="10565,6810" coordsize="0,3342" path="m10565,6810l10565,10152e" filled="f" stroked="t" strokeweight="1.06pt" strokecolor="#000000">
              <v:path arrowok="t"/>
            </v:shape>
            <v:shape style="position:absolute;left:1688;top:10493;width:8867;height:0" coordorigin="1688,10493" coordsize="8867,0" path="m1688,10493l10555,10493e" filled="f" stroked="t" strokeweight="1.06pt" strokecolor="#000000">
              <v:path arrowok="t"/>
            </v:shape>
            <v:shape style="position:absolute;left:10565;top:10493;width:10;height:0" coordorigin="10565,10493" coordsize="10,0" path="m10565,10493l10574,10493e" filled="f" stroked="t" strokeweight="1.06pt" strokecolor="#000000">
              <v:path arrowok="t"/>
            </v:shape>
            <v:shape style="position:absolute;left:10555;top:10488;width:10;height:0" coordorigin="10555,10488" coordsize="10,0" path="m10555,10488l10565,10488e" filled="f" stroked="t" strokeweight="0.58pt" strokecolor="#000000">
              <v:path arrowok="t"/>
            </v:shape>
            <v:shape style="position:absolute;left:10555;top:10488;width:10;height:0" coordorigin="10555,10488" coordsize="10,0" path="m10555,10488l10565,10488e" filled="f" stroked="t" strokeweight="0.58pt" strokecolor="#000000">
              <v:path arrowok="t"/>
            </v:shape>
            <v:shape style="position:absolute;left:1684;top:6800;width:0;height:3692" coordorigin="1684,6800" coordsize="0,3692" path="m1684,6800l1684,10493e" filled="f" stroked="t" strokeweight="0.58pt" strokecolor="#000000">
              <v:path arrowok="t"/>
            </v:shape>
            <v:shape style="position:absolute;left:10565;top:10152;width:0;height:355" coordorigin="10565,10152" coordsize="0,355" path="m10565,10152l10565,10507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98.41pt;width:445.6pt;height:169.18pt;mso-position-horizontal-relative:page;mso-position-vertical-relative:page;z-index:-653" coordorigin="1673,1968" coordsize="8912,3384">
            <v:shape type="#_x0000_t75" style="position:absolute;left:4261;top:2004;width:3720;height:2759">
              <v:imagedata o:title="" r:id="rId13"/>
            </v:shape>
            <v:shape style="position:absolute;left:1679;top:1979;width:8886;height:0" coordorigin="1679,1979" coordsize="8886,0" path="m1679,1979l10565,1979e" filled="f" stroked="t" strokeweight="0.58pt" strokecolor="#000000">
              <v:path arrowok="t"/>
            </v:shape>
            <v:shape style="position:absolute;left:10555;top:1979;width:10;height:0" coordorigin="10555,1979" coordsize="10,0" path="m10555,1979l10565,1979e" filled="f" stroked="t" strokeweight="0.58pt" strokecolor="#000000">
              <v:path arrowok="t"/>
            </v:shape>
            <v:shape style="position:absolute;left:10565;top:1984;width:0;height:3002" coordorigin="10565,1984" coordsize="0,3002" path="m10565,1984l10565,4986e" filled="f" stroked="t" strokeweight="1.06pt" strokecolor="#000000">
              <v:path arrowok="t"/>
            </v:shape>
            <v:shape style="position:absolute;left:1688;top:5327;width:8867;height:0" coordorigin="1688,5327" coordsize="8867,0" path="m1688,5327l10555,5327e" filled="f" stroked="t" strokeweight="1.06pt" strokecolor="#000000">
              <v:path arrowok="t"/>
            </v:shape>
            <v:shape style="position:absolute;left:10565;top:5327;width:10;height:0" coordorigin="10565,5327" coordsize="10,0" path="m10565,5327l10574,5327e" filled="f" stroked="t" strokeweight="1.06pt" strokecolor="#000000">
              <v:path arrowok="t"/>
            </v:shape>
            <v:shape style="position:absolute;left:10555;top:5322;width:10;height:0" coordorigin="10555,5322" coordsize="10,0" path="m10555,5322l10565,5322e" filled="f" stroked="t" strokeweight="0.58pt" strokecolor="#000000">
              <v:path arrowok="t"/>
            </v:shape>
            <v:shape style="position:absolute;left:10555;top:5322;width:10;height:0" coordorigin="10555,5322" coordsize="10,0" path="m10555,5322l10565,5322e" filled="f" stroked="t" strokeweight="0.58pt" strokecolor="#000000">
              <v:path arrowok="t"/>
            </v:shape>
            <v:shape style="position:absolute;left:1684;top:1974;width:0;height:3353" coordorigin="1684,1974" coordsize="0,3353" path="m1684,1974l1684,5327e" filled="f" stroked="t" strokeweight="0.58pt" strokecolor="#000000">
              <v:path arrowok="t"/>
            </v:shape>
            <v:shape style="position:absolute;left:10565;top:4986;width:0;height:355" coordorigin="10565,4986" coordsize="0,355" path="m10565,4986l10565,5341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00:00:10:0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memberik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duras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transisi.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81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Current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Mar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dige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edepan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untuk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memberi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dura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Timeline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4" w:lineRule="atLeast" w:line="400"/>
        <w:ind w:left="838" w:right="72" w:hanging="1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overlap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98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Penempatan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kedua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Track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Video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yang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sengaja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dibuat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overlap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dengan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pertama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Expandla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Transitions,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pul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Iris.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323.29pt;width:445.6pt;height:180.22pt;mso-position-horizontal-relative:page;mso-position-vertical-relative:page;z-index:-650" coordorigin="1673,6466" coordsize="8912,3604">
            <v:shape type="#_x0000_t75" style="position:absolute;left:3742;top:6502;width:4759;height:2980">
              <v:imagedata o:title="" r:id="rId14"/>
            </v:shape>
            <v:shape style="position:absolute;left:1679;top:6476;width:8886;height:0" coordorigin="1679,6476" coordsize="8886,0" path="m1679,6476l10565,6476e" filled="f" stroked="t" strokeweight="0.58pt" strokecolor="#000000">
              <v:path arrowok="t"/>
            </v:shape>
            <v:shape style="position:absolute;left:10555;top:6476;width:10;height:0" coordorigin="10555,6476" coordsize="10,0" path="m10555,6476l10565,6476e" filled="f" stroked="t" strokeweight="0.58pt" strokecolor="#000000">
              <v:path arrowok="t"/>
            </v:shape>
            <v:shape style="position:absolute;left:10565;top:6481;width:0;height:3224" coordorigin="10565,6481" coordsize="0,3224" path="m10565,6481l10565,9706e" filled="f" stroked="t" strokeweight="1.06pt" strokecolor="#000000">
              <v:path arrowok="t"/>
            </v:shape>
            <v:shape style="position:absolute;left:1688;top:10045;width:8867;height:0" coordorigin="1688,10045" coordsize="8867,0" path="m1688,10045l10555,10045e" filled="f" stroked="t" strokeweight="1.06pt" strokecolor="#000000">
              <v:path arrowok="t"/>
            </v:shape>
            <v:shape style="position:absolute;left:10565;top:10045;width:10;height:0" coordorigin="10565,10045" coordsize="10,0" path="m10565,10045l10574,10045e" filled="f" stroked="t" strokeweight="1.06pt" strokecolor="#000000">
              <v:path arrowok="t"/>
            </v:shape>
            <v:shape style="position:absolute;left:10555;top:10040;width:10;height:0" coordorigin="10555,10040" coordsize="10,0" path="m10555,10040l10565,10040e" filled="f" stroked="t" strokeweight="0.58pt" strokecolor="#000000">
              <v:path arrowok="t"/>
            </v:shape>
            <v:shape style="position:absolute;left:10555;top:10040;width:10;height:0" coordorigin="10555,10040" coordsize="10,0" path="m10555,10040l10565,10040e" filled="f" stroked="t" strokeweight="0.58pt" strokecolor="#000000">
              <v:path arrowok="t"/>
            </v:shape>
            <v:shape style="position:absolute;left:1684;top:6472;width:0;height:3574" coordorigin="1684,6472" coordsize="0,3574" path="m1684,6472l1684,10045e" filled="f" stroked="t" strokeweight="0.58pt" strokecolor="#000000">
              <v:path arrowok="t"/>
            </v:shape>
            <v:shape style="position:absolute;left:10565;top:9706;width:0;height:354" coordorigin="10565,9706" coordsize="0,354" path="m10565,9706l10565,1006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99.24pt;mso-position-horizontal-relative:page;mso-position-vertical-relative:page;z-index:-651" coordorigin="1673,1444" coordsize="8912,3985">
            <v:shape type="#_x0000_t75" style="position:absolute;left:4472;top:1480;width:3299;height:3360">
              <v:imagedata o:title="" r:id="rId15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604" coordorigin="10565,1459" coordsize="0,3604" path="m10565,1459l10565,5063e" filled="f" stroked="t" strokeweight="1.06pt" strokecolor="#000000">
              <v:path arrowok="t"/>
            </v:shape>
            <v:shape style="position:absolute;left:1688;top:5404;width:8867;height:0" coordorigin="1688,5404" coordsize="8867,0" path="m1688,5404l10555,5404e" filled="f" stroked="t" strokeweight="1.06pt" strokecolor="#000000">
              <v:path arrowok="t"/>
            </v:shape>
            <v:shape style="position:absolute;left:10565;top:5404;width:10;height:0" coordorigin="10565,5404" coordsize="10,0" path="m10565,5404l10574,5404e" filled="f" stroked="t" strokeweight="1.06pt" strokecolor="#000000">
              <v:path arrowok="t"/>
            </v:shape>
            <v:shape style="position:absolute;left:10555;top:5399;width:10;height:0" coordorigin="10555,5399" coordsize="10,0" path="m10555,5399l10565,5399e" filled="f" stroked="t" strokeweight="0.58pt" strokecolor="#000000">
              <v:path arrowok="t"/>
            </v:shape>
            <v:shape style="position:absolute;left:10555;top:5399;width:10;height:0" coordorigin="10555,5399" coordsize="10,0" path="m10555,5399l10565,5399e" filled="f" stroked="t" strokeweight="0.58pt" strokecolor="#000000">
              <v:path arrowok="t"/>
            </v:shape>
            <v:shape style="position:absolute;left:1684;top:1450;width:0;height:3954" coordorigin="1684,1450" coordsize="0,3954" path="m1684,1450l1684,5404e" filled="f" stroked="t" strokeweight="0.58pt" strokecolor="#000000">
              <v:path arrowok="t"/>
            </v:shape>
            <v:shape style="position:absolute;left:10565;top:5063;width:0;height:355" coordorigin="10565,5063" coordsize="0,355" path="m10565,5063l10565,5418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83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transis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Iri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Diamon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ck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Marker.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59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Pemberian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Spin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Video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pemberi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transis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Sequenc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Monitor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auto" w:line="359"/>
        <w:ind w:left="838" w:right="67" w:hanging="1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menek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Spac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keyboar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kompute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tid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memerluk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rende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transisi).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400.45pt;width:445.6pt;height:114.28pt;mso-position-horizontal-relative:page;mso-position-vertical-relative:page;z-index:-648" coordorigin="1673,8009" coordsize="8912,2286">
            <v:shape type="#_x0000_t75" style="position:absolute;left:4212;top:8045;width:3818;height:1661">
              <v:imagedata o:title="" r:id="rId16"/>
            </v:shape>
            <v:shape style="position:absolute;left:1679;top:8020;width:8886;height:0" coordorigin="1679,8020" coordsize="8886,0" path="m1679,8020l10565,8020e" filled="f" stroked="t" strokeweight="0.58pt" strokecolor="#000000">
              <v:path arrowok="t"/>
            </v:shape>
            <v:shape style="position:absolute;left:10555;top:8020;width:10;height:0" coordorigin="10555,8020" coordsize="10,0" path="m10555,8020l10565,8020e" filled="f" stroked="t" strokeweight="0.58pt" strokecolor="#000000">
              <v:path arrowok="t"/>
            </v:shape>
            <v:shape style="position:absolute;left:10565;top:8024;width:0;height:1904" coordorigin="10565,8024" coordsize="0,1904" path="m10565,8024l10565,9929e" filled="f" stroked="t" strokeweight="1.06pt" strokecolor="#000000">
              <v:path arrowok="t"/>
            </v:shape>
            <v:shape style="position:absolute;left:1688;top:10270;width:8867;height:0" coordorigin="1688,10270" coordsize="8867,0" path="m1688,10270l10555,10270e" filled="f" stroked="t" strokeweight="1.06pt" strokecolor="#000000">
              <v:path arrowok="t"/>
            </v:shape>
            <v:shape style="position:absolute;left:10565;top:10270;width:10;height:0" coordorigin="10565,10270" coordsize="10,0" path="m10565,10270l10574,10270e" filled="f" stroked="t" strokeweight="1.06pt" strokecolor="#000000">
              <v:path arrowok="t"/>
            </v:shape>
            <v:shape style="position:absolute;left:10555;top:10265;width:10;height:0" coordorigin="10555,10265" coordsize="10,0" path="m10555,10265l10565,10265e" filled="f" stroked="t" strokeweight="0.58pt" strokecolor="#000000">
              <v:path arrowok="t"/>
            </v:shape>
            <v:shape style="position:absolute;left:10555;top:10265;width:10;height:0" coordorigin="10555,10265" coordsize="10,0" path="m10555,10265l10565,10265e" filled="f" stroked="t" strokeweight="0.58pt" strokecolor="#000000">
              <v:path arrowok="t"/>
            </v:shape>
            <v:shape style="position:absolute;left:1684;top:8015;width:0;height:2255" coordorigin="1684,8015" coordsize="0,2255" path="m1684,8015l1684,10270e" filled="f" stroked="t" strokeweight="0.58pt" strokecolor="#000000">
              <v:path arrowok="t"/>
            </v:shape>
            <v:shape style="position:absolute;left:10565;top:9929;width:0;height:355" coordorigin="10565,9929" coordsize="0,355" path="m10565,9929l10565,1028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96.3pt;mso-position-horizontal-relative:page;mso-position-vertical-relative:page;z-index:-649" coordorigin="1673,1444" coordsize="8912,3926">
            <v:shape type="#_x0000_t75" style="position:absolute;left:4402;top:1480;width:3440;height:3301">
              <v:imagedata o:title="" r:id="rId17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545" coordorigin="10565,1459" coordsize="0,3545" path="m10565,1459l10565,5004e" filled="f" stroked="t" strokeweight="1.06pt" strokecolor="#000000">
              <v:path arrowok="t"/>
            </v:shape>
            <v:shape style="position:absolute;left:1688;top:5345;width:8867;height:0" coordorigin="1688,5345" coordsize="8867,0" path="m1688,5345l10555,5345e" filled="f" stroked="t" strokeweight="1.06pt" strokecolor="#000000">
              <v:path arrowok="t"/>
            </v:shape>
            <v:shape style="position:absolute;left:10565;top:5345;width:10;height:0" coordorigin="10565,5345" coordsize="10,0" path="m10565,5345l10574,5345e" filled="f" stroked="t" strokeweight="1.06pt" strokecolor="#000000">
              <v:path arrowok="t"/>
            </v:shape>
            <v:shape style="position:absolute;left:10555;top:5340;width:10;height:0" coordorigin="10555,5340" coordsize="10,0" path="m10555,5340l10565,5340e" filled="f" stroked="t" strokeweight="0.58pt" strokecolor="#000000">
              <v:path arrowok="t"/>
            </v:shape>
            <v:shape style="position:absolute;left:10555;top:5340;width:10;height:0" coordorigin="10555,5340" coordsize="10,0" path="m10555,5340l10565,5340e" filled="f" stroked="t" strokeweight="0.58pt" strokecolor="#000000">
              <v:path arrowok="t"/>
            </v:shape>
            <v:shape style="position:absolute;left:1684;top:1450;width:0;height:3895" coordorigin="1684,1450" coordsize="0,3895" path="m1684,1450l1684,5345e" filled="f" stroked="t" strokeweight="0.58pt" strokecolor="#000000">
              <v:path arrowok="t"/>
            </v:shape>
            <v:shape style="position:absolute;left:10565;top:5004;width:0;height:355" coordorigin="10565,5004" coordsize="0,355" path="m10565,5004l10565,5359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25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Melihat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Sequen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Mengatur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Durasi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Transisi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diberikan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durasi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inginkan.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center"/>
        <w:ind w:left="443" w:right="79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transis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durasiny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transis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tersebut.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center"/>
        <w:spacing w:lineRule="exact" w:line="260"/>
        <w:ind w:left="802" w:right="251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Transis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f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hita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55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Pemilihan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diatur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dura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center"/>
        <w:spacing w:lineRule="exact" w:line="260"/>
        <w:ind w:left="443" w:right="80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3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center"/>
        <w:ind w:left="802" w:right="513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enga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duras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transisi.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pict>
          <v:group style="position:absolute;margin-left:83.65pt;margin-top:358.33pt;width:445.6pt;height:282.88pt;mso-position-horizontal-relative:page;mso-position-vertical-relative:page;z-index:-646" coordorigin="1673,7167" coordsize="8912,5658">
            <v:shape type="#_x0000_t75" style="position:absolute;left:5041;top:7202;width:2160;height:400">
              <v:imagedata o:title="" r:id="rId18"/>
            </v:shape>
            <v:shape style="position:absolute;left:1679;top:7177;width:8886;height:0" coordorigin="1679,7177" coordsize="8886,0" path="m1679,7177l10565,7177e" filled="f" stroked="t" strokeweight="0.58pt" strokecolor="#000000">
              <v:path arrowok="t"/>
            </v:shape>
            <v:shape style="position:absolute;left:10555;top:7177;width:10;height:0" coordorigin="10555,7177" coordsize="10,0" path="m10555,7177l10565,7177e" filled="f" stroked="t" strokeweight="0.58pt" strokecolor="#000000">
              <v:path arrowok="t"/>
            </v:shape>
            <v:shape style="position:absolute;left:10565;top:7182;width:0;height:644" coordorigin="10565,7182" coordsize="0,644" path="m10565,7182l10565,7826e" filled="f" stroked="t" strokeweight="1.06pt" strokecolor="#000000">
              <v:path arrowok="t"/>
            </v:shape>
            <v:shape style="position:absolute;left:10565;top:7826;width:0;height:430" coordorigin="10565,7826" coordsize="0,430" path="m10565,7826l10565,8256e" filled="f" stroked="t" strokeweight="1.06pt" strokecolor="#000000">
              <v:path arrowok="t"/>
            </v:shape>
            <v:shape style="position:absolute;left:10565;top:8256;width:0;height:4204" coordorigin="10565,8256" coordsize="0,4204" path="m10565,8256l10565,12460e" filled="f" stroked="t" strokeweight="1.06pt" strokecolor="#000000">
              <v:path arrowok="t"/>
            </v:shape>
            <v:shape style="position:absolute;left:1688;top:12799;width:8867;height:0" coordorigin="1688,12799" coordsize="8867,0" path="m1688,12799l10555,12799e" filled="f" stroked="t" strokeweight="1.06pt" strokecolor="#000000">
              <v:path arrowok="t"/>
            </v:shape>
            <v:shape style="position:absolute;left:10565;top:12799;width:10;height:0" coordorigin="10565,12799" coordsize="10,0" path="m10565,12799l10574,12799e" filled="f" stroked="t" strokeweight="1.06pt" strokecolor="#000000">
              <v:path arrowok="t"/>
            </v:shape>
            <v:shape style="position:absolute;left:10555;top:12794;width:10;height:0" coordorigin="10555,12794" coordsize="10,0" path="m10555,12794l10565,12794e" filled="f" stroked="t" strokeweight="0.58pt" strokecolor="#000000">
              <v:path arrowok="t"/>
            </v:shape>
            <v:shape style="position:absolute;left:10555;top:12794;width:10;height:0" coordorigin="10555,12794" coordsize="10,0" path="m10555,12794l10565,12794e" filled="f" stroked="t" strokeweight="0.58pt" strokecolor="#000000">
              <v:path arrowok="t"/>
            </v:shape>
            <v:shape style="position:absolute;left:1684;top:7172;width:0;height:5627" coordorigin="1684,7172" coordsize="0,5627" path="m1684,7172l1684,12799e" filled="f" stroked="t" strokeweight="0.58pt" strokecolor="#000000">
              <v:path arrowok="t"/>
            </v:shape>
            <v:shape style="position:absolute;left:10565;top:12460;width:0;height:354" coordorigin="10565,12460" coordsize="0,354" path="m10565,12460l10565,1281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34.28pt;mso-position-horizontal-relative:page;mso-position-vertical-relative:page;z-index:-647" coordorigin="1673,1444" coordsize="8912,4686">
            <v:shape type="#_x0000_t75" style="position:absolute;left:4002;top:1480;width:4238;height:4061">
              <v:imagedata o:title="" r:id="rId19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304" coordorigin="10565,1459" coordsize="0,4304" path="m10565,1459l10565,5764e" filled="f" stroked="t" strokeweight="1.06pt" strokecolor="#000000">
              <v:path arrowok="t"/>
            </v:shape>
            <v:shape style="position:absolute;left:1688;top:6104;width:8867;height:0" coordorigin="1688,6104" coordsize="8867,0" path="m1688,6104l10555,6104e" filled="f" stroked="t" strokeweight="1.06pt" strokecolor="#000000">
              <v:path arrowok="t"/>
            </v:shape>
            <v:shape style="position:absolute;left:10565;top:6104;width:10;height:0" coordorigin="10565,6104" coordsize="10,0" path="m10565,6104l10574,6104e" filled="f" stroked="t" strokeweight="1.06pt" strokecolor="#000000">
              <v:path arrowok="t"/>
            </v:shape>
            <v:shape style="position:absolute;left:10555;top:6100;width:10;height:0" coordorigin="10555,6100" coordsize="10,0" path="m10555,6100l10565,6100e" filled="f" stroked="t" strokeweight="0.58pt" strokecolor="#000000">
              <v:path arrowok="t"/>
            </v:shape>
            <v:shape style="position:absolute;left:10555;top:6100;width:10;height:0" coordorigin="10555,6100" coordsize="10,0" path="m10555,6100l10565,6100e" filled="f" stroked="t" strokeweight="0.58pt" strokecolor="#000000">
              <v:path arrowok="t"/>
            </v:shape>
            <v:shape style="position:absolute;left:1684;top:1450;width:0;height:4655" coordorigin="1684,1450" coordsize="0,4655" path="m1684,1450l1684,6104e" filled="f" stroked="t" strokeweight="0.58pt" strokecolor="#000000">
              <v:path arrowok="t"/>
            </v:shape>
            <v:shape style="position:absolute;left:10565;top:5764;width:0;height:355" coordorigin="10565,5764" coordsize="0,355" path="m10565,5764l10565,6119e" filled="f" stroked="t" strokeweight="1.06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31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ubahla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Duratio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00:00:02:10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nj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duras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berub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2776" w:right="2773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5.9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Duration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41"/>
      </w:pPr>
      <w:r>
        <w:pict>
          <v:shape type="#_x0000_t75" style="width:210pt;height:198.96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1728" w:right="172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5.10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telah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panjang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dura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dirubah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Mengatur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Posisi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Transisi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1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kaidah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berlaku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workspace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erubah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Cut,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Cut.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119.59pt;width:445.6pt;height:484.12pt;mso-position-horizontal-relative:page;mso-position-vertical-relative:page;z-index:-645" coordorigin="1673,2392" coordsize="8912,9682">
            <v:shape type="#_x0000_t75" style="position:absolute;left:5021;top:2428;width:2201;height:340">
              <v:imagedata o:title="" r:id="rId21"/>
            </v:shape>
            <v:shape style="position:absolute;left:1679;top:2402;width:8886;height:0" coordorigin="1679,2402" coordsize="8886,0" path="m1679,2402l10565,2402e" filled="f" stroked="t" strokeweight="0.58pt" strokecolor="#000000">
              <v:path arrowok="t"/>
            </v:shape>
            <v:shape style="position:absolute;left:10555;top:2402;width:10;height:0" coordorigin="10555,2402" coordsize="10,0" path="m10555,2402l10565,2402e" filled="f" stroked="t" strokeweight="0.58pt" strokecolor="#000000">
              <v:path arrowok="t"/>
            </v:shape>
            <v:shape style="position:absolute;left:10565;top:2407;width:0;height:584" coordorigin="10565,2407" coordsize="0,584" path="m10565,2407l10565,2992e" filled="f" stroked="t" strokeweight="1.06pt" strokecolor="#000000">
              <v:path arrowok="t"/>
            </v:shape>
            <v:shape style="position:absolute;left:10565;top:2992;width:0;height:430" coordorigin="10565,2992" coordsize="0,430" path="m10565,2992l10565,3421e" filled="f" stroked="t" strokeweight="1.06pt" strokecolor="#000000">
              <v:path arrowok="t"/>
            </v:shape>
            <v:shape style="position:absolute;left:10565;top:3421;width:0;height:3685" coordorigin="10565,3421" coordsize="0,3685" path="m10565,3421l10565,7106e" filled="f" stroked="t" strokeweight="1.06pt" strokecolor="#000000">
              <v:path arrowok="t"/>
            </v:shape>
            <v:shape style="position:absolute;left:10565;top:7106;width:0;height:430" coordorigin="10565,7106" coordsize="0,430" path="m10565,7106l10565,7536e" filled="f" stroked="t" strokeweight="1.06pt" strokecolor="#000000">
              <v:path arrowok="t"/>
            </v:shape>
            <v:shape style="position:absolute;left:10565;top:7536;width:0;height:430" coordorigin="10565,7536" coordsize="0,430" path="m10565,7536l10565,7966e" filled="f" stroked="t" strokeweight="1.06pt" strokecolor="#000000">
              <v:path arrowok="t"/>
            </v:shape>
            <v:shape style="position:absolute;left:10565;top:7966;width:0;height:3744" coordorigin="10565,7966" coordsize="0,3744" path="m10565,7966l10565,11710e" filled="f" stroked="t" strokeweight="1.06pt" strokecolor="#000000">
              <v:path arrowok="t"/>
            </v:shape>
            <v:shape style="position:absolute;left:1688;top:12049;width:8867;height:0" coordorigin="1688,12049" coordsize="8867,0" path="m1688,12049l10555,12049e" filled="f" stroked="t" strokeweight="1.06pt" strokecolor="#000000">
              <v:path arrowok="t"/>
            </v:shape>
            <v:shape style="position:absolute;left:10565;top:12049;width:10;height:0" coordorigin="10565,12049" coordsize="10,0" path="m10565,12049l10574,12049e" filled="f" stroked="t" strokeweight="1.06pt" strokecolor="#000000">
              <v:path arrowok="t"/>
            </v:shape>
            <v:shape style="position:absolute;left:10555;top:12044;width:10;height:0" coordorigin="10555,12044" coordsize="10,0" path="m10555,12044l10565,12044e" filled="f" stroked="t" strokeweight="0.58pt" strokecolor="#000000">
              <v:path arrowok="t"/>
            </v:shape>
            <v:shape style="position:absolute;left:10555;top:12044;width:10;height:0" coordorigin="10555,12044" coordsize="10,0" path="m10555,12044l10565,12044e" filled="f" stroked="t" strokeweight="0.58pt" strokecolor="#000000">
              <v:path arrowok="t"/>
            </v:shape>
            <v:shape style="position:absolute;left:1684;top:2398;width:0;height:9652" coordorigin="1684,2398" coordsize="0,9652" path="m1684,2398l1684,12049e" filled="f" stroked="t" strokeweight="0.58pt" strokecolor="#000000">
              <v:path arrowok="t"/>
            </v:shape>
            <v:shape style="position:absolute;left:10565;top:11710;width:0;height:354" coordorigin="10565,11710" coordsize="0,354" path="m10565,11710l10565,12064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Pengaturan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dilakukan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pilihan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Align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berada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Controls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ndow.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834" w:right="831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5.11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Alignment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Controls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berfung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mengatur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30"/>
      </w:pPr>
      <w:r>
        <w:pict>
          <v:shape type="#_x0000_t75" style="width:181.08pt;height:173.1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2624" w:right="262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5.12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pop-up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menu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Alignment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81"/>
      </w:pPr>
      <w:r>
        <w:pict>
          <v:shape type="#_x0000_t75" style="width:186pt;height:175.98pt">
            <v:imagedata o:title="" r:id="rId2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1823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5.13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Alignment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mengguna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Start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Cut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72.19pt;width:445.6pt;height:625.36pt;mso-position-horizontal-relative:page;mso-position-vertical-relative:page;z-index:-644" coordorigin="1673,1444" coordsize="8912,12507">
            <v:shape type="#_x0000_t75" style="position:absolute;left:4171;top:1480;width:3900;height:3558">
              <v:imagedata o:title="" r:id="rId24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802" coordorigin="10565,1459" coordsize="0,3802" path="m10565,1459l10565,5261e" filled="f" stroked="t" strokeweight="1.06pt" strokecolor="#000000">
              <v:path arrowok="t"/>
            </v:shape>
            <v:shape style="position:absolute;left:10565;top:5261;width:0;height:431" coordorigin="10565,5261" coordsize="0,431" path="m10565,5261l10565,5692e" filled="f" stroked="t" strokeweight="1.06pt" strokecolor="#000000">
              <v:path arrowok="t"/>
            </v:shape>
            <v:shape style="position:absolute;left:10565;top:5692;width:0;height:430" coordorigin="10565,5692" coordsize="0,430" path="m10565,5692l10565,6121e" filled="f" stroked="t" strokeweight="1.06pt" strokecolor="#000000">
              <v:path arrowok="t"/>
            </v:shape>
            <v:shape style="position:absolute;left:10565;top:6121;width:0;height:2822" coordorigin="10565,6121" coordsize="0,2822" path="m10565,6121l10565,8944e" filled="f" stroked="t" strokeweight="1.06pt" strokecolor="#000000">
              <v:path arrowok="t"/>
            </v:shape>
            <v:shape style="position:absolute;left:10565;top:8944;width:0;height:430" coordorigin="10565,8944" coordsize="0,430" path="m10565,8944l10565,9373e" filled="f" stroked="t" strokeweight="1.06pt" strokecolor="#000000">
              <v:path arrowok="t"/>
            </v:shape>
            <v:shape style="position:absolute;left:10565;top:9373;width:0;height:3784" coordorigin="10565,9373" coordsize="0,3784" path="m10565,9373l10565,13157e" filled="f" stroked="t" strokeweight="1.06pt" strokecolor="#000000">
              <v:path arrowok="t"/>
            </v:shape>
            <v:shape style="position:absolute;left:10565;top:13157;width:0;height:430" coordorigin="10565,13157" coordsize="0,430" path="m10565,13157l10565,13586e" filled="f" stroked="t" strokeweight="1.06pt" strokecolor="#000000">
              <v:path arrowok="t"/>
            </v:shape>
            <v:shape style="position:absolute;left:1688;top:13926;width:8867;height:0" coordorigin="1688,13926" coordsize="8867,0" path="m1688,13926l10555,13926e" filled="f" stroked="t" strokeweight="1.06pt" strokecolor="#000000">
              <v:path arrowok="t"/>
            </v:shape>
            <v:shape style="position:absolute;left:10565;top:13926;width:10;height:0" coordorigin="10565,13926" coordsize="10,0" path="m10565,13926l10574,13926e" filled="f" stroked="t" strokeweight="1.06pt" strokecolor="#000000">
              <v:path arrowok="t"/>
            </v:shape>
            <v:shape style="position:absolute;left:10555;top:13921;width:10;height:0" coordorigin="10555,13921" coordsize="10,0" path="m10555,13921l10565,13921e" filled="f" stroked="t" strokeweight="0.58pt" strokecolor="#000000">
              <v:path arrowok="t"/>
            </v:shape>
            <v:shape style="position:absolute;left:10555;top:13921;width:10;height:0" coordorigin="10555,13921" coordsize="10,0" path="m10555,13921l10565,13921e" filled="f" stroked="t" strokeweight="0.58pt" strokecolor="#000000">
              <v:path arrowok="t"/>
            </v:shape>
            <v:shape style="position:absolute;left:1684;top:1450;width:0;height:12476" coordorigin="1684,1450" coordsize="0,12476" path="m1684,1450l1684,13926e" filled="f" stroked="t" strokeweight="0.58pt" strokecolor="#000000">
              <v:path arrowok="t"/>
            </v:shape>
            <v:shape style="position:absolute;left:10565;top:13586;width:0;height:354" coordorigin="10565,13586" coordsize="0,354" path="m10565,13586l10565,13940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75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5.14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Alignment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mengguna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Center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60"/>
      </w:pPr>
      <w:r>
        <w:pict>
          <v:shape type="#_x0000_t75" style="width:238.08pt;height:129.96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1859" w:right="1818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5.15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Center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Cut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Window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92"/>
      </w:pPr>
      <w:r>
        <w:pict>
          <v:shape type="#_x0000_t75" style="width:194.94pt;height:178.02pt">
            <v:imagedata o:title="" r:id="rId2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ind w:left="1212" w:right="1172"/>
        <w:sectPr>
          <w:pgMar w:header="734" w:footer="712" w:top="920" w:bottom="280" w:left="1680" w:right="172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5.16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mengguna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End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Cut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Controls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72.19pt;width:445.6pt;height:165.28pt;mso-position-horizontal-relative:page;mso-position-vertical-relative:page;z-index:-643" coordorigin="1673,1444" coordsize="8912,3306">
            <v:shape type="#_x0000_t75" style="position:absolute;left:3701;top:1480;width:4841;height:2681">
              <v:imagedata o:title="" r:id="rId27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2924" coordorigin="10565,1459" coordsize="0,2924" path="m10565,1459l10565,4384e" filled="f" stroked="t" strokeweight="1.06pt" strokecolor="#000000">
              <v:path arrowok="t"/>
            </v:shape>
            <v:shape style="position:absolute;left:1688;top:4724;width:8867;height:0" coordorigin="1688,4724" coordsize="8867,0" path="m1688,4724l10555,4724e" filled="f" stroked="t" strokeweight="1.06pt" strokecolor="#000000">
              <v:path arrowok="t"/>
            </v:shape>
            <v:shape style="position:absolute;left:10565;top:4724;width:10;height:0" coordorigin="10565,4724" coordsize="10,0" path="m10565,4724l10574,4724e" filled="f" stroked="t" strokeweight="1.06pt" strokecolor="#000000">
              <v:path arrowok="t"/>
            </v:shape>
            <v:shape style="position:absolute;left:10555;top:4720;width:10;height:0" coordorigin="10555,4720" coordsize="10,0" path="m10555,4720l10565,4720e" filled="f" stroked="t" strokeweight="0.58pt" strokecolor="#000000">
              <v:path arrowok="t"/>
            </v:shape>
            <v:shape style="position:absolute;left:10555;top:4720;width:10;height:0" coordorigin="10555,4720" coordsize="10,0" path="m10555,4720l10565,4720e" filled="f" stroked="t" strokeweight="0.58pt" strokecolor="#000000">
              <v:path arrowok="t"/>
            </v:shape>
            <v:shape style="position:absolute;left:1684;top:1450;width:0;height:3275" coordorigin="1684,1450" coordsize="0,3275" path="m1684,1450l1684,4724e" filled="f" stroked="t" strokeweight="0.58pt" strokecolor="#000000">
              <v:path arrowok="t"/>
            </v:shape>
            <v:shape style="position:absolute;left:10565;top:4384;width:0;height:355" coordorigin="10565,4384" coordsize="0,355" path="m10565,4384l10565,4739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31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5.17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mengguna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End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Menghapus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Transisi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enghapus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enghapus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dihapus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keyboard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6"/>
          <w:szCs w:val="26"/>
        </w:rPr>
        <w:jc w:val="both"/>
        <w:ind w:left="118" w:right="6264"/>
      </w:pPr>
      <w:r>
        <w:rPr>
          <w:rFonts w:cs="Verdana" w:hAnsi="Verdana" w:eastAsia="Verdana" w:ascii="Verdana"/>
          <w:spacing w:val="0"/>
          <w:w w:val="100"/>
          <w:sz w:val="26"/>
          <w:szCs w:val="26"/>
        </w:rPr>
        <w:t>Mengganti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Transisi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engganti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lainnya,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digantikan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Misalnya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enggantinya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Dissolve,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jendela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drag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drop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tepat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berubah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Dissolve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</w:p>
    <w:sectPr>
      <w:pgMar w:header="734" w:footer="712" w:top="920" w:bottom="280" w:left="1680" w:right="168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745.377pt;width:209.172pt;height:12.02pt;mso-position-horizontal-relative:page;mso-position-vertical-relative:page;z-index:-65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Editing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Video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Menggunakan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Adobe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Premiere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35.6972pt;width:325.23pt;height:12.02pt;mso-position-horizontal-relative:page;mso-position-vertical-relative:page;z-index:-65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Gratis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HakCi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2006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edaksi@belajarsendiri.com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jpg"/><Relationship Id="rId18" Type="http://schemas.openxmlformats.org/officeDocument/2006/relationships/image" Target="media/image12.png"/><Relationship Id="rId19" Type="http://schemas.openxmlformats.org/officeDocument/2006/relationships/image" Target="media/image13.jpg"/><Relationship Id="rId20" Type="http://schemas.openxmlformats.org/officeDocument/2006/relationships/image" Target="media/image14.jpg"/><Relationship Id="rId21" Type="http://schemas.openxmlformats.org/officeDocument/2006/relationships/image" Target="media/image15.png"/><Relationship Id="rId22" Type="http://schemas.openxmlformats.org/officeDocument/2006/relationships/image" Target="media/image16.jpg"/><Relationship Id="rId23" Type="http://schemas.openxmlformats.org/officeDocument/2006/relationships/image" Target="media/image17.jpg"/><Relationship Id="rId24" Type="http://schemas.openxmlformats.org/officeDocument/2006/relationships/image" Target="media/image18.jpg"/><Relationship Id="rId25" Type="http://schemas.openxmlformats.org/officeDocument/2006/relationships/image" Target="media/image19.jpg"/><Relationship Id="rId26" Type="http://schemas.openxmlformats.org/officeDocument/2006/relationships/image" Target="media/image20.jpg"/><Relationship Id="rId27" Type="http://schemas.openxmlformats.org/officeDocument/2006/relationships/image" Target="media/image2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