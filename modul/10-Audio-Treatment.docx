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0"/>
          <w:szCs w:val="10"/>
        </w:rPr>
        <w:jc w:val="left"/>
        <w:spacing w:before="6" w:lineRule="exact" w:line="100"/>
      </w:pPr>
      <w:r>
        <w:pict>
          <v:group style="position:absolute;margin-left:83.62pt;margin-top:571.6pt;width:444.22pt;height:135.52pt;mso-position-horizontal-relative:page;mso-position-vertical-relative:page;z-index:-978" coordorigin="1672,11432" coordsize="8884,2710">
            <v:shape style="position:absolute;left:1798;top:11442;width:8647;height:276" coordorigin="1798,11442" coordsize="8647,276" path="m1798,11718l10445,11718,10445,11442,1798,11442,1798,11718xe" filled="t" fillcolor="#E6E6E6" stroked="f">
              <v:path arrowok="t"/>
              <v:fill/>
            </v:shape>
            <v:shape style="position:absolute;left:1798;top:11718;width:8647;height:482" coordorigin="1798,11718" coordsize="8647,482" path="m1798,12200l10445,12200,10445,11718,1798,11718,1798,12200xe" filled="t" fillcolor="#E6E6E6" stroked="f">
              <v:path arrowok="t"/>
              <v:fill/>
            </v:shape>
            <v:shape style="position:absolute;left:1798;top:12200;width:8647;height:414" coordorigin="1798,12200" coordsize="8647,414" path="m1798,12614l10445,12614,10445,12200,1798,12200,1798,12614xe" filled="t" fillcolor="#E6E6E6" stroked="f">
              <v:path arrowok="t"/>
              <v:fill/>
            </v:shape>
            <v:shape style="position:absolute;left:1798;top:12614;width:8647;height:414" coordorigin="1798,12614" coordsize="8647,414" path="m1798,13028l10445,13028,10445,12614,1798,12614,1798,13028xe" filled="t" fillcolor="#E6E6E6" stroked="f">
              <v:path arrowok="t"/>
              <v:fill/>
            </v:shape>
            <v:shape style="position:absolute;left:1798;top:13028;width:8647;height:414" coordorigin="1798,13028" coordsize="8647,414" path="m1798,13442l10445,13442,10445,13028,1798,13028,1798,13442xe" filled="t" fillcolor="#E6E6E6" stroked="f">
              <v:path arrowok="t"/>
              <v:fill/>
            </v:shape>
            <v:shape style="position:absolute;left:1798;top:13442;width:8647;height:414" coordorigin="1798,13442" coordsize="8647,414" path="m1798,13856l10445,13856,10445,13442,1798,13442,1798,13856xe" filled="t" fillcolor="#E6E6E6" stroked="f">
              <v:path arrowok="t"/>
              <v:fill/>
            </v:shape>
            <v:shape style="position:absolute;left:1798;top:13856;width:8647;height:276" coordorigin="1798,13856" coordsize="8647,276" path="m1798,14132l10445,14132,10445,13856,1798,13856,1798,14132xe" filled="t" fillcolor="#E6E6E6" stroked="f">
              <v:path arrowok="t"/>
              <v:fill/>
            </v:shape>
            <v:shape style="position:absolute;left:1682;top:11442;width:8864;height:2690" coordorigin="1682,11442" coordsize="8864,2690" path="m10547,11442l10445,11442,10445,14132,10547,14132,10547,11442xe" filled="t" fillcolor="#E6E6E6" stroked="f">
              <v:path arrowok="t"/>
              <v:fill/>
            </v:shape>
            <v:shape style="position:absolute;left:1682;top:11442;width:8864;height:2690" coordorigin="1682,11442" coordsize="8864,2690" path="m1798,11442l1682,11442,1682,14132,1798,14132,1798,11442xe" filled="t" fillcolor="#E6E6E6" stroked="f">
              <v:path arrowok="t"/>
              <v:fill/>
            </v:shape>
            <w10:wrap type="none"/>
          </v:group>
        </w:pict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891"/>
      </w:pPr>
      <w:r>
        <w:pict>
          <v:shape type="#_x0000_t75" style="width:255pt;height:116.04pt">
            <v:imagedata o:title="" r:id="rId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72"/>
          <w:szCs w:val="72"/>
        </w:rPr>
        <w:jc w:val="center"/>
        <w:spacing w:lineRule="exact" w:line="780"/>
        <w:ind w:left="46" w:right="42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Editing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Video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Menggunakan</w:t>
      </w:r>
      <w:r>
        <w:rPr>
          <w:rFonts w:cs="Times New Roman" w:hAnsi="Times New Roman" w:eastAsia="Times New Roman" w:ascii="Times New Roman"/>
          <w:spacing w:val="0"/>
          <w:w w:val="100"/>
          <w:sz w:val="72"/>
          <w:szCs w:val="72"/>
        </w:rPr>
      </w:r>
    </w:p>
    <w:p>
      <w:pPr>
        <w:rPr>
          <w:rFonts w:cs="Times New Roman" w:hAnsi="Times New Roman" w:eastAsia="Times New Roman" w:ascii="Times New Roman"/>
          <w:sz w:val="72"/>
          <w:szCs w:val="72"/>
        </w:rPr>
        <w:jc w:val="center"/>
        <w:ind w:left="1349" w:right="1345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Adobe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Premiere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Pro</w:t>
      </w:r>
      <w:r>
        <w:rPr>
          <w:rFonts w:cs="Times New Roman" w:hAnsi="Times New Roman" w:eastAsia="Times New Roman" w:ascii="Times New Roman"/>
          <w:spacing w:val="0"/>
          <w:w w:val="100"/>
          <w:sz w:val="72"/>
          <w:szCs w:val="7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center"/>
        <w:ind w:left="2885" w:right="2882"/>
      </w:pP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Winastwan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Gora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center"/>
        <w:ind w:left="2376" w:right="2373"/>
      </w:pPr>
      <w:hyperlink r:id="rId7">
        <w:r>
          <w:rPr>
            <w:rFonts w:cs="Times New Roman" w:hAnsi="Times New Roman" w:eastAsia="Times New Roman" w:ascii="Times New Roman"/>
            <w:spacing w:val="0"/>
            <w:w w:val="100"/>
            <w:sz w:val="36"/>
            <w:szCs w:val="36"/>
          </w:rPr>
          <w:t>redaksi@belajarsendiri.com</w:t>
        </w:r>
      </w:hyperlink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56"/>
          <w:szCs w:val="56"/>
        </w:rPr>
        <w:jc w:val="center"/>
        <w:spacing w:lineRule="exact" w:line="620"/>
        <w:ind w:left="584" w:right="580"/>
      </w:pPr>
      <w:r>
        <w:rPr>
          <w:rFonts w:cs="Times New Roman" w:hAnsi="Times New Roman" w:eastAsia="Times New Roman" w:ascii="Times New Roman"/>
          <w:b/>
          <w:spacing w:val="0"/>
          <w:w w:val="100"/>
          <w:position w:val="-2"/>
          <w:sz w:val="56"/>
          <w:szCs w:val="56"/>
        </w:rPr>
        <w:t>BAB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2"/>
          <w:sz w:val="56"/>
          <w:szCs w:val="5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2"/>
          <w:sz w:val="56"/>
          <w:szCs w:val="56"/>
        </w:rPr>
        <w:t>X.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2"/>
          <w:sz w:val="56"/>
          <w:szCs w:val="5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2"/>
          <w:sz w:val="56"/>
          <w:szCs w:val="56"/>
        </w:rPr>
        <w:t>AUDIO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2"/>
          <w:sz w:val="56"/>
          <w:szCs w:val="5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2"/>
          <w:sz w:val="56"/>
          <w:szCs w:val="56"/>
        </w:rPr>
        <w:t>TREATMENT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56"/>
          <w:szCs w:val="56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before="23"/>
        <w:ind w:left="3305" w:right="3301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Lisensi</w:t>
      </w:r>
      <w:r>
        <w:rPr>
          <w:rFonts w:cs="Times New Roman" w:hAnsi="Times New Roman" w:eastAsia="Times New Roman" w:ascii="Times New Roman"/>
          <w:b/>
          <w:i/>
          <w:spacing w:val="-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Dokumen</w:t>
      </w:r>
      <w:r>
        <w:rPr>
          <w:rFonts w:cs="Times New Roman" w:hAnsi="Times New Roman" w:eastAsia="Times New Roman" w:ascii="Times New Roman"/>
          <w:b/>
          <w:i/>
          <w:spacing w:val="-1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99"/>
          <w:sz w:val="28"/>
          <w:szCs w:val="28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2522" w:right="2518"/>
      </w:pP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©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Hak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Cipta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2006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BelajarSendiri.Com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auto" w:line="360"/>
        <w:ind w:left="213" w:right="210"/>
        <w:sectPr>
          <w:pgMar w:header="734" w:footer="712" w:top="920" w:bottom="280" w:left="1680" w:right="1680"/>
          <w:headerReference w:type="default" r:id="rId4"/>
          <w:footerReference w:type="default" r:id="rId5"/>
          <w:pgSz w:w="12240" w:h="15840"/>
        </w:sectPr>
      </w:pP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Seluruh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dokumen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dapat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digunakan,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dirubah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disebarluaskan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secara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bebas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tujuan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pendidikan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non-komersil.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Diperkenankan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melakukan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penulisan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ulang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tanpa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seijin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BelajarSendiri.Com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83.65pt;margin-top:472.39pt;width:445.6pt;height:108.16pt;mso-position-horizontal-relative:page;mso-position-vertical-relative:page;z-index:-976" coordorigin="1673,9448" coordsize="8912,2163">
            <v:shape type="#_x0000_t75" style="position:absolute;left:4682;top:9482;width:2879;height:1540">
              <v:imagedata o:title="" r:id="rId8"/>
            </v:shape>
            <v:shape style="position:absolute;left:1679;top:9458;width:8886;height:0" coordorigin="1679,9458" coordsize="8886,0" path="m1679,9458l10565,9458e" filled="f" stroked="t" strokeweight="0.58pt" strokecolor="#000000">
              <v:path arrowok="t"/>
            </v:shape>
            <v:shape style="position:absolute;left:10555;top:9458;width:10;height:0" coordorigin="10555,9458" coordsize="10,0" path="m10555,9458l10565,9458e" filled="f" stroked="t" strokeweight="0.58pt" strokecolor="#000000">
              <v:path arrowok="t"/>
            </v:shape>
            <v:shape style="position:absolute;left:10565;top:9463;width:0;height:1783" coordorigin="10565,9463" coordsize="0,1783" path="m10565,9463l10565,11246e" filled="f" stroked="t" strokeweight="1.06pt" strokecolor="#000000">
              <v:path arrowok="t"/>
            </v:shape>
            <v:shape style="position:absolute;left:1688;top:11586;width:8867;height:0" coordorigin="1688,11586" coordsize="8867,0" path="m1688,11586l10555,11586e" filled="f" stroked="t" strokeweight="1.06pt" strokecolor="#000000">
              <v:path arrowok="t"/>
            </v:shape>
            <v:shape style="position:absolute;left:10565;top:11586;width:10;height:0" coordorigin="10565,11586" coordsize="10,0" path="m10565,11586l10574,11586e" filled="f" stroked="t" strokeweight="1.06pt" strokecolor="#000000">
              <v:path arrowok="t"/>
            </v:shape>
            <v:shape style="position:absolute;left:10555;top:11581;width:10;height:0" coordorigin="10555,11581" coordsize="10,0" path="m10555,11581l10565,11581e" filled="f" stroked="t" strokeweight="0.58pt" strokecolor="#000000">
              <v:path arrowok="t"/>
            </v:shape>
            <v:shape style="position:absolute;left:10555;top:11581;width:10;height:0" coordorigin="10555,11581" coordsize="10,0" path="m10555,11581l10565,11581e" filled="f" stroked="t" strokeweight="0.58pt" strokecolor="#000000">
              <v:path arrowok="t"/>
            </v:shape>
            <v:shape style="position:absolute;left:1684;top:9454;width:0;height:2132" coordorigin="1684,9454" coordsize="0,2132" path="m1684,9454l1684,11586e" filled="f" stroked="t" strokeweight="0.58pt" strokecolor="#000000">
              <v:path arrowok="t"/>
            </v:shape>
            <v:shape style="position:absolute;left:10565;top:11246;width:0;height:354" coordorigin="10565,11246" coordsize="0,354" path="m10565,11246l10565,11600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247.99pt;width:445.6pt;height:146.26pt;mso-position-horizontal-relative:page;mso-position-vertical-relative:page;z-index:-977" coordorigin="1673,4960" coordsize="8912,2925">
            <v:shape type="#_x0000_t75" style="position:absolute;left:4061;top:4996;width:4122;height:2300">
              <v:imagedata o:title="" r:id="rId9"/>
            </v:shape>
            <v:shape style="position:absolute;left:1679;top:4970;width:8886;height:0" coordorigin="1679,4970" coordsize="8886,0" path="m1679,4970l10565,4970e" filled="f" stroked="t" strokeweight="0.58pt" strokecolor="#000000">
              <v:path arrowok="t"/>
            </v:shape>
            <v:shape style="position:absolute;left:10555;top:4970;width:10;height:0" coordorigin="10555,4970" coordsize="10,0" path="m10555,4970l10565,4970e" filled="f" stroked="t" strokeweight="0.58pt" strokecolor="#000000">
              <v:path arrowok="t"/>
            </v:shape>
            <v:shape style="position:absolute;left:10565;top:4975;width:0;height:2544" coordorigin="10565,4975" coordsize="0,2544" path="m10565,4975l10565,7519e" filled="f" stroked="t" strokeweight="1.06pt" strokecolor="#000000">
              <v:path arrowok="t"/>
            </v:shape>
            <v:shape style="position:absolute;left:1688;top:7860;width:8867;height:0" coordorigin="1688,7860" coordsize="8867,0" path="m1688,7860l10555,7860e" filled="f" stroked="t" strokeweight="1.06pt" strokecolor="#000000">
              <v:path arrowok="t"/>
            </v:shape>
            <v:shape style="position:absolute;left:10565;top:7860;width:10;height:0" coordorigin="10565,7860" coordsize="10,0" path="m10565,7860l10574,7860e" filled="f" stroked="t" strokeweight="1.06pt" strokecolor="#000000">
              <v:path arrowok="t"/>
            </v:shape>
            <v:shape style="position:absolute;left:10555;top:7855;width:10;height:0" coordorigin="10555,7855" coordsize="10,0" path="m10555,7855l10565,7855e" filled="f" stroked="t" strokeweight="0.58pt" strokecolor="#000000">
              <v:path arrowok="t"/>
            </v:shape>
            <v:shape style="position:absolute;left:10555;top:7855;width:10;height:0" coordorigin="10555,7855" coordsize="10,0" path="m10555,7855l10565,7855e" filled="f" stroked="t" strokeweight="0.58pt" strokecolor="#000000">
              <v:path arrowok="t"/>
            </v:shape>
            <v:shape style="position:absolute;left:1684;top:4966;width:0;height:2894" coordorigin="1684,4966" coordsize="0,2894" path="m1684,4966l1684,7860e" filled="f" stroked="t" strokeweight="0.58pt" strokecolor="#000000">
              <v:path arrowok="t"/>
            </v:shape>
            <v:shape style="position:absolute;left:10565;top:7519;width:0;height:355" coordorigin="10565,7519" coordsize="0,355" path="m10565,7519l10565,7874e" filled="f" stroked="t" strokeweight="1.06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 w:lineRule="auto" w:line="360"/>
        <w:ind w:left="118" w:right="7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Adobe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iere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endukung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berbagai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audio,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yaitu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AIFF,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AVI,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MOV,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MP3,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AV,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dibahas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berbagai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teknik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engolah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audio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dalam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iere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Pro.</w:t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Verdana" w:hAnsi="Verdana" w:eastAsia="Verdana" w:ascii="Verdana"/>
          <w:sz w:val="28"/>
          <w:szCs w:val="28"/>
        </w:rPr>
        <w:jc w:val="both"/>
        <w:ind w:left="118" w:right="5421"/>
      </w:pPr>
      <w:r>
        <w:rPr>
          <w:rFonts w:cs="Verdana" w:hAnsi="Verdana" w:eastAsia="Verdana" w:ascii="Verdana"/>
          <w:b/>
          <w:spacing w:val="0"/>
          <w:w w:val="100"/>
          <w:sz w:val="28"/>
          <w:szCs w:val="28"/>
        </w:rPr>
        <w:t>Mengatur</w:t>
      </w:r>
      <w:r>
        <w:rPr>
          <w:rFonts w:cs="Verdana" w:hAnsi="Verdana" w:eastAsia="Verdana" w:ascii="Verdana"/>
          <w:b/>
          <w:spacing w:val="-15"/>
          <w:w w:val="100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sz w:val="28"/>
          <w:szCs w:val="28"/>
        </w:rPr>
        <w:t>Audio</w:t>
      </w:r>
      <w:r>
        <w:rPr>
          <w:rFonts w:cs="Verdana" w:hAnsi="Verdana" w:eastAsia="Verdana" w:ascii="Verdana"/>
          <w:b/>
          <w:spacing w:val="-9"/>
          <w:w w:val="100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sz w:val="28"/>
          <w:szCs w:val="28"/>
        </w:rPr>
        <w:t>Gain</w:t>
      </w:r>
      <w:r>
        <w:rPr>
          <w:rFonts w:cs="Verdana" w:hAnsi="Verdana" w:eastAsia="Verdana" w:ascii="Verdana"/>
          <w:spacing w:val="0"/>
          <w:w w:val="10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8" w:right="284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engatur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audio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gain/volu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audio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caranya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tabs>
          <w:tab w:pos="820" w:val="left"/>
        </w:tabs>
        <w:jc w:val="left"/>
        <w:spacing w:lineRule="atLeast" w:line="400"/>
        <w:ind w:left="836" w:right="75" w:hanging="359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  <w:tab/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kana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audi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erdapa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Tr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Audi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Timelin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Window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Maka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mp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pop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‐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menu.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7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2723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10.1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Tampilan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pop-up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menu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pada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clip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audio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2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Kemudia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pop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‐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pili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Audi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3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Selanjutny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mp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kota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dialo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Cli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Atu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volume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‐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ny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satua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B</w:t>
      </w:r>
      <w:r>
        <w:rPr>
          <w:rFonts w:cs="Palatino Linotype" w:hAnsi="Palatino Linotype" w:eastAsia="Palatino Linotype" w:ascii="Palatino Linotype"/>
          <w:spacing w:val="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(desibel).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837"/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Lal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OK.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" w:lineRule="exact" w:line="220"/>
      </w:pPr>
      <w:r>
        <w:rPr>
          <w:sz w:val="22"/>
          <w:szCs w:val="22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 w:lineRule="exact" w:line="200"/>
        <w:ind w:left="3232" w:right="3229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10.2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Kotak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dialog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Clip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Gain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4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Untu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mengembalika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audi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gai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posis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norma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(0,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0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dB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)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gunaka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tombo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Normalize.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Verdana" w:hAnsi="Verdana" w:eastAsia="Verdana" w:ascii="Verdana"/>
          <w:sz w:val="28"/>
          <w:szCs w:val="28"/>
        </w:rPr>
        <w:jc w:val="left"/>
        <w:spacing w:before="9"/>
        <w:ind w:left="118"/>
      </w:pPr>
      <w:r>
        <w:rPr>
          <w:rFonts w:cs="Verdana" w:hAnsi="Verdana" w:eastAsia="Verdana" w:ascii="Verdana"/>
          <w:b/>
          <w:spacing w:val="0"/>
          <w:w w:val="100"/>
          <w:sz w:val="28"/>
          <w:szCs w:val="28"/>
        </w:rPr>
        <w:t>Keyframing</w:t>
      </w:r>
      <w:r>
        <w:rPr>
          <w:rFonts w:cs="Verdana" w:hAnsi="Verdana" w:eastAsia="Verdana" w:ascii="Verdana"/>
          <w:b/>
          <w:spacing w:val="-18"/>
          <w:w w:val="100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sz w:val="28"/>
          <w:szCs w:val="28"/>
        </w:rPr>
        <w:t>pada</w:t>
      </w:r>
      <w:r>
        <w:rPr>
          <w:rFonts w:cs="Verdana" w:hAnsi="Verdana" w:eastAsia="Verdana" w:ascii="Verdana"/>
          <w:b/>
          <w:spacing w:val="-8"/>
          <w:w w:val="100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sz w:val="28"/>
          <w:szCs w:val="28"/>
        </w:rPr>
        <w:t>Audio</w:t>
      </w:r>
      <w:r>
        <w:rPr>
          <w:rFonts w:cs="Verdana" w:hAnsi="Verdana" w:eastAsia="Verdana" w:ascii="Verdana"/>
          <w:b/>
          <w:spacing w:val="-9"/>
          <w:w w:val="100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sz w:val="28"/>
          <w:szCs w:val="28"/>
        </w:rPr>
        <w:t>Gain</w:t>
      </w:r>
      <w:r>
        <w:rPr>
          <w:rFonts w:cs="Verdana" w:hAnsi="Verdana" w:eastAsia="Verdana" w:ascii="Verdana"/>
          <w:spacing w:val="0"/>
          <w:w w:val="10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60"/>
        <w:ind w:left="118" w:right="7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eter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audio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gain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dapat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diani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asikan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enghasilkan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efek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Fade-In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Fade-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Berikut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langkah-langkahnya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12"/>
          <w:szCs w:val="12"/>
        </w:rPr>
        <w:jc w:val="left"/>
        <w:spacing w:before="10" w:lineRule="exact" w:line="120"/>
      </w:pPr>
      <w:r>
        <w:rPr>
          <w:sz w:val="12"/>
          <w:szCs w:val="12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ind w:left="478"/>
        <w:sectPr>
          <w:pgMar w:header="734" w:footer="712" w:top="920" w:bottom="280" w:left="1680" w:right="1680"/>
          <w:pgSz w:w="12240" w:h="15840"/>
        </w:sectPr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Pili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audi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Timelin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Windo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w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Tr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3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Audi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1.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pict>
          <v:group style="position:absolute;margin-left:83.65pt;margin-top:561.43pt;width:445.6pt;height:155.2pt;mso-position-horizontal-relative:page;mso-position-vertical-relative:page;z-index:-972" coordorigin="1673,11229" coordsize="8912,3104">
            <v:shape type="#_x0000_t75" style="position:absolute;left:4951;top:11264;width:2340;height:2478">
              <v:imagedata o:title="" r:id="rId10"/>
            </v:shape>
            <v:shape style="position:absolute;left:1679;top:11239;width:8886;height:0" coordorigin="1679,11239" coordsize="8886,0" path="m1679,11239l10565,11239e" filled="f" stroked="t" strokeweight="0.58pt" strokecolor="#000000">
              <v:path arrowok="t"/>
            </v:shape>
            <v:shape style="position:absolute;left:10555;top:11239;width:10;height:0" coordorigin="10555,11239" coordsize="10,0" path="m10555,11239l10565,11239e" filled="f" stroked="t" strokeweight="0.58pt" strokecolor="#000000">
              <v:path arrowok="t"/>
            </v:shape>
            <v:shape style="position:absolute;left:10565;top:11244;width:0;height:2723" coordorigin="10565,11244" coordsize="0,2723" path="m10565,11244l10565,13967e" filled="f" stroked="t" strokeweight="1.06pt" strokecolor="#000000">
              <v:path arrowok="t"/>
            </v:shape>
            <v:shape style="position:absolute;left:1688;top:14308;width:8867;height:0" coordorigin="1688,14308" coordsize="8867,0" path="m1688,14308l10555,14308e" filled="f" stroked="t" strokeweight="1.06pt" strokecolor="#000000">
              <v:path arrowok="t"/>
            </v:shape>
            <v:shape style="position:absolute;left:10565;top:14308;width:10;height:0" coordorigin="10565,14308" coordsize="10,0" path="m10565,14308l10574,14308e" filled="f" stroked="t" strokeweight="1.06pt" strokecolor="#000000">
              <v:path arrowok="t"/>
            </v:shape>
            <v:shape style="position:absolute;left:10555;top:14303;width:10;height:0" coordorigin="10555,14303" coordsize="10,0" path="m10555,14303l10565,14303e" filled="f" stroked="t" strokeweight="0.58pt" strokecolor="#000000">
              <v:path arrowok="t"/>
            </v:shape>
            <v:shape style="position:absolute;left:10555;top:14303;width:10;height:0" coordorigin="10555,14303" coordsize="10,0" path="m10555,14303l10565,14303e" filled="f" stroked="t" strokeweight="0.58pt" strokecolor="#000000">
              <v:path arrowok="t"/>
            </v:shape>
            <v:shape style="position:absolute;left:1684;top:11234;width:0;height:3073" coordorigin="1684,11234" coordsize="0,3073" path="m1684,11234l1684,14308e" filled="f" stroked="t" strokeweight="0.58pt" strokecolor="#000000">
              <v:path arrowok="t"/>
            </v:shape>
            <v:shape style="position:absolute;left:10565;top:13967;width:0;height:355" coordorigin="10565,13967" coordsize="0,355" path="m10565,13967l10565,14322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414.07pt;width:445.6pt;height:75.22pt;mso-position-horizontal-relative:page;mso-position-vertical-relative:page;z-index:-973" coordorigin="1673,8281" coordsize="8912,1504">
            <v:shape type="#_x0000_t75" style="position:absolute;left:3613;top:8317;width:5017;height:880">
              <v:imagedata o:title="" r:id="rId11"/>
            </v:shape>
            <v:shape style="position:absolute;left:1679;top:8292;width:8886;height:0" coordorigin="1679,8292" coordsize="8886,0" path="m1679,8292l10565,8292e" filled="f" stroked="t" strokeweight="0.58pt" strokecolor="#000000">
              <v:path arrowok="t"/>
            </v:shape>
            <v:shape style="position:absolute;left:10555;top:8292;width:10;height:0" coordorigin="10555,8292" coordsize="10,0" path="m10555,8292l10565,8292e" filled="f" stroked="t" strokeweight="0.58pt" strokecolor="#000000">
              <v:path arrowok="t"/>
            </v:shape>
            <v:shape style="position:absolute;left:10565;top:8297;width:0;height:1124" coordorigin="10565,8297" coordsize="0,1124" path="m10565,8297l10565,9421e" filled="f" stroked="t" strokeweight="1.06pt" strokecolor="#000000">
              <v:path arrowok="t"/>
            </v:shape>
            <v:shape style="position:absolute;left:1688;top:9761;width:8867;height:0" coordorigin="1688,9761" coordsize="8867,0" path="m1688,9761l10555,9761e" filled="f" stroked="t" strokeweight="1.06pt" strokecolor="#000000">
              <v:path arrowok="t"/>
            </v:shape>
            <v:shape style="position:absolute;left:10565;top:9761;width:10;height:0" coordorigin="10565,9761" coordsize="10,0" path="m10565,9761l10574,9761e" filled="f" stroked="t" strokeweight="1.06pt" strokecolor="#000000">
              <v:path arrowok="t"/>
            </v:shape>
            <v:shape style="position:absolute;left:10555;top:9756;width:10;height:0" coordorigin="10555,9756" coordsize="10,0" path="m10555,9756l10565,9756e" filled="f" stroked="t" strokeweight="0.58pt" strokecolor="#000000">
              <v:path arrowok="t"/>
            </v:shape>
            <v:shape style="position:absolute;left:10555;top:9756;width:10;height:0" coordorigin="10555,9756" coordsize="10,0" path="m10555,9756l10565,9756e" filled="f" stroked="t" strokeweight="0.58pt" strokecolor="#000000">
              <v:path arrowok="t"/>
            </v:shape>
            <v:shape style="position:absolute;left:1684;top:8287;width:0;height:1474" coordorigin="1684,8287" coordsize="0,1474" path="m1684,8287l1684,9761e" filled="f" stroked="t" strokeweight="0.58pt" strokecolor="#000000">
              <v:path arrowok="t"/>
            </v:shape>
            <v:shape style="position:absolute;left:10565;top:9421;width:0;height:354" coordorigin="10565,9421" coordsize="0,354" path="m10565,9421l10565,9775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332.17pt;width:445.6pt;height:50.26pt;mso-position-horizontal-relative:page;mso-position-vertical-relative:page;z-index:-974" coordorigin="1673,6643" coordsize="8912,1005">
            <v:shape type="#_x0000_t75" style="position:absolute;left:5941;top:6678;width:360;height:380">
              <v:imagedata o:title="" r:id="rId12"/>
            </v:shape>
            <v:shape style="position:absolute;left:1679;top:6654;width:8886;height:0" coordorigin="1679,6654" coordsize="8886,0" path="m1679,6654l10565,6654e" filled="f" stroked="t" strokeweight="0.58pt" strokecolor="#000000">
              <v:path arrowok="t"/>
            </v:shape>
            <v:shape style="position:absolute;left:10555;top:6654;width:10;height:0" coordorigin="10555,6654" coordsize="10,0" path="m10555,6654l10565,6654e" filled="f" stroked="t" strokeweight="0.58pt" strokecolor="#000000">
              <v:path arrowok="t"/>
            </v:shape>
            <v:shape style="position:absolute;left:10565;top:6659;width:0;height:624" coordorigin="10565,6659" coordsize="0,624" path="m10565,6659l10565,7283e" filled="f" stroked="t" strokeweight="1.06pt" strokecolor="#000000">
              <v:path arrowok="t"/>
            </v:shape>
            <v:shape style="position:absolute;left:1684;top:6649;width:0;height:974" coordorigin="1684,6649" coordsize="0,974" path="m1684,6649l1684,7624e" filled="f" stroked="t" strokeweight="0.58pt" strokecolor="#000000">
              <v:path arrowok="t"/>
            </v:shape>
            <v:shape style="position:absolute;left:1688;top:7624;width:8867;height:0" coordorigin="1688,7624" coordsize="8867,0" path="m1688,7624l10555,7624e" filled="f" stroked="t" strokeweight="1.06pt" strokecolor="#000000">
              <v:path arrowok="t"/>
            </v:shape>
            <v:shape style="position:absolute;left:10565;top:7624;width:10;height:0" coordorigin="10565,7624" coordsize="10,0" path="m10565,7624l10574,7624e" filled="f" stroked="t" strokeweight="1.06pt" strokecolor="#000000">
              <v:path arrowok="t"/>
            </v:shape>
            <v:shape style="position:absolute;left:10555;top:7619;width:10;height:0" coordorigin="10555,7619" coordsize="10,0" path="m10555,7619l10565,7619e" filled="f" stroked="t" strokeweight="0.58pt" strokecolor="#000000">
              <v:path arrowok="t"/>
            </v:shape>
            <v:shape style="position:absolute;left:10555;top:7619;width:10;height:0" coordorigin="10555,7619" coordsize="10,0" path="m10555,7619l10565,7619e" filled="f" stroked="t" strokeweight="0.58pt" strokecolor="#000000">
              <v:path arrowok="t"/>
            </v:shape>
            <v:shape style="position:absolute;left:10565;top:7283;width:0;height:355" coordorigin="10565,7283" coordsize="0,355" path="m10565,7283l10565,7638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98.41pt;width:445.6pt;height:175.9pt;mso-position-horizontal-relative:page;mso-position-vertical-relative:page;z-index:-975" coordorigin="1673,1968" coordsize="8912,3518">
            <v:shape type="#_x0000_t75" style="position:absolute;left:5922;top:2004;width:400;height:440">
              <v:imagedata o:title="" r:id="rId13"/>
            </v:shape>
            <v:shape style="position:absolute;left:1679;top:1979;width:8886;height:0" coordorigin="1679,1979" coordsize="8886,0" path="m1679,1979l10565,1979e" filled="f" stroked="t" strokeweight="0.58pt" strokecolor="#000000">
              <v:path arrowok="t"/>
            </v:shape>
            <v:shape style="position:absolute;left:10555;top:1979;width:10;height:0" coordorigin="10555,1979" coordsize="10,0" path="m10555,1979l10565,1979e" filled="f" stroked="t" strokeweight="0.58pt" strokecolor="#000000">
              <v:path arrowok="t"/>
            </v:shape>
            <v:shape style="position:absolute;left:10565;top:1984;width:0;height:684" coordorigin="10565,1984" coordsize="0,684" path="m10565,1984l10565,2668e" filled="f" stroked="t" strokeweight="1.06pt" strokecolor="#000000">
              <v:path arrowok="t"/>
            </v:shape>
            <v:shape style="position:absolute;left:10565;top:2668;width:0;height:431" coordorigin="10565,2668" coordsize="0,431" path="m10565,2668l10565,3098e" filled="f" stroked="t" strokeweight="1.06pt" strokecolor="#000000">
              <v:path arrowok="t"/>
            </v:shape>
            <v:shape style="position:absolute;left:10565;top:3138;width:0;height:1982" coordorigin="10565,3138" coordsize="0,1982" path="m10565,3138l10565,5120e" filled="f" stroked="t" strokeweight="1.06pt" strokecolor="#000000">
              <v:path arrowok="t"/>
            </v:shape>
            <v:shape style="position:absolute;left:1688;top:5461;width:8867;height:0" coordorigin="1688,5461" coordsize="8867,0" path="m1688,5461l10555,5461e" filled="f" stroked="t" strokeweight="1.06pt" strokecolor="#000000">
              <v:path arrowok="t"/>
            </v:shape>
            <v:shape style="position:absolute;left:10565;top:5461;width:10;height:0" coordorigin="10565,5461" coordsize="10,0" path="m10565,5461l10574,5461e" filled="f" stroked="t" strokeweight="1.06pt" strokecolor="#000000">
              <v:path arrowok="t"/>
            </v:shape>
            <v:shape style="position:absolute;left:10555;top:5456;width:10;height:0" coordorigin="10555,5456" coordsize="10,0" path="m10555,5456l10565,5456e" filled="f" stroked="t" strokeweight="0.58pt" strokecolor="#000000">
              <v:path arrowok="t"/>
            </v:shape>
            <v:shape style="position:absolute;left:10555;top:5456;width:10;height:0" coordorigin="10555,5456" coordsize="10,0" path="m10555,5456l10565,5456e" filled="f" stroked="t" strokeweight="0.58pt" strokecolor="#000000">
              <v:path arrowok="t"/>
            </v:shape>
            <v:shape style="position:absolute;left:1684;top:1974;width:0;height:3487" coordorigin="1684,1974" coordsize="0,3487" path="m1684,1974l1684,5461e" filled="f" stroked="t" strokeweight="0.58pt" strokecolor="#000000">
              <v:path arrowok="t"/>
            </v:shape>
            <v:shape style="position:absolute;left:10565;top:5120;width:0;height:355" coordorigin="10565,5120" coordsize="0,355" path="m10565,5120l10565,5476e" filled="f" stroked="t" strokeweight="1.06pt" strokecolor="#000000">
              <v:path arrowok="t"/>
            </v:shape>
            <w10:wrap type="none"/>
          </v:group>
        </w:pict>
      </w: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2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tombo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Sho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w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Keyframe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Tr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Audi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sehingg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mp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pop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‐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menu.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/>
        <w:ind w:left="3137" w:right="3134"/>
      </w:pP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10.3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Tombol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Show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Ke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y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frames</w:t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911"/>
      </w:pPr>
      <w:r>
        <w:pict>
          <v:shape type="#_x0000_t75" style="width:153.06pt;height:87.96pt">
            <v:imagedata o:title="" r:id="rId1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" w:lineRule="exact" w:line="220"/>
      </w:pPr>
      <w:r>
        <w:rPr>
          <w:sz w:val="22"/>
          <w:szCs w:val="22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lineRule="exact" w:line="200"/>
        <w:ind w:left="2940" w:right="2939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10.4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Pop-up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menu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Show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Ke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y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frames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3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Kemudia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pop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‐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pili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Sho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w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Volume.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4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Mak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mpila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tombo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Sho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w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Keyframe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berub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sepert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gamba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berikut.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1787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10.5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Tampilan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tombol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Show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Ke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y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frames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e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telah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dipilih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Show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Clip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Volume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5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Sehingg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mpila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audi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Tr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Audi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menj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sepert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w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ini.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2665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10.6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Tampilan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lip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audio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dalam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Tra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Audio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1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6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Untu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4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membu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4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efe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4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Fade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‐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48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caranya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4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gese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4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Curren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4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Tim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48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Marke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4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4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posis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4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00:00:00:00.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before="5" w:lineRule="atLeast" w:line="400"/>
        <w:ind w:left="839" w:right="73" w:hanging="1"/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Kemudia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buk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b</w:t>
      </w:r>
      <w:r>
        <w:rPr>
          <w:rFonts w:cs="Palatino Linotype" w:hAnsi="Palatino Linotype" w:eastAsia="Palatino Linotype" w:ascii="Palatino Linotype"/>
          <w:spacing w:val="-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Effec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Control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-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berad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Sourc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Monito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Window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-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Selanjutnya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expan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piliha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Volum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erdapa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Audi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Effec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/>
        <w:ind w:left="2574"/>
        <w:sectPr>
          <w:pgMar w:header="734" w:footer="712" w:top="920" w:bottom="280" w:left="1680" w:right="1680"/>
          <w:pgSz w:w="12240" w:h="15840"/>
        </w:sectPr>
      </w:pP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10.7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Property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Volume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dalam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Tab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Effe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ts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Control</w:t>
      </w:r>
    </w:p>
    <w:p>
      <w:pPr>
        <w:rPr>
          <w:sz w:val="11"/>
          <w:szCs w:val="11"/>
        </w:rPr>
        <w:jc w:val="left"/>
        <w:spacing w:before="2" w:lineRule="exact" w:line="100"/>
      </w:pPr>
      <w:r>
        <w:pict>
          <v:group style="position:absolute;margin-left:83.65pt;margin-top:500.29pt;width:445.6pt;height:143.86pt;mso-position-horizontal-relative:page;mso-position-vertical-relative:page;z-index:-968" coordorigin="1673,10006" coordsize="8912,2877">
            <v:shape type="#_x0000_t75" style="position:absolute;left:3712;top:10042;width:4819;height:860">
              <v:imagedata o:title="" r:id="rId15"/>
            </v:shape>
            <v:shape style="position:absolute;left:1679;top:10016;width:8886;height:0" coordorigin="1679,10016" coordsize="8886,0" path="m1679,10016l10565,10016e" filled="f" stroked="t" strokeweight="0.58pt" strokecolor="#000000">
              <v:path arrowok="t"/>
            </v:shape>
            <v:shape style="position:absolute;left:10555;top:10016;width:10;height:0" coordorigin="10555,10016" coordsize="10,0" path="m10555,10016l10565,10016e" filled="f" stroked="t" strokeweight="0.58pt" strokecolor="#000000">
              <v:path arrowok="t"/>
            </v:shape>
            <v:shape style="position:absolute;left:10565;top:10021;width:0;height:1104" coordorigin="10565,10021" coordsize="0,1104" path="m10565,10021l10565,11125e" filled="f" stroked="t" strokeweight="1.06pt" strokecolor="#000000">
              <v:path arrowok="t"/>
            </v:shape>
            <v:shape style="position:absolute;left:10565;top:11125;width:0;height:430" coordorigin="10565,11125" coordsize="0,430" path="m10565,11125l10565,11555e" filled="f" stroked="t" strokeweight="1.06pt" strokecolor="#000000">
              <v:path arrowok="t"/>
            </v:shape>
            <v:shape style="position:absolute;left:10565;top:11555;width:0;height:964" coordorigin="10565,11555" coordsize="0,964" path="m10565,11555l10565,12518e" filled="f" stroked="t" strokeweight="1.06pt" strokecolor="#000000">
              <v:path arrowok="t"/>
            </v:shape>
            <v:shape style="position:absolute;left:1688;top:12858;width:8867;height:0" coordorigin="1688,12858" coordsize="8867,0" path="m1688,12858l10555,12858e" filled="f" stroked="t" strokeweight="1.06pt" strokecolor="#000000">
              <v:path arrowok="t"/>
            </v:shape>
            <v:shape style="position:absolute;left:10565;top:12858;width:10;height:0" coordorigin="10565,12858" coordsize="10,0" path="m10565,12858l10574,12858e" filled="f" stroked="t" strokeweight="1.06pt" strokecolor="#000000">
              <v:path arrowok="t"/>
            </v:shape>
            <v:shape style="position:absolute;left:10555;top:12853;width:10;height:0" coordorigin="10555,12853" coordsize="10,0" path="m10555,12853l10565,12853e" filled="f" stroked="t" strokeweight="0.58pt" strokecolor="#000000">
              <v:path arrowok="t"/>
            </v:shape>
            <v:shape style="position:absolute;left:10555;top:12853;width:10;height:0" coordorigin="10555,12853" coordsize="10,0" path="m10555,12853l10565,12853e" filled="f" stroked="t" strokeweight="0.58pt" strokecolor="#000000">
              <v:path arrowok="t"/>
            </v:shape>
            <v:shape style="position:absolute;left:1684;top:10012;width:0;height:2846" coordorigin="1684,10012" coordsize="0,2846" path="m1684,10012l1684,12858e" filled="f" stroked="t" strokeweight="0.58pt" strokecolor="#000000">
              <v:path arrowok="t"/>
            </v:shape>
            <v:shape style="position:absolute;left:10565;top:12518;width:0;height:354" coordorigin="10565,12518" coordsize="0,354" path="m10565,12518l10565,12872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340.93pt;width:445.6pt;height:81.22pt;mso-position-horizontal-relative:page;mso-position-vertical-relative:page;z-index:-969" coordorigin="1673,6819" coordsize="8912,1624">
            <v:shape type="#_x0000_t75" style="position:absolute;left:3232;top:6853;width:5780;height:1001">
              <v:imagedata o:title="" r:id="rId16"/>
            </v:shape>
            <v:shape style="position:absolute;left:1679;top:6829;width:8886;height:0" coordorigin="1679,6829" coordsize="8886,0" path="m1679,6829l10565,6829e" filled="f" stroked="t" strokeweight="0.58pt" strokecolor="#000000">
              <v:path arrowok="t"/>
            </v:shape>
            <v:shape style="position:absolute;left:10555;top:6829;width:10;height:0" coordorigin="10555,6829" coordsize="10,0" path="m10555,6829l10565,6829e" filled="f" stroked="t" strokeweight="0.58pt" strokecolor="#000000">
              <v:path arrowok="t"/>
            </v:shape>
            <v:shape style="position:absolute;left:10565;top:6834;width:0;height:1243" coordorigin="10565,6834" coordsize="0,1243" path="m10565,6834l10565,8077e" filled="f" stroked="t" strokeweight="1.06pt" strokecolor="#000000">
              <v:path arrowok="t"/>
            </v:shape>
            <v:shape style="position:absolute;left:1688;top:8418;width:8867;height:0" coordorigin="1688,8418" coordsize="8867,0" path="m1688,8418l10555,8418e" filled="f" stroked="t" strokeweight="1.06pt" strokecolor="#000000">
              <v:path arrowok="t"/>
            </v:shape>
            <v:shape style="position:absolute;left:10565;top:8418;width:10;height:0" coordorigin="10565,8418" coordsize="10,0" path="m10565,8418l10574,8418e" filled="f" stroked="t" strokeweight="1.06pt" strokecolor="#000000">
              <v:path arrowok="t"/>
            </v:shape>
            <v:shape style="position:absolute;left:10555;top:8413;width:10;height:0" coordorigin="10555,8413" coordsize="10,0" path="m10555,8413l10565,8413e" filled="f" stroked="t" strokeweight="0.58pt" strokecolor="#000000">
              <v:path arrowok="t"/>
            </v:shape>
            <v:shape style="position:absolute;left:10555;top:8413;width:10;height:0" coordorigin="10555,8413" coordsize="10,0" path="m10555,8413l10565,8413e" filled="f" stroked="t" strokeweight="0.58pt" strokecolor="#000000">
              <v:path arrowok="t"/>
            </v:shape>
            <v:shape style="position:absolute;left:1684;top:6824;width:0;height:1594" coordorigin="1684,6824" coordsize="0,1594" path="m1684,6824l1684,8418e" filled="f" stroked="t" strokeweight="0.58pt" strokecolor="#000000">
              <v:path arrowok="t"/>
            </v:shape>
            <v:shape style="position:absolute;left:10565;top:8077;width:0;height:355" coordorigin="10565,8077" coordsize="0,355" path="m10565,8077l10565,8432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215.77pt;width:445.6pt;height:71.26pt;mso-position-horizontal-relative:page;mso-position-vertical-relative:page;z-index:-970" coordorigin="1673,4315" coordsize="8912,1425">
            <v:shape type="#_x0000_t75" style="position:absolute;left:4592;top:4351;width:3059;height:799">
              <v:imagedata o:title="" r:id="rId17"/>
            </v:shape>
            <v:shape style="position:absolute;left:1679;top:4326;width:8886;height:0" coordorigin="1679,4326" coordsize="8886,0" path="m1679,4326l10565,4326e" filled="f" stroked="t" strokeweight="0.58pt" strokecolor="#000000">
              <v:path arrowok="t"/>
            </v:shape>
            <v:shape style="position:absolute;left:10555;top:4326;width:10;height:0" coordorigin="10555,4326" coordsize="10,0" path="m10555,4326l10565,4326e" filled="f" stroked="t" strokeweight="0.58pt" strokecolor="#000000">
              <v:path arrowok="t"/>
            </v:shape>
            <v:shape style="position:absolute;left:10565;top:4331;width:0;height:1044" coordorigin="10565,4331" coordsize="0,1044" path="m10565,4331l10565,5375e" filled="f" stroked="t" strokeweight="1.06pt" strokecolor="#000000">
              <v:path arrowok="t"/>
            </v:shape>
            <v:shape style="position:absolute;left:1688;top:5716;width:8867;height:0" coordorigin="1688,5716" coordsize="8867,0" path="m1688,5716l10555,5716e" filled="f" stroked="t" strokeweight="1.06pt" strokecolor="#000000">
              <v:path arrowok="t"/>
            </v:shape>
            <v:shape style="position:absolute;left:10565;top:5716;width:10;height:0" coordorigin="10565,5716" coordsize="10,0" path="m10565,5716l10574,5716e" filled="f" stroked="t" strokeweight="1.06pt" strokecolor="#000000">
              <v:path arrowok="t"/>
            </v:shape>
            <v:shape style="position:absolute;left:10555;top:5711;width:10;height:0" coordorigin="10555,5711" coordsize="10,0" path="m10555,5711l10565,5711e" filled="f" stroked="t" strokeweight="0.58pt" strokecolor="#000000">
              <v:path arrowok="t"/>
            </v:shape>
            <v:shape style="position:absolute;left:10555;top:5711;width:10;height:0" coordorigin="10555,5711" coordsize="10,0" path="m10555,5711l10565,5711e" filled="f" stroked="t" strokeweight="0.58pt" strokecolor="#000000">
              <v:path arrowok="t"/>
            </v:shape>
            <v:shape style="position:absolute;left:1684;top:4321;width:0;height:1394" coordorigin="1684,4321" coordsize="0,1394" path="m1684,4321l1684,5716e" filled="f" stroked="t" strokeweight="0.58pt" strokecolor="#000000">
              <v:path arrowok="t"/>
            </v:shape>
            <v:shape style="position:absolute;left:10565;top:5375;width:0;height:355" coordorigin="10565,5375" coordsize="0,355" path="m10565,5375l10565,5730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118.69pt;width:445.6pt;height:45.22pt;mso-position-horizontal-relative:page;mso-position-vertical-relative:page;z-index:-971" coordorigin="1673,2374" coordsize="8912,904">
            <v:shape type="#_x0000_t75" style="position:absolute;left:5962;top:2410;width:320;height:280">
              <v:imagedata o:title="" r:id="rId18"/>
            </v:shape>
            <v:shape style="position:absolute;left:1679;top:2384;width:8886;height:0" coordorigin="1679,2384" coordsize="8886,0" path="m1679,2384l10565,2384e" filled="f" stroked="t" strokeweight="0.58pt" strokecolor="#000000">
              <v:path arrowok="t"/>
            </v:shape>
            <v:shape style="position:absolute;left:10555;top:2384;width:10;height:0" coordorigin="10555,2384" coordsize="10,0" path="m10555,2384l10565,2384e" filled="f" stroked="t" strokeweight="0.58pt" strokecolor="#000000">
              <v:path arrowok="t"/>
            </v:shape>
            <v:shape style="position:absolute;left:10565;top:2389;width:0;height:523" coordorigin="10565,2389" coordsize="0,523" path="m10565,2389l10565,2912e" filled="f" stroked="t" strokeweight="1.06pt" strokecolor="#000000">
              <v:path arrowok="t"/>
            </v:shape>
            <v:shape style="position:absolute;left:1688;top:3253;width:8867;height:0" coordorigin="1688,3253" coordsize="8867,0" path="m1688,3253l10555,3253e" filled="f" stroked="t" strokeweight="1.06pt" strokecolor="#000000">
              <v:path arrowok="t"/>
            </v:shape>
            <v:shape style="position:absolute;left:10565;top:3253;width:10;height:0" coordorigin="10565,3253" coordsize="10,0" path="m10565,3253l10574,3253e" filled="f" stroked="t" strokeweight="1.06pt" strokecolor="#000000">
              <v:path arrowok="t"/>
            </v:shape>
            <v:shape style="position:absolute;left:10555;top:3248;width:10;height:0" coordorigin="10555,3248" coordsize="10,0" path="m10555,3248l10565,3248e" filled="f" stroked="t" strokeweight="0.58pt" strokecolor="#000000">
              <v:path arrowok="t"/>
            </v:shape>
            <v:shape style="position:absolute;left:10555;top:3248;width:10;height:0" coordorigin="10555,3248" coordsize="10,0" path="m10555,3248l10565,3248e" filled="f" stroked="t" strokeweight="0.58pt" strokecolor="#000000">
              <v:path arrowok="t"/>
            </v:shape>
            <v:shape style="position:absolute;left:1684;top:2380;width:0;height:874" coordorigin="1684,2380" coordsize="0,874" path="m1684,2380l1684,3253e" filled="f" stroked="t" strokeweight="0.58pt" strokecolor="#000000">
              <v:path arrowok="t"/>
            </v:shape>
            <v:shape style="position:absolute;left:10565;top:2912;width:0;height:355" coordorigin="10565,2912" coordsize="0,355" path="m10565,2912l10565,3268e" filled="f" stroked="t" strokeweight="1.06pt" strokecolor="#000000">
              <v:path arrowok="t"/>
            </v:shape>
            <w10:wrap type="none"/>
          </v:group>
        </w:pict>
      </w: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7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Lal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kli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tombo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Add/Remov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Keyframe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berad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piliha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Leve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1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untu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1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membu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837"/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keyframe.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2929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10.8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Tombol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Add/Remo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v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Ke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y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frames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8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Selanjutny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uba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nila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Leve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menj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‐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0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0</w:t>
      </w:r>
      <w:r>
        <w:rPr>
          <w:rFonts w:cs="Palatino Linotype" w:hAnsi="Palatino Linotype" w:eastAsia="Palatino Linotype" w:ascii="Palatino Linotype"/>
          <w:spacing w:val="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dB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gese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pl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y</w:t>
      </w:r>
      <w:r>
        <w:rPr>
          <w:rFonts w:cs="Palatino Linotype" w:hAnsi="Palatino Linotype" w:eastAsia="Palatino Linotype" w:ascii="Palatino Linotype"/>
          <w:spacing w:val="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hea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Leve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hingg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pojo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sebelah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836"/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kiri.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 w:lineRule="exact" w:line="200"/>
        <w:ind w:left="3252" w:right="3250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10.9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Perubahan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nilai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Le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v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el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9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Sehingg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mpila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cli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audi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Tr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c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Audi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mp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sepert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gamba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b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w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838"/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ini.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1270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10.10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Tampilan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clip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audio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dalam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Track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Audio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1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setelah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mengalami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perubahan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nilai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Level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0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2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Setela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gese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Curren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Tim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Marke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posis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wakt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00:00:02:00.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2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Kemudia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8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kli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tombo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Add/Remov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Keyframe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piliha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8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Leve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8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untu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8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membu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keyframe.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837"/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Selanjutny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uba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nila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Leve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menj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0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0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dB.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/>
        <w:ind w:left="1487" w:right="1486"/>
      </w:pP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10.11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Pembuatan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e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y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frame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dan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perubahan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nilai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Le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v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el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dalam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Tab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Effe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t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Controls</w:t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552"/>
      </w:pPr>
      <w:r>
        <w:pict>
          <v:shape type="#_x0000_t75" style="width:288.96pt;height:36.96pt">
            <v:imagedata o:title="" r:id="rId19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lineRule="exact" w:line="200"/>
        <w:ind w:left="803" w:right="800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10.12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Tampilan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clip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audio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setelah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dibuat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keyframe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perubahan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nilai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Level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pada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posisi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00:00:02:00.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2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2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Sedangka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3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untu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38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membu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3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efe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38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Fade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‐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Ou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3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caranya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38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gese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38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Curren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3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Tim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38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Marke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38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38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posisi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ind w:left="838"/>
        <w:sectPr>
          <w:pgMar w:header="734" w:footer="712" w:top="920" w:bottom="280" w:left="1680" w:right="1680"/>
          <w:pgSz w:w="12240" w:h="15840"/>
        </w:sectPr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00:00:07:00.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pict>
          <v:group style="position:absolute;margin-left:83.65pt;margin-top:381.97pt;width:445.6pt;height:68.2pt;mso-position-horizontal-relative:page;mso-position-vertical-relative:page;z-index:-965" coordorigin="1673,7639" coordsize="8912,1364">
            <v:shape type="#_x0000_t75" style="position:absolute;left:3232;top:7675;width:5780;height:740">
              <v:imagedata o:title="" r:id="rId20"/>
            </v:shape>
            <v:shape style="position:absolute;left:1679;top:7650;width:8886;height:0" coordorigin="1679,7650" coordsize="8886,0" path="m1679,7650l10565,7650e" filled="f" stroked="t" strokeweight="0.58pt" strokecolor="#000000">
              <v:path arrowok="t"/>
            </v:shape>
            <v:shape style="position:absolute;left:10555;top:7650;width:10;height:0" coordorigin="10555,7650" coordsize="10,0" path="m10555,7650l10565,7650e" filled="f" stroked="t" strokeweight="0.58pt" strokecolor="#000000">
              <v:path arrowok="t"/>
            </v:shape>
            <v:shape style="position:absolute;left:10565;top:7655;width:0;height:984" coordorigin="10565,7655" coordsize="0,984" path="m10565,7655l10565,8639e" filled="f" stroked="t" strokeweight="1.06pt" strokecolor="#000000">
              <v:path arrowok="t"/>
            </v:shape>
            <v:shape style="position:absolute;left:1688;top:8978;width:8867;height:0" coordorigin="1688,8978" coordsize="8867,0" path="m1688,8978l10555,8978e" filled="f" stroked="t" strokeweight="1.06pt" strokecolor="#000000">
              <v:path arrowok="t"/>
            </v:shape>
            <v:shape style="position:absolute;left:10565;top:8978;width:10;height:0" coordorigin="10565,8978" coordsize="10,0" path="m10565,8978l10574,8978e" filled="f" stroked="t" strokeweight="1.06pt" strokecolor="#000000">
              <v:path arrowok="t"/>
            </v:shape>
            <v:shape style="position:absolute;left:10555;top:8974;width:10;height:0" coordorigin="10555,8974" coordsize="10,0" path="m10555,8974l10565,8974e" filled="f" stroked="t" strokeweight="0.58pt" strokecolor="#000000">
              <v:path arrowok="t"/>
            </v:shape>
            <v:shape style="position:absolute;left:10555;top:8974;width:10;height:0" coordorigin="10555,8974" coordsize="10,0" path="m10555,8974l10565,8974e" filled="f" stroked="t" strokeweight="0.58pt" strokecolor="#000000">
              <v:path arrowok="t"/>
            </v:shape>
            <v:shape style="position:absolute;left:1684;top:7645;width:0;height:1333" coordorigin="1684,7645" coordsize="0,1333" path="m1684,7645l1684,8978e" filled="f" stroked="t" strokeweight="0.58pt" strokecolor="#000000">
              <v:path arrowok="t"/>
            </v:shape>
            <v:shape style="position:absolute;left:10565;top:8639;width:0;height:354" coordorigin="10565,8639" coordsize="0,354" path="m10565,8639l10565,8993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272.05pt;width:445.6pt;height:78.22pt;mso-position-horizontal-relative:page;mso-position-vertical-relative:page;z-index:-966" coordorigin="1673,5441" coordsize="8912,1564">
            <v:shape type="#_x0000_t75" style="position:absolute;left:3712;top:5476;width:4819;height:941">
              <v:imagedata o:title="" r:id="rId21"/>
            </v:shape>
            <v:shape style="position:absolute;left:1679;top:5452;width:8886;height:0" coordorigin="1679,5452" coordsize="8886,0" path="m1679,5452l10565,5452e" filled="f" stroked="t" strokeweight="0.58pt" strokecolor="#000000">
              <v:path arrowok="t"/>
            </v:shape>
            <v:shape style="position:absolute;left:10555;top:5452;width:10;height:0" coordorigin="10555,5452" coordsize="10,0" path="m10555,5452l10565,5452e" filled="f" stroked="t" strokeweight="0.58pt" strokecolor="#000000">
              <v:path arrowok="t"/>
            </v:shape>
            <v:shape style="position:absolute;left:10565;top:5456;width:0;height:1184" coordorigin="10565,5456" coordsize="0,1184" path="m10565,5456l10565,6641e" filled="f" stroked="t" strokeweight="1.06pt" strokecolor="#000000">
              <v:path arrowok="t"/>
            </v:shape>
            <v:shape style="position:absolute;left:1688;top:6980;width:8867;height:0" coordorigin="1688,6980" coordsize="8867,0" path="m1688,6980l10555,6980e" filled="f" stroked="t" strokeweight="1.06pt" strokecolor="#000000">
              <v:path arrowok="t"/>
            </v:shape>
            <v:shape style="position:absolute;left:10565;top:6980;width:10;height:0" coordorigin="10565,6980" coordsize="10,0" path="m10565,6980l10574,6980e" filled="f" stroked="t" strokeweight="1.06pt" strokecolor="#000000">
              <v:path arrowok="t"/>
            </v:shape>
            <v:shape style="position:absolute;left:10555;top:6976;width:10;height:0" coordorigin="10555,6976" coordsize="10,0" path="m10555,6976l10565,6976e" filled="f" stroked="t" strokeweight="0.58pt" strokecolor="#000000">
              <v:path arrowok="t"/>
            </v:shape>
            <v:shape style="position:absolute;left:10555;top:6976;width:10;height:0" coordorigin="10555,6976" coordsize="10,0" path="m10555,6976l10565,6976e" filled="f" stroked="t" strokeweight="0.58pt" strokecolor="#000000">
              <v:path arrowok="t"/>
            </v:shape>
            <v:shape style="position:absolute;left:1684;top:5447;width:0;height:1534" coordorigin="1684,5447" coordsize="0,1534" path="m1684,5447l1684,6980e" filled="f" stroked="t" strokeweight="0.58pt" strokecolor="#000000">
              <v:path arrowok="t"/>
            </v:shape>
            <v:shape style="position:absolute;left:10565;top:6641;width:0;height:354" coordorigin="10565,6641" coordsize="0,354" path="m10565,6641l10565,6995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118.69pt;width:445.6pt;height:69.22pt;mso-position-horizontal-relative:page;mso-position-vertical-relative:page;z-index:-967" coordorigin="1673,2374" coordsize="8912,1384">
            <v:shape type="#_x0000_t75" style="position:absolute;left:3233;top:2408;width:5778;height:761">
              <v:imagedata o:title="" r:id="rId22"/>
            </v:shape>
            <v:shape style="position:absolute;left:1679;top:2384;width:8886;height:0" coordorigin="1679,2384" coordsize="8886,0" path="m1679,2384l10565,2384e" filled="f" stroked="t" strokeweight="0.58pt" strokecolor="#000000">
              <v:path arrowok="t"/>
            </v:shape>
            <v:shape style="position:absolute;left:10555;top:2384;width:10;height:0" coordorigin="10555,2384" coordsize="10,0" path="m10555,2384l10565,2384e" filled="f" stroked="t" strokeweight="0.58pt" strokecolor="#000000">
              <v:path arrowok="t"/>
            </v:shape>
            <v:shape style="position:absolute;left:10565;top:2389;width:0;height:1003" coordorigin="10565,2389" coordsize="0,1003" path="m10565,2389l10565,3392e" filled="f" stroked="t" strokeweight="1.06pt" strokecolor="#000000">
              <v:path arrowok="t"/>
            </v:shape>
            <v:shape style="position:absolute;left:1688;top:3733;width:8867;height:0" coordorigin="1688,3733" coordsize="8867,0" path="m1688,3733l10555,3733e" filled="f" stroked="t" strokeweight="1.06pt" strokecolor="#000000">
              <v:path arrowok="t"/>
            </v:shape>
            <v:shape style="position:absolute;left:10565;top:3733;width:10;height:0" coordorigin="10565,3733" coordsize="10,0" path="m10565,3733l10574,3733e" filled="f" stroked="t" strokeweight="1.06pt" strokecolor="#000000">
              <v:path arrowok="t"/>
            </v:shape>
            <v:shape style="position:absolute;left:10555;top:3728;width:10;height:0" coordorigin="10555,3728" coordsize="10,0" path="m10555,3728l10565,3728e" filled="f" stroked="t" strokeweight="0.58pt" strokecolor="#000000">
              <v:path arrowok="t"/>
            </v:shape>
            <v:shape style="position:absolute;left:10555;top:3728;width:10;height:0" coordorigin="10555,3728" coordsize="10,0" path="m10555,3728l10565,3728e" filled="f" stroked="t" strokeweight="0.58pt" strokecolor="#000000">
              <v:path arrowok="t"/>
            </v:shape>
            <v:shape style="position:absolute;left:1684;top:2380;width:0;height:1354" coordorigin="1684,2380" coordsize="0,1354" path="m1684,2380l1684,3733e" filled="f" stroked="t" strokeweight="0.58pt" strokecolor="#000000">
              <v:path arrowok="t"/>
            </v:shape>
            <v:shape style="position:absolute;left:10565;top:3392;width:0;height:355" coordorigin="10565,3392" coordsize="0,355" path="m10565,3392l10565,3748e" filled="f" stroked="t" strokeweight="1.06pt" strokecolor="#000000">
              <v:path arrowok="t"/>
            </v:shape>
            <w10:wrap type="none"/>
          </v:group>
        </w:pict>
      </w: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3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2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Lal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kli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tombo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Add/Remov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Keyfram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piliha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Leve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untu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membu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838"/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keyframe.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2519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10.13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Tampilan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clip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audio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pada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posisi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00:00:07:00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4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2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Lal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gese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Curren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Tim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Marke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posis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00:00:08:23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ujun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kana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audio.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5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2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Setela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kli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tombo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Add/Remov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Keyfram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piliha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Leve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untu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membu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1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keyframe.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6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2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Kemudia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uba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nila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Leve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menj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‐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0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0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dB.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" w:lineRule="exact" w:line="220"/>
      </w:pPr>
      <w:r>
        <w:rPr>
          <w:sz w:val="22"/>
          <w:szCs w:val="22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2131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10.14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Tampilan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perubahan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nilai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Level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pada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posisi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00:00:08:23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7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2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Mak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mpila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audi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posis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00:00:08:2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3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mp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sepert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berikut.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2519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10.15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Tampilan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clip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audio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pada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posisi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00:00:08:23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Verdana" w:hAnsi="Verdana" w:eastAsia="Verdana" w:ascii="Verdana"/>
          <w:sz w:val="28"/>
          <w:szCs w:val="28"/>
        </w:rPr>
        <w:jc w:val="left"/>
        <w:spacing w:before="9" w:lineRule="exact" w:line="320"/>
        <w:ind w:left="118"/>
      </w:pPr>
      <w:r>
        <w:rPr>
          <w:rFonts w:cs="Verdana" w:hAnsi="Verdana" w:eastAsia="Verdana" w:ascii="Verdana"/>
          <w:b/>
          <w:spacing w:val="0"/>
          <w:w w:val="100"/>
          <w:position w:val="-2"/>
          <w:sz w:val="28"/>
          <w:szCs w:val="28"/>
        </w:rPr>
        <w:t>Merekam</w:t>
      </w:r>
      <w:r>
        <w:rPr>
          <w:rFonts w:cs="Verdana" w:hAnsi="Verdana" w:eastAsia="Verdana" w:ascii="Verdana"/>
          <w:b/>
          <w:spacing w:val="-14"/>
          <w:w w:val="100"/>
          <w:position w:val="-2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position w:val="-2"/>
          <w:sz w:val="28"/>
          <w:szCs w:val="28"/>
        </w:rPr>
        <w:t>Audio</w:t>
      </w:r>
      <w:r>
        <w:rPr>
          <w:rFonts w:cs="Verdana" w:hAnsi="Verdana" w:eastAsia="Verdana" w:ascii="Verdana"/>
          <w:b/>
          <w:spacing w:val="-9"/>
          <w:w w:val="100"/>
          <w:position w:val="-2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position w:val="-2"/>
          <w:sz w:val="28"/>
          <w:szCs w:val="28"/>
        </w:rPr>
        <w:t>Analog</w:t>
      </w:r>
      <w:r>
        <w:rPr>
          <w:rFonts w:cs="Verdana" w:hAnsi="Verdana" w:eastAsia="Verdana" w:ascii="Verdana"/>
          <w:spacing w:val="0"/>
          <w:w w:val="100"/>
          <w:position w:val="0"/>
          <w:sz w:val="28"/>
          <w:szCs w:val="28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 w:lineRule="auto" w:line="359"/>
        <w:ind w:left="118" w:right="7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iere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telah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enyediakan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fasilitas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pereka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audio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analog,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tidak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perlu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enggunakan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software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lain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erekam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audio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analog.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Berikut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langkah-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langkahnya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nc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jac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microphon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por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soun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inpu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Soun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rd.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2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Kemudia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3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settin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3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audi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3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hardwar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3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menggunaka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2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piliha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2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Edi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2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&gt;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3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Preference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3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&gt;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3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Audio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ind w:left="839"/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Hardware.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tabs>
          <w:tab w:pos="820" w:val="left"/>
        </w:tabs>
        <w:jc w:val="left"/>
        <w:spacing w:lineRule="auto" w:line="360"/>
        <w:ind w:left="837" w:right="75" w:hanging="359"/>
        <w:sectPr>
          <w:pgMar w:header="734" w:footer="712" w:top="920" w:bottom="280" w:left="1680" w:right="1680"/>
          <w:pgSz w:w="12240" w:h="15840"/>
        </w:sectPr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3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  <w:tab/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Mak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1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1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mp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1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kota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1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dialo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1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Preferences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1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il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1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soun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1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car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1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terinst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1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denga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1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1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nam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drive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soun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car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terter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disini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Lal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OK.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83.65pt;margin-top:581.47pt;width:445.6pt;height:50.2pt;mso-position-horizontal-relative:page;mso-position-vertical-relative:page;z-index:-962" coordorigin="1673,11629" coordsize="8912,1004">
            <v:shape type="#_x0000_t75" style="position:absolute;left:5922;top:11664;width:400;height:380">
              <v:imagedata o:title="" r:id="rId23"/>
            </v:shape>
            <v:shape style="position:absolute;left:1679;top:11640;width:8886;height:0" coordorigin="1679,11640" coordsize="8886,0" path="m1679,11640l10565,11640e" filled="f" stroked="t" strokeweight="0.58pt" strokecolor="#000000">
              <v:path arrowok="t"/>
            </v:shape>
            <v:shape style="position:absolute;left:10555;top:11640;width:10;height:0" coordorigin="10555,11640" coordsize="10,0" path="m10555,11640l10565,11640e" filled="f" stroked="t" strokeweight="0.58pt" strokecolor="#000000">
              <v:path arrowok="t"/>
            </v:shape>
            <v:shape style="position:absolute;left:10565;top:11645;width:0;height:624" coordorigin="10565,11645" coordsize="0,624" path="m10565,11645l10565,12269e" filled="f" stroked="t" strokeweight="1.06pt" strokecolor="#000000">
              <v:path arrowok="t"/>
            </v:shape>
            <v:shape style="position:absolute;left:1688;top:12608;width:8867;height:0" coordorigin="1688,12608" coordsize="8867,0" path="m1688,12608l10555,12608e" filled="f" stroked="t" strokeweight="1.06pt" strokecolor="#000000">
              <v:path arrowok="t"/>
            </v:shape>
            <v:shape style="position:absolute;left:10565;top:12608;width:10;height:0" coordorigin="10565,12608" coordsize="10,0" path="m10565,12608l10574,12608e" filled="f" stroked="t" strokeweight="1.06pt" strokecolor="#000000">
              <v:path arrowok="t"/>
            </v:shape>
            <v:shape style="position:absolute;left:10555;top:12604;width:10;height:0" coordorigin="10555,12604" coordsize="10,0" path="m10555,12604l10565,12604e" filled="f" stroked="t" strokeweight="0.58pt" strokecolor="#000000">
              <v:path arrowok="t"/>
            </v:shape>
            <v:shape style="position:absolute;left:10555;top:12604;width:10;height:0" coordorigin="10555,12604" coordsize="10,0" path="m10555,12604l10565,12604e" filled="f" stroked="t" strokeweight="0.58pt" strokecolor="#000000">
              <v:path arrowok="t"/>
            </v:shape>
            <v:shape style="position:absolute;left:1684;top:11635;width:0;height:973" coordorigin="1684,11635" coordsize="0,973" path="m1684,11635l1684,12608e" filled="f" stroked="t" strokeweight="0.58pt" strokecolor="#000000">
              <v:path arrowok="t"/>
            </v:shape>
            <v:shape style="position:absolute;left:10565;top:12269;width:0;height:354" coordorigin="10565,12269" coordsize="0,354" path="m10565,12269l10565,12623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329.41pt;width:445.6pt;height:220.42pt;mso-position-horizontal-relative:page;mso-position-vertical-relative:page;z-index:-963" coordorigin="1673,6588" coordsize="8912,4408">
            <v:shape type="#_x0000_t75" style="position:absolute;left:3511;top:6624;width:5224;height:3784">
              <v:imagedata o:title="" r:id="rId24"/>
            </v:shape>
            <v:shape style="position:absolute;left:1679;top:6599;width:8886;height:0" coordorigin="1679,6599" coordsize="8886,0" path="m1679,6599l10565,6599e" filled="f" stroked="t" strokeweight="0.58pt" strokecolor="#000000">
              <v:path arrowok="t"/>
            </v:shape>
            <v:shape style="position:absolute;left:10555;top:6599;width:10;height:0" coordorigin="10555,6599" coordsize="10,0" path="m10555,6599l10565,6599e" filled="f" stroked="t" strokeweight="0.58pt" strokecolor="#000000">
              <v:path arrowok="t"/>
            </v:shape>
            <v:shape style="position:absolute;left:10565;top:6604;width:0;height:4027" coordorigin="10565,6604" coordsize="0,4027" path="m10565,6604l10565,10631e" filled="f" stroked="t" strokeweight="1.06pt" strokecolor="#000000">
              <v:path arrowok="t"/>
            </v:shape>
            <v:shape style="position:absolute;left:1688;top:10972;width:8867;height:0" coordorigin="1688,10972" coordsize="8867,0" path="m1688,10972l10555,10972e" filled="f" stroked="t" strokeweight="1.06pt" strokecolor="#000000">
              <v:path arrowok="t"/>
            </v:shape>
            <v:shape style="position:absolute;left:10565;top:10972;width:10;height:0" coordorigin="10565,10972" coordsize="10,0" path="m10565,10972l10574,10972e" filled="f" stroked="t" strokeweight="1.06pt" strokecolor="#000000">
              <v:path arrowok="t"/>
            </v:shape>
            <v:shape style="position:absolute;left:10555;top:10967;width:10;height:0" coordorigin="10555,10967" coordsize="10,0" path="m10555,10967l10565,10967e" filled="f" stroked="t" strokeweight="0.58pt" strokecolor="#000000">
              <v:path arrowok="t"/>
            </v:shape>
            <v:shape style="position:absolute;left:10555;top:10967;width:10;height:0" coordorigin="10555,10967" coordsize="10,0" path="m10555,10967l10565,10967e" filled="f" stroked="t" strokeweight="0.58pt" strokecolor="#000000">
              <v:path arrowok="t"/>
            </v:shape>
            <v:shape style="position:absolute;left:1684;top:6594;width:0;height:4378" coordorigin="1684,6594" coordsize="0,4378" path="m1684,6594l1684,10972e" filled="f" stroked="t" strokeweight="0.58pt" strokecolor="#000000">
              <v:path arrowok="t"/>
            </v:shape>
            <v:shape style="position:absolute;left:10565;top:10631;width:0;height:355" coordorigin="10565,10631" coordsize="0,355" path="m10565,10631l10565,10986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72.19pt;width:445.6pt;height:205.3pt;mso-position-horizontal-relative:page;mso-position-vertical-relative:page;z-index:-964" coordorigin="1673,1444" coordsize="8912,4106">
            <v:shape type="#_x0000_t75" style="position:absolute;left:3870;top:1480;width:4504;height:3481">
              <v:imagedata o:title="" r:id="rId25"/>
            </v:shape>
            <v:shape style="position:absolute;left:1679;top:1454;width:8886;height:0" coordorigin="1679,1454" coordsize="8886,0" path="m1679,1454l10565,1454e" filled="f" stroked="t" strokeweight="0.58pt" strokecolor="#000000">
              <v:path arrowok="t"/>
            </v:shape>
            <v:shape style="position:absolute;left:10555;top:1454;width:10;height:0" coordorigin="10555,1454" coordsize="10,0" path="m10555,1454l10565,1454e" filled="f" stroked="t" strokeweight="0.58pt" strokecolor="#000000">
              <v:path arrowok="t"/>
            </v:shape>
            <v:shape style="position:absolute;left:10565;top:1459;width:0;height:3726" coordorigin="10565,1459" coordsize="0,3726" path="m10565,1459l10565,5185e" filled="f" stroked="t" strokeweight="1.06pt" strokecolor="#000000">
              <v:path arrowok="t"/>
            </v:shape>
            <v:shape style="position:absolute;left:1688;top:5525;width:8867;height:0" coordorigin="1688,5525" coordsize="8867,0" path="m1688,5525l10555,5525e" filled="f" stroked="t" strokeweight="1.06pt" strokecolor="#000000">
              <v:path arrowok="t"/>
            </v:shape>
            <v:shape style="position:absolute;left:10565;top:5525;width:10;height:0" coordorigin="10565,5525" coordsize="10,0" path="m10565,5525l10574,5525e" filled="f" stroked="t" strokeweight="1.06pt" strokecolor="#000000">
              <v:path arrowok="t"/>
            </v:shape>
            <v:shape style="position:absolute;left:10555;top:5520;width:10;height:0" coordorigin="10555,5520" coordsize="10,0" path="m10555,5520l10565,5520e" filled="f" stroked="t" strokeweight="0.58pt" strokecolor="#000000">
              <v:path arrowok="t"/>
            </v:shape>
            <v:shape style="position:absolute;left:10555;top:5520;width:10;height:0" coordorigin="10555,5520" coordsize="10,0" path="m10555,5520l10565,5520e" filled="f" stroked="t" strokeweight="0.58pt" strokecolor="#000000">
              <v:path arrowok="t"/>
            </v:shape>
            <v:shape style="position:absolute;left:1684;top:1450;width:0;height:4075" coordorigin="1684,1450" coordsize="0,4075" path="m1684,1450l1684,5525e" filled="f" stroked="t" strokeweight="0.58pt" strokecolor="#000000">
              <v:path arrowok="t"/>
            </v:shape>
            <v:shape style="position:absolute;left:10565;top:5185;width:0;height:354" coordorigin="10565,5185" coordsize="0,354" path="m10565,5185l10565,5539e" filled="f" stroked="t" strokeweight="1.06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1"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2819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10.16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Tampilan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o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dialog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Preferen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es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4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Lal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men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pili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Windo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w</w:t>
      </w:r>
      <w:r>
        <w:rPr>
          <w:rFonts w:cs="Palatino Linotype" w:hAnsi="Palatino Linotype" w:eastAsia="Palatino Linotype" w:ascii="Palatino Linotype"/>
          <w:spacing w:val="-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&gt;</w:t>
      </w:r>
      <w:r>
        <w:rPr>
          <w:rFonts w:cs="Palatino Linotype" w:hAnsi="Palatino Linotype" w:eastAsia="Palatino Linotype" w:ascii="Palatino Linotype"/>
          <w:spacing w:val="-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Workspac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&gt;</w:t>
      </w:r>
      <w:r>
        <w:rPr>
          <w:rFonts w:cs="Palatino Linotype" w:hAnsi="Palatino Linotype" w:eastAsia="Palatino Linotype" w:ascii="Palatino Linotype"/>
          <w:spacing w:val="-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Audio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-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Sehingg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mpila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Adob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Premier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Pro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839"/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mp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sepert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gamba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beriku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ini.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 w:lineRule="exact" w:line="200"/>
        <w:ind w:left="3018" w:right="3016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10.17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Tampilan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Wor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pa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Audio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5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Kemudia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tombo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Enabl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tra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fo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recordin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berad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Audi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Mixe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Window.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2844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10.18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Tombol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Enable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tra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for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re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o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rding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6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Mak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2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2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1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Audi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1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Mixe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2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Windo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w</w:t>
      </w:r>
      <w:r>
        <w:rPr>
          <w:rFonts w:cs="Palatino Linotype" w:hAnsi="Palatino Linotype" w:eastAsia="Palatino Linotype" w:ascii="Palatino Linotype"/>
          <w:spacing w:val="1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1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mp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2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rollou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1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2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men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mpilka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1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nam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1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driver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ind w:left="837"/>
        <w:sectPr>
          <w:pgMar w:header="734" w:footer="712" w:top="920" w:bottom="280" w:left="1680" w:right="1680"/>
          <w:pgSz w:w="12240" w:h="15840"/>
        </w:sectPr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soun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card.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pict>
          <v:group style="position:absolute;margin-left:83.65pt;margin-top:316.69pt;width:445.6pt;height:292.18pt;mso-position-horizontal-relative:page;mso-position-vertical-relative:page;z-index:-959" coordorigin="1673,6334" coordsize="8912,5844">
            <v:shape type="#_x0000_t75" style="position:absolute;left:5070;top:6370;width:2102;height:5219">
              <v:imagedata o:title="" r:id="rId26"/>
            </v:shape>
            <v:shape style="position:absolute;left:1679;top:6344;width:8886;height:0" coordorigin="1679,6344" coordsize="8886,0" path="m1679,6344l10565,6344e" filled="f" stroked="t" strokeweight="0.58pt" strokecolor="#000000">
              <v:path arrowok="t"/>
            </v:shape>
            <v:shape style="position:absolute;left:10555;top:6344;width:10;height:0" coordorigin="10555,6344" coordsize="10,0" path="m10555,6344l10565,6344e" filled="f" stroked="t" strokeweight="0.58pt" strokecolor="#000000">
              <v:path arrowok="t"/>
            </v:shape>
            <v:shape style="position:absolute;left:10565;top:6349;width:0;height:5462" coordorigin="10565,6349" coordsize="0,5462" path="m10565,6349l10565,11812e" filled="f" stroked="t" strokeweight="1.06pt" strokecolor="#000000">
              <v:path arrowok="t"/>
            </v:shape>
            <v:shape style="position:absolute;left:1688;top:12152;width:8867;height:0" coordorigin="1688,12152" coordsize="8867,0" path="m1688,12152l10555,12152e" filled="f" stroked="t" strokeweight="1.06pt" strokecolor="#000000">
              <v:path arrowok="t"/>
            </v:shape>
            <v:shape style="position:absolute;left:10565;top:12152;width:10;height:0" coordorigin="10565,12152" coordsize="10,0" path="m10565,12152l10574,12152e" filled="f" stroked="t" strokeweight="1.06pt" strokecolor="#000000">
              <v:path arrowok="t"/>
            </v:shape>
            <v:shape style="position:absolute;left:10555;top:12148;width:10;height:0" coordorigin="10555,12148" coordsize="10,0" path="m10555,12148l10565,12148e" filled="f" stroked="t" strokeweight="0.58pt" strokecolor="#000000">
              <v:path arrowok="t"/>
            </v:shape>
            <v:shape style="position:absolute;left:10555;top:12148;width:10;height:0" coordorigin="10555,12148" coordsize="10,0" path="m10555,12148l10565,12148e" filled="f" stroked="t" strokeweight="0.58pt" strokecolor="#000000">
              <v:path arrowok="t"/>
            </v:shape>
            <v:shape style="position:absolute;left:1684;top:6340;width:0;height:5813" coordorigin="1684,6340" coordsize="0,5813" path="m1684,6340l1684,12152e" filled="f" stroked="t" strokeweight="0.58pt" strokecolor="#000000">
              <v:path arrowok="t"/>
            </v:shape>
            <v:shape style="position:absolute;left:10565;top:11812;width:0;height:355" coordorigin="10565,11812" coordsize="0,355" path="m10565,11812l10565,12167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194.29pt;width:445.6pt;height:44.26pt;mso-position-horizontal-relative:page;mso-position-vertical-relative:page;z-index:-960" coordorigin="1673,3886" coordsize="8912,885">
            <v:shape type="#_x0000_t75" style="position:absolute;left:5952;top:3922;width:340;height:260">
              <v:imagedata o:title="" r:id="rId27"/>
            </v:shape>
            <v:shape style="position:absolute;left:1679;top:3896;width:8886;height:0" coordorigin="1679,3896" coordsize="8886,0" path="m1679,3896l10565,3896e" filled="f" stroked="t" strokeweight="0.58pt" strokecolor="#000000">
              <v:path arrowok="t"/>
            </v:shape>
            <v:shape style="position:absolute;left:10555;top:3896;width:10;height:0" coordorigin="10555,3896" coordsize="10,0" path="m10555,3896l10565,3896e" filled="f" stroked="t" strokeweight="0.58pt" strokecolor="#000000">
              <v:path arrowok="t"/>
            </v:shape>
            <v:shape style="position:absolute;left:10565;top:3901;width:0;height:505" coordorigin="10565,3901" coordsize="0,505" path="m10565,3901l10565,4406e" filled="f" stroked="t" strokeweight="1.06pt" strokecolor="#000000">
              <v:path arrowok="t"/>
            </v:shape>
            <v:shape style="position:absolute;left:1688;top:4746;width:8867;height:0" coordorigin="1688,4746" coordsize="8867,0" path="m1688,4746l10555,4746e" filled="f" stroked="t" strokeweight="1.06pt" strokecolor="#000000">
              <v:path arrowok="t"/>
            </v:shape>
            <v:shape style="position:absolute;left:10565;top:4746;width:10;height:0" coordorigin="10565,4746" coordsize="10,0" path="m10565,4746l10574,4746e" filled="f" stroked="t" strokeweight="1.06pt" strokecolor="#000000">
              <v:path arrowok="t"/>
            </v:shape>
            <v:shape style="position:absolute;left:10555;top:4741;width:10;height:0" coordorigin="10555,4741" coordsize="10,0" path="m10555,4741l10565,4741e" filled="f" stroked="t" strokeweight="0.58pt" strokecolor="#000000">
              <v:path arrowok="t"/>
            </v:shape>
            <v:shape style="position:absolute;left:10555;top:4741;width:10;height:0" coordorigin="10555,4741" coordsize="10,0" path="m10555,4741l10565,4741e" filled="f" stroked="t" strokeweight="0.58pt" strokecolor="#000000">
              <v:path arrowok="t"/>
            </v:shape>
            <v:shape style="position:absolute;left:1684;top:3892;width:0;height:854" coordorigin="1684,3892" coordsize="0,854" path="m1684,3892l1684,4746e" filled="f" stroked="t" strokeweight="0.58pt" strokecolor="#000000">
              <v:path arrowok="t"/>
            </v:shape>
            <v:shape style="position:absolute;left:10565;top:4406;width:0;height:354" coordorigin="10565,4406" coordsize="0,354" path="m10565,4406l10565,4760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72.19pt;width:445.6pt;height:70.24pt;mso-position-horizontal-relative:page;mso-position-vertical-relative:page;z-index:-961" coordorigin="1673,1444" coordsize="8912,1405">
            <v:shape type="#_x0000_t75" style="position:absolute;left:5431;top:1480;width:1380;height:780">
              <v:imagedata o:title="" r:id="rId28"/>
            </v:shape>
            <v:shape style="position:absolute;left:1679;top:1454;width:8886;height:0" coordorigin="1679,1454" coordsize="8886,0" path="m1679,1454l10565,1454e" filled="f" stroked="t" strokeweight="0.58pt" strokecolor="#000000">
              <v:path arrowok="t"/>
            </v:shape>
            <v:shape style="position:absolute;left:10555;top:1454;width:10;height:0" coordorigin="10555,1454" coordsize="10,0" path="m10555,1454l10565,1454e" filled="f" stroked="t" strokeweight="0.58pt" strokecolor="#000000">
              <v:path arrowok="t"/>
            </v:shape>
            <v:shape style="position:absolute;left:10565;top:1459;width:0;height:1024" coordorigin="10565,1459" coordsize="0,1024" path="m10565,1459l10565,2483e" filled="f" stroked="t" strokeweight="1.06pt" strokecolor="#000000">
              <v:path arrowok="t"/>
            </v:shape>
            <v:shape style="position:absolute;left:1688;top:2824;width:8867;height:0" coordorigin="1688,2824" coordsize="8867,0" path="m1688,2824l10555,2824e" filled="f" stroked="t" strokeweight="1.06pt" strokecolor="#000000">
              <v:path arrowok="t"/>
            </v:shape>
            <v:shape style="position:absolute;left:10565;top:2824;width:10;height:0" coordorigin="10565,2824" coordsize="10,0" path="m10565,2824l10574,2824e" filled="f" stroked="t" strokeweight="1.06pt" strokecolor="#000000">
              <v:path arrowok="t"/>
            </v:shape>
            <v:shape style="position:absolute;left:10555;top:2819;width:10;height:0" coordorigin="10555,2819" coordsize="10,0" path="m10555,2819l10565,2819e" filled="f" stroked="t" strokeweight="0.58pt" strokecolor="#000000">
              <v:path arrowok="t"/>
            </v:shape>
            <v:shape style="position:absolute;left:10555;top:2819;width:10;height:0" coordorigin="10555,2819" coordsize="10,0" path="m10555,2819l10565,2819e" filled="f" stroked="t" strokeweight="0.58pt" strokecolor="#000000">
              <v:path arrowok="t"/>
            </v:shape>
            <v:shape style="position:absolute;left:1684;top:1450;width:0;height:1374" coordorigin="1684,1450" coordsize="0,1374" path="m1684,1450l1684,2824e" filled="f" stroked="t" strokeweight="0.58pt" strokecolor="#000000">
              <v:path arrowok="t"/>
            </v:shape>
            <v:shape style="position:absolute;left:10565;top:2483;width:0;height:355" coordorigin="10565,2483" coordsize="0,355" path="m10565,2483l10565,2838e" filled="f" stroked="t" strokeweight="1.06pt" strokecolor="#000000">
              <v:path arrowok="t"/>
            </v:shape>
            <w10:wrap type="none"/>
          </v:group>
        </w:pict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 w:lineRule="exact" w:line="200"/>
        <w:ind w:left="2958" w:right="2955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10.19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Rollout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dri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v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audio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hardware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7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Setela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1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1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lakuka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1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perek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1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menggunaka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1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tombo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1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Recor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berad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sebela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kanan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837"/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w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Audi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Mixe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Window.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 w:lineRule="exact" w:line="200"/>
        <w:ind w:left="3415" w:right="3412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10.20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Tombol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Re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o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rd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8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Untu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menghentika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prose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perek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audi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carany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Recor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sat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kal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lagi.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9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Mak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1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hasi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1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perek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1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audi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1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1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mp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1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1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Timelin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1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Windo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w</w:t>
      </w:r>
      <w:r>
        <w:rPr>
          <w:rFonts w:cs="Palatino Linotype" w:hAnsi="Palatino Linotype" w:eastAsia="Palatino Linotype" w:ascii="Palatino Linotype"/>
          <w:spacing w:val="1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1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Tr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c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1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Audi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1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yang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837"/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ak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if.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1986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10.21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Tampilan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Audio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Mi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x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e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Window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pada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aat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pro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pere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aman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Verdana" w:hAnsi="Verdana" w:eastAsia="Verdana" w:ascii="Verdana"/>
          <w:sz w:val="28"/>
          <w:szCs w:val="28"/>
        </w:rPr>
        <w:jc w:val="left"/>
        <w:spacing w:before="9" w:lineRule="exact" w:line="320"/>
        <w:ind w:left="118"/>
      </w:pPr>
      <w:r>
        <w:rPr>
          <w:rFonts w:cs="Verdana" w:hAnsi="Verdana" w:eastAsia="Verdana" w:ascii="Verdana"/>
          <w:b/>
          <w:spacing w:val="0"/>
          <w:w w:val="100"/>
          <w:position w:val="-2"/>
          <w:sz w:val="28"/>
          <w:szCs w:val="28"/>
        </w:rPr>
        <w:t>Efek</w:t>
      </w:r>
      <w:r>
        <w:rPr>
          <w:rFonts w:cs="Verdana" w:hAnsi="Verdana" w:eastAsia="Verdana" w:ascii="Verdana"/>
          <w:b/>
          <w:spacing w:val="-7"/>
          <w:w w:val="100"/>
          <w:position w:val="-2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position w:val="-2"/>
          <w:sz w:val="28"/>
          <w:szCs w:val="28"/>
        </w:rPr>
        <w:t>Audio</w:t>
      </w:r>
      <w:r>
        <w:rPr>
          <w:rFonts w:cs="Verdana" w:hAnsi="Verdana" w:eastAsia="Verdana" w:ascii="Verdana"/>
          <w:spacing w:val="0"/>
          <w:w w:val="100"/>
          <w:position w:val="0"/>
          <w:sz w:val="28"/>
          <w:szCs w:val="28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 w:lineRule="auto" w:line="360"/>
        <w:ind w:left="118" w:right="72"/>
        <w:sectPr>
          <w:pgMar w:header="734" w:footer="712" w:top="920" w:bottom="280" w:left="1680" w:right="168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iere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enyediakan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banyak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audio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diaplikasikan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audio,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diantaranya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Balance,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Bandpass,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Channel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Volu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DeNoiser,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Delay,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Dyna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cs,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EQ,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Fill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Left,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Fill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Right,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Highpass,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Invert,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Lowpass,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MultibandCo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pressor,</w:t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83.65pt;margin-top:298.15pt;width:445.6pt;height:199.24pt;mso-position-horizontal-relative:page;mso-position-vertical-relative:page;z-index:-958" coordorigin="1673,5963" coordsize="8912,3985">
            <v:shape type="#_x0000_t75" style="position:absolute;left:4472;top:5999;width:3299;height:3360">
              <v:imagedata o:title="" r:id="rId29"/>
            </v:shape>
            <v:shape style="position:absolute;left:1679;top:5974;width:8886;height:0" coordorigin="1679,5974" coordsize="8886,0" path="m1679,5974l10565,5974e" filled="f" stroked="t" strokeweight="0.58pt" strokecolor="#000000">
              <v:path arrowok="t"/>
            </v:shape>
            <v:shape style="position:absolute;left:10555;top:5974;width:10;height:0" coordorigin="10555,5974" coordsize="10,0" path="m10555,5974l10565,5974e" filled="f" stroked="t" strokeweight="0.58pt" strokecolor="#000000">
              <v:path arrowok="t"/>
            </v:shape>
            <v:shape style="position:absolute;left:10565;top:5978;width:0;height:3604" coordorigin="10565,5978" coordsize="0,3604" path="m10565,5978l10565,9582e" filled="f" stroked="t" strokeweight="1.06pt" strokecolor="#000000">
              <v:path arrowok="t"/>
            </v:shape>
            <v:shape style="position:absolute;left:1688;top:9923;width:8867;height:0" coordorigin="1688,9923" coordsize="8867,0" path="m1688,9923l10555,9923e" filled="f" stroked="t" strokeweight="1.06pt" strokecolor="#000000">
              <v:path arrowok="t"/>
            </v:shape>
            <v:shape style="position:absolute;left:10565;top:9923;width:10;height:0" coordorigin="10565,9923" coordsize="10,0" path="m10565,9923l10574,9923e" filled="f" stroked="t" strokeweight="1.06pt" strokecolor="#000000">
              <v:path arrowok="t"/>
            </v:shape>
            <v:shape style="position:absolute;left:10555;top:9918;width:10;height:0" coordorigin="10555,9918" coordsize="10,0" path="m10555,9918l10565,9918e" filled="f" stroked="t" strokeweight="0.58pt" strokecolor="#000000">
              <v:path arrowok="t"/>
            </v:shape>
            <v:shape style="position:absolute;left:10555;top:9918;width:10;height:0" coordorigin="10555,9918" coordsize="10,0" path="m10555,9918l10565,9918e" filled="f" stroked="t" strokeweight="0.58pt" strokecolor="#000000">
              <v:path arrowok="t"/>
            </v:shape>
            <v:shape style="position:absolute;left:1684;top:5969;width:0;height:3954" coordorigin="1684,5969" coordsize="0,3954" path="m1684,5969l1684,9923e" filled="f" stroked="t" strokeweight="0.58pt" strokecolor="#000000">
              <v:path arrowok="t"/>
            </v:shape>
            <v:shape style="position:absolute;left:10565;top:9582;width:0;height:355" coordorigin="10565,9582" coordsize="0,355" path="m10565,9582l10565,9937e" filled="f" stroked="t" strokeweight="1.06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Multitap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Delay,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Notch,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etric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EQ,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PitchShi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Reverb,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Swap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Channels,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Treble,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Volu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Verdana" w:hAnsi="Verdana" w:eastAsia="Verdana" w:ascii="Verdana"/>
          <w:sz w:val="26"/>
          <w:szCs w:val="26"/>
        </w:rPr>
        <w:jc w:val="left"/>
        <w:ind w:left="118"/>
      </w:pPr>
      <w:r>
        <w:rPr>
          <w:rFonts w:cs="Verdana" w:hAnsi="Verdana" w:eastAsia="Verdana" w:ascii="Verdana"/>
          <w:spacing w:val="0"/>
          <w:w w:val="100"/>
          <w:sz w:val="26"/>
          <w:szCs w:val="26"/>
        </w:rPr>
        <w:t>Memberi</w:t>
      </w:r>
      <w:r>
        <w:rPr>
          <w:rFonts w:cs="Verdana" w:hAnsi="Verdana" w:eastAsia="Verdana" w:ascii="Verdana"/>
          <w:spacing w:val="0"/>
          <w:w w:val="100"/>
          <w:sz w:val="26"/>
          <w:szCs w:val="26"/>
        </w:rPr>
        <w:t> </w:t>
      </w:r>
      <w:r>
        <w:rPr>
          <w:rFonts w:cs="Verdana" w:hAnsi="Verdana" w:eastAsia="Verdana" w:ascii="Verdana"/>
          <w:spacing w:val="0"/>
          <w:w w:val="100"/>
          <w:sz w:val="26"/>
          <w:szCs w:val="26"/>
        </w:rPr>
        <w:t>Efek</w:t>
      </w:r>
      <w:r>
        <w:rPr>
          <w:rFonts w:cs="Verdana" w:hAnsi="Verdana" w:eastAsia="Verdana" w:ascii="Verdana"/>
          <w:spacing w:val="0"/>
          <w:w w:val="100"/>
          <w:sz w:val="26"/>
          <w:szCs w:val="26"/>
        </w:rPr>
        <w:t> </w:t>
      </w:r>
      <w:r>
        <w:rPr>
          <w:rFonts w:cs="Verdana" w:hAnsi="Verdana" w:eastAsia="Verdana" w:ascii="Verdana"/>
          <w:spacing w:val="0"/>
          <w:w w:val="100"/>
          <w:sz w:val="26"/>
          <w:szCs w:val="26"/>
        </w:rPr>
        <w:t>Audio</w:t>
      </w:r>
    </w:p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paling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engaplikasikan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efek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adalah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dengan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26"/>
          <w:szCs w:val="26"/>
        </w:rPr>
        <w:jc w:val="left"/>
        <w:spacing w:before="3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Pili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audi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Tr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Audi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Timelin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Window.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2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Kemudia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3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buk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3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b</w:t>
      </w:r>
      <w:r>
        <w:rPr>
          <w:rFonts w:cs="Palatino Linotype" w:hAnsi="Palatino Linotype" w:eastAsia="Palatino Linotype" w:ascii="Palatino Linotype"/>
          <w:spacing w:val="3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Effect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3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3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3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2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Projec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2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Window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2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Lal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2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expan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2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piliha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2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Audio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ind w:left="837"/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Effec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kemudia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expan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pul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piliha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Stereo.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tabs>
          <w:tab w:pos="820" w:val="left"/>
        </w:tabs>
        <w:jc w:val="left"/>
        <w:spacing w:lineRule="atLeast" w:line="400"/>
        <w:ind w:left="839" w:right="72" w:hanging="361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3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  <w:tab/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Setela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4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4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pili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sebua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efe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4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audi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4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4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4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dalamnya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lal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dra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efe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tersebu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letakkan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audi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Timelin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Window.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1789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10.22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Tampilan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Audio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Effe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pada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Tab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Effe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dalam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Proje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Window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4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Setela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2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2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buk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2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b</w:t>
      </w:r>
      <w:r>
        <w:rPr>
          <w:rFonts w:cs="Palatino Linotype" w:hAnsi="Palatino Linotype" w:eastAsia="Palatino Linotype" w:ascii="Palatino Linotype"/>
          <w:spacing w:val="2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Effec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2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Control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2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2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berad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2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1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Monito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2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Windo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w</w:t>
      </w:r>
      <w:r>
        <w:rPr>
          <w:rFonts w:cs="Palatino Linotype" w:hAnsi="Palatino Linotype" w:eastAsia="Palatino Linotype" w:ascii="Palatino Linotype"/>
          <w:spacing w:val="1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untu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2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meng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ur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837"/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mete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efe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audio.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5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Untu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menghapu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efe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audio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pili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1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efe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audi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1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mp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1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b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1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Effec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1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Control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ind w:left="838"/>
        <w:sectPr>
          <w:pgMar w:header="734" w:footer="712" w:top="920" w:bottom="280" w:left="1680" w:right="1680"/>
          <w:pgSz w:w="12240" w:h="15840"/>
        </w:sectPr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kemudia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teka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tombo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Delet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keyboard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efe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audi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terh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pus.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pict>
          <v:group style="position:absolute;margin-left:83.65pt;margin-top:480.85pt;width:445.6pt;height:191.32pt;mso-position-horizontal-relative:page;mso-position-vertical-relative:page;z-index:-956" coordorigin="1673,9617" coordsize="8912,3826">
            <v:shape type="#_x0000_t75" style="position:absolute;left:4552;top:9652;width:3139;height:3203">
              <v:imagedata o:title="" r:id="rId30"/>
            </v:shape>
            <v:shape style="position:absolute;left:1679;top:9628;width:8886;height:0" coordorigin="1679,9628" coordsize="8886,0" path="m1679,9628l10565,9628e" filled="f" stroked="t" strokeweight="0.58pt" strokecolor="#000000">
              <v:path arrowok="t"/>
            </v:shape>
            <v:shape style="position:absolute;left:10555;top:9628;width:10;height:0" coordorigin="10555,9628" coordsize="10,0" path="m10555,9628l10565,9628e" filled="f" stroked="t" strokeweight="0.58pt" strokecolor="#000000">
              <v:path arrowok="t"/>
            </v:shape>
            <v:shape style="position:absolute;left:10565;top:9632;width:0;height:3446" coordorigin="10565,9632" coordsize="0,3446" path="m10565,9632l10565,13079e" filled="f" stroked="t" strokeweight="1.06pt" strokecolor="#000000">
              <v:path arrowok="t"/>
            </v:shape>
            <v:shape style="position:absolute;left:1688;top:13418;width:8867;height:0" coordorigin="1688,13418" coordsize="8867,0" path="m1688,13418l10555,13418e" filled="f" stroked="t" strokeweight="1.06pt" strokecolor="#000000">
              <v:path arrowok="t"/>
            </v:shape>
            <v:shape style="position:absolute;left:10565;top:13418;width:10;height:0" coordorigin="10565,13418" coordsize="10,0" path="m10565,13418l10574,13418e" filled="f" stroked="t" strokeweight="1.06pt" strokecolor="#000000">
              <v:path arrowok="t"/>
            </v:shape>
            <v:shape style="position:absolute;left:10555;top:13414;width:10;height:0" coordorigin="10555,13414" coordsize="10,0" path="m10555,13414l10565,13414e" filled="f" stroked="t" strokeweight="0.58pt" strokecolor="#000000">
              <v:path arrowok="t"/>
            </v:shape>
            <v:shape style="position:absolute;left:10555;top:13414;width:10;height:0" coordorigin="10555,13414" coordsize="10,0" path="m10555,13414l10565,13414e" filled="f" stroked="t" strokeweight="0.58pt" strokecolor="#000000">
              <v:path arrowok="t"/>
            </v:shape>
            <v:shape style="position:absolute;left:1684;top:9623;width:0;height:3796" coordorigin="1684,9623" coordsize="0,3796" path="m1684,9623l1684,13418e" filled="f" stroked="t" strokeweight="0.58pt" strokecolor="#000000">
              <v:path arrowok="t"/>
            </v:shape>
            <v:shape style="position:absolute;left:10565;top:13079;width:0;height:354" coordorigin="10565,13079" coordsize="0,354" path="m10565,13079l10565,13433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72.19pt;width:445.6pt;height:183.28pt;mso-position-horizontal-relative:page;mso-position-vertical-relative:page;z-index:-957" coordorigin="1673,1444" coordsize="8912,3666">
            <v:shape type="#_x0000_t75" style="position:absolute;left:4961;top:1480;width:2321;height:3041">
              <v:imagedata o:title="" r:id="rId31"/>
            </v:shape>
            <v:shape style="position:absolute;left:1679;top:1454;width:8886;height:0" coordorigin="1679,1454" coordsize="8886,0" path="m1679,1454l10565,1454e" filled="f" stroked="t" strokeweight="0.58pt" strokecolor="#000000">
              <v:path arrowok="t"/>
            </v:shape>
            <v:shape style="position:absolute;left:10555;top:1454;width:10;height:0" coordorigin="10555,1454" coordsize="10,0" path="m10555,1454l10565,1454e" filled="f" stroked="t" strokeweight="0.58pt" strokecolor="#000000">
              <v:path arrowok="t"/>
            </v:shape>
            <v:shape style="position:absolute;left:10565;top:1459;width:0;height:3284" coordorigin="10565,1459" coordsize="0,3284" path="m10565,1459l10565,4744e" filled="f" stroked="t" strokeweight="1.06pt" strokecolor="#000000">
              <v:path arrowok="t"/>
            </v:shape>
            <v:shape style="position:absolute;left:1688;top:5084;width:8867;height:0" coordorigin="1688,5084" coordsize="8867,0" path="m1688,5084l10555,5084e" filled="f" stroked="t" strokeweight="1.06pt" strokecolor="#000000">
              <v:path arrowok="t"/>
            </v:shape>
            <v:shape style="position:absolute;left:10565;top:5084;width:10;height:0" coordorigin="10565,5084" coordsize="10,0" path="m10565,5084l10574,5084e" filled="f" stroked="t" strokeweight="1.06pt" strokecolor="#000000">
              <v:path arrowok="t"/>
            </v:shape>
            <v:shape style="position:absolute;left:10555;top:5080;width:10;height:0" coordorigin="10555,5080" coordsize="10,0" path="m10555,5080l10565,5080e" filled="f" stroked="t" strokeweight="0.58pt" strokecolor="#000000">
              <v:path arrowok="t"/>
            </v:shape>
            <v:shape style="position:absolute;left:10555;top:5080;width:10;height:0" coordorigin="10555,5080" coordsize="10,0" path="m10555,5080l10565,5080e" filled="f" stroked="t" strokeweight="0.58pt" strokecolor="#000000">
              <v:path arrowok="t"/>
            </v:shape>
            <v:shape style="position:absolute;left:1684;top:1450;width:0;height:3635" coordorigin="1684,1450" coordsize="0,3635" path="m1684,1450l1684,5084e" filled="f" stroked="t" strokeweight="0.58pt" strokecolor="#000000">
              <v:path arrowok="t"/>
            </v:shape>
            <v:shape style="position:absolute;left:10565;top:4744;width:0;height:355" coordorigin="10565,4744" coordsize="0,355" path="m10565,4744l10565,5099e" filled="f" stroked="t" strokeweight="1.06pt" strokecolor="#000000">
              <v:path arrowok="t"/>
            </v:shape>
            <w10:wrap type="none"/>
          </v:group>
        </w:pict>
      </w: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2129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10.23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Tampilan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property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efek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audio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dalam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Tab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Effe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Controls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Verdana" w:hAnsi="Verdana" w:eastAsia="Verdana" w:ascii="Verdana"/>
          <w:sz w:val="26"/>
          <w:szCs w:val="26"/>
        </w:rPr>
        <w:jc w:val="left"/>
        <w:spacing w:before="14" w:lineRule="exact" w:line="300"/>
        <w:ind w:left="118"/>
      </w:pPr>
      <w:r>
        <w:rPr>
          <w:rFonts w:cs="Verdana" w:hAnsi="Verdana" w:eastAsia="Verdana" w:ascii="Verdana"/>
          <w:spacing w:val="0"/>
          <w:w w:val="100"/>
          <w:position w:val="-2"/>
          <w:sz w:val="26"/>
          <w:szCs w:val="26"/>
        </w:rPr>
        <w:t>Menggunakan</w:t>
      </w:r>
      <w:r>
        <w:rPr>
          <w:rFonts w:cs="Verdana" w:hAnsi="Verdana" w:eastAsia="Verdana" w:ascii="Verdana"/>
          <w:spacing w:val="0"/>
          <w:w w:val="100"/>
          <w:position w:val="-2"/>
          <w:sz w:val="26"/>
          <w:szCs w:val="26"/>
        </w:rPr>
        <w:t> </w:t>
      </w:r>
      <w:r>
        <w:rPr>
          <w:rFonts w:cs="Verdana" w:hAnsi="Verdana" w:eastAsia="Verdana" w:ascii="Verdana"/>
          <w:spacing w:val="0"/>
          <w:w w:val="100"/>
          <w:position w:val="-2"/>
          <w:sz w:val="26"/>
          <w:szCs w:val="26"/>
        </w:rPr>
        <w:t>Efek</w:t>
      </w:r>
      <w:r>
        <w:rPr>
          <w:rFonts w:cs="Verdana" w:hAnsi="Verdana" w:eastAsia="Verdana" w:ascii="Verdana"/>
          <w:spacing w:val="0"/>
          <w:w w:val="100"/>
          <w:position w:val="-2"/>
          <w:sz w:val="26"/>
          <w:szCs w:val="26"/>
        </w:rPr>
        <w:t> </w:t>
      </w:r>
      <w:r>
        <w:rPr>
          <w:rFonts w:cs="Verdana" w:hAnsi="Verdana" w:eastAsia="Verdana" w:ascii="Verdana"/>
          <w:spacing w:val="0"/>
          <w:w w:val="100"/>
          <w:position w:val="-2"/>
          <w:sz w:val="26"/>
          <w:szCs w:val="26"/>
        </w:rPr>
        <w:t>Equalizer</w:t>
      </w:r>
      <w:r>
        <w:rPr>
          <w:rFonts w:cs="Verdana" w:hAnsi="Verdana" w:eastAsia="Verdana" w:ascii="Verdana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 w:lineRule="auto" w:line="360"/>
        <w:ind w:left="118" w:right="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Adobe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iere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juga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enyediakan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equalizer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engatur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frekuensi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tetapi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dikategorikan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sebagai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efek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audio.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engaplikasikan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efek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audio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caranya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12"/>
          <w:szCs w:val="12"/>
        </w:rPr>
        <w:jc w:val="left"/>
        <w:spacing w:before="10" w:lineRule="exact" w:line="120"/>
      </w:pPr>
      <w:r>
        <w:rPr>
          <w:sz w:val="12"/>
          <w:szCs w:val="12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Pili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audi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Tr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Audi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Timelin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Window.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2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Kemudia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3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buk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3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b</w:t>
      </w:r>
      <w:r>
        <w:rPr>
          <w:rFonts w:cs="Palatino Linotype" w:hAnsi="Palatino Linotype" w:eastAsia="Palatino Linotype" w:ascii="Palatino Linotype"/>
          <w:spacing w:val="3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Effect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3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3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3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2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Projec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2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Window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2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Lal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2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expan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2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piliha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2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Audio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ind w:left="837"/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Effec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kemudia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expan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pul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piliha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Stereo.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tabs>
          <w:tab w:pos="820" w:val="left"/>
        </w:tabs>
        <w:jc w:val="left"/>
        <w:spacing w:lineRule="atLeast" w:line="400"/>
        <w:ind w:left="837" w:right="74" w:hanging="359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3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  <w:tab/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Setela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1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1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pili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1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efe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1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audi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1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Q</w:t>
      </w:r>
      <w:r>
        <w:rPr>
          <w:rFonts w:cs="Palatino Linotype" w:hAnsi="Palatino Linotype" w:eastAsia="Palatino Linotype" w:ascii="Palatino Linotype"/>
          <w:spacing w:val="1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1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1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1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dalamnya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1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lal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1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dra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1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efe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1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tersebu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1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letakkan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audi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Timelin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Window.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/>
        <w:ind w:left="2116"/>
        <w:sectPr>
          <w:pgMar w:header="734" w:footer="712" w:top="920" w:bottom="280" w:left="1680" w:right="1680"/>
          <w:pgSz w:w="12240" w:h="15840"/>
        </w:sectPr>
      </w:pP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10.24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Pilihan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efek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EQ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pada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Tab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Effe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ts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dalam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Proje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t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Window</w:t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83.65pt;margin-top:531.37pt;width:445.6pt;height:117.28pt;mso-position-horizontal-relative:page;mso-position-vertical-relative:page;z-index:-954" coordorigin="1673,10627" coordsize="8912,2346">
            <v:shape type="#_x0000_t75" style="position:absolute;left:3832;top:10663;width:4579;height:1721">
              <v:imagedata o:title="" r:id="rId32"/>
            </v:shape>
            <v:shape style="position:absolute;left:1679;top:10638;width:8886;height:0" coordorigin="1679,10638" coordsize="8886,0" path="m1679,10638l10565,10638e" filled="f" stroked="t" strokeweight="0.58pt" strokecolor="#000000">
              <v:path arrowok="t"/>
            </v:shape>
            <v:shape style="position:absolute;left:10555;top:10638;width:10;height:0" coordorigin="10555,10638" coordsize="10,0" path="m10555,10638l10565,10638e" filled="f" stroked="t" strokeweight="0.58pt" strokecolor="#000000">
              <v:path arrowok="t"/>
            </v:shape>
            <v:shape style="position:absolute;left:10565;top:10643;width:0;height:1964" coordorigin="10565,10643" coordsize="0,1964" path="m10565,10643l10565,12607e" filled="f" stroked="t" strokeweight="1.06pt" strokecolor="#000000">
              <v:path arrowok="t"/>
            </v:shape>
            <v:shape style="position:absolute;left:1688;top:12948;width:8867;height:0" coordorigin="1688,12948" coordsize="8867,0" path="m1688,12948l10555,12948e" filled="f" stroked="t" strokeweight="1.06pt" strokecolor="#000000">
              <v:path arrowok="t"/>
            </v:shape>
            <v:shape style="position:absolute;left:10565;top:12948;width:10;height:0" coordorigin="10565,12948" coordsize="10,0" path="m10565,12948l10574,12948e" filled="f" stroked="t" strokeweight="1.06pt" strokecolor="#000000">
              <v:path arrowok="t"/>
            </v:shape>
            <v:shape style="position:absolute;left:10555;top:12943;width:10;height:0" coordorigin="10555,12943" coordsize="10,0" path="m10555,12943l10565,12943e" filled="f" stroked="t" strokeweight="0.58pt" strokecolor="#000000">
              <v:path arrowok="t"/>
            </v:shape>
            <v:shape style="position:absolute;left:10555;top:12943;width:10;height:0" coordorigin="10555,12943" coordsize="10,0" path="m10555,12943l10565,12943e" filled="f" stroked="t" strokeweight="0.58pt" strokecolor="#000000">
              <v:path arrowok="t"/>
            </v:shape>
            <v:shape style="position:absolute;left:1684;top:10633;width:0;height:2315" coordorigin="1684,10633" coordsize="0,2315" path="m1684,10633l1684,12948e" filled="f" stroked="t" strokeweight="0.58pt" strokecolor="#000000">
              <v:path arrowok="t"/>
            </v:shape>
            <v:shape style="position:absolute;left:10565;top:12607;width:0;height:355" coordorigin="10565,12607" coordsize="0,355" path="m10565,12607l10565,12962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72.19pt;width:445.6pt;height:278.44pt;mso-position-horizontal-relative:page;mso-position-vertical-relative:page;z-index:-955" coordorigin="1673,1444" coordsize="8912,5569">
            <v:shape type="#_x0000_t75" style="position:absolute;left:4553;top:1480;width:3138;height:4944">
              <v:imagedata o:title="" r:id="rId33"/>
            </v:shape>
            <v:shape style="position:absolute;left:1679;top:1454;width:8886;height:0" coordorigin="1679,1454" coordsize="8886,0" path="m1679,1454l10565,1454e" filled="f" stroked="t" strokeweight="0.58pt" strokecolor="#000000">
              <v:path arrowok="t"/>
            </v:shape>
            <v:shape style="position:absolute;left:10555;top:1454;width:10;height:0" coordorigin="10555,1454" coordsize="10,0" path="m10555,1454l10565,1454e" filled="f" stroked="t" strokeweight="0.58pt" strokecolor="#000000">
              <v:path arrowok="t"/>
            </v:shape>
            <v:shape style="position:absolute;left:10565;top:1459;width:0;height:5188" coordorigin="10565,1459" coordsize="0,5188" path="m10565,1459l10565,6647e" filled="f" stroked="t" strokeweight="1.06pt" strokecolor="#000000">
              <v:path arrowok="t"/>
            </v:shape>
            <v:shape style="position:absolute;left:1688;top:6988;width:8867;height:0" coordorigin="1688,6988" coordsize="8867,0" path="m1688,6988l10555,6988e" filled="f" stroked="t" strokeweight="1.06pt" strokecolor="#000000">
              <v:path arrowok="t"/>
            </v:shape>
            <v:shape style="position:absolute;left:10565;top:6988;width:10;height:0" coordorigin="10565,6988" coordsize="10,0" path="m10565,6988l10574,6988e" filled="f" stroked="t" strokeweight="1.06pt" strokecolor="#000000">
              <v:path arrowok="t"/>
            </v:shape>
            <v:shape style="position:absolute;left:10555;top:6983;width:10;height:0" coordorigin="10555,6983" coordsize="10,0" path="m10555,6983l10565,6983e" filled="f" stroked="t" strokeweight="0.58pt" strokecolor="#000000">
              <v:path arrowok="t"/>
            </v:shape>
            <v:shape style="position:absolute;left:10555;top:6983;width:10;height:0" coordorigin="10555,6983" coordsize="10,0" path="m10555,6983l10565,6983e" filled="f" stroked="t" strokeweight="0.58pt" strokecolor="#000000">
              <v:path arrowok="t"/>
            </v:shape>
            <v:shape style="position:absolute;left:1684;top:1450;width:0;height:5538" coordorigin="1684,1450" coordsize="0,5538" path="m1684,1450l1684,6988e" filled="f" stroked="t" strokeweight="0.58pt" strokecolor="#000000">
              <v:path arrowok="t"/>
            </v:shape>
            <v:shape style="position:absolute;left:10565;top:6647;width:0;height:355" coordorigin="10565,6647" coordsize="0,355" path="m10565,6647l10565,7002e" filled="f" stroked="t" strokeweight="1.06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2069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10.25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Tampilan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pengaturan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equali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z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dalam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Tab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Effe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Controls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Verdana" w:hAnsi="Verdana" w:eastAsia="Verdana" w:ascii="Verdana"/>
          <w:sz w:val="28"/>
          <w:szCs w:val="28"/>
        </w:rPr>
        <w:jc w:val="left"/>
        <w:spacing w:before="9" w:lineRule="exact" w:line="320"/>
        <w:ind w:left="118"/>
      </w:pPr>
      <w:r>
        <w:rPr>
          <w:rFonts w:cs="Verdana" w:hAnsi="Verdana" w:eastAsia="Verdana" w:ascii="Verdana"/>
          <w:b/>
          <w:spacing w:val="0"/>
          <w:w w:val="100"/>
          <w:position w:val="-2"/>
          <w:sz w:val="28"/>
          <w:szCs w:val="28"/>
        </w:rPr>
        <w:t>Transisi</w:t>
      </w:r>
      <w:r>
        <w:rPr>
          <w:rFonts w:cs="Verdana" w:hAnsi="Verdana" w:eastAsia="Verdana" w:ascii="Verdana"/>
          <w:b/>
          <w:spacing w:val="-12"/>
          <w:w w:val="100"/>
          <w:position w:val="-2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position w:val="-2"/>
          <w:sz w:val="28"/>
          <w:szCs w:val="28"/>
        </w:rPr>
        <w:t>Audio/Crossfade</w:t>
      </w:r>
      <w:r>
        <w:rPr>
          <w:rFonts w:cs="Verdana" w:hAnsi="Verdana" w:eastAsia="Verdana" w:ascii="Verdana"/>
          <w:spacing w:val="0"/>
          <w:w w:val="100"/>
          <w:position w:val="0"/>
          <w:sz w:val="28"/>
          <w:szCs w:val="28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 w:lineRule="auto" w:line="360"/>
        <w:ind w:left="118" w:right="7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Seperti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halnya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video,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clip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audio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juga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dapat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diberi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transisi.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Fungsi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dari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transisi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audio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adalah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perpindahan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audio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halus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perpindahan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clip.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Berikut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langkah-langkah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transisi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audio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12"/>
          <w:szCs w:val="12"/>
        </w:rPr>
        <w:jc w:val="left"/>
        <w:spacing w:before="10" w:lineRule="exact" w:line="120"/>
      </w:pPr>
      <w:r>
        <w:rPr>
          <w:sz w:val="12"/>
          <w:szCs w:val="12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Susu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sebua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bua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vide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memilik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audi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Timelin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Window.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tabs>
          <w:tab w:pos="820" w:val="left"/>
        </w:tabs>
        <w:jc w:val="left"/>
        <w:spacing w:lineRule="atLeast" w:line="400"/>
        <w:ind w:left="837" w:right="74" w:hanging="360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2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  <w:tab/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Kemudia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2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susu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2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sebua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2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2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lag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3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tetap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3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bua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2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letakny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2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overla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2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denga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2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2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perta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2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untuk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memberik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duras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transis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audio.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2730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10.26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Su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unan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lip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dalam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Timeline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Window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  <w:sectPr>
          <w:pgMar w:header="734" w:footer="712" w:top="920" w:bottom="280" w:left="1680" w:right="1680"/>
          <w:pgSz w:w="12240" w:h="15840"/>
        </w:sectPr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3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Buk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b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Effect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Projec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Window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lal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expan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piliha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Audi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Tr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nsitio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Crossfade.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83.65pt;margin-top:497.65pt;width:445.6pt;height:137.14pt;mso-position-horizontal-relative:page;mso-position-vertical-relative:page;z-index:-951" coordorigin="1673,9953" coordsize="8912,2743">
            <v:shape type="#_x0000_t75" style="position:absolute;left:3941;top:9989;width:4362;height:2119">
              <v:imagedata o:title="" r:id="rId34"/>
            </v:shape>
            <v:shape style="position:absolute;left:1679;top:9964;width:8886;height:0" coordorigin="1679,9964" coordsize="8886,0" path="m1679,9964l10565,9964e" filled="f" stroked="t" strokeweight="0.58pt" strokecolor="#000000">
              <v:path arrowok="t"/>
            </v:shape>
            <v:shape style="position:absolute;left:10555;top:9964;width:10;height:0" coordorigin="10555,9964" coordsize="10,0" path="m10555,9964l10565,9964e" filled="f" stroked="t" strokeweight="0.58pt" strokecolor="#000000">
              <v:path arrowok="t"/>
            </v:shape>
            <v:shape style="position:absolute;left:10565;top:9968;width:0;height:2363" coordorigin="10565,9968" coordsize="0,2363" path="m10565,9968l10565,12331e" filled="f" stroked="t" strokeweight="1.06pt" strokecolor="#000000">
              <v:path arrowok="t"/>
            </v:shape>
            <v:shape style="position:absolute;left:1688;top:12671;width:8867;height:0" coordorigin="1688,12671" coordsize="8867,0" path="m1688,12671l10555,12671e" filled="f" stroked="t" strokeweight="1.06pt" strokecolor="#000000">
              <v:path arrowok="t"/>
            </v:shape>
            <v:shape style="position:absolute;left:10565;top:12671;width:10;height:0" coordorigin="10565,12671" coordsize="10,0" path="m10565,12671l10574,12671e" filled="f" stroked="t" strokeweight="1.06pt" strokecolor="#000000">
              <v:path arrowok="t"/>
            </v:shape>
            <v:shape style="position:absolute;left:10555;top:12666;width:10;height:0" coordorigin="10555,12666" coordsize="10,0" path="m10555,12666l10565,12666e" filled="f" stroked="t" strokeweight="0.58pt" strokecolor="#000000">
              <v:path arrowok="t"/>
            </v:shape>
            <v:shape style="position:absolute;left:10555;top:12666;width:10;height:0" coordorigin="10555,12666" coordsize="10,0" path="m10555,12666l10565,12666e" filled="f" stroked="t" strokeweight="0.58pt" strokecolor="#000000">
              <v:path arrowok="t"/>
            </v:shape>
            <v:shape style="position:absolute;left:1684;top:9959;width:0;height:2712" coordorigin="1684,9959" coordsize="0,2712" path="m1684,9959l1684,12671e" filled="f" stroked="t" strokeweight="0.58pt" strokecolor="#000000">
              <v:path arrowok="t"/>
            </v:shape>
            <v:shape style="position:absolute;left:10565;top:12331;width:0;height:354" coordorigin="10565,12331" coordsize="0,354" path="m10565,12331l10565,12685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302.41pt;width:445.6pt;height:143.32pt;mso-position-horizontal-relative:page;mso-position-vertical-relative:page;z-index:-952" coordorigin="1673,6048" coordsize="8912,2866">
            <v:shape type="#_x0000_t75" style="position:absolute;left:3229;top:6084;width:5784;height:2242">
              <v:imagedata o:title="" r:id="rId35"/>
            </v:shape>
            <v:shape style="position:absolute;left:1679;top:6059;width:8886;height:0" coordorigin="1679,6059" coordsize="8886,0" path="m1679,6059l10565,6059e" filled="f" stroked="t" strokeweight="0.58pt" strokecolor="#000000">
              <v:path arrowok="t"/>
            </v:shape>
            <v:shape style="position:absolute;left:10555;top:6059;width:10;height:0" coordorigin="10555,6059" coordsize="10,0" path="m10555,6059l10565,6059e" filled="f" stroked="t" strokeweight="0.58pt" strokecolor="#000000">
              <v:path arrowok="t"/>
            </v:shape>
            <v:shape style="position:absolute;left:10565;top:6064;width:0;height:2486" coordorigin="10565,6064" coordsize="0,2486" path="m10565,6064l10565,8550e" filled="f" stroked="t" strokeweight="1.06pt" strokecolor="#000000">
              <v:path arrowok="t"/>
            </v:shape>
            <v:shape style="position:absolute;left:1688;top:8890;width:8867;height:0" coordorigin="1688,8890" coordsize="8867,0" path="m1688,8890l10555,8890e" filled="f" stroked="t" strokeweight="1.06pt" strokecolor="#000000">
              <v:path arrowok="t"/>
            </v:shape>
            <v:shape style="position:absolute;left:10565;top:8890;width:10;height:0" coordorigin="10565,8890" coordsize="10,0" path="m10565,8890l10574,8890e" filled="f" stroked="t" strokeweight="1.06pt" strokecolor="#000000">
              <v:path arrowok="t"/>
            </v:shape>
            <v:shape style="position:absolute;left:10555;top:8885;width:10;height:0" coordorigin="10555,8885" coordsize="10,0" path="m10555,8885l10565,8885e" filled="f" stroked="t" strokeweight="0.58pt" strokecolor="#000000">
              <v:path arrowok="t"/>
            </v:shape>
            <v:shape style="position:absolute;left:10555;top:8885;width:10;height:0" coordorigin="10555,8885" coordsize="10,0" path="m10555,8885l10565,8885e" filled="f" stroked="t" strokeweight="0.58pt" strokecolor="#000000">
              <v:path arrowok="t"/>
            </v:shape>
            <v:shape style="position:absolute;left:1684;top:6054;width:0;height:2836" coordorigin="1684,6054" coordsize="0,2836" path="m1684,6054l1684,8890e" filled="f" stroked="t" strokeweight="0.58pt" strokecolor="#000000">
              <v:path arrowok="t"/>
            </v:shape>
            <v:shape style="position:absolute;left:10565;top:8550;width:0;height:354" coordorigin="10565,8550" coordsize="0,354" path="m10565,8550l10565,8904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72.19pt;width:445.6pt;height:178.36pt;mso-position-horizontal-relative:page;mso-position-vertical-relative:page;z-index:-953" coordorigin="1673,1444" coordsize="8912,3567">
            <v:shape type="#_x0000_t75" style="position:absolute;left:4682;top:1480;width:2879;height:2942">
              <v:imagedata o:title="" r:id="rId36"/>
            </v:shape>
            <v:shape style="position:absolute;left:1679;top:1454;width:8886;height:0" coordorigin="1679,1454" coordsize="8886,0" path="m1679,1454l10565,1454e" filled="f" stroked="t" strokeweight="0.58pt" strokecolor="#000000">
              <v:path arrowok="t"/>
            </v:shape>
            <v:shape style="position:absolute;left:10555;top:1454;width:10;height:0" coordorigin="10555,1454" coordsize="10,0" path="m10555,1454l10565,1454e" filled="f" stroked="t" strokeweight="0.58pt" strokecolor="#000000">
              <v:path arrowok="t"/>
            </v:shape>
            <v:shape style="position:absolute;left:10565;top:1459;width:0;height:3186" coordorigin="10565,1459" coordsize="0,3186" path="m10565,1459l10565,4645e" filled="f" stroked="t" strokeweight="1.06pt" strokecolor="#000000">
              <v:path arrowok="t"/>
            </v:shape>
            <v:shape style="position:absolute;left:1688;top:4986;width:8867;height:0" coordorigin="1688,4986" coordsize="8867,0" path="m1688,4986l10555,4986e" filled="f" stroked="t" strokeweight="1.06pt" strokecolor="#000000">
              <v:path arrowok="t"/>
            </v:shape>
            <v:shape style="position:absolute;left:10565;top:4986;width:10;height:0" coordorigin="10565,4986" coordsize="10,0" path="m10565,4986l10574,4986e" filled="f" stroked="t" strokeweight="1.06pt" strokecolor="#000000">
              <v:path arrowok="t"/>
            </v:shape>
            <v:shape style="position:absolute;left:10555;top:4981;width:10;height:0" coordorigin="10555,4981" coordsize="10,0" path="m10555,4981l10565,4981e" filled="f" stroked="t" strokeweight="0.58pt" strokecolor="#000000">
              <v:path arrowok="t"/>
            </v:shape>
            <v:shape style="position:absolute;left:10555;top:4981;width:10;height:0" coordorigin="10555,4981" coordsize="10,0" path="m10555,4981l10565,4981e" filled="f" stroked="t" strokeweight="0.58pt" strokecolor="#000000">
              <v:path arrowok="t"/>
            </v:shape>
            <v:shape style="position:absolute;left:1684;top:1450;width:0;height:3536" coordorigin="1684,1450" coordsize="0,3536" path="m1684,1450l1684,4986e" filled="f" stroked="t" strokeweight="0.58pt" strokecolor="#000000">
              <v:path arrowok="t"/>
            </v:shape>
            <v:shape style="position:absolute;left:10565;top:4645;width:0;height:355" coordorigin="10565,4645" coordsize="0,355" path="m10565,4645l10565,5000e" filled="f" stroked="t" strokeweight="1.06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2485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10.27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Tampilan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Audio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Tran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ition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dalam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Tab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Effe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ts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4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Setela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8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pili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efe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8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transis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8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audi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Constan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8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lal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dra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dro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are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overlap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837"/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Tr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Audio.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1753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10.28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Pengapli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tran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audio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pada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area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o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v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erlap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dalam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Tra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Audio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5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Kemudia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2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kit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2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dapa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2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melakuka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2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enga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ura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2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efe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2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2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b</w:t>
      </w:r>
      <w:r>
        <w:rPr>
          <w:rFonts w:cs="Palatino Linotype" w:hAnsi="Palatino Linotype" w:eastAsia="Palatino Linotype" w:ascii="Palatino Linotype"/>
          <w:spacing w:val="2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Effec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2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Control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2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2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Monitor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837"/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Window.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2248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10.29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Pengaturan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tran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audio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dalam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Tab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Effe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Controls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 w:lineRule="auto" w:line="360"/>
        <w:ind w:left="118" w:right="7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Teknik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transisi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audio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sering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disebut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juga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dengan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Split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Edit,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yaitu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etode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otong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suatu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audio,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sehingga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suara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dari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uncul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terlebih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dahulu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daripada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videonya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(lazim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disebut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J-cut)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atau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suara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dari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perta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uncul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dalam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kedua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(lazim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disebut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L-cut).</w:t>
      </w:r>
    </w:p>
    <w:sectPr>
      <w:pgMar w:header="734" w:footer="712" w:top="920" w:bottom="280" w:left="1680" w:right="1680"/>
      <w:pgSz w:w="12240" w:h="15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88.88pt;margin-top:745.377pt;width:209.172pt;height:12.02pt;mso-position-horizontal-relative:page;mso-position-vertical-relative:page;z-index:-97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20"/>
                  <w:ind w:left="20" w:right="-30"/>
                </w:pP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Editing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Video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Menggunakan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Adobe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Premiere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Pro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88.88pt;margin-top:35.6972pt;width:325.23pt;height:12.02pt;mso-position-horizontal-relative:page;mso-position-vertical-relative:page;z-index:-97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20"/>
                  <w:ind w:left="20" w:right="-30"/>
                </w:pP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Bel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Gratis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di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Bel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rSendiri.Com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©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HakCi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ta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2006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Bel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rSendiri.Com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mailto:redaksi@belajarsendiri.com" TargetMode="External"/><Relationship Id="rId8" Type="http://schemas.openxmlformats.org/officeDocument/2006/relationships/image" Target="media/image2.jpg"/><Relationship Id="rId9" Type="http://schemas.openxmlformats.org/officeDocument/2006/relationships/image" Target="media/image3.jpg"/><Relationship Id="rId10" Type="http://schemas.openxmlformats.org/officeDocument/2006/relationships/image" Target="media/image4.jpg"/><Relationship Id="rId11" Type="http://schemas.openxmlformats.org/officeDocument/2006/relationships/image" Target="media/image5.jp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jpg"/><Relationship Id="rId15" Type="http://schemas.openxmlformats.org/officeDocument/2006/relationships/image" Target="media/image9.jpg"/><Relationship Id="rId16" Type="http://schemas.openxmlformats.org/officeDocument/2006/relationships/image" Target="media/image10.jp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jpg"/><Relationship Id="rId20" Type="http://schemas.openxmlformats.org/officeDocument/2006/relationships/image" Target="media/image14.jpg"/><Relationship Id="rId21" Type="http://schemas.openxmlformats.org/officeDocument/2006/relationships/image" Target="media/image15.jpg"/><Relationship Id="rId22" Type="http://schemas.openxmlformats.org/officeDocument/2006/relationships/image" Target="media/image16.jpg"/><Relationship Id="rId23" Type="http://schemas.openxmlformats.org/officeDocument/2006/relationships/image" Target="media/image17.png"/><Relationship Id="rId24" Type="http://schemas.openxmlformats.org/officeDocument/2006/relationships/image" Target="media/image18.jpg"/><Relationship Id="rId25" Type="http://schemas.openxmlformats.org/officeDocument/2006/relationships/image" Target="media/image19.jpg"/><Relationship Id="rId26" Type="http://schemas.openxmlformats.org/officeDocument/2006/relationships/image" Target="media/image20.jpg"/><Relationship Id="rId27" Type="http://schemas.openxmlformats.org/officeDocument/2006/relationships/image" Target="media/image21.png"/><Relationship Id="rId28" Type="http://schemas.openxmlformats.org/officeDocument/2006/relationships/image" Target="media/image22.jpg"/><Relationship Id="rId29" Type="http://schemas.openxmlformats.org/officeDocument/2006/relationships/image" Target="media/image23.jpg"/><Relationship Id="rId30" Type="http://schemas.openxmlformats.org/officeDocument/2006/relationships/image" Target="media/image24.jpg"/><Relationship Id="rId31" Type="http://schemas.openxmlformats.org/officeDocument/2006/relationships/image" Target="media/image25.jpg"/><Relationship Id="rId32" Type="http://schemas.openxmlformats.org/officeDocument/2006/relationships/image" Target="media/image26.jpg"/><Relationship Id="rId33" Type="http://schemas.openxmlformats.org/officeDocument/2006/relationships/image" Target="media/image27.jpg"/><Relationship Id="rId34" Type="http://schemas.openxmlformats.org/officeDocument/2006/relationships/image" Target="media/image28.jpg"/><Relationship Id="rId35" Type="http://schemas.openxmlformats.org/officeDocument/2006/relationships/image" Target="media/image29.jpg"/><Relationship Id="rId36" Type="http://schemas.openxmlformats.org/officeDocument/2006/relationships/image" Target="media/image30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