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6" w:lineRule="exact" w:line="100"/>
      </w:pPr>
      <w:r>
        <w:pict>
          <v:group style="position:absolute;margin-left:83.62pt;margin-top:571.6pt;width:444.22pt;height:135.52pt;mso-position-horizontal-relative:page;mso-position-vertical-relative:page;z-index:-623" coordorigin="1672,11432" coordsize="8884,2710">
            <v:shape style="position:absolute;left:1798;top:11442;width:8647;height:276" coordorigin="1798,11442" coordsize="8647,276" path="m1798,11718l10445,11718,10445,11442,1798,11442,1798,11718xe" filled="t" fillcolor="#E6E6E6" stroked="f">
              <v:path arrowok="t"/>
              <v:fill/>
            </v:shape>
            <v:shape style="position:absolute;left:1798;top:11718;width:8647;height:482" coordorigin="1798,11718" coordsize="8647,482" path="m1798,12200l10445,12200,10445,11718,1798,11718,1798,12200xe" filled="t" fillcolor="#E6E6E6" stroked="f">
              <v:path arrowok="t"/>
              <v:fill/>
            </v:shape>
            <v:shape style="position:absolute;left:1798;top:12200;width:8647;height:414" coordorigin="1798,12200" coordsize="8647,414" path="m1798,12614l10445,12614,10445,12200,1798,12200,1798,12614xe" filled="t" fillcolor="#E6E6E6" stroked="f">
              <v:path arrowok="t"/>
              <v:fill/>
            </v:shape>
            <v:shape style="position:absolute;left:1798;top:12614;width:8647;height:414" coordorigin="1798,12614" coordsize="8647,414" path="m1798,13028l10445,13028,10445,12614,1798,12614,1798,13028xe" filled="t" fillcolor="#E6E6E6" stroked="f">
              <v:path arrowok="t"/>
              <v:fill/>
            </v:shape>
            <v:shape style="position:absolute;left:1798;top:13028;width:8647;height:414" coordorigin="1798,13028" coordsize="8647,414" path="m1798,13442l10445,13442,10445,13028,1798,13028,1798,13442xe" filled="t" fillcolor="#E6E6E6" stroked="f">
              <v:path arrowok="t"/>
              <v:fill/>
            </v:shape>
            <v:shape style="position:absolute;left:1798;top:13442;width:8647;height:414" coordorigin="1798,13442" coordsize="8647,414" path="m1798,13856l10445,13856,10445,13442,1798,13442,1798,13856xe" filled="t" fillcolor="#E6E6E6" stroked="f">
              <v:path arrowok="t"/>
              <v:fill/>
            </v:shape>
            <v:shape style="position:absolute;left:1798;top:13856;width:8647;height:276" coordorigin="1798,13856" coordsize="8647,276" path="m1798,14132l10445,14132,10445,13856,1798,13856,1798,14132xe" filled="t" fillcolor="#E6E6E6" stroked="f">
              <v:path arrowok="t"/>
              <v:fill/>
            </v:shape>
            <v:shape style="position:absolute;left:1682;top:11442;width:8864;height:2690" coordorigin="1682,11442" coordsize="8864,2690" path="m10547,11442l10445,11442,10445,14132,10547,14132,10547,11442xe" filled="t" fillcolor="#E6E6E6" stroked="f">
              <v:path arrowok="t"/>
              <v:fill/>
            </v:shape>
            <v:shape style="position:absolute;left:1682;top:11442;width:8864;height:2690" coordorigin="1682,11442" coordsize="8864,2690" path="m1798,11442l1682,11442,1682,14132,1798,14132,1798,11442xe" filled="t" fillcolor="#E6E6E6" stroked="f">
              <v:path arrowok="t"/>
              <v:fill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91"/>
      </w:pPr>
      <w:r>
        <w:pict>
          <v:shape type="#_x0000_t75" style="width:255pt;height:116.04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spacing w:lineRule="exact" w:line="780"/>
        <w:ind w:left="46" w:right="42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Editing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Video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Menggunakan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rFonts w:cs="Times New Roman" w:hAnsi="Times New Roman" w:eastAsia="Times New Roman" w:ascii="Times New Roman"/>
          <w:sz w:val="72"/>
          <w:szCs w:val="72"/>
        </w:rPr>
        <w:jc w:val="center"/>
        <w:ind w:left="1349" w:right="1345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Adobe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Premiere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72"/>
          <w:szCs w:val="72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72"/>
          <w:szCs w:val="7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885" w:right="2882"/>
      </w:pP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Winastwan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Gora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6"/>
          <w:szCs w:val="36"/>
        </w:rPr>
        <w:t>S.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</w:r>
    </w:p>
    <w:p>
      <w:pPr>
        <w:rPr>
          <w:rFonts w:cs="Times New Roman" w:hAnsi="Times New Roman" w:eastAsia="Times New Roman" w:ascii="Times New Roman"/>
          <w:sz w:val="36"/>
          <w:szCs w:val="36"/>
        </w:rPr>
        <w:jc w:val="center"/>
        <w:ind w:left="2376" w:right="2373"/>
      </w:pPr>
      <w:hyperlink r:id="rId7">
        <w:r>
          <w:rPr>
            <w:rFonts w:cs="Times New Roman" w:hAnsi="Times New Roman" w:eastAsia="Times New Roman" w:ascii="Times New Roman"/>
            <w:spacing w:val="0"/>
            <w:w w:val="100"/>
            <w:sz w:val="36"/>
            <w:szCs w:val="36"/>
          </w:rPr>
          <w:t>redaksi@belajarsendiri.com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center"/>
        <w:spacing w:lineRule="exact" w:line="620"/>
        <w:ind w:left="62" w:right="57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BAB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VI.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MEMBERI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EFEK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2"/>
          <w:sz w:val="56"/>
          <w:szCs w:val="56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23"/>
        <w:ind w:left="3305" w:right="3301"/>
      </w:pP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Lisensi</w:t>
      </w:r>
      <w:r>
        <w:rPr>
          <w:rFonts w:cs="Times New Roman" w:hAnsi="Times New Roman" w:eastAsia="Times New Roman" w:ascii="Times New Roman"/>
          <w:b/>
          <w:i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8"/>
          <w:szCs w:val="28"/>
        </w:rPr>
        <w:t>Dokumen</w:t>
      </w:r>
      <w:r>
        <w:rPr>
          <w:rFonts w:cs="Times New Roman" w:hAnsi="Times New Roman" w:eastAsia="Times New Roman" w:ascii="Times New Roman"/>
          <w:b/>
          <w:i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i/>
          <w:spacing w:val="0"/>
          <w:w w:val="9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522" w:right="2518"/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©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Hak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Cipta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2006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60"/>
        <w:ind w:left="213" w:right="210"/>
        <w:sectPr>
          <w:pgMar w:header="734" w:footer="712" w:top="920" w:bottom="280" w:left="1680" w:right="1680"/>
          <w:headerReference w:type="default" r:id="rId4"/>
          <w:footerReference w:type="default" r:id="rId5"/>
          <w:pgSz w:w="12240" w:h="15840"/>
        </w:sectPr>
      </w:pP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Seluruh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dokumen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digunakan,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dirubah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disebarluaskan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secara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bebas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tujuan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pendidikan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non-komersil.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Diperkenankan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melakukan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penulisan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ulang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tanpa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seijin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BelajarSendiri.Com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Sebagai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editing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profesional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dobe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juga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dilengkapi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asilitas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engapli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ek-e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enarik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clip-clip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indow.</w:t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ind w:left="118" w:right="4040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Memberi</w:t>
      </w:r>
      <w:r>
        <w:rPr>
          <w:rFonts w:cs="Verdana" w:hAnsi="Verdana" w:eastAsia="Verdana" w:ascii="Verdana"/>
          <w:b/>
          <w:spacing w:val="-14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Efek</w:t>
      </w:r>
      <w:r>
        <w:rPr>
          <w:rFonts w:cs="Verdana" w:hAnsi="Verdana" w:eastAsia="Verdana" w:ascii="Verdana"/>
          <w:b/>
          <w:spacing w:val="-7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Pada</w:t>
      </w:r>
      <w:r>
        <w:rPr>
          <w:rFonts w:cs="Verdana" w:hAnsi="Verdana" w:eastAsia="Verdana" w:ascii="Verdana"/>
          <w:b/>
          <w:spacing w:val="-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Clip</w:t>
      </w:r>
      <w:r>
        <w:rPr>
          <w:rFonts w:cs="Verdana" w:hAnsi="Verdana" w:eastAsia="Verdana" w:ascii="Verdana"/>
          <w:b/>
          <w:spacing w:val="-6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Video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encoba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engaplikasikan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ndow,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sebelum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asuk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persiapkan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terlebih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dahulu.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6"/>
          <w:szCs w:val="26"/>
        </w:rPr>
        <w:jc w:val="both"/>
        <w:ind w:left="118" w:right="6401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Persiapan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Latihan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DV-PAL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48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KH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tiga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*.avi.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*.avi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bisa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atau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lainnya.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JPG)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terpenting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apabila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enggunakan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DV-PAL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ukuran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size)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720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576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pixel.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latihan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ketiga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digabungkan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dengan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transisi.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diberikan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26"/>
          <w:szCs w:val="26"/>
        </w:rPr>
        <w:jc w:val="both"/>
        <w:ind w:left="118" w:right="5070"/>
      </w:pPr>
      <w:r>
        <w:rPr>
          <w:rFonts w:cs="Verdana" w:hAnsi="Verdana" w:eastAsia="Verdana" w:ascii="Verdana"/>
          <w:spacing w:val="0"/>
          <w:w w:val="100"/>
          <w:sz w:val="26"/>
          <w:szCs w:val="26"/>
        </w:rPr>
        <w:t>Latihan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Memberi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Efek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 </w:t>
      </w:r>
      <w:r>
        <w:rPr>
          <w:rFonts w:cs="Verdana" w:hAnsi="Verdana" w:eastAsia="Verdana" w:ascii="Verdana"/>
          <w:spacing w:val="0"/>
          <w:w w:val="100"/>
          <w:sz w:val="26"/>
          <w:szCs w:val="26"/>
        </w:rPr>
        <w:t>Video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Setiap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diberi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lebih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satu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jenis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clip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Buk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Projec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3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expandla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3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Selanjutny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pul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Adjust.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340.21pt;width:445.6pt;height:193.3pt;mso-position-horizontal-relative:page;mso-position-vertical-relative:page;z-index:-621" coordorigin="1673,6804" coordsize="8912,3866">
            <v:shape type="#_x0000_t75" style="position:absolute;left:4050;top:6840;width:4144;height:3241">
              <v:imagedata o:title="" r:id="rId8"/>
            </v:shape>
            <v:shape style="position:absolute;left:1679;top:6815;width:8886;height:0" coordorigin="1679,6815" coordsize="8886,0" path="m1679,6815l10565,6815e" filled="f" stroked="t" strokeweight="0.58pt" strokecolor="#000000">
              <v:path arrowok="t"/>
            </v:shape>
            <v:shape style="position:absolute;left:10555;top:6815;width:10;height:0" coordorigin="10555,6815" coordsize="10,0" path="m10555,6815l10565,6815e" filled="f" stroked="t" strokeweight="0.58pt" strokecolor="#000000">
              <v:path arrowok="t"/>
            </v:shape>
            <v:shape style="position:absolute;left:10565;top:6820;width:0;height:3485" coordorigin="10565,6820" coordsize="0,3485" path="m10565,6820l10565,10304e" filled="f" stroked="t" strokeweight="1.06pt" strokecolor="#000000">
              <v:path arrowok="t"/>
            </v:shape>
            <v:shape style="position:absolute;left:1688;top:10645;width:8867;height:0" coordorigin="1688,10645" coordsize="8867,0" path="m1688,10645l10555,10645e" filled="f" stroked="t" strokeweight="1.06pt" strokecolor="#000000">
              <v:path arrowok="t"/>
            </v:shape>
            <v:shape style="position:absolute;left:10565;top:10645;width:10;height:0" coordorigin="10565,10645" coordsize="10,0" path="m10565,10645l10574,10645e" filled="f" stroked="t" strokeweight="1.06pt" strokecolor="#000000">
              <v:path arrowok="t"/>
            </v:shape>
            <v:shape style="position:absolute;left:10555;top:10640;width:10;height:0" coordorigin="10555,10640" coordsize="10,0" path="m10555,10640l10565,10640e" filled="f" stroked="t" strokeweight="0.58pt" strokecolor="#000000">
              <v:path arrowok="t"/>
            </v:shape>
            <v:shape style="position:absolute;left:10555;top:10640;width:10;height:0" coordorigin="10555,10640" coordsize="10,0" path="m10555,10640l10565,10640e" filled="f" stroked="t" strokeweight="0.58pt" strokecolor="#000000">
              <v:path arrowok="t"/>
            </v:shape>
            <v:shape style="position:absolute;left:1684;top:6810;width:0;height:3835" coordorigin="1684,6810" coordsize="0,3835" path="m1684,6810l1684,10645e" filled="f" stroked="t" strokeweight="0.58pt" strokecolor="#000000">
              <v:path arrowok="t"/>
            </v:shape>
            <v:shape style="position:absolute;left:10565;top:10304;width:0;height:355" coordorigin="10565,10304" coordsize="0,355" path="m10565,10304l10565,1066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16.1pt;mso-position-horizontal-relative:page;mso-position-vertical-relative:page;z-index:-622" coordorigin="1673,1444" coordsize="8912,4322">
            <v:shape type="#_x0000_t75" style="position:absolute;left:4302;top:1480;width:3640;height:3697">
              <v:imagedata o:title="" r:id="rId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942" coordorigin="10565,1459" coordsize="0,3942" path="m10565,1459l10565,5401e" filled="f" stroked="t" strokeweight="1.06pt" strokecolor="#000000">
              <v:path arrowok="t"/>
            </v:shape>
            <v:shape style="position:absolute;left:1688;top:5741;width:8867;height:0" coordorigin="1688,5741" coordsize="8867,0" path="m1688,5741l10555,5741e" filled="f" stroked="t" strokeweight="1.06pt" strokecolor="#000000">
              <v:path arrowok="t"/>
            </v:shape>
            <v:shape style="position:absolute;left:10565;top:5741;width:10;height:0" coordorigin="10565,5741" coordsize="10,0" path="m10565,5741l10574,5741e" filled="f" stroked="t" strokeweight="1.06pt" strokecolor="#000000">
              <v:path arrowok="t"/>
            </v:shape>
            <v:shape style="position:absolute;left:10555;top:5736;width:10;height:0" coordorigin="10555,5736" coordsize="10,0" path="m10555,5736l10565,5736e" filled="f" stroked="t" strokeweight="0.58pt" strokecolor="#000000">
              <v:path arrowok="t"/>
            </v:shape>
            <v:shape style="position:absolute;left:10555;top:5736;width:10;height:0" coordorigin="10555,5736" coordsize="10,0" path="m10555,5736l10565,5736e" filled="f" stroked="t" strokeweight="0.58pt" strokecolor="#000000">
              <v:path arrowok="t"/>
            </v:shape>
            <v:shape style="position:absolute;left:1684;top:1450;width:0;height:4291" coordorigin="1684,1450" coordsize="0,4291" path="m1684,1450l1684,5741e" filled="f" stroked="t" strokeweight="0.58pt" strokecolor="#000000">
              <v:path arrowok="t"/>
            </v:shape>
            <v:shape style="position:absolute;left:10565;top:5401;width:0;height:354" coordorigin="10565,5401" coordsize="0,354" path="m10565,5401l10565,5755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60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berbagai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Posterize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dra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4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tersebu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4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4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Window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lalu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Video.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18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diberi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Timeline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mpilanny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7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pict>
          <v:group style="position:absolute;margin-left:83.65pt;margin-top:325.27pt;width:445.6pt;height:206.26pt;mso-position-horizontal-relative:page;mso-position-vertical-relative:page;z-index:-619" coordorigin="1673,6505" coordsize="8912,4125">
            <v:shape type="#_x0000_t75" style="position:absolute;left:4283;top:6541;width:3678;height:3502">
              <v:imagedata o:title="" r:id="rId10"/>
            </v:shape>
            <v:shape style="position:absolute;left:1679;top:6516;width:8886;height:0" coordorigin="1679,6516" coordsize="8886,0" path="m1679,6516l10565,6516e" filled="f" stroked="t" strokeweight="0.58pt" strokecolor="#000000">
              <v:path arrowok="t"/>
            </v:shape>
            <v:shape style="position:absolute;left:10555;top:6516;width:10;height:0" coordorigin="10555,6516" coordsize="10,0" path="m10555,6516l10565,6516e" filled="f" stroked="t" strokeweight="0.58pt" strokecolor="#000000">
              <v:path arrowok="t"/>
            </v:shape>
            <v:shape style="position:absolute;left:10565;top:6521;width:0;height:3745" coordorigin="10565,6521" coordsize="0,3745" path="m10565,6521l10565,10266e" filled="f" stroked="t" strokeweight="1.06pt" strokecolor="#000000">
              <v:path arrowok="t"/>
            </v:shape>
            <v:shape style="position:absolute;left:1688;top:10606;width:8867;height:0" coordorigin="1688,10606" coordsize="8867,0" path="m1688,10606l10555,10606e" filled="f" stroked="t" strokeweight="1.06pt" strokecolor="#000000">
              <v:path arrowok="t"/>
            </v:shape>
            <v:shape style="position:absolute;left:10565;top:10606;width:10;height:0" coordorigin="10565,10606" coordsize="10,0" path="m10565,10606l10574,10606e" filled="f" stroked="t" strokeweight="1.06pt" strokecolor="#000000">
              <v:path arrowok="t"/>
            </v:shape>
            <v:shape style="position:absolute;left:10555;top:10601;width:10;height:0" coordorigin="10555,10601" coordsize="10,0" path="m10555,10601l10565,10601e" filled="f" stroked="t" strokeweight="0.58pt" strokecolor="#000000">
              <v:path arrowok="t"/>
            </v:shape>
            <v:shape style="position:absolute;left:10555;top:10601;width:10;height:0" coordorigin="10555,10601" coordsize="10,0" path="m10555,10601l10565,10601e" filled="f" stroked="t" strokeweight="0.58pt" strokecolor="#000000">
              <v:path arrowok="t"/>
            </v:shape>
            <v:shape style="position:absolute;left:1684;top:6511;width:0;height:4094" coordorigin="1684,6511" coordsize="0,4094" path="m1684,6511l1684,10606e" filled="f" stroked="t" strokeweight="0.58pt" strokecolor="#000000">
              <v:path arrowok="t"/>
            </v:shape>
            <v:shape style="position:absolute;left:10565;top:10266;width:0;height:354" coordorigin="10565,10266" coordsize="0,354" path="m10565,10266l10565,10620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01.16pt;mso-position-horizontal-relative:page;mso-position-vertical-relative:page;z-index:-620" coordorigin="1673,1444" coordsize="8912,4023">
            <v:shape type="#_x0000_t75" style="position:absolute;left:4321;top:1480;width:3601;height:3398">
              <v:imagedata o:title="" r:id="rId11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642" coordorigin="10565,1459" coordsize="0,3642" path="m10565,1459l10565,5101e" filled="f" stroked="t" strokeweight="1.06pt" strokecolor="#000000">
              <v:path arrowok="t"/>
            </v:shape>
            <v:shape style="position:absolute;left:1688;top:5442;width:8867;height:0" coordorigin="1688,5442" coordsize="8867,0" path="m1688,5442l10555,5442e" filled="f" stroked="t" strokeweight="1.06pt" strokecolor="#000000">
              <v:path arrowok="t"/>
            </v:shape>
            <v:shape style="position:absolute;left:10565;top:5442;width:10;height:0" coordorigin="10565,5442" coordsize="10,0" path="m10565,5442l10574,5442e" filled="f" stroked="t" strokeweight="1.06pt" strokecolor="#000000">
              <v:path arrowok="t"/>
            </v:shape>
            <v:shape style="position:absolute;left:10555;top:5437;width:10;height:0" coordorigin="10555,5437" coordsize="10,0" path="m10555,5437l10565,5437e" filled="f" stroked="t" strokeweight="0.58pt" strokecolor="#000000">
              <v:path arrowok="t"/>
            </v:shape>
            <v:shape style="position:absolute;left:10555;top:5437;width:10;height:0" coordorigin="10555,5437" coordsize="10,0" path="m10555,5437l10565,5437e" filled="f" stroked="t" strokeweight="0.58pt" strokecolor="#000000">
              <v:path arrowok="t"/>
            </v:shape>
            <v:shape style="position:absolute;left:1684;top:1450;width:0;height:3992" coordorigin="1684,1450" coordsize="0,3992" path="m1684,1450l1684,5442e" filled="f" stroked="t" strokeweight="0.58pt" strokecolor="#000000">
              <v:path arrowok="t"/>
            </v:shape>
            <v:shape style="position:absolute;left:10565;top:5101;width:0;height:355" coordorigin="10565,5101" coordsize="0,355" path="m10565,5101l10565,5456e" filled="f" stroked="t" strokeweight="1.0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3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6.3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expan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Posteriz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berad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Level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8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2.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656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6.4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teri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diber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Posteriz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gamba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pict>
          <v:group style="position:absolute;margin-left:83.65pt;margin-top:478.93pt;width:445.6pt;height:167.2pt;mso-position-horizontal-relative:page;mso-position-vertical-relative:page;z-index:-617" coordorigin="1673,9579" coordsize="8912,3344">
            <v:shape type="#_x0000_t75" style="position:absolute;left:4152;top:9614;width:3940;height:2719">
              <v:imagedata o:title="" r:id="rId12"/>
            </v:shape>
            <v:shape style="position:absolute;left:1679;top:9589;width:8886;height:0" coordorigin="1679,9589" coordsize="8886,0" path="m1679,9589l10565,9589e" filled="f" stroked="t" strokeweight="0.58pt" strokecolor="#000000">
              <v:path arrowok="t"/>
            </v:shape>
            <v:shape style="position:absolute;left:10555;top:9589;width:10;height:0" coordorigin="10555,9589" coordsize="10,0" path="m10555,9589l10565,9589e" filled="f" stroked="t" strokeweight="0.58pt" strokecolor="#000000">
              <v:path arrowok="t"/>
            </v:shape>
            <v:shape style="position:absolute;left:10565;top:9594;width:0;height:2963" coordorigin="10565,9594" coordsize="0,2963" path="m10565,9594l10565,12557e" filled="f" stroked="t" strokeweight="1.06pt" strokecolor="#000000">
              <v:path arrowok="t"/>
            </v:shape>
            <v:shape style="position:absolute;left:1688;top:12898;width:8867;height:0" coordorigin="1688,12898" coordsize="8867,0" path="m1688,12898l10555,12898e" filled="f" stroked="t" strokeweight="1.06pt" strokecolor="#000000">
              <v:path arrowok="t"/>
            </v:shape>
            <v:shape style="position:absolute;left:10565;top:12898;width:10;height:0" coordorigin="10565,12898" coordsize="10,0" path="m10565,12898l10574,12898e" filled="f" stroked="t" strokeweight="1.06pt" strokecolor="#000000">
              <v:path arrowok="t"/>
            </v:shape>
            <v:shape style="position:absolute;left:10555;top:12893;width:10;height:0" coordorigin="10555,12893" coordsize="10,0" path="m10555,12893l10565,12893e" filled="f" stroked="t" strokeweight="0.58pt" strokecolor="#000000">
              <v:path arrowok="t"/>
            </v:shape>
            <v:shape style="position:absolute;left:10555;top:12893;width:10;height:0" coordorigin="10555,12893" coordsize="10,0" path="m10555,12893l10565,12893e" filled="f" stroked="t" strokeweight="0.58pt" strokecolor="#000000">
              <v:path arrowok="t"/>
            </v:shape>
            <v:shape style="position:absolute;left:1684;top:9584;width:0;height:3313" coordorigin="1684,9584" coordsize="0,3313" path="m1684,9584l1684,12898e" filled="f" stroked="t" strokeweight="0.58pt" strokecolor="#000000">
              <v:path arrowok="t"/>
            </v:shape>
            <v:shape style="position:absolute;left:10565;top:12557;width:0;height:355" coordorigin="10565,12557" coordsize="0,355" path="m10565,12557l10565,12912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211.24pt;mso-position-horizontal-relative:page;mso-position-vertical-relative:page;z-index:-618" coordorigin="1673,1444" coordsize="8912,4225">
            <v:shape type="#_x0000_t75" style="position:absolute;left:4231;top:1478;width:3781;height:3601">
              <v:imagedata o:title="" r:id="rId1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845" coordorigin="10565,1459" coordsize="0,3845" path="m10565,1459l10565,5304e" filled="f" stroked="t" strokeweight="1.06pt" strokecolor="#000000">
              <v:path arrowok="t"/>
            </v:shape>
            <v:shape style="position:absolute;left:1684;top:1450;width:0;height:4194" coordorigin="1684,1450" coordsize="0,4194" path="m1684,1450l1684,5644e" filled="f" stroked="t" strokeweight="0.58pt" strokecolor="#000000">
              <v:path arrowok="t"/>
            </v:shape>
            <v:shape style="position:absolute;left:1688;top:5644;width:8867;height:0" coordorigin="1688,5644" coordsize="8867,0" path="m1688,5644l10555,5644e" filled="f" stroked="t" strokeweight="1.06pt" strokecolor="#000000">
              <v:path arrowok="t"/>
            </v:shape>
            <v:shape style="position:absolute;left:10565;top:5644;width:10;height:0" coordorigin="10565,5644" coordsize="10,0" path="m10565,5644l10574,5644e" filled="f" stroked="t" strokeweight="1.06pt" strokecolor="#000000">
              <v:path arrowok="t"/>
            </v:shape>
            <v:shape style="position:absolute;left:10555;top:5639;width:10;height:0" coordorigin="10555,5639" coordsize="10,0" path="m10555,5639l10565,5639e" filled="f" stroked="t" strokeweight="0.58pt" strokecolor="#000000">
              <v:path arrowok="t"/>
            </v:shape>
            <v:shape style="position:absolute;left:10555;top:5639;width:10;height:0" coordorigin="10555,5639" coordsize="10,0" path="m10555,5639l10565,5639e" filled="f" stroked="t" strokeweight="0.58pt" strokecolor="#000000">
              <v:path arrowok="t"/>
            </v:shape>
            <v:shape style="position:absolute;left:10565;top:5304;width:0;height:354" coordorigin="10565,5304" coordsize="0,354" path="m10565,5304l10565,5658e" filled="f" stroked="t" strokeweight="1.06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48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6.5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Menganimasikan</w:t>
      </w:r>
      <w:r>
        <w:rPr>
          <w:rFonts w:cs="Verdana" w:hAnsi="Verdana" w:eastAsia="Verdana" w:ascii="Verdana"/>
          <w:b/>
          <w:spacing w:val="-26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Efek</w:t>
      </w:r>
      <w:r>
        <w:rPr>
          <w:rFonts w:cs="Verdana" w:hAnsi="Verdana" w:eastAsia="Verdana" w:ascii="Verdana"/>
          <w:b/>
          <w:spacing w:val="-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Video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36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Setiap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property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dari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terdapat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e-vary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(stopwatch)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nilainya,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terlihat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digunakan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langkah-langkah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tabs>
          <w:tab w:pos="820" w:val="left"/>
        </w:tabs>
        <w:jc w:val="both"/>
        <w:spacing w:before="16" w:lineRule="exact" w:line="400"/>
        <w:ind w:left="837" w:right="74" w:hanging="359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  <w:tab/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awa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7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diber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1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Posterize,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pili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diber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Posteriz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denga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sat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untuk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mengaktifkannya.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351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6.6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awal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diberi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teri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z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2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piliha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3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dala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Effec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Controls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Toggl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-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Anima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ion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9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yan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g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berg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sz w:val="20"/>
          <w:szCs w:val="20"/>
        </w:rPr>
        <w:t>m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stopwatc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untu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memul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prose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animas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keyframing.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71.85pt;width:445.6pt;height:76.24pt;mso-position-horizontal-relative:page;mso-position-vertical-relative:page;z-index:-614" coordorigin="1673,9437" coordsize="8912,1525">
            <v:shape type="#_x0000_t75" style="position:absolute;left:4391;top:9473;width:3461;height:900">
              <v:imagedata o:title="" r:id="rId14"/>
            </v:shape>
            <v:shape style="position:absolute;left:1679;top:9448;width:8886;height:0" coordorigin="1679,9448" coordsize="8886,0" path="m1679,9448l10565,9448e" filled="f" stroked="t" strokeweight="0.58pt" strokecolor="#000000">
              <v:path arrowok="t"/>
            </v:shape>
            <v:shape style="position:absolute;left:10555;top:9448;width:10;height:0" coordorigin="10555,9448" coordsize="10,0" path="m10555,9448l10565,9448e" filled="f" stroked="t" strokeweight="0.58pt" strokecolor="#000000">
              <v:path arrowok="t"/>
            </v:shape>
            <v:shape style="position:absolute;left:10565;top:9452;width:0;height:1145" coordorigin="10565,9452" coordsize="0,1145" path="m10565,9452l10565,10597e" filled="f" stroked="t" strokeweight="1.06pt" strokecolor="#000000">
              <v:path arrowok="t"/>
            </v:shape>
            <v:shape style="position:absolute;left:1688;top:10937;width:8867;height:0" coordorigin="1688,10937" coordsize="8867,0" path="m1688,10937l10555,10937e" filled="f" stroked="t" strokeweight="1.06pt" strokecolor="#000000">
              <v:path arrowok="t"/>
            </v:shape>
            <v:shape style="position:absolute;left:10565;top:10937;width:10;height:0" coordorigin="10565,10937" coordsize="10,0" path="m10565,10937l10574,10937e" filled="f" stroked="t" strokeweight="1.06pt" strokecolor="#000000">
              <v:path arrowok="t"/>
            </v:shape>
            <v:shape style="position:absolute;left:10555;top:10932;width:10;height:0" coordorigin="10555,10932" coordsize="10,0" path="m10555,10932l10565,10932e" filled="f" stroked="t" strokeweight="0.58pt" strokecolor="#000000">
              <v:path arrowok="t"/>
            </v:shape>
            <v:shape style="position:absolute;left:10555;top:10932;width:10;height:0" coordorigin="10555,10932" coordsize="10,0" path="m10555,10932l10565,10932e" filled="f" stroked="t" strokeweight="0.58pt" strokecolor="#000000">
              <v:path arrowok="t"/>
            </v:shape>
            <v:shape style="position:absolute;left:1684;top:9443;width:0;height:1494" coordorigin="1684,9443" coordsize="0,1494" path="m1684,9443l1684,10937e" filled="f" stroked="t" strokeweight="0.58pt" strokecolor="#000000">
              <v:path arrowok="t"/>
            </v:shape>
            <v:shape style="position:absolute;left:10565;top:10597;width:0;height:354" coordorigin="10565,10597" coordsize="0,354" path="m10565,10597l10565,1095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252.97pt;width:445.6pt;height:187.24pt;mso-position-horizontal-relative:page;mso-position-vertical-relative:page;z-index:-615" coordorigin="1673,5059" coordsize="8912,3745">
            <v:shape type="#_x0000_t75" style="position:absolute;left:3791;top:5095;width:4661;height:3120">
              <v:imagedata o:title="" r:id="rId15"/>
            </v:shape>
            <v:shape style="position:absolute;left:1679;top:5070;width:8886;height:0" coordorigin="1679,5070" coordsize="8886,0" path="m1679,5070l10565,5070e" filled="f" stroked="t" strokeweight="0.58pt" strokecolor="#000000">
              <v:path arrowok="t"/>
            </v:shape>
            <v:shape style="position:absolute;left:10555;top:5070;width:10;height:0" coordorigin="10555,5070" coordsize="10,0" path="m10555,5070l10565,5070e" filled="f" stroked="t" strokeweight="0.58pt" strokecolor="#000000">
              <v:path arrowok="t"/>
            </v:shape>
            <v:shape style="position:absolute;left:10565;top:5075;width:0;height:3364" coordorigin="10565,5075" coordsize="0,3364" path="m10565,5075l10565,8438e" filled="f" stroked="t" strokeweight="1.06pt" strokecolor="#000000">
              <v:path arrowok="t"/>
            </v:shape>
            <v:shape style="position:absolute;left:1684;top:5065;width:0;height:3714" coordorigin="1684,5065" coordsize="0,3714" path="m1684,5065l1684,8779e" filled="f" stroked="t" strokeweight="0.58pt" strokecolor="#000000">
              <v:path arrowok="t"/>
            </v:shape>
            <v:shape style="position:absolute;left:1688;top:8779;width:8867;height:0" coordorigin="1688,8779" coordsize="8867,0" path="m1688,8779l10555,8779e" filled="f" stroked="t" strokeweight="1.06pt" strokecolor="#000000">
              <v:path arrowok="t"/>
            </v:shape>
            <v:shape style="position:absolute;left:10565;top:8779;width:10;height:0" coordorigin="10565,8779" coordsize="10,0" path="m10565,8779l10574,8779e" filled="f" stroked="t" strokeweight="1.06pt" strokecolor="#000000">
              <v:path arrowok="t"/>
            </v:shape>
            <v:shape style="position:absolute;left:10555;top:8774;width:10;height:0" coordorigin="10555,8774" coordsize="10,0" path="m10555,8774l10565,8774e" filled="f" stroked="t" strokeweight="0.58pt" strokecolor="#000000">
              <v:path arrowok="t"/>
            </v:shape>
            <v:shape style="position:absolute;left:10555;top:8774;width:10;height:0" coordorigin="10555,8774" coordsize="10,0" path="m10555,8774l10565,8774e" filled="f" stroked="t" strokeweight="0.58pt" strokecolor="#000000">
              <v:path arrowok="t"/>
            </v:shape>
            <v:shape style="position:absolute;left:10565;top:8438;width:0;height:355" coordorigin="10565,8438" coordsize="0,355" path="m10565,8438l10565,8794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26.88pt;mso-position-horizontal-relative:page;mso-position-vertical-relative:page;z-index:-616" coordorigin="1673,1444" coordsize="8912,2538">
            <v:shape type="#_x0000_t75" style="position:absolute;left:4381;top:1480;width:3481;height:900">
              <v:imagedata o:title="" r:id="rId16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1144" coordorigin="10565,1459" coordsize="0,1144" path="m10565,1459l10565,2603e" filled="f" stroked="t" strokeweight="1.06pt" strokecolor="#000000">
              <v:path arrowok="t"/>
            </v:shape>
            <v:shape style="position:absolute;left:10565;top:2603;width:0;height:431" coordorigin="10565,2603" coordsize="0,431" path="m10565,2603l10565,3034e" filled="f" stroked="t" strokeweight="1.06pt" strokecolor="#000000">
              <v:path arrowok="t"/>
            </v:shape>
            <v:shape style="position:absolute;left:10565;top:3034;width:0;height:583" coordorigin="10565,3034" coordsize="0,583" path="m10565,3034l10565,3617e" filled="f" stroked="t" strokeweight="1.06pt" strokecolor="#000000">
              <v:path arrowok="t"/>
            </v:shape>
            <v:shape style="position:absolute;left:1688;top:3956;width:8867;height:0" coordorigin="1688,3956" coordsize="8867,0" path="m1688,3956l10555,3956e" filled="f" stroked="t" strokeweight="1.06pt" strokecolor="#000000">
              <v:path arrowok="t"/>
            </v:shape>
            <v:shape style="position:absolute;left:10565;top:3956;width:10;height:0" coordorigin="10565,3956" coordsize="10,0" path="m10565,3956l10574,3956e" filled="f" stroked="t" strokeweight="1.06pt" strokecolor="#000000">
              <v:path arrowok="t"/>
            </v:shape>
            <v:shape style="position:absolute;left:10555;top:3952;width:10;height:0" coordorigin="10555,3952" coordsize="10,0" path="m10555,3952l10565,3952e" filled="f" stroked="t" strokeweight="0.58pt" strokecolor="#000000">
              <v:path arrowok="t"/>
            </v:shape>
            <v:shape style="position:absolute;left:10555;top:3952;width:10;height:0" coordorigin="10555,3952" coordsize="10,0" path="m10555,3952l10565,3952e" filled="f" stroked="t" strokeweight="0.58pt" strokecolor="#000000">
              <v:path arrowok="t"/>
            </v:shape>
            <v:shape style="position:absolute;left:1684;top:1450;width:0;height:2507" coordorigin="1684,1450" coordsize="0,2507" path="m1684,1450l1684,3956e" filled="f" stroked="t" strokeweight="0.58pt" strokecolor="#000000">
              <v:path arrowok="t"/>
            </v:shape>
            <v:shape style="position:absolute;left:10565;top:3617;width:0;height:354" coordorigin="10565,3617" coordsize="0,354" path="m10565,3617l10565,3971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2377" w:right="2376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6.7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Controls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282"/>
      </w:pPr>
      <w:r>
        <w:pict>
          <v:shape type="#_x0000_t75" style="width:16.02pt;height:18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lineRule="exact" w:line="200"/>
        <w:ind w:left="3106" w:right="310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6.8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Toggle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Animation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3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Biarka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teta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angk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kemudia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gese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Curren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Marke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posis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akhir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clip.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29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6.9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Current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Time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Mar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dige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hir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4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Lal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uba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Leve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Vide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o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Effect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s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2582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6.10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po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hir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lip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5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mpila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cli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Sequenc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Monito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Windo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w</w:t>
      </w:r>
      <w:r>
        <w:rPr>
          <w:rFonts w:cs="Palatino Linotype" w:hAnsi="Palatino Linotype" w:eastAsia="Palatino Linotype" w:ascii="Palatino Linotype"/>
          <w:spacing w:val="4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mp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k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sepert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44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gambar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ind w:left="838"/>
        <w:sectPr>
          <w:pgMar w:header="734" w:footer="712" w:top="920" w:bottom="280" w:left="1680" w:right="1680"/>
          <w:pgSz w:w="12240" w:h="15840"/>
        </w:sectPr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beriku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ini.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415.81pt;width:445.6pt;height:87.28pt;mso-position-horizontal-relative:page;mso-position-vertical-relative:page;z-index:-612" coordorigin="1673,8316" coordsize="8912,1746">
            <v:shape type="#_x0000_t75" style="position:absolute;left:4160;top:8352;width:3922;height:1121">
              <v:imagedata o:title="" r:id="rId18"/>
            </v:shape>
            <v:shape style="position:absolute;left:1679;top:8327;width:8886;height:0" coordorigin="1679,8327" coordsize="8886,0" path="m1679,8327l10565,8327e" filled="f" stroked="t" strokeweight="0.58pt" strokecolor="#000000">
              <v:path arrowok="t"/>
            </v:shape>
            <v:shape style="position:absolute;left:10555;top:8327;width:10;height:0" coordorigin="10555,8327" coordsize="10,0" path="m10555,8327l10565,8327e" filled="f" stroked="t" strokeweight="0.58pt" strokecolor="#000000">
              <v:path arrowok="t"/>
            </v:shape>
            <v:shape style="position:absolute;left:10565;top:8332;width:0;height:1366" coordorigin="10565,8332" coordsize="0,1366" path="m10565,8332l10565,9697e" filled="f" stroked="t" strokeweight="1.06pt" strokecolor="#000000">
              <v:path arrowok="t"/>
            </v:shape>
            <v:shape style="position:absolute;left:1684;top:8322;width:0;height:1715" coordorigin="1684,8322" coordsize="0,1715" path="m1684,8322l1684,10037e" filled="f" stroked="t" strokeweight="0.58pt" strokecolor="#000000">
              <v:path arrowok="t"/>
            </v:shape>
            <v:shape style="position:absolute;left:1688;top:10037;width:8867;height:0" coordorigin="1688,10037" coordsize="8867,0" path="m1688,10037l10555,10037e" filled="f" stroked="t" strokeweight="1.06pt" strokecolor="#000000">
              <v:path arrowok="t"/>
            </v:shape>
            <v:shape style="position:absolute;left:10565;top:10037;width:10;height:0" coordorigin="10565,10037" coordsize="10,0" path="m10565,10037l10574,10037e" filled="f" stroked="t" strokeweight="1.06pt" strokecolor="#000000">
              <v:path arrowok="t"/>
            </v:shape>
            <v:shape style="position:absolute;left:10555;top:10032;width:10;height:0" coordorigin="10555,10032" coordsize="10,0" path="m10555,10032l10565,10032e" filled="f" stroked="t" strokeweight="0.58pt" strokecolor="#000000">
              <v:path arrowok="t"/>
            </v:shape>
            <v:shape style="position:absolute;left:10555;top:10032;width:10;height:0" coordorigin="10555,10032" coordsize="10,0" path="m10555,10032l10565,10032e" filled="f" stroked="t" strokeweight="0.58pt" strokecolor="#000000">
              <v:path arrowok="t"/>
            </v:shape>
            <v:shape style="position:absolute;left:10565;top:9697;width:0;height:354" coordorigin="10565,9697" coordsize="0,354" path="m10565,9697l10565,10051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189.16pt;mso-position-horizontal-relative:page;mso-position-vertical-relative:page;z-index:-613" coordorigin="1673,1444" coordsize="8912,3783">
            <v:shape type="#_x0000_t75" style="position:absolute;left:4463;top:1480;width:3318;height:3158">
              <v:imagedata o:title="" r:id="rId19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3402" coordorigin="10565,1459" coordsize="0,3402" path="m10565,1459l10565,4861e" filled="f" stroked="t" strokeweight="1.06pt" strokecolor="#000000">
              <v:path arrowok="t"/>
            </v:shape>
            <v:shape style="position:absolute;left:1688;top:5202;width:8867;height:0" coordorigin="1688,5202" coordsize="8867,0" path="m1688,5202l10555,5202e" filled="f" stroked="t" strokeweight="1.06pt" strokecolor="#000000">
              <v:path arrowok="t"/>
            </v:shape>
            <v:shape style="position:absolute;left:10565;top:5202;width:10;height:0" coordorigin="10565,5202" coordsize="10,0" path="m10565,5202l10574,5202e" filled="f" stroked="t" strokeweight="1.06pt" strokecolor="#000000">
              <v:path arrowok="t"/>
            </v:shape>
            <v:shape style="position:absolute;left:10555;top:5197;width:10;height:0" coordorigin="10555,5197" coordsize="10,0" path="m10555,5197l10565,5197e" filled="f" stroked="t" strokeweight="0.58pt" strokecolor="#000000">
              <v:path arrowok="t"/>
            </v:shape>
            <v:shape style="position:absolute;left:10555;top:5197;width:10;height:0" coordorigin="10555,5197" coordsize="10,0" path="m10555,5197l10565,5197e" filled="f" stroked="t" strokeweight="0.58pt" strokecolor="#000000">
              <v:path arrowok="t"/>
            </v:shape>
            <v:shape style="position:absolute;left:1684;top:1450;width:0;height:3752" coordorigin="1684,1450" coordsize="0,3752" path="m1684,1450l1684,5202e" filled="f" stroked="t" strokeweight="0.58pt" strokecolor="#000000">
              <v:path arrowok="t"/>
            </v:shape>
            <v:shape style="position:absolute;left:10565;top:4861;width:0;height:355" coordorigin="10565,4861" coordsize="0,355" path="m10565,4861l10565,5216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47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6.11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perubahan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nilai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Le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v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el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menjadi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10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Sequen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Monitor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Window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478"/>
      </w:pP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6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.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   </w:t>
      </w:r>
      <w:r>
        <w:rPr>
          <w:rFonts w:cs="Palatino Linotype" w:hAnsi="Palatino Linotype" w:eastAsia="Palatino Linotype" w:ascii="Palatino Linotype"/>
          <w:spacing w:val="1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Mak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il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7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Timelin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dimainka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menggunaka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Pla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y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7"/>
          <w:w w:val="100"/>
          <w:position w:val="1"/>
          <w:sz w:val="20"/>
          <w:szCs w:val="20"/>
        </w:rPr>
        <w:t>t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u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tombo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l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Spac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e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Ba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5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p</w:t>
      </w:r>
      <w:r>
        <w:rPr>
          <w:rFonts w:cs="Palatino Linotype" w:hAnsi="Palatino Linotype" w:eastAsia="Palatino Linotype" w:ascii="Palatino Linotype"/>
          <w:spacing w:val="-5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position w:val="1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6"/>
          <w:w w:val="100"/>
          <w:position w:val="1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position w:val="1"/>
          <w:sz w:val="20"/>
          <w:szCs w:val="20"/>
        </w:rPr>
        <w:t>keyboard</w:t>
      </w:r>
      <w:r>
        <w:rPr>
          <w:rFonts w:cs="Palatino Linotype" w:hAnsi="Palatino Linotype" w:eastAsia="Palatino Linotype" w:asci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Palatino Linotype" w:hAnsi="Palatino Linotype" w:eastAsia="Palatino Linotype" w:ascii="Palatino Linotype"/>
          <w:sz w:val="20"/>
          <w:szCs w:val="20"/>
        </w:rPr>
        <w:jc w:val="left"/>
        <w:spacing w:lineRule="exact" w:line="260"/>
        <w:ind w:left="837"/>
      </w:pP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hasilny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aka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terj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perub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h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n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ber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ngsur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‐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angsu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r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Level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,</w:t>
      </w:r>
      <w:r>
        <w:rPr>
          <w:rFonts w:cs="Palatino Linotype" w:hAnsi="Palatino Linotype" w:eastAsia="Palatino Linotype" w:ascii="Palatino Linotype"/>
          <w:spacing w:val="-12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dar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2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menj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a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d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33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6"/>
          <w:w w:val="100"/>
          <w:sz w:val="20"/>
          <w:szCs w:val="20"/>
        </w:rPr>
        <w:t>nila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  <w:t>i</w:t>
      </w:r>
      <w:r>
        <w:rPr>
          <w:rFonts w:cs="Palatino Linotype" w:hAnsi="Palatino Linotype" w:eastAsia="Palatino Linotype" w:ascii="Palatino Linotype"/>
          <w:spacing w:val="-11"/>
          <w:w w:val="100"/>
          <w:sz w:val="20"/>
          <w:szCs w:val="20"/>
        </w:rPr>
        <w:t> </w:t>
      </w:r>
      <w:r>
        <w:rPr>
          <w:rFonts w:cs="Palatino Linotype" w:hAnsi="Palatino Linotype" w:eastAsia="Palatino Linotype" w:ascii="Palatino Linotype"/>
          <w:spacing w:val="-5"/>
          <w:w w:val="100"/>
          <w:sz w:val="20"/>
          <w:szCs w:val="20"/>
        </w:rPr>
        <w:t>10.</w:t>
      </w:r>
      <w:r>
        <w:rPr>
          <w:rFonts w:cs="Palatino Linotype" w:hAnsi="Palatino Linotype" w:eastAsia="Palatino Linotype" w:ascii="Palatino Linotype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spacing w:before="9"/>
        <w:ind w:left="118" w:right="4255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Memodifikasi</w:t>
      </w:r>
      <w:r>
        <w:rPr>
          <w:rFonts w:cs="Verdana" w:hAnsi="Verdana" w:eastAsia="Verdana" w:ascii="Verdana"/>
          <w:b/>
          <w:spacing w:val="-21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Keyframe</w:t>
      </w:r>
      <w:r>
        <w:rPr>
          <w:rFonts w:cs="Verdana" w:hAnsi="Verdana" w:eastAsia="Verdana" w:ascii="Verdana"/>
          <w:b/>
          <w:spacing w:val="-15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Efek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exact" w:line="400"/>
        <w:ind w:left="118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penerapan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diani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asikan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pastilah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iliki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odifikasi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odifikasi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durasi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enggeser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inginkan.</w:t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 w:lineRule="exact" w:line="200"/>
        <w:ind w:left="3207" w:right="3204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6.12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Memodifi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a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k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frame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0"/>
        <w:ind w:left="118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Sedangkan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lakukan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ilih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keyfra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dihapus,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setelah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lalu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" w:lineRule="exact" w:line="260"/>
        <w:ind w:left="118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keyboard.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both"/>
        <w:spacing w:before="9"/>
        <w:ind w:left="118" w:right="6151"/>
      </w:pP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Menghapus</w:t>
      </w:r>
      <w:r>
        <w:rPr>
          <w:rFonts w:cs="Verdana" w:hAnsi="Verdana" w:eastAsia="Verdana" w:ascii="Verdana"/>
          <w:b/>
          <w:spacing w:val="-18"/>
          <w:w w:val="100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sz w:val="28"/>
          <w:szCs w:val="28"/>
        </w:rPr>
        <w:t>Efek</w:t>
      </w:r>
      <w:r>
        <w:rPr>
          <w:rFonts w:cs="Verdana" w:hAnsi="Verdana" w:eastAsia="Verdana" w:ascii="Verdana"/>
          <w:spacing w:val="0"/>
          <w:w w:val="100"/>
          <w:sz w:val="28"/>
          <w:szCs w:val="28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60"/>
        <w:ind w:left="118" w:right="70"/>
        <w:sectPr>
          <w:pgMar w:header="734" w:footer="712" w:top="920" w:bottom="280" w:left="1680" w:right="168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Untuk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tidak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terpakai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caranya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dihapus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dalam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Controls,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udian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tekan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Delete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keyboard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puter.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234.73pt;width:445.6pt;height:353.08pt;mso-position-horizontal-relative:page;mso-position-vertical-relative:page;z-index:-610" coordorigin="1673,4695" coordsize="8912,7062">
            <v:shape type="#_x0000_t75" style="position:absolute;left:3420;top:4730;width:5402;height:4302">
              <v:imagedata o:title="" r:id="rId20"/>
            </v:shape>
            <v:shape style="position:absolute;left:1679;top:4705;width:8886;height:0" coordorigin="1679,4705" coordsize="8886,0" path="m1679,4705l10565,4705e" filled="f" stroked="t" strokeweight="0.58pt" strokecolor="#000000">
              <v:path arrowok="t"/>
            </v:shape>
            <v:shape style="position:absolute;left:10555;top:4705;width:10;height:0" coordorigin="10555,4705" coordsize="10,0" path="m10555,4705l10565,4705e" filled="f" stroked="t" strokeweight="0.58pt" strokecolor="#000000">
              <v:path arrowok="t"/>
            </v:shape>
            <v:shape style="position:absolute;left:10565;top:4710;width:0;height:4547" coordorigin="10565,4710" coordsize="0,4547" path="m10565,4710l10565,9257e" filled="f" stroked="t" strokeweight="1.06pt" strokecolor="#000000">
              <v:path arrowok="t"/>
            </v:shape>
            <v:shape style="position:absolute;left:1688;top:11731;width:8867;height:0" coordorigin="1688,11731" coordsize="8867,0" path="m1688,11731l10555,11731e" filled="f" stroked="t" strokeweight="1.06pt" strokecolor="#000000">
              <v:path arrowok="t"/>
            </v:shape>
            <v:shape style="position:absolute;left:10565;top:11731;width:10;height:0" coordorigin="10565,11731" coordsize="10,0" path="m10565,11731l10574,11731e" filled="f" stroked="t" strokeweight="1.06pt" strokecolor="#000000">
              <v:path arrowok="t"/>
            </v:shape>
            <v:shape style="position:absolute;left:10555;top:11726;width:10;height:0" coordorigin="10555,11726" coordsize="10,0" path="m10555,11726l10565,11726e" filled="f" stroked="t" strokeweight="0.58pt" strokecolor="#000000">
              <v:path arrowok="t"/>
            </v:shape>
            <v:shape style="position:absolute;left:10555;top:11726;width:10;height:0" coordorigin="10555,11726" coordsize="10,0" path="m10555,11726l10565,11726e" filled="f" stroked="t" strokeweight="0.58pt" strokecolor="#000000">
              <v:path arrowok="t"/>
            </v:shape>
            <v:shape style="position:absolute;left:1684;top:4700;width:0;height:7031" coordorigin="1684,4700" coordsize="0,7031" path="m1684,4700l1684,11731e" filled="f" stroked="t" strokeweight="0.58pt" strokecolor="#000000">
              <v:path arrowok="t"/>
            </v:shape>
            <v:shape style="position:absolute;left:10565;top:9257;width:0;height:2489" coordorigin="10565,9257" coordsize="0,2489" path="m10565,9257l10565,11746e" filled="f" stroked="t" strokeweight="1.06pt" strokecolor="#000000">
              <v:path arrowok="t"/>
            </v:shape>
            <w10:wrap type="none"/>
          </v:group>
        </w:pict>
      </w:r>
      <w:r>
        <w:pict>
          <v:group style="position:absolute;margin-left:83.65pt;margin-top:72.19pt;width:445.6pt;height:75.22pt;mso-position-horizontal-relative:page;mso-position-vertical-relative:page;z-index:-611" coordorigin="1673,1444" coordsize="8912,1504">
            <v:shape type="#_x0000_t75" style="position:absolute;left:4400;top:1480;width:3442;height:880">
              <v:imagedata o:title="" r:id="rId21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1124" coordorigin="10565,1459" coordsize="0,1124" path="m10565,1459l10565,2584e" filled="f" stroked="t" strokeweight="1.06pt" strokecolor="#000000">
              <v:path arrowok="t"/>
            </v:shape>
            <v:shape style="position:absolute;left:1688;top:2923;width:8867;height:0" coordorigin="1688,2923" coordsize="8867,0" path="m1688,2923l10555,2923e" filled="f" stroked="t" strokeweight="1.06pt" strokecolor="#000000">
              <v:path arrowok="t"/>
            </v:shape>
            <v:shape style="position:absolute;left:10565;top:2923;width:10;height:0" coordorigin="10565,2923" coordsize="10,0" path="m10565,2923l10574,2923e" filled="f" stroked="t" strokeweight="1.06pt" strokecolor="#000000">
              <v:path arrowok="t"/>
            </v:shape>
            <v:shape style="position:absolute;left:10555;top:2918;width:10;height:0" coordorigin="10555,2918" coordsize="10,0" path="m10555,2918l10565,2918e" filled="f" stroked="t" strokeweight="0.58pt" strokecolor="#000000">
              <v:path arrowok="t"/>
            </v:shape>
            <v:shape style="position:absolute;left:10555;top:2918;width:10;height:0" coordorigin="10555,2918" coordsize="10,0" path="m10555,2918l10565,2918e" filled="f" stroked="t" strokeweight="0.58pt" strokecolor="#000000">
              <v:path arrowok="t"/>
            </v:shape>
            <v:shape style="position:absolute;left:1684;top:1450;width:0;height:1474" coordorigin="1684,1450" coordsize="0,1474" path="m1684,1450l1684,2923e" filled="f" stroked="t" strokeweight="0.58pt" strokecolor="#000000">
              <v:path arrowok="t"/>
            </v:shape>
            <v:shape style="position:absolute;left:10565;top:2584;width:0;height:354" coordorigin="10565,2584" coordsize="0,354" path="m10565,2584l10565,2938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left"/>
        <w:spacing w:before="38" w:lineRule="exact" w:line="200"/>
        <w:ind w:left="1117"/>
      </w:pP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6.12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Tampilan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y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ang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telah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terpilih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di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dalam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pilihan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Video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ts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pada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Tab</w:t>
      </w:r>
      <w:r>
        <w:rPr>
          <w:rFonts w:cs="Arial Narrow" w:hAnsi="Arial Narrow" w:eastAsia="Arial Narrow" w:ascii="Arial Narrow"/>
          <w:spacing w:val="-1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Effe</w:t>
      </w:r>
      <w:r>
        <w:rPr>
          <w:rFonts w:cs="Arial Narrow" w:hAnsi="Arial Narrow" w:eastAsia="Arial Narrow" w:ascii="Arial Narrow"/>
          <w:spacing w:val="1"/>
          <w:w w:val="100"/>
          <w:position w:val="-1"/>
          <w:sz w:val="18"/>
          <w:szCs w:val="18"/>
        </w:rPr>
        <w:t>c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t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position w:val="-1"/>
          <w:sz w:val="18"/>
          <w:szCs w:val="18"/>
        </w:rPr>
        <w:t>Controls</w:t>
      </w:r>
      <w:r>
        <w:rPr>
          <w:rFonts w:cs="Arial Narrow" w:hAnsi="Arial Narrow" w:eastAsia="Arial Narrow" w:ascii="Arial Narrow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28"/>
          <w:szCs w:val="28"/>
        </w:rPr>
        <w:jc w:val="left"/>
        <w:spacing w:before="9" w:lineRule="exact" w:line="320"/>
        <w:ind w:left="118"/>
      </w:pP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Galeri</w:t>
      </w:r>
      <w:r>
        <w:rPr>
          <w:rFonts w:cs="Verdana" w:hAnsi="Verdana" w:eastAsia="Verdana" w:ascii="Verdana"/>
          <w:b/>
          <w:spacing w:val="-9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Efek</w:t>
      </w:r>
      <w:r>
        <w:rPr>
          <w:rFonts w:cs="Verdana" w:hAnsi="Verdana" w:eastAsia="Verdana" w:ascii="Verdana"/>
          <w:b/>
          <w:spacing w:val="-7"/>
          <w:w w:val="100"/>
          <w:position w:val="-2"/>
          <w:sz w:val="28"/>
          <w:szCs w:val="28"/>
        </w:rPr>
        <w:t> </w:t>
      </w:r>
      <w:r>
        <w:rPr>
          <w:rFonts w:cs="Verdana" w:hAnsi="Verdana" w:eastAsia="Verdana" w:ascii="Verdana"/>
          <w:b/>
          <w:spacing w:val="0"/>
          <w:w w:val="100"/>
          <w:position w:val="-2"/>
          <w:sz w:val="28"/>
          <w:szCs w:val="28"/>
        </w:rPr>
        <w:t>Video</w:t>
      </w:r>
      <w:r>
        <w:rPr>
          <w:rFonts w:cs="Verdana" w:hAnsi="Verdana" w:eastAsia="Verdana" w:ascii="Verdana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Adobe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banyak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pilihan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yang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terdapat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Video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Effects.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Berikut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adalah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contoh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pilan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efek-efek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tersebut.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60"/>
        <w:sectPr>
          <w:pgMar w:header="734" w:footer="712" w:top="920" w:bottom="280" w:left="1680" w:right="1680"/>
          <w:pgSz w:w="12240" w:h="15840"/>
        </w:sectPr>
      </w:pPr>
      <w:r>
        <w:pict>
          <v:shape type="#_x0000_t75" style="width:288.12pt;height:117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83.65pt;margin-top:72.19pt;width:445.6pt;height:327.1pt;mso-position-horizontal-relative:page;mso-position-vertical-relative:page;z-index:-609" coordorigin="1673,1444" coordsize="8912,6542">
            <v:shape type="#_x0000_t75" style="position:absolute;left:3244;top:1480;width:5756;height:5917">
              <v:imagedata o:title="" r:id="rId23"/>
            </v:shape>
            <v:shape style="position:absolute;left:1679;top:1454;width:8886;height:0" coordorigin="1679,1454" coordsize="8886,0" path="m1679,1454l10565,1454e" filled="f" stroked="t" strokeweight="0.58pt" strokecolor="#000000">
              <v:path arrowok="t"/>
            </v:shape>
            <v:shape style="position:absolute;left:10555;top:1454;width:10;height:0" coordorigin="10555,1454" coordsize="10,0" path="m10555,1454l10565,1454e" filled="f" stroked="t" strokeweight="0.58pt" strokecolor="#000000">
              <v:path arrowok="t"/>
            </v:shape>
            <v:shape style="position:absolute;left:10565;top:1459;width:0;height:6162" coordorigin="10565,1459" coordsize="0,6162" path="m10565,1459l10565,7621e" filled="f" stroked="t" strokeweight="1.06pt" strokecolor="#000000">
              <v:path arrowok="t"/>
            </v:shape>
            <v:shape style="position:absolute;left:1688;top:7961;width:8867;height:0" coordorigin="1688,7961" coordsize="8867,0" path="m1688,7961l10555,7961e" filled="f" stroked="t" strokeweight="1.06pt" strokecolor="#000000">
              <v:path arrowok="t"/>
            </v:shape>
            <v:shape style="position:absolute;left:10565;top:7961;width:10;height:0" coordorigin="10565,7961" coordsize="10,0" path="m10565,7961l10574,7961e" filled="f" stroked="t" strokeweight="1.06pt" strokecolor="#000000">
              <v:path arrowok="t"/>
            </v:shape>
            <v:shape style="position:absolute;left:10555;top:7956;width:10;height:0" coordorigin="10555,7956" coordsize="10,0" path="m10555,7956l10565,7956e" filled="f" stroked="t" strokeweight="0.58pt" strokecolor="#000000">
              <v:path arrowok="t"/>
            </v:shape>
            <v:shape style="position:absolute;left:10555;top:7956;width:10;height:0" coordorigin="10555,7956" coordsize="10,0" path="m10555,7956l10565,7956e" filled="f" stroked="t" strokeweight="0.58pt" strokecolor="#000000">
              <v:path arrowok="t"/>
            </v:shape>
            <v:shape style="position:absolute;left:1684;top:1450;width:0;height:6511" coordorigin="1684,1450" coordsize="0,6511" path="m1684,1450l1684,7961e" filled="f" stroked="t" strokeweight="0.58pt" strokecolor="#000000">
              <v:path arrowok="t"/>
            </v:shape>
            <v:shape style="position:absolute;left:10565;top:7621;width:0;height:354" coordorigin="10565,7621" coordsize="0,354" path="m10565,7621l10565,7975e" filled="f" stroked="t" strokeweight="1.0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 Narrow" w:hAnsi="Arial Narrow" w:eastAsia="Arial Narrow" w:ascii="Arial Narrow"/>
          <w:sz w:val="18"/>
          <w:szCs w:val="18"/>
        </w:rPr>
        <w:jc w:val="center"/>
        <w:spacing w:before="38"/>
        <w:ind w:left="3387" w:right="3344"/>
      </w:pP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Gambar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6.13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Galeri</w:t>
      </w:r>
      <w:r>
        <w:rPr>
          <w:rFonts w:cs="Arial Narrow" w:hAnsi="Arial Narrow" w:eastAsia="Arial Narrow" w:ascii="Arial Narrow"/>
          <w:spacing w:val="-1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Efek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 </w:t>
      </w:r>
      <w:r>
        <w:rPr>
          <w:rFonts w:cs="Arial Narrow" w:hAnsi="Arial Narrow" w:eastAsia="Arial Narrow" w:ascii="Arial Narrow"/>
          <w:spacing w:val="0"/>
          <w:w w:val="100"/>
          <w:sz w:val="18"/>
          <w:szCs w:val="18"/>
        </w:rPr>
        <w:t>Video</w:t>
      </w:r>
    </w:p>
    <w:sectPr>
      <w:pgMar w:header="734" w:footer="712" w:top="920" w:bottom="280" w:left="168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745.377pt;width:209.172pt;height:12.02pt;mso-position-horizontal-relative:page;mso-position-vertical-relative:page;z-index:-6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Editing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Video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Menggunakan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Adobe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Premiere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Pro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8.88pt;margin-top:35.6972pt;width:325.23pt;height:12.02pt;mso-position-horizontal-relative:page;mso-position-vertical-relative:page;z-index:-6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Gratis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di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©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HakCi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ta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2006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Bel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i/>
                    <w:spacing w:val="0"/>
                    <w:w w:val="100"/>
                    <w:sz w:val="20"/>
                    <w:szCs w:val="20"/>
                  </w:rPr>
                  <w:t>rSendiri.Com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edaksi@belajarsendiri.com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g"/><Relationship Id="rId18" Type="http://schemas.openxmlformats.org/officeDocument/2006/relationships/image" Target="media/image12.jpg"/><Relationship Id="rId19" Type="http://schemas.openxmlformats.org/officeDocument/2006/relationships/image" Target="media/image13.jpg"/><Relationship Id="rId20" Type="http://schemas.openxmlformats.org/officeDocument/2006/relationships/image" Target="media/image14.jpg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