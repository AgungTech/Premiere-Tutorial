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0"/>
          <w:szCs w:val="10"/>
        </w:rPr>
        <w:jc w:val="left"/>
        <w:spacing w:before="6" w:lineRule="exact" w:line="100"/>
      </w:pPr>
      <w:r>
        <w:pict>
          <v:group style="position:absolute;margin-left:83.62pt;margin-top:571.6pt;width:444.22pt;height:135.52pt;mso-position-horizontal-relative:page;mso-position-vertical-relative:page;z-index:-919" coordorigin="1672,11432" coordsize="8884,2710">
            <v:shape style="position:absolute;left:1798;top:11442;width:8647;height:276" coordorigin="1798,11442" coordsize="8647,276" path="m1798,11718l10445,11718,10445,11442,1798,11442,1798,11718xe" filled="t" fillcolor="#E6E6E6" stroked="f">
              <v:path arrowok="t"/>
              <v:fill/>
            </v:shape>
            <v:shape style="position:absolute;left:1798;top:11718;width:8647;height:482" coordorigin="1798,11718" coordsize="8647,482" path="m1798,12200l10445,12200,10445,11718,1798,11718,1798,12200xe" filled="t" fillcolor="#E6E6E6" stroked="f">
              <v:path arrowok="t"/>
              <v:fill/>
            </v:shape>
            <v:shape style="position:absolute;left:1798;top:12200;width:8647;height:414" coordorigin="1798,12200" coordsize="8647,414" path="m1798,12614l10445,12614,10445,12200,1798,12200,1798,12614xe" filled="t" fillcolor="#E6E6E6" stroked="f">
              <v:path arrowok="t"/>
              <v:fill/>
            </v:shape>
            <v:shape style="position:absolute;left:1798;top:12614;width:8647;height:414" coordorigin="1798,12614" coordsize="8647,414" path="m1798,13028l10445,13028,10445,12614,1798,12614,1798,13028xe" filled="t" fillcolor="#E6E6E6" stroked="f">
              <v:path arrowok="t"/>
              <v:fill/>
            </v:shape>
            <v:shape style="position:absolute;left:1798;top:13028;width:8647;height:414" coordorigin="1798,13028" coordsize="8647,414" path="m1798,13442l10445,13442,10445,13028,1798,13028,1798,13442xe" filled="t" fillcolor="#E6E6E6" stroked="f">
              <v:path arrowok="t"/>
              <v:fill/>
            </v:shape>
            <v:shape style="position:absolute;left:1798;top:13442;width:8647;height:414" coordorigin="1798,13442" coordsize="8647,414" path="m1798,13856l10445,13856,10445,13442,1798,13442,1798,13856xe" filled="t" fillcolor="#E6E6E6" stroked="f">
              <v:path arrowok="t"/>
              <v:fill/>
            </v:shape>
            <v:shape style="position:absolute;left:1798;top:13856;width:8647;height:276" coordorigin="1798,13856" coordsize="8647,276" path="m1798,14132l10445,14132,10445,13856,1798,13856,1798,14132xe" filled="t" fillcolor="#E6E6E6" stroked="f">
              <v:path arrowok="t"/>
              <v:fill/>
            </v:shape>
            <v:shape style="position:absolute;left:1682;top:11442;width:8864;height:2690" coordorigin="1682,11442" coordsize="8864,2690" path="m10547,11442l10445,11442,10445,14132,10547,14132,10547,11442xe" filled="t" fillcolor="#E6E6E6" stroked="f">
              <v:path arrowok="t"/>
              <v:fill/>
            </v:shape>
            <v:shape style="position:absolute;left:1682;top:11442;width:8864;height:2690" coordorigin="1682,11442" coordsize="8864,2690" path="m1798,11442l1682,11442,1682,14132,1798,14132,1798,11442xe" filled="t" fillcolor="#E6E6E6" stroked="f">
              <v:path arrowok="t"/>
              <v:fill/>
            </v:shape>
            <w10:wrap type="none"/>
          </v:group>
        </w:pict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891"/>
      </w:pPr>
      <w:r>
        <w:pict>
          <v:shape type="#_x0000_t75" style="width:255pt;height:116.04pt">
            <v:imagedata o:title="" r:id="rId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72"/>
          <w:szCs w:val="72"/>
        </w:rPr>
        <w:jc w:val="center"/>
        <w:spacing w:lineRule="exact" w:line="780"/>
        <w:ind w:left="46" w:right="42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Editing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Video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Menggunakan</w:t>
      </w:r>
      <w:r>
        <w:rPr>
          <w:rFonts w:cs="Times New Roman" w:hAnsi="Times New Roman" w:eastAsia="Times New Roman" w:ascii="Times New Roman"/>
          <w:spacing w:val="0"/>
          <w:w w:val="100"/>
          <w:sz w:val="72"/>
          <w:szCs w:val="72"/>
        </w:rPr>
      </w:r>
    </w:p>
    <w:p>
      <w:pPr>
        <w:rPr>
          <w:rFonts w:cs="Times New Roman" w:hAnsi="Times New Roman" w:eastAsia="Times New Roman" w:ascii="Times New Roman"/>
          <w:sz w:val="72"/>
          <w:szCs w:val="72"/>
        </w:rPr>
        <w:jc w:val="center"/>
        <w:ind w:left="1349" w:right="1345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Adobe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Premiere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Pro</w:t>
      </w:r>
      <w:r>
        <w:rPr>
          <w:rFonts w:cs="Times New Roman" w:hAnsi="Times New Roman" w:eastAsia="Times New Roman" w:ascii="Times New Roman"/>
          <w:spacing w:val="0"/>
          <w:w w:val="100"/>
          <w:sz w:val="72"/>
          <w:szCs w:val="7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center"/>
        <w:ind w:left="2885" w:right="2882"/>
      </w:pP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Winastwan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Gora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center"/>
        <w:ind w:left="2376" w:right="2373"/>
      </w:pPr>
      <w:hyperlink r:id="rId7">
        <w:r>
          <w:rPr>
            <w:rFonts w:cs="Times New Roman" w:hAnsi="Times New Roman" w:eastAsia="Times New Roman" w:ascii="Times New Roman"/>
            <w:spacing w:val="0"/>
            <w:w w:val="100"/>
            <w:sz w:val="36"/>
            <w:szCs w:val="36"/>
          </w:rPr>
          <w:t>redaksi@belajarsendiri.com</w:t>
        </w:r>
      </w:hyperlink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56"/>
          <w:szCs w:val="56"/>
        </w:rPr>
        <w:jc w:val="center"/>
        <w:ind w:left="363" w:right="361"/>
      </w:pPr>
      <w:r>
        <w:rPr>
          <w:rFonts w:cs="Times New Roman" w:hAnsi="Times New Roman" w:eastAsia="Times New Roman" w:ascii="Times New Roman"/>
          <w:b/>
          <w:spacing w:val="0"/>
          <w:w w:val="100"/>
          <w:sz w:val="56"/>
          <w:szCs w:val="56"/>
        </w:rPr>
        <w:t>BAB</w:t>
      </w:r>
      <w:r>
        <w:rPr>
          <w:rFonts w:cs="Times New Roman" w:hAnsi="Times New Roman" w:eastAsia="Times New Roman" w:ascii="Times New Roman"/>
          <w:b/>
          <w:spacing w:val="0"/>
          <w:w w:val="100"/>
          <w:sz w:val="56"/>
          <w:szCs w:val="5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56"/>
          <w:szCs w:val="56"/>
        </w:rPr>
        <w:t>II.</w:t>
      </w:r>
      <w:r>
        <w:rPr>
          <w:rFonts w:cs="Times New Roman" w:hAnsi="Times New Roman" w:eastAsia="Times New Roman" w:ascii="Times New Roman"/>
          <w:b/>
          <w:spacing w:val="0"/>
          <w:w w:val="100"/>
          <w:sz w:val="56"/>
          <w:szCs w:val="5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56"/>
          <w:szCs w:val="56"/>
        </w:rPr>
        <w:t>PENGENALAN</w:t>
      </w:r>
      <w:r>
        <w:rPr>
          <w:rFonts w:cs="Times New Roman" w:hAnsi="Times New Roman" w:eastAsia="Times New Roman" w:ascii="Times New Roman"/>
          <w:b/>
          <w:spacing w:val="0"/>
          <w:w w:val="100"/>
          <w:sz w:val="56"/>
          <w:szCs w:val="5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56"/>
          <w:szCs w:val="56"/>
        </w:rPr>
        <w:t>ADOBE</w:t>
      </w:r>
      <w:r>
        <w:rPr>
          <w:rFonts w:cs="Times New Roman" w:hAnsi="Times New Roman" w:eastAsia="Times New Roman" w:ascii="Times New Roman"/>
          <w:b/>
          <w:spacing w:val="0"/>
          <w:w w:val="100"/>
          <w:sz w:val="56"/>
          <w:szCs w:val="5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56"/>
          <w:szCs w:val="56"/>
        </w:rPr>
        <w:t>PREMIERE</w:t>
      </w:r>
      <w:r>
        <w:rPr>
          <w:rFonts w:cs="Times New Roman" w:hAnsi="Times New Roman" w:eastAsia="Times New Roman" w:ascii="Times New Roman"/>
          <w:b/>
          <w:spacing w:val="0"/>
          <w:w w:val="100"/>
          <w:sz w:val="56"/>
          <w:szCs w:val="5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56"/>
          <w:szCs w:val="56"/>
        </w:rPr>
        <w:t>PRO</w:t>
      </w:r>
      <w:r>
        <w:rPr>
          <w:rFonts w:cs="Times New Roman" w:hAnsi="Times New Roman" w:eastAsia="Times New Roman" w:ascii="Times New Roman"/>
          <w:spacing w:val="0"/>
          <w:w w:val="100"/>
          <w:sz w:val="56"/>
          <w:szCs w:val="56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before="23"/>
        <w:ind w:left="3305" w:right="3301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Lisensi</w:t>
      </w:r>
      <w:r>
        <w:rPr>
          <w:rFonts w:cs="Times New Roman" w:hAnsi="Times New Roman" w:eastAsia="Times New Roman" w:ascii="Times New Roman"/>
          <w:b/>
          <w:i/>
          <w:spacing w:val="-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Dokumen</w:t>
      </w:r>
      <w:r>
        <w:rPr>
          <w:rFonts w:cs="Times New Roman" w:hAnsi="Times New Roman" w:eastAsia="Times New Roman" w:ascii="Times New Roman"/>
          <w:b/>
          <w:i/>
          <w:spacing w:val="-1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99"/>
          <w:sz w:val="28"/>
          <w:szCs w:val="28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2522" w:right="2518"/>
      </w:pP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©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Hak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Cipta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2006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BelajarSendiri.Com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auto" w:line="360"/>
        <w:ind w:left="213" w:right="210"/>
        <w:sectPr>
          <w:pgMar w:header="734" w:footer="712" w:top="920" w:bottom="280" w:left="1680" w:right="1680"/>
          <w:headerReference w:type="default" r:id="rId4"/>
          <w:footerReference w:type="default" r:id="rId5"/>
          <w:pgSz w:w="12240" w:h="15840"/>
        </w:sectPr>
      </w:pP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Seluruh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dokumen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dapat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digunakan,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dirubah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disebarluaskan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secara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bebas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tujuan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pendidikan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non-komersil.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Diperkenankan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melakukan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penulisan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ulang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tanpa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seijin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BelajarSendiri.Com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 w:lineRule="auto" w:line="360"/>
        <w:ind w:left="118" w:right="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Adobe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iere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dibuat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oleh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Adobe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erupakan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versi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baharuan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dari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beberapa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versi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Adobe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iere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hulu.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Adobe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iere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ulai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luncurkan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pasaran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bulan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Agustus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tahun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Mulai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versi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iere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dapat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digunakan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engedit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dengan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DV.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iere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telah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enjadi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program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standar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bagi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profesional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dalam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bidang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digital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video.</w:t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Verdana" w:hAnsi="Verdana" w:eastAsia="Verdana" w:ascii="Verdana"/>
          <w:sz w:val="28"/>
          <w:szCs w:val="28"/>
        </w:rPr>
        <w:jc w:val="both"/>
        <w:ind w:left="118" w:right="3897"/>
      </w:pPr>
      <w:r>
        <w:rPr>
          <w:rFonts w:cs="Verdana" w:hAnsi="Verdana" w:eastAsia="Verdana" w:ascii="Verdana"/>
          <w:b/>
          <w:spacing w:val="0"/>
          <w:w w:val="100"/>
          <w:sz w:val="28"/>
          <w:szCs w:val="28"/>
        </w:rPr>
        <w:t>Fitur</w:t>
      </w:r>
      <w:r>
        <w:rPr>
          <w:rFonts w:cs="Verdana" w:hAnsi="Verdana" w:eastAsia="Verdana" w:ascii="Verdana"/>
          <w:b/>
          <w:spacing w:val="-7"/>
          <w:w w:val="100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sz w:val="28"/>
          <w:szCs w:val="28"/>
        </w:rPr>
        <w:t>Baru</w:t>
      </w:r>
      <w:r>
        <w:rPr>
          <w:rFonts w:cs="Verdana" w:hAnsi="Verdana" w:eastAsia="Verdana" w:ascii="Verdana"/>
          <w:b/>
          <w:spacing w:val="-7"/>
          <w:w w:val="100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sz w:val="28"/>
          <w:szCs w:val="28"/>
        </w:rPr>
        <w:t>Adobe</w:t>
      </w:r>
      <w:r>
        <w:rPr>
          <w:rFonts w:cs="Verdana" w:hAnsi="Verdana" w:eastAsia="Verdana" w:ascii="Verdana"/>
          <w:b/>
          <w:spacing w:val="-10"/>
          <w:w w:val="100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sz w:val="28"/>
          <w:szCs w:val="28"/>
        </w:rPr>
        <w:t>Premiere</w:t>
      </w:r>
      <w:r>
        <w:rPr>
          <w:rFonts w:cs="Verdana" w:hAnsi="Verdana" w:eastAsia="Verdana" w:ascii="Verdana"/>
          <w:b/>
          <w:spacing w:val="-14"/>
          <w:w w:val="100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sz w:val="28"/>
          <w:szCs w:val="28"/>
        </w:rPr>
        <w:t>Pro</w:t>
      </w:r>
      <w:r>
        <w:rPr>
          <w:rFonts w:cs="Verdana" w:hAnsi="Verdana" w:eastAsia="Verdana" w:ascii="Verdana"/>
          <w:spacing w:val="0"/>
          <w:w w:val="10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18" w:right="7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versi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baru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Adobe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iere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hadir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dengan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pilan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baru,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tetapi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lebih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dari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pendahulunya.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efek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transisinya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sedikit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engala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perubahan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sehingga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butuhkan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waktu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bagi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pengguna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versi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(6.0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6.5)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enyesuaikan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dalam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pilan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baru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Beberapa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asilitas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baru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dalam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iere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adalah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both"/>
        <w:spacing w:before="48" w:lineRule="auto" w:line="361"/>
        <w:ind w:left="402" w:right="74" w:hanging="285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4"/>
          <w:w w:val="13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Rea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b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Tim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b/>
          <w:spacing w:val="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Rendering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denga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fasili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memungkink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meliha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hasi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transis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np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melalui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prose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render.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both"/>
        <w:spacing w:lineRule="auto" w:line="360"/>
        <w:ind w:left="402" w:right="74" w:hanging="285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3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Adob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b/>
          <w:spacing w:val="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Produc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b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Integration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yait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kit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dapa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menggunaka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b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er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b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aga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produ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Adob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(Adobe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Photoshop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Adob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Afte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Effec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Adob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Encor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DV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Adob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Audition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)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untu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bekerj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sama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denga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Adob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Premier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Pro.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both"/>
        <w:spacing w:lineRule="auto" w:line="360"/>
        <w:ind w:left="401" w:right="74" w:hanging="283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0"/>
          <w:w w:val="13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Audi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b/>
          <w:spacing w:val="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Mixer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vers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Adob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tel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memperb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ru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fasili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audi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mixerny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mendukung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tra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‐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effec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submi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x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tr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cks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mendukun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prose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perek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voiceove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langsun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(dubbing),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fasili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pannin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untu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sorroun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stere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VS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fil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er.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both"/>
        <w:spacing w:lineRule="auto" w:line="360"/>
        <w:ind w:left="403" w:right="71" w:hanging="286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1"/>
          <w:w w:val="13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Colo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b/>
          <w:spacing w:val="-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Correction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-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Adob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Premier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4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-4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mul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4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vers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4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4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melengkap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diriny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4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denga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fasili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spacing w:val="-4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eksklusif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ini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Fasili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spacing w:val="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b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iasany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erdapa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softwar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edi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standa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bro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dc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(high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‐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end)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Dengan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adany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fasili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kit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dapa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denga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mud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mengkoreks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warn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vide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kit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sesua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dengan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keinginan.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both"/>
        <w:spacing w:lineRule="auto" w:line="360"/>
        <w:ind w:left="402" w:right="74" w:hanging="285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1"/>
          <w:w w:val="13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Motio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b/>
          <w:spacing w:val="-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Path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-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vers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Adob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Premier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-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mener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pk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prinsi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keyframin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untuk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animas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perpind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posis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kli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‐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nya.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both"/>
        <w:ind w:left="118" w:right="416"/>
        <w:sectPr>
          <w:pgMar w:header="734" w:footer="712" w:top="920" w:bottom="280" w:left="1680" w:right="168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1"/>
          <w:w w:val="13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Visua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b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Effec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b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b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dilengkap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b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denga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b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keyfram</w:t>
      </w:r>
      <w:r>
        <w:rPr>
          <w:rFonts w:cs="Palatino Linotype" w:hAnsi="Palatino Linotype" w:eastAsia="Palatino Linotype" w:ascii="Palatino Linotype"/>
          <w:b/>
          <w:spacing w:val="-5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sehingg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dapa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diani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asika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denga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mud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h.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both"/>
        <w:spacing w:before="14" w:lineRule="auto" w:line="360"/>
        <w:ind w:left="401" w:right="73" w:hanging="284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1"/>
          <w:w w:val="13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Fasilita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b/>
          <w:spacing w:val="-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expor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b/>
          <w:spacing w:val="-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b/>
          <w:spacing w:val="-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berbaga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b/>
          <w:spacing w:val="-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format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-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Adob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Premier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-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menyedi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fasili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spacing w:val="-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ekspo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kedalam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er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b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aga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forma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medi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sepert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MPE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‐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MPE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‐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2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Microsof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DV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AV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b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er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b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aga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kompresi,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Window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Medi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9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Serie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Rea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Medi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9.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Verdana" w:hAnsi="Verdana" w:eastAsia="Verdana" w:ascii="Verdana"/>
          <w:sz w:val="28"/>
          <w:szCs w:val="28"/>
        </w:rPr>
        <w:jc w:val="both"/>
        <w:ind w:left="118" w:right="1162"/>
      </w:pPr>
      <w:r>
        <w:rPr>
          <w:rFonts w:cs="Verdana" w:hAnsi="Verdana" w:eastAsia="Verdana" w:ascii="Verdana"/>
          <w:b/>
          <w:spacing w:val="0"/>
          <w:w w:val="100"/>
          <w:sz w:val="28"/>
          <w:szCs w:val="28"/>
        </w:rPr>
        <w:t>Kebutuhan</w:t>
      </w:r>
      <w:r>
        <w:rPr>
          <w:rFonts w:cs="Verdana" w:hAnsi="Verdana" w:eastAsia="Verdana" w:ascii="Verdana"/>
          <w:b/>
          <w:spacing w:val="-17"/>
          <w:w w:val="100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sz w:val="28"/>
          <w:szCs w:val="28"/>
        </w:rPr>
        <w:t>Komputer</w:t>
      </w:r>
      <w:r>
        <w:rPr>
          <w:rFonts w:cs="Verdana" w:hAnsi="Verdana" w:eastAsia="Verdana" w:ascii="Verdana"/>
          <w:b/>
          <w:spacing w:val="-16"/>
          <w:w w:val="100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sz w:val="28"/>
          <w:szCs w:val="28"/>
        </w:rPr>
        <w:t>untuk</w:t>
      </w:r>
      <w:r>
        <w:rPr>
          <w:rFonts w:cs="Verdana" w:hAnsi="Verdana" w:eastAsia="Verdana" w:ascii="Verdana"/>
          <w:b/>
          <w:spacing w:val="-9"/>
          <w:w w:val="100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sz w:val="28"/>
          <w:szCs w:val="28"/>
        </w:rPr>
        <w:t>Menjalankan</w:t>
      </w:r>
      <w:r>
        <w:rPr>
          <w:rFonts w:cs="Verdana" w:hAnsi="Verdana" w:eastAsia="Verdana" w:ascii="Verdana"/>
          <w:b/>
          <w:spacing w:val="-20"/>
          <w:w w:val="100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sz w:val="28"/>
          <w:szCs w:val="28"/>
        </w:rPr>
        <w:t>Adobe</w:t>
      </w:r>
      <w:r>
        <w:rPr>
          <w:rFonts w:cs="Verdana" w:hAnsi="Verdana" w:eastAsia="Verdana" w:ascii="Verdana"/>
          <w:spacing w:val="0"/>
          <w:w w:val="100"/>
          <w:sz w:val="28"/>
          <w:szCs w:val="28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rPr>
          <w:sz w:val="16"/>
          <w:szCs w:val="16"/>
        </w:rPr>
      </w:r>
    </w:p>
    <w:p>
      <w:pPr>
        <w:rPr>
          <w:rFonts w:cs="Verdana" w:hAnsi="Verdana" w:eastAsia="Verdana" w:ascii="Verdana"/>
          <w:sz w:val="28"/>
          <w:szCs w:val="28"/>
        </w:rPr>
        <w:jc w:val="both"/>
        <w:ind w:left="118" w:right="6654"/>
      </w:pPr>
      <w:r>
        <w:rPr>
          <w:rFonts w:cs="Verdana" w:hAnsi="Verdana" w:eastAsia="Verdana" w:ascii="Verdana"/>
          <w:b/>
          <w:spacing w:val="0"/>
          <w:w w:val="100"/>
          <w:sz w:val="28"/>
          <w:szCs w:val="28"/>
        </w:rPr>
        <w:t>Premiere</w:t>
      </w:r>
      <w:r>
        <w:rPr>
          <w:rFonts w:cs="Verdana" w:hAnsi="Verdana" w:eastAsia="Verdana" w:ascii="Verdana"/>
          <w:b/>
          <w:spacing w:val="-14"/>
          <w:w w:val="100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sz w:val="28"/>
          <w:szCs w:val="28"/>
        </w:rPr>
        <w:t>Pro</w:t>
      </w:r>
      <w:r>
        <w:rPr>
          <w:rFonts w:cs="Verdana" w:hAnsi="Verdana" w:eastAsia="Verdana" w:ascii="Verdana"/>
          <w:spacing w:val="0"/>
          <w:w w:val="10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18" w:right="7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(Personal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puter)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digunakan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engolah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proses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capture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aupun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editing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enggunakan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software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iere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digunakan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harus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iliki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spesi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ikasi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sebagai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berikut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both"/>
        <w:spacing w:before="48"/>
        <w:ind w:left="118" w:right="5054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1"/>
          <w:w w:val="13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Processo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Intel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®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Pentium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®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–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80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0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Mhz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both"/>
        <w:ind w:left="118" w:right="7321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1"/>
          <w:w w:val="13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RA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25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6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Mb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both"/>
        <w:ind w:left="118" w:right="1133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1"/>
          <w:w w:val="13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Harddis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berkecepata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720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0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rp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denga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kapasita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bes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(spac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koson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minim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2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0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Gb)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both"/>
        <w:ind w:left="118" w:right="4193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1"/>
          <w:w w:val="13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VG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3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2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b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(resolus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monito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1024x76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8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pixel)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both"/>
        <w:ind w:left="118" w:right="5212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1"/>
          <w:w w:val="13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Soun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mendukun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DirectX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both"/>
        <w:ind w:left="118" w:right="1344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1"/>
          <w:w w:val="13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CD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‐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ROM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/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W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DVD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‐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ROM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/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W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untu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menuli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forma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1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VC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maupu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DVD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both"/>
        <w:ind w:left="118" w:right="5611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1"/>
          <w:w w:val="13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V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ptur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Card/IEE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139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4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rd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both"/>
        <w:ind w:left="118" w:right="4472"/>
      </w:pP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1"/>
          <w:w w:val="13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Siste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Operas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Window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X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Home/Pr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Edition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18" w:right="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enggunakan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iere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harus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enggunakan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Microsoft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ndows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sebagai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sistem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operasinya.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renakan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Adobe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iere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hanya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dapat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berjalan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sistem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operasi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tersebut.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dengan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Adobe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iere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versi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6.5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asih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dapat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berjalan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sistem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operasi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ndows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98SE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ndows2000.</w:t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Verdana" w:hAnsi="Verdana" w:eastAsia="Verdana" w:ascii="Verdana"/>
          <w:sz w:val="28"/>
          <w:szCs w:val="28"/>
        </w:rPr>
        <w:jc w:val="both"/>
        <w:ind w:left="118" w:right="4098"/>
      </w:pPr>
      <w:r>
        <w:rPr>
          <w:rFonts w:cs="Verdana" w:hAnsi="Verdana" w:eastAsia="Verdana" w:ascii="Verdana"/>
          <w:b/>
          <w:spacing w:val="0"/>
          <w:w w:val="100"/>
          <w:sz w:val="28"/>
          <w:szCs w:val="28"/>
        </w:rPr>
        <w:t>Instalasi</w:t>
      </w:r>
      <w:r>
        <w:rPr>
          <w:rFonts w:cs="Verdana" w:hAnsi="Verdana" w:eastAsia="Verdana" w:ascii="Verdana"/>
          <w:b/>
          <w:spacing w:val="-14"/>
          <w:w w:val="100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sz w:val="28"/>
          <w:szCs w:val="28"/>
        </w:rPr>
        <w:t>Adobe</w:t>
      </w:r>
      <w:r>
        <w:rPr>
          <w:rFonts w:cs="Verdana" w:hAnsi="Verdana" w:eastAsia="Verdana" w:ascii="Verdana"/>
          <w:b/>
          <w:spacing w:val="-10"/>
          <w:w w:val="100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sz w:val="28"/>
          <w:szCs w:val="28"/>
        </w:rPr>
        <w:t>Premiere</w:t>
      </w:r>
      <w:r>
        <w:rPr>
          <w:rFonts w:cs="Verdana" w:hAnsi="Verdana" w:eastAsia="Verdana" w:ascii="Verdana"/>
          <w:b/>
          <w:spacing w:val="-14"/>
          <w:w w:val="100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sz w:val="28"/>
          <w:szCs w:val="28"/>
        </w:rPr>
        <w:t>Pro</w:t>
      </w:r>
      <w:r>
        <w:rPr>
          <w:rFonts w:cs="Verdana" w:hAnsi="Verdana" w:eastAsia="Verdana" w:ascii="Verdana"/>
          <w:spacing w:val="0"/>
          <w:w w:val="10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18" w:right="7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Setelah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persiapkan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seluruh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perangkat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(hardware)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dibutuhkan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harus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dilakukan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udian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adalah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enginstal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software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iere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dalam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puter.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Berikut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langkah-langkah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instalasi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program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iere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sz w:val="12"/>
          <w:szCs w:val="12"/>
        </w:rPr>
        <w:jc w:val="left"/>
        <w:spacing w:before="10" w:lineRule="exact" w:line="120"/>
      </w:pPr>
      <w:r>
        <w:rPr>
          <w:sz w:val="12"/>
          <w:szCs w:val="12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tabs>
          <w:tab w:pos="820" w:val="left"/>
        </w:tabs>
        <w:jc w:val="left"/>
        <w:spacing w:lineRule="auto" w:line="360"/>
        <w:ind w:left="838" w:right="73" w:hanging="361"/>
        <w:sectPr>
          <w:pgMar w:header="734" w:footer="712" w:top="920" w:bottom="280" w:left="1680" w:right="1680"/>
          <w:pgSz w:w="12240" w:h="15840"/>
        </w:sectPr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  <w:tab/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Masukka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Ins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alle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Adob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Premier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driv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CD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‐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ROM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mp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kotak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dialo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sepert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w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ini.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83.65pt;margin-top:393.07pt;width:445.6pt;height:160.24pt;mso-position-horizontal-relative:page;mso-position-vertical-relative:page;z-index:-917" coordorigin="1673,7861" coordsize="8912,3205">
            <v:shape type="#_x0000_t75" style="position:absolute;left:4663;top:7896;width:2917;height:2580">
              <v:imagedata o:title="" r:id="rId8"/>
            </v:shape>
            <v:shape style="position:absolute;left:1679;top:7872;width:8886;height:0" coordorigin="1679,7872" coordsize="8886,0" path="m1679,7872l10565,7872e" filled="f" stroked="t" strokeweight="0.58pt" strokecolor="#000000">
              <v:path arrowok="t"/>
            </v:shape>
            <v:shape style="position:absolute;left:10555;top:7872;width:10;height:0" coordorigin="10555,7872" coordsize="10,0" path="m10555,7872l10565,7872e" filled="f" stroked="t" strokeweight="0.58pt" strokecolor="#000000">
              <v:path arrowok="t"/>
            </v:shape>
            <v:shape style="position:absolute;left:10565;top:7877;width:0;height:2824" coordorigin="10565,7877" coordsize="0,2824" path="m10565,7877l10565,10700e" filled="f" stroked="t" strokeweight="1.06pt" strokecolor="#000000">
              <v:path arrowok="t"/>
            </v:shape>
            <v:shape style="position:absolute;left:1688;top:11041;width:8867;height:0" coordorigin="1688,11041" coordsize="8867,0" path="m1688,11041l10555,11041e" filled="f" stroked="t" strokeweight="1.06pt" strokecolor="#000000">
              <v:path arrowok="t"/>
            </v:shape>
            <v:shape style="position:absolute;left:10565;top:11041;width:10;height:0" coordorigin="10565,11041" coordsize="10,0" path="m10565,11041l10574,11041e" filled="f" stroked="t" strokeweight="1.06pt" strokecolor="#000000">
              <v:path arrowok="t"/>
            </v:shape>
            <v:shape style="position:absolute;left:10555;top:11036;width:10;height:0" coordorigin="10555,11036" coordsize="10,0" path="m10555,11036l10565,11036e" filled="f" stroked="t" strokeweight="0.58pt" strokecolor="#000000">
              <v:path arrowok="t"/>
            </v:shape>
            <v:shape style="position:absolute;left:10555;top:11036;width:10;height:0" coordorigin="10555,11036" coordsize="10,0" path="m10555,11036l10565,11036e" filled="f" stroked="t" strokeweight="0.58pt" strokecolor="#000000">
              <v:path arrowok="t"/>
            </v:shape>
            <v:shape style="position:absolute;left:1684;top:7867;width:0;height:3174" coordorigin="1684,7867" coordsize="0,3174" path="m1684,7867l1684,11041e" filled="f" stroked="t" strokeweight="0.58pt" strokecolor="#000000">
              <v:path arrowok="t"/>
            </v:shape>
            <v:shape style="position:absolute;left:10565;top:10700;width:0;height:355" coordorigin="10565,10700" coordsize="0,355" path="m10565,10700l10565,11056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72.19pt;width:445.6pt;height:196.3pt;mso-position-horizontal-relative:page;mso-position-vertical-relative:page;z-index:-918" coordorigin="1673,1444" coordsize="8912,3926">
            <v:shape type="#_x0000_t75" style="position:absolute;left:4033;top:1480;width:4176;height:3301">
              <v:imagedata o:title="" r:id="rId9"/>
            </v:shape>
            <v:shape style="position:absolute;left:1679;top:1454;width:8886;height:0" coordorigin="1679,1454" coordsize="8886,0" path="m1679,1454l10565,1454e" filled="f" stroked="t" strokeweight="0.58pt" strokecolor="#000000">
              <v:path arrowok="t"/>
            </v:shape>
            <v:shape style="position:absolute;left:10555;top:1454;width:10;height:0" coordorigin="10555,1454" coordsize="10,0" path="m10555,1454l10565,1454e" filled="f" stroked="t" strokeweight="0.58pt" strokecolor="#000000">
              <v:path arrowok="t"/>
            </v:shape>
            <v:shape style="position:absolute;left:10565;top:1459;width:0;height:3545" coordorigin="10565,1459" coordsize="0,3545" path="m10565,1459l10565,5004e" filled="f" stroked="t" strokeweight="1.06pt" strokecolor="#000000">
              <v:path arrowok="t"/>
            </v:shape>
            <v:shape style="position:absolute;left:1688;top:5345;width:8867;height:0" coordorigin="1688,5345" coordsize="8867,0" path="m1688,5345l10555,5345e" filled="f" stroked="t" strokeweight="1.06pt" strokecolor="#000000">
              <v:path arrowok="t"/>
            </v:shape>
            <v:shape style="position:absolute;left:10565;top:5345;width:10;height:0" coordorigin="10565,5345" coordsize="10,0" path="m10565,5345l10574,5345e" filled="f" stroked="t" strokeweight="1.06pt" strokecolor="#000000">
              <v:path arrowok="t"/>
            </v:shape>
            <v:shape style="position:absolute;left:10555;top:5340;width:10;height:0" coordorigin="10555,5340" coordsize="10,0" path="m10555,5340l10565,5340e" filled="f" stroked="t" strokeweight="0.58pt" strokecolor="#000000">
              <v:path arrowok="t"/>
            </v:shape>
            <v:shape style="position:absolute;left:10555;top:5340;width:10;height:0" coordorigin="10555,5340" coordsize="10,0" path="m10555,5340l10565,5340e" filled="f" stroked="t" strokeweight="0.58pt" strokecolor="#000000">
              <v:path arrowok="t"/>
            </v:shape>
            <v:shape style="position:absolute;left:1684;top:1450;width:0;height:3895" coordorigin="1684,1450" coordsize="0,3895" path="m1684,1450l1684,5345e" filled="f" stroked="t" strokeweight="0.58pt" strokecolor="#000000">
              <v:path arrowok="t"/>
            </v:shape>
            <v:shape style="position:absolute;left:10565;top:5004;width:0;height:355" coordorigin="10565,5004" coordsize="0,355" path="m10565,5004l10565,5359e" filled="f" stroked="t" strokeweight="1.06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2482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2.1</w:t>
      </w:r>
      <w:r>
        <w:rPr>
          <w:rFonts w:cs="Arial Narrow" w:hAnsi="Arial Narrow" w:eastAsia="Arial Narrow" w:ascii="Arial Narrow"/>
          <w:spacing w:val="4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Tampilan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Awal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In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tala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dengan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pilihan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baha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2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Pili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b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1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1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digunaka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prose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spacing w:val="1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ins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alasi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piliha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1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Selec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b/>
          <w:spacing w:val="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th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b/>
          <w:spacing w:val="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Language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ind w:left="837"/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bi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rk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piliha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b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English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kemudia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teka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tombo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OK.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tabs>
          <w:tab w:pos="820" w:val="left"/>
        </w:tabs>
        <w:jc w:val="left"/>
        <w:spacing w:lineRule="atLeast" w:line="400"/>
        <w:ind w:left="837" w:right="74" w:hanging="360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3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  <w:tab/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Kota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3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dialo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3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En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b/>
          <w:spacing w:val="3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Use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b/>
          <w:spacing w:val="3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Licens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b/>
          <w:spacing w:val="3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Agree</w:t>
      </w:r>
      <w:r>
        <w:rPr>
          <w:rFonts w:cs="Palatino Linotype" w:hAnsi="Palatino Linotype" w:eastAsia="Palatino Linotype" w:ascii="Palatino Linotype"/>
          <w:b/>
          <w:spacing w:val="-7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en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b/>
          <w:spacing w:val="3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3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dit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mpilkan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3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3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tombo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3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Accep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b/>
          <w:spacing w:val="3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untuk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mel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njutk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prose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ins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alasi.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2593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2.2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4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Kotak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Dialog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End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U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Li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en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Agreement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4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Setela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muncu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-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kota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dialo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piliha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ins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alasi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-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Kli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piliha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Instal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b/>
          <w:spacing w:val="-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Adob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b/>
          <w:spacing w:val="-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Premier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b/>
          <w:spacing w:val="-8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Pro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ind w:left="839"/>
        <w:sectPr>
          <w:pgMar w:header="734" w:footer="712" w:top="920" w:bottom="280" w:left="1680" w:right="1680"/>
          <w:pgSz w:w="12240" w:h="15840"/>
        </w:sectPr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untu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mengis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las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Adob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Premier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Pro.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9" w:lineRule="exact" w:line="140"/>
      </w:pPr>
      <w:r>
        <w:pict>
          <v:group style="position:absolute;margin-left:83.65pt;margin-top:332.59pt;width:445.6pt;height:188.44pt;mso-position-horizontal-relative:page;mso-position-vertical-relative:page;z-index:-915" coordorigin="1673,6652" coordsize="8912,3769">
            <v:shape type="#_x0000_t75" style="position:absolute;left:4060;top:6688;width:4127;height:3144">
              <v:imagedata o:title="" r:id="rId10"/>
            </v:shape>
            <v:shape style="position:absolute;left:1679;top:6662;width:8886;height:0" coordorigin="1679,6662" coordsize="8886,0" path="m1679,6662l10565,6662e" filled="f" stroked="t" strokeweight="0.58pt" strokecolor="#000000">
              <v:path arrowok="t"/>
            </v:shape>
            <v:shape style="position:absolute;left:10555;top:6662;width:10;height:0" coordorigin="10555,6662" coordsize="10,0" path="m10555,6662l10565,6662e" filled="f" stroked="t" strokeweight="0.58pt" strokecolor="#000000">
              <v:path arrowok="t"/>
            </v:shape>
            <v:shape style="position:absolute;left:10565;top:6667;width:0;height:3388" coordorigin="10565,6667" coordsize="0,3388" path="m10565,6667l10565,10055e" filled="f" stroked="t" strokeweight="1.06pt" strokecolor="#000000">
              <v:path arrowok="t"/>
            </v:shape>
            <v:shape style="position:absolute;left:1688;top:10396;width:8867;height:0" coordorigin="1688,10396" coordsize="8867,0" path="m1688,10396l10555,10396e" filled="f" stroked="t" strokeweight="1.06pt" strokecolor="#000000">
              <v:path arrowok="t"/>
            </v:shape>
            <v:shape style="position:absolute;left:10565;top:10396;width:10;height:0" coordorigin="10565,10396" coordsize="10,0" path="m10565,10396l10574,10396e" filled="f" stroked="t" strokeweight="1.06pt" strokecolor="#000000">
              <v:path arrowok="t"/>
            </v:shape>
            <v:shape style="position:absolute;left:10555;top:10391;width:10;height:0" coordorigin="10555,10391" coordsize="10,0" path="m10555,10391l10565,10391e" filled="f" stroked="t" strokeweight="0.58pt" strokecolor="#000000">
              <v:path arrowok="t"/>
            </v:shape>
            <v:shape style="position:absolute;left:10555;top:10391;width:10;height:0" coordorigin="10555,10391" coordsize="10,0" path="m10555,10391l10565,10391e" filled="f" stroked="t" strokeweight="0.58pt" strokecolor="#000000">
              <v:path arrowok="t"/>
            </v:shape>
            <v:shape style="position:absolute;left:1684;top:6658;width:0;height:3738" coordorigin="1684,6658" coordsize="0,3738" path="m1684,6658l1684,10396e" filled="f" stroked="t" strokeweight="0.58pt" strokecolor="#000000">
              <v:path arrowok="t"/>
            </v:shape>
            <v:shape style="position:absolute;left:10565;top:10055;width:0;height:355" coordorigin="10565,10055" coordsize="0,355" path="m10565,10055l10565,10410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72.19pt;width:445.6pt;height:182.26pt;mso-position-horizontal-relative:page;mso-position-vertical-relative:page;z-index:-916" coordorigin="1673,1444" coordsize="8912,3645">
            <v:shape type="#_x0000_t75" style="position:absolute;left:4201;top:1480;width:3840;height:3020">
              <v:imagedata o:title="" r:id="rId11"/>
            </v:shape>
            <v:shape style="position:absolute;left:1679;top:1454;width:8886;height:0" coordorigin="1679,1454" coordsize="8886,0" path="m1679,1454l10565,1454e" filled="f" stroked="t" strokeweight="0.58pt" strokecolor="#000000">
              <v:path arrowok="t"/>
            </v:shape>
            <v:shape style="position:absolute;left:10555;top:1454;width:10;height:0" coordorigin="10555,1454" coordsize="10,0" path="m10555,1454l10565,1454e" filled="f" stroked="t" strokeweight="0.58pt" strokecolor="#000000">
              <v:path arrowok="t"/>
            </v:shape>
            <v:shape style="position:absolute;left:10565;top:1459;width:0;height:3264" coordorigin="10565,1459" coordsize="0,3264" path="m10565,1459l10565,4723e" filled="f" stroked="t" strokeweight="1.06pt" strokecolor="#000000">
              <v:path arrowok="t"/>
            </v:shape>
            <v:shape style="position:absolute;left:1688;top:5064;width:8867;height:0" coordorigin="1688,5064" coordsize="8867,0" path="m1688,5064l10555,5064e" filled="f" stroked="t" strokeweight="1.06pt" strokecolor="#000000">
              <v:path arrowok="t"/>
            </v:shape>
            <v:shape style="position:absolute;left:10565;top:5064;width:10;height:0" coordorigin="10565,5064" coordsize="10,0" path="m10565,5064l10574,5064e" filled="f" stroked="t" strokeweight="1.06pt" strokecolor="#000000">
              <v:path arrowok="t"/>
            </v:shape>
            <v:shape style="position:absolute;left:10555;top:5059;width:10;height:0" coordorigin="10555,5059" coordsize="10,0" path="m10555,5059l10565,5059e" filled="f" stroked="t" strokeweight="0.58pt" strokecolor="#000000">
              <v:path arrowok="t"/>
            </v:shape>
            <v:shape style="position:absolute;left:10555;top:5059;width:10;height:0" coordorigin="10555,5059" coordsize="10,0" path="m10555,5059l10565,5059e" filled="f" stroked="t" strokeweight="0.58pt" strokecolor="#000000">
              <v:path arrowok="t"/>
            </v:shape>
            <v:shape style="position:absolute;left:1684;top:1450;width:0;height:3614" coordorigin="1684,1450" coordsize="0,3614" path="m1684,1450l1684,5064e" filled="f" stroked="t" strokeweight="0.58pt" strokecolor="#000000">
              <v:path arrowok="t"/>
            </v:shape>
            <v:shape style="position:absolute;left:10565;top:4723;width:0;height:355" coordorigin="10565,4723" coordsize="0,355" path="m10565,4723l10565,5078e" filled="f" stroked="t" strokeweight="1.06pt" strokecolor="#000000">
              <v:path arrowok="t"/>
            </v:shape>
            <w10:wrap type="none"/>
          </v:group>
        </w:pict>
      </w: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 w:lineRule="exact" w:line="200"/>
        <w:ind w:left="3154" w:right="3151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2.3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4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Pilihan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in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tala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o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ftware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5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Selanjutny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4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3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mp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4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kota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3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dialo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4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Adob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4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Premier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4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Pr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3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Setup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4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kota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3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dialo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4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ini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839"/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menginformasika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hw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Adob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Premier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diinstalasikan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Tombo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Next.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2696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2.4</w:t>
      </w:r>
      <w:r>
        <w:rPr>
          <w:rFonts w:cs="Arial Narrow" w:hAnsi="Arial Narrow" w:eastAsia="Arial Narrow" w:ascii="Arial Narrow"/>
          <w:spacing w:val="4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Kotak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Dialog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Adobe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Premiere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Pro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Setup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6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Setela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2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2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2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mp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2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kota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2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dialo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2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Selec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b/>
          <w:spacing w:val="2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Language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b/>
          <w:spacing w:val="2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Pili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2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b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2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b/>
          <w:spacing w:val="2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Englis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b/>
          <w:spacing w:val="2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2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akan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ind w:left="837"/>
        <w:sectPr>
          <w:pgMar w:header="734" w:footer="712" w:top="920" w:bottom="280" w:left="1680" w:right="1680"/>
          <w:pgSz w:w="12240" w:h="15840"/>
        </w:sectPr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digunaka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prose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ins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alasi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kemudia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tombo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Nex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b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untu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melanjutkan.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83.65pt;margin-top:318.49pt;width:445.6pt;height:198.34pt;mso-position-horizontal-relative:page;mso-position-vertical-relative:page;z-index:-913" coordorigin="1673,6370" coordsize="8912,3967">
            <v:shape type="#_x0000_t75" style="position:absolute;left:3929;top:6406;width:4386;height:3342">
              <v:imagedata o:title="" r:id="rId12"/>
            </v:shape>
            <v:shape style="position:absolute;left:1679;top:6380;width:8886;height:0" coordorigin="1679,6380" coordsize="8886,0" path="m1679,6380l10565,6380e" filled="f" stroked="t" strokeweight="0.58pt" strokecolor="#000000">
              <v:path arrowok="t"/>
            </v:shape>
            <v:shape style="position:absolute;left:10555;top:6380;width:10;height:0" coordorigin="10555,6380" coordsize="10,0" path="m10555,6380l10565,6380e" filled="f" stroked="t" strokeweight="0.58pt" strokecolor="#000000">
              <v:path arrowok="t"/>
            </v:shape>
            <v:shape style="position:absolute;left:10565;top:6385;width:0;height:3587" coordorigin="10565,6385" coordsize="0,3587" path="m10565,6385l10565,9972e" filled="f" stroked="t" strokeweight="1.06pt" strokecolor="#000000">
              <v:path arrowok="t"/>
            </v:shape>
            <v:shape style="position:absolute;left:1684;top:6376;width:0;height:3936" coordorigin="1684,6376" coordsize="0,3936" path="m1684,6376l1684,10312e" filled="f" stroked="t" strokeweight="0.58pt" strokecolor="#000000">
              <v:path arrowok="t"/>
            </v:shape>
            <v:shape style="position:absolute;left:1688;top:10312;width:8867;height:0" coordorigin="1688,10312" coordsize="8867,0" path="m1688,10312l10555,10312e" filled="f" stroked="t" strokeweight="1.06pt" strokecolor="#000000">
              <v:path arrowok="t"/>
            </v:shape>
            <v:shape style="position:absolute;left:10565;top:10312;width:10;height:0" coordorigin="10565,10312" coordsize="10,0" path="m10565,10312l10574,10312e" filled="f" stroked="t" strokeweight="1.06pt" strokecolor="#000000">
              <v:path arrowok="t"/>
            </v:shape>
            <v:shape style="position:absolute;left:10555;top:10307;width:10;height:0" coordorigin="10555,10307" coordsize="10,0" path="m10555,10307l10565,10307e" filled="f" stroked="t" strokeweight="0.58pt" strokecolor="#000000">
              <v:path arrowok="t"/>
            </v:shape>
            <v:shape style="position:absolute;left:10555;top:10307;width:10;height:0" coordorigin="10555,10307" coordsize="10,0" path="m10555,10307l10565,10307e" filled="f" stroked="t" strokeweight="0.58pt" strokecolor="#000000">
              <v:path arrowok="t"/>
            </v:shape>
            <v:shape style="position:absolute;left:10565;top:9972;width:0;height:354" coordorigin="10565,9972" coordsize="0,354" path="m10565,9972l10565,10326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72.19pt;width:445.6pt;height:188.44pt;mso-position-horizontal-relative:page;mso-position-vertical-relative:page;z-index:-914" coordorigin="1673,1444" coordsize="8912,3769">
            <v:shape type="#_x0000_t75" style="position:absolute;left:4039;top:1480;width:4173;height:3144">
              <v:imagedata o:title="" r:id="rId13"/>
            </v:shape>
            <v:shape style="position:absolute;left:1679;top:1454;width:8886;height:0" coordorigin="1679,1454" coordsize="8886,0" path="m1679,1454l10565,1454e" filled="f" stroked="t" strokeweight="0.58pt" strokecolor="#000000">
              <v:path arrowok="t"/>
            </v:shape>
            <v:shape style="position:absolute;left:10555;top:1454;width:10;height:0" coordorigin="10555,1454" coordsize="10,0" path="m10555,1454l10565,1454e" filled="f" stroked="t" strokeweight="0.58pt" strokecolor="#000000">
              <v:path arrowok="t"/>
            </v:shape>
            <v:shape style="position:absolute;left:10565;top:1459;width:0;height:3388" coordorigin="10565,1459" coordsize="0,3388" path="m10565,1459l10565,4847e" filled="f" stroked="t" strokeweight="1.06pt" strokecolor="#000000">
              <v:path arrowok="t"/>
            </v:shape>
            <v:shape style="position:absolute;left:1688;top:5188;width:8867;height:0" coordorigin="1688,5188" coordsize="8867,0" path="m1688,5188l10555,5188e" filled="f" stroked="t" strokeweight="1.06pt" strokecolor="#000000">
              <v:path arrowok="t"/>
            </v:shape>
            <v:shape style="position:absolute;left:10565;top:5188;width:10;height:0" coordorigin="10565,5188" coordsize="10,0" path="m10565,5188l10574,5188e" filled="f" stroked="t" strokeweight="1.06pt" strokecolor="#000000">
              <v:path arrowok="t"/>
            </v:shape>
            <v:shape style="position:absolute;left:10555;top:5183;width:10;height:0" coordorigin="10555,5183" coordsize="10,0" path="m10555,5183l10565,5183e" filled="f" stroked="t" strokeweight="0.58pt" strokecolor="#000000">
              <v:path arrowok="t"/>
            </v:shape>
            <v:shape style="position:absolute;left:10555;top:5183;width:10;height:0" coordorigin="10555,5183" coordsize="10,0" path="m10555,5183l10565,5183e" filled="f" stroked="t" strokeweight="0.58pt" strokecolor="#000000">
              <v:path arrowok="t"/>
            </v:shape>
            <v:shape style="position:absolute;left:1684;top:1450;width:0;height:3738" coordorigin="1684,1450" coordsize="0,3738" path="m1684,1450l1684,5188e" filled="f" stroked="t" strokeweight="0.58pt" strokecolor="#000000">
              <v:path arrowok="t"/>
            </v:shape>
            <v:shape style="position:absolute;left:10565;top:4847;width:0;height:355" coordorigin="10565,4847" coordsize="0,355" path="m10565,4847l10565,5202e" filled="f" stroked="t" strokeweight="1.06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 w:lineRule="exact" w:line="200"/>
        <w:ind w:left="2990" w:right="2987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2.5</w:t>
      </w:r>
      <w:r>
        <w:rPr>
          <w:rFonts w:cs="Arial Narrow" w:hAnsi="Arial Narrow" w:eastAsia="Arial Narrow" w:ascii="Arial Narrow"/>
          <w:spacing w:val="4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Kotak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Dialog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Sele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Language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7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Selanjutny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mp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kota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dialo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Softwar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b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Licens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b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Agree</w:t>
      </w:r>
      <w:r>
        <w:rPr>
          <w:rFonts w:cs="Palatino Linotype" w:hAnsi="Palatino Linotype" w:eastAsia="Palatino Linotype" w:ascii="Palatino Linotype"/>
          <w:b/>
          <w:spacing w:val="-7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ent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tombo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Y</w:t>
      </w:r>
      <w:r>
        <w:rPr>
          <w:rFonts w:cs="Palatino Linotype" w:hAnsi="Palatino Linotype" w:eastAsia="Palatino Linotype" w:ascii="Palatino Linotype"/>
          <w:b/>
          <w:spacing w:val="-5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s.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2630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2.6</w:t>
      </w:r>
      <w:r>
        <w:rPr>
          <w:rFonts w:cs="Arial Narrow" w:hAnsi="Arial Narrow" w:eastAsia="Arial Narrow" w:ascii="Arial Narrow"/>
          <w:spacing w:val="4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Kotak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Dialog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Software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Li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en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Agreement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8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Kota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dialo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Use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b/>
          <w:spacing w:val="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Informatio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b/>
          <w:spacing w:val="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di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mpilka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b/>
          <w:spacing w:val="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Is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informas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Title/Salutation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Firs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b/>
          <w:spacing w:val="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Nam</w:t>
      </w:r>
      <w:r>
        <w:rPr>
          <w:rFonts w:cs="Palatino Linotype" w:hAnsi="Palatino Linotype" w:eastAsia="Palatino Linotype" w:ascii="Palatino Linotype"/>
          <w:b/>
          <w:spacing w:val="-5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ind w:left="838"/>
      </w:pP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Last(Fa</w:t>
      </w:r>
      <w:r>
        <w:rPr>
          <w:rFonts w:cs="Palatino Linotype" w:hAnsi="Palatino Linotype" w:eastAsia="Palatino Linotype" w:ascii="Palatino Linotype"/>
          <w:b/>
          <w:spacing w:val="-7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ily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)</w:t>
      </w:r>
      <w:r>
        <w:rPr>
          <w:rFonts w:cs="Palatino Linotype" w:hAnsi="Palatino Linotype" w:eastAsia="Palatino Linotype" w:ascii="Palatino Linotype"/>
          <w:b/>
          <w:spacing w:val="24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Nam</w:t>
      </w:r>
      <w:r>
        <w:rPr>
          <w:rFonts w:cs="Palatino Linotype" w:hAnsi="Palatino Linotype" w:eastAsia="Palatino Linotype" w:ascii="Palatino Linotype"/>
          <w:b/>
          <w:spacing w:val="-5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2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Co</w:t>
      </w:r>
      <w:r>
        <w:rPr>
          <w:rFonts w:cs="Palatino Linotype" w:hAnsi="Palatino Linotype" w:eastAsia="Palatino Linotype" w:ascii="Palatino Linotype"/>
          <w:b/>
          <w:spacing w:val="-7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pany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2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2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Seria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b/>
          <w:spacing w:val="2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Number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24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Setela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2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teris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2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semua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2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2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tombo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2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Next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ind w:left="837"/>
        <w:sectPr>
          <w:pgMar w:header="734" w:footer="712" w:top="920" w:bottom="280" w:left="1680" w:right="1680"/>
          <w:pgSz w:w="12240" w:h="15840"/>
        </w:sectPr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untu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melanjutkan.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8" w:lineRule="exact" w:line="180"/>
      </w:pPr>
      <w:r>
        <w:pict>
          <v:group style="position:absolute;margin-left:83.65pt;margin-top:364.99pt;width:445.6pt;height:168.22pt;mso-position-horizontal-relative:page;mso-position-vertical-relative:page;z-index:-911" coordorigin="1673,7300" coordsize="8912,3364">
            <v:shape type="#_x0000_t75" style="position:absolute;left:4321;top:7336;width:3606;height:2740">
              <v:imagedata o:title="" r:id="rId14"/>
            </v:shape>
            <v:shape style="position:absolute;left:1679;top:7310;width:8886;height:0" coordorigin="1679,7310" coordsize="8886,0" path="m1679,7310l10565,7310e" filled="f" stroked="t" strokeweight="0.58pt" strokecolor="#000000">
              <v:path arrowok="t"/>
            </v:shape>
            <v:shape style="position:absolute;left:10555;top:7310;width:10;height:0" coordorigin="10555,7310" coordsize="10,0" path="m10555,7310l10565,7310e" filled="f" stroked="t" strokeweight="0.58pt" strokecolor="#000000">
              <v:path arrowok="t"/>
            </v:shape>
            <v:shape style="position:absolute;left:10565;top:7315;width:0;height:2983" coordorigin="10565,7315" coordsize="0,2983" path="m10565,7315l10565,10298e" filled="f" stroked="t" strokeweight="1.06pt" strokecolor="#000000">
              <v:path arrowok="t"/>
            </v:shape>
            <v:shape style="position:absolute;left:1684;top:7306;width:0;height:3334" coordorigin="1684,7306" coordsize="0,3334" path="m1684,7306l1684,10639e" filled="f" stroked="t" strokeweight="0.58pt" strokecolor="#000000">
              <v:path arrowok="t"/>
            </v:shape>
            <v:shape style="position:absolute;left:1688;top:10639;width:8867;height:0" coordorigin="1688,10639" coordsize="8867,0" path="m1688,10639l10555,10639e" filled="f" stroked="t" strokeweight="1.06pt" strokecolor="#000000">
              <v:path arrowok="t"/>
            </v:shape>
            <v:shape style="position:absolute;left:10565;top:10639;width:10;height:0" coordorigin="10565,10639" coordsize="10,0" path="m10565,10639l10574,10639e" filled="f" stroked="t" strokeweight="1.06pt" strokecolor="#000000">
              <v:path arrowok="t"/>
            </v:shape>
            <v:shape style="position:absolute;left:10555;top:10634;width:10;height:0" coordorigin="10555,10634" coordsize="10,0" path="m10555,10634l10565,10634e" filled="f" stroked="t" strokeweight="0.58pt" strokecolor="#000000">
              <v:path arrowok="t"/>
            </v:shape>
            <v:shape style="position:absolute;left:10555;top:10634;width:10;height:0" coordorigin="10555,10634" coordsize="10,0" path="m10555,10634l10565,10634e" filled="f" stroked="t" strokeweight="0.58pt" strokecolor="#000000">
              <v:path arrowok="t"/>
            </v:shape>
            <v:shape style="position:absolute;left:10565;top:10298;width:0;height:355" coordorigin="10565,10298" coordsize="0,355" path="m10565,10298l10565,10654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72.19pt;width:445.6pt;height:174.16pt;mso-position-horizontal-relative:page;mso-position-vertical-relative:page;z-index:-912" coordorigin="1673,1444" coordsize="8912,3483">
            <v:shape type="#_x0000_t75" style="position:absolute;left:4242;top:1480;width:3768;height:2858">
              <v:imagedata o:title="" r:id="rId15"/>
            </v:shape>
            <v:shape style="position:absolute;left:1679;top:1454;width:8886;height:0" coordorigin="1679,1454" coordsize="8886,0" path="m1679,1454l10565,1454e" filled="f" stroked="t" strokeweight="0.58pt" strokecolor="#000000">
              <v:path arrowok="t"/>
            </v:shape>
            <v:shape style="position:absolute;left:10555;top:1454;width:10;height:0" coordorigin="10555,1454" coordsize="10,0" path="m10555,1454l10565,1454e" filled="f" stroked="t" strokeweight="0.58pt" strokecolor="#000000">
              <v:path arrowok="t"/>
            </v:shape>
            <v:shape style="position:absolute;left:10565;top:1459;width:0;height:3103" coordorigin="10565,1459" coordsize="0,3103" path="m10565,1459l10565,4562e" filled="f" stroked="t" strokeweight="1.06pt" strokecolor="#000000">
              <v:path arrowok="t"/>
            </v:shape>
            <v:shape style="position:absolute;left:1688;top:4902;width:8867;height:0" coordorigin="1688,4902" coordsize="8867,0" path="m1688,4902l10555,4902e" filled="f" stroked="t" strokeweight="1.06pt" strokecolor="#000000">
              <v:path arrowok="t"/>
            </v:shape>
            <v:shape style="position:absolute;left:10565;top:4902;width:10;height:0" coordorigin="10565,4902" coordsize="10,0" path="m10565,4902l10574,4902e" filled="f" stroked="t" strokeweight="1.06pt" strokecolor="#000000">
              <v:path arrowok="t"/>
            </v:shape>
            <v:shape style="position:absolute;left:10555;top:4897;width:10;height:0" coordorigin="10555,4897" coordsize="10,0" path="m10555,4897l10565,4897e" filled="f" stroked="t" strokeweight="0.58pt" strokecolor="#000000">
              <v:path arrowok="t"/>
            </v:shape>
            <v:shape style="position:absolute;left:10555;top:4897;width:10;height:0" coordorigin="10555,4897" coordsize="10,0" path="m10555,4897l10565,4897e" filled="f" stroked="t" strokeweight="0.58pt" strokecolor="#000000">
              <v:path arrowok="t"/>
            </v:shape>
            <v:shape style="position:absolute;left:1684;top:1450;width:0;height:3452" coordorigin="1684,1450" coordsize="0,3452" path="m1684,1450l1684,4902e" filled="f" stroked="t" strokeweight="0.58pt" strokecolor="#000000">
              <v:path arrowok="t"/>
            </v:shape>
            <v:shape style="position:absolute;left:10565;top:4562;width:0;height:354" coordorigin="10565,4562" coordsize="0,354" path="m10565,4562l10565,4916e" filled="f" stroked="t" strokeweight="1.06pt" strokecolor="#000000">
              <v:path arrowok="t"/>
            </v:shape>
            <w10:wrap type="none"/>
          </v:group>
        </w:pict>
      </w: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 w:lineRule="exact" w:line="200"/>
        <w:ind w:left="2998" w:right="2995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2.7</w:t>
      </w:r>
      <w:r>
        <w:rPr>
          <w:rFonts w:cs="Arial Narrow" w:hAnsi="Arial Narrow" w:eastAsia="Arial Narrow" w:ascii="Arial Narrow"/>
          <w:spacing w:val="4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Kotak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Dialog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U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Information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9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Kemudia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mp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-1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kota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dialo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1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Choos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b/>
          <w:spacing w:val="-1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Destinatio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b/>
          <w:spacing w:val="-1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Location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Pili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temp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ins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alas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untuk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auto" w:line="359"/>
        <w:ind w:left="838" w:right="73" w:firstLine="1"/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fil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Adob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Premier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Pro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tombo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Brows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b/>
          <w:spacing w:val="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untu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memili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temp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ins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alasi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Apabil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setuju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denga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1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temp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1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penyimp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14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default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dapa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1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langsun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14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dikli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14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tombo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14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Nex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1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untuk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before="1" w:lineRule="exact" w:line="260"/>
        <w:ind w:left="839"/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mel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njutk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prose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ins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alasi.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" w:lineRule="exact" w:line="220"/>
      </w:pPr>
      <w:r>
        <w:rPr>
          <w:sz w:val="22"/>
          <w:szCs w:val="22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2656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2.8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Kotak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Dialog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Choo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De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tination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Lo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ation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0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2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Setela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mp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kota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dialo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Star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b/>
          <w:spacing w:val="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Copyin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b/>
          <w:spacing w:val="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Files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b/>
          <w:spacing w:val="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Kota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dialo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in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menginformasikan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auto" w:line="358"/>
        <w:ind w:left="836" w:right="69" w:firstLine="1"/>
        <w:sectPr>
          <w:pgMar w:header="734" w:footer="712" w:top="920" w:bottom="280" w:left="1680" w:right="1680"/>
          <w:pgSz w:w="12240" w:h="15840"/>
        </w:sectPr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hw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2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progra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2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2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memul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2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mengkop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2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file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‐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fil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2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2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2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lokas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2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penyimp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2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2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tel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ditentukan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Kemudia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Nex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b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untu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melanjutkan.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83.65pt;margin-top:312.49pt;width:445.6pt;height:187.36pt;mso-position-horizontal-relative:page;mso-position-vertical-relative:page;z-index:-909" coordorigin="1673,6250" coordsize="8912,3747">
            <v:shape type="#_x0000_t75" style="position:absolute;left:4048;top:6284;width:4152;height:3122">
              <v:imagedata o:title="" r:id="rId16"/>
            </v:shape>
            <v:shape style="position:absolute;left:1679;top:6260;width:8886;height:0" coordorigin="1679,6260" coordsize="8886,0" path="m1679,6260l10565,6260e" filled="f" stroked="t" strokeweight="0.58pt" strokecolor="#000000">
              <v:path arrowok="t"/>
            </v:shape>
            <v:shape style="position:absolute;left:10555;top:6260;width:10;height:0" coordorigin="10555,6260" coordsize="10,0" path="m10555,6260l10565,6260e" filled="f" stroked="t" strokeweight="0.58pt" strokecolor="#000000">
              <v:path arrowok="t"/>
            </v:shape>
            <v:shape style="position:absolute;left:10565;top:6265;width:0;height:3366" coordorigin="10565,6265" coordsize="0,3366" path="m10565,6265l10565,9631e" filled="f" stroked="t" strokeweight="1.06pt" strokecolor="#000000">
              <v:path arrowok="t"/>
            </v:shape>
            <v:shape style="position:absolute;left:1688;top:9972;width:8867;height:0" coordorigin="1688,9972" coordsize="8867,0" path="m1688,9972l10555,9972e" filled="f" stroked="t" strokeweight="1.06pt" strokecolor="#000000">
              <v:path arrowok="t"/>
            </v:shape>
            <v:shape style="position:absolute;left:10565;top:9972;width:10;height:0" coordorigin="10565,9972" coordsize="10,0" path="m10565,9972l10574,9972e" filled="f" stroked="t" strokeweight="1.06pt" strokecolor="#000000">
              <v:path arrowok="t"/>
            </v:shape>
            <v:shape style="position:absolute;left:10555;top:9967;width:10;height:0" coordorigin="10555,9967" coordsize="10,0" path="m10555,9967l10565,9967e" filled="f" stroked="t" strokeweight="0.58pt" strokecolor="#000000">
              <v:path arrowok="t"/>
            </v:shape>
            <v:shape style="position:absolute;left:10555;top:9967;width:10;height:0" coordorigin="10555,9967" coordsize="10,0" path="m10555,9967l10565,9967e" filled="f" stroked="t" strokeweight="0.58pt" strokecolor="#000000">
              <v:path arrowok="t"/>
            </v:shape>
            <v:shape style="position:absolute;left:1684;top:6256;width:0;height:3716" coordorigin="1684,6256" coordsize="0,3716" path="m1684,6256l1684,9972e" filled="f" stroked="t" strokeweight="0.58pt" strokecolor="#000000">
              <v:path arrowok="t"/>
            </v:shape>
            <v:shape style="position:absolute;left:10565;top:9631;width:0;height:355" coordorigin="10565,9631" coordsize="0,355" path="m10565,9631l10565,9986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72.19pt;width:445.6pt;height:188.44pt;mso-position-horizontal-relative:page;mso-position-vertical-relative:page;z-index:-910" coordorigin="1673,1444" coordsize="8912,3769">
            <v:shape type="#_x0000_t75" style="position:absolute;left:4049;top:1480;width:4151;height:3144">
              <v:imagedata o:title="" r:id="rId17"/>
            </v:shape>
            <v:shape style="position:absolute;left:1679;top:1454;width:8886;height:0" coordorigin="1679,1454" coordsize="8886,0" path="m1679,1454l10565,1454e" filled="f" stroked="t" strokeweight="0.58pt" strokecolor="#000000">
              <v:path arrowok="t"/>
            </v:shape>
            <v:shape style="position:absolute;left:10555;top:1454;width:10;height:0" coordorigin="10555,1454" coordsize="10,0" path="m10555,1454l10565,1454e" filled="f" stroked="t" strokeweight="0.58pt" strokecolor="#000000">
              <v:path arrowok="t"/>
            </v:shape>
            <v:shape style="position:absolute;left:10565;top:1459;width:0;height:3388" coordorigin="10565,1459" coordsize="0,3388" path="m10565,1459l10565,4847e" filled="f" stroked="t" strokeweight="1.06pt" strokecolor="#000000">
              <v:path arrowok="t"/>
            </v:shape>
            <v:shape style="position:absolute;left:1688;top:5188;width:8867;height:0" coordorigin="1688,5188" coordsize="8867,0" path="m1688,5188l10555,5188e" filled="f" stroked="t" strokeweight="1.06pt" strokecolor="#000000">
              <v:path arrowok="t"/>
            </v:shape>
            <v:shape style="position:absolute;left:10565;top:5188;width:10;height:0" coordorigin="10565,5188" coordsize="10,0" path="m10565,5188l10574,5188e" filled="f" stroked="t" strokeweight="1.06pt" strokecolor="#000000">
              <v:path arrowok="t"/>
            </v:shape>
            <v:shape style="position:absolute;left:10555;top:5183;width:10;height:0" coordorigin="10555,5183" coordsize="10,0" path="m10555,5183l10565,5183e" filled="f" stroked="t" strokeweight="0.58pt" strokecolor="#000000">
              <v:path arrowok="t"/>
            </v:shape>
            <v:shape style="position:absolute;left:10555;top:5183;width:10;height:0" coordorigin="10555,5183" coordsize="10,0" path="m10555,5183l10565,5183e" filled="f" stroked="t" strokeweight="0.58pt" strokecolor="#000000">
              <v:path arrowok="t"/>
            </v:shape>
            <v:shape style="position:absolute;left:1684;top:1450;width:0;height:3738" coordorigin="1684,1450" coordsize="0,3738" path="m1684,1450l1684,5188e" filled="f" stroked="t" strokeweight="0.58pt" strokecolor="#000000">
              <v:path arrowok="t"/>
            </v:shape>
            <v:shape style="position:absolute;left:10565;top:4847;width:0;height:355" coordorigin="10565,4847" coordsize="0,355" path="m10565,4847l10565,5202e" filled="f" stroked="t" strokeweight="1.06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2953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2.9</w:t>
      </w:r>
      <w:r>
        <w:rPr>
          <w:rFonts w:cs="Arial Narrow" w:hAnsi="Arial Narrow" w:eastAsia="Arial Narrow" w:ascii="Arial Narrow"/>
          <w:spacing w:val="4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Kotak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Dialog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Start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Cop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y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ing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Files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2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Progra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3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ins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alas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3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3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mul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3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dikop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3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seluruhnya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3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Prose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spacing w:val="3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in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3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ditanda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3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denga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3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progres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spacing w:val="3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b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r.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838"/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Tungg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hingg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prose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ins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alas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selesai.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 w:lineRule="exact" w:line="200"/>
        <w:ind w:left="3161" w:right="3159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2.10</w:t>
      </w:r>
      <w:r>
        <w:rPr>
          <w:rFonts w:cs="Arial Narrow" w:hAnsi="Arial Narrow" w:eastAsia="Arial Narrow" w:ascii="Arial Narrow"/>
          <w:spacing w:val="4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Pro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Peng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opian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File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2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2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Setela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selesa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di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mpilka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kota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dialo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memberik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du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piliha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yaitu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-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Y</w:t>
      </w:r>
      <w:r>
        <w:rPr>
          <w:rFonts w:cs="Palatino Linotype" w:hAnsi="Palatino Linotype" w:eastAsia="Palatino Linotype" w:ascii="Palatino Linotype"/>
          <w:b/>
          <w:spacing w:val="-5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b/>
          <w:spacing w:val="-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b/>
          <w:spacing w:val="-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want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both"/>
        <w:spacing w:lineRule="auto" w:line="360"/>
        <w:ind w:left="838" w:right="68" w:firstLine="1"/>
        <w:sectPr>
          <w:pgMar w:header="734" w:footer="712" w:top="920" w:bottom="280" w:left="1680" w:right="1680"/>
          <w:pgSz w:w="12240" w:h="15840"/>
        </w:sectPr>
      </w:pP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b/>
          <w:spacing w:val="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restar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b/>
          <w:spacing w:val="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7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y</w:t>
      </w:r>
      <w:r>
        <w:rPr>
          <w:rFonts w:cs="Palatino Linotype" w:hAnsi="Palatino Linotype" w:eastAsia="Palatino Linotype" w:ascii="Palatino Linotype"/>
          <w:b/>
          <w:spacing w:val="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compute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b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no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w</w:t>
      </w:r>
      <w:r>
        <w:rPr>
          <w:rFonts w:cs="Palatino Linotype" w:hAnsi="Palatino Linotype" w:eastAsia="Palatino Linotype" w:ascii="Palatino Linotype"/>
          <w:b/>
          <w:spacing w:val="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No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b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wil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b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restar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b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7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y</w:t>
      </w:r>
      <w:r>
        <w:rPr>
          <w:rFonts w:cs="Palatino Linotype" w:hAnsi="Palatino Linotype" w:eastAsia="Palatino Linotype" w:ascii="Palatino Linotype"/>
          <w:b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compute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5"/>
          <w:w w:val="100"/>
          <w:sz w:val="20"/>
          <w:szCs w:val="20"/>
        </w:rPr>
        <w:t>late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Pili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piliha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perta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tombo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Finis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b/>
          <w:spacing w:val="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untu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mengakhir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prose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ins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alasi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Kompute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direstar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secara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otomatis.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pict>
          <v:group style="position:absolute;margin-left:83.65pt;margin-top:397.33pt;width:445.6pt;height:240.22pt;mso-position-horizontal-relative:page;mso-position-vertical-relative:page;z-index:-907" coordorigin="1673,7947" coordsize="8912,4804">
            <v:shape type="#_x0000_t75" style="position:absolute;left:3530;top:7982;width:5183;height:4177">
              <v:imagedata o:title="" r:id="rId18"/>
            </v:shape>
            <v:shape style="position:absolute;left:1679;top:7957;width:8886;height:0" coordorigin="1679,7957" coordsize="8886,0" path="m1679,7957l10565,7957e" filled="f" stroked="t" strokeweight="0.58pt" strokecolor="#000000">
              <v:path arrowok="t"/>
            </v:shape>
            <v:shape style="position:absolute;left:10555;top:7957;width:10;height:0" coordorigin="10555,7957" coordsize="10,0" path="m10555,7957l10565,7957e" filled="f" stroked="t" strokeweight="0.58pt" strokecolor="#000000">
              <v:path arrowok="t"/>
            </v:shape>
            <v:shape style="position:absolute;left:10565;top:7962;width:0;height:4424" coordorigin="10565,7962" coordsize="0,4424" path="m10565,7962l10565,12386e" filled="f" stroked="t" strokeweight="1.06pt" strokecolor="#000000">
              <v:path arrowok="t"/>
            </v:shape>
            <v:shape style="position:absolute;left:1688;top:12726;width:8867;height:0" coordorigin="1688,12726" coordsize="8867,0" path="m1688,12726l10555,12726e" filled="f" stroked="t" strokeweight="1.06pt" strokecolor="#000000">
              <v:path arrowok="t"/>
            </v:shape>
            <v:shape style="position:absolute;left:10565;top:12726;width:10;height:0" coordorigin="10565,12726" coordsize="10,0" path="m10565,12726l10574,12726e" filled="f" stroked="t" strokeweight="1.06pt" strokecolor="#000000">
              <v:path arrowok="t"/>
            </v:shape>
            <v:shape style="position:absolute;left:10555;top:12721;width:10;height:0" coordorigin="10555,12721" coordsize="10,0" path="m10555,12721l10565,12721e" filled="f" stroked="t" strokeweight="0.58pt" strokecolor="#000000">
              <v:path arrowok="t"/>
            </v:shape>
            <v:shape style="position:absolute;left:10555;top:12721;width:10;height:0" coordorigin="10555,12721" coordsize="10,0" path="m10555,12721l10565,12721e" filled="f" stroked="t" strokeweight="0.58pt" strokecolor="#000000">
              <v:path arrowok="t"/>
            </v:shape>
            <v:shape style="position:absolute;left:1684;top:7952;width:0;height:4774" coordorigin="1684,7952" coordsize="0,4774" path="m1684,7952l1684,12726e" filled="f" stroked="t" strokeweight="0.58pt" strokecolor="#000000">
              <v:path arrowok="t"/>
            </v:shape>
            <v:shape style="position:absolute;left:10565;top:12386;width:0;height:354" coordorigin="10565,12386" coordsize="0,354" path="m10565,12386l10565,12740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72.19pt;width:445.6pt;height:190.42pt;mso-position-horizontal-relative:page;mso-position-vertical-relative:page;z-index:-908" coordorigin="1673,1444" coordsize="8912,3808">
            <v:shape type="#_x0000_t75" style="position:absolute;left:4024;top:1480;width:4198;height:3184">
              <v:imagedata o:title="" r:id="rId19"/>
            </v:shape>
            <v:shape style="position:absolute;left:1679;top:1454;width:8886;height:0" coordorigin="1679,1454" coordsize="8886,0" path="m1679,1454l10565,1454e" filled="f" stroked="t" strokeweight="0.58pt" strokecolor="#000000">
              <v:path arrowok="t"/>
            </v:shape>
            <v:shape style="position:absolute;left:10555;top:1454;width:10;height:0" coordorigin="10555,1454" coordsize="10,0" path="m10555,1454l10565,1454e" filled="f" stroked="t" strokeweight="0.58pt" strokecolor="#000000">
              <v:path arrowok="t"/>
            </v:shape>
            <v:shape style="position:absolute;left:10565;top:1459;width:0;height:3427" coordorigin="10565,1459" coordsize="0,3427" path="m10565,1459l10565,4886e" filled="f" stroked="t" strokeweight="1.06pt" strokecolor="#000000">
              <v:path arrowok="t"/>
            </v:shape>
            <v:shape style="position:absolute;left:1688;top:5227;width:8867;height:0" coordorigin="1688,5227" coordsize="8867,0" path="m1688,5227l10555,5227e" filled="f" stroked="t" strokeweight="1.06pt" strokecolor="#000000">
              <v:path arrowok="t"/>
            </v:shape>
            <v:shape style="position:absolute;left:10565;top:5227;width:10;height:0" coordorigin="10565,5227" coordsize="10,0" path="m10565,5227l10574,5227e" filled="f" stroked="t" strokeweight="1.06pt" strokecolor="#000000">
              <v:path arrowok="t"/>
            </v:shape>
            <v:shape style="position:absolute;left:10555;top:5222;width:10;height:0" coordorigin="10555,5222" coordsize="10,0" path="m10555,5222l10565,5222e" filled="f" stroked="t" strokeweight="0.58pt" strokecolor="#000000">
              <v:path arrowok="t"/>
            </v:shape>
            <v:shape style="position:absolute;left:10555;top:5222;width:10;height:0" coordorigin="10555,5222" coordsize="10,0" path="m10555,5222l10565,5222e" filled="f" stroked="t" strokeweight="0.58pt" strokecolor="#000000">
              <v:path arrowok="t"/>
            </v:shape>
            <v:shape style="position:absolute;left:1684;top:1450;width:0;height:3778" coordorigin="1684,1450" coordsize="0,3778" path="m1684,1450l1684,5227e" filled="f" stroked="t" strokeweight="0.58pt" strokecolor="#000000">
              <v:path arrowok="t"/>
            </v:shape>
            <v:shape style="position:absolute;left:10565;top:4886;width:0;height:355" coordorigin="10565,4886" coordsize="0,355" path="m10565,4886l10565,5242e" filled="f" stroked="t" strokeweight="1.06pt" strokecolor="#000000">
              <v:path arrowok="t"/>
            </v:shape>
            <w10:wrap type="none"/>
          </v:group>
        </w:pict>
      </w: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 w:lineRule="exact" w:line="200"/>
        <w:ind w:left="3042" w:right="3040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2.11</w:t>
      </w:r>
      <w:r>
        <w:rPr>
          <w:rFonts w:cs="Arial Narrow" w:hAnsi="Arial Narrow" w:eastAsia="Arial Narrow" w:ascii="Arial Narrow"/>
          <w:spacing w:val="4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Kotak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Dialog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hir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In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tala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Software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Adobe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iere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telah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terinst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lasi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puter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siap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digunakan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18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proses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capture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(transfer)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editing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video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dari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DV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corder.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7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Verdana" w:hAnsi="Verdana" w:eastAsia="Verdana" w:ascii="Verdana"/>
          <w:sz w:val="28"/>
          <w:szCs w:val="28"/>
        </w:rPr>
        <w:jc w:val="left"/>
        <w:spacing w:before="9"/>
        <w:ind w:left="118"/>
      </w:pPr>
      <w:r>
        <w:rPr>
          <w:rFonts w:cs="Verdana" w:hAnsi="Verdana" w:eastAsia="Verdana" w:ascii="Verdana"/>
          <w:b/>
          <w:spacing w:val="0"/>
          <w:w w:val="100"/>
          <w:sz w:val="28"/>
          <w:szCs w:val="28"/>
        </w:rPr>
        <w:t>Memahami</w:t>
      </w:r>
      <w:r>
        <w:rPr>
          <w:rFonts w:cs="Verdana" w:hAnsi="Verdana" w:eastAsia="Verdana" w:ascii="Verdana"/>
          <w:b/>
          <w:spacing w:val="-17"/>
          <w:w w:val="100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sz w:val="28"/>
          <w:szCs w:val="28"/>
        </w:rPr>
        <w:t>Tampilan</w:t>
      </w:r>
      <w:r>
        <w:rPr>
          <w:rFonts w:cs="Verdana" w:hAnsi="Verdana" w:eastAsia="Verdana" w:ascii="Verdana"/>
          <w:b/>
          <w:spacing w:val="-14"/>
          <w:w w:val="100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sz w:val="28"/>
          <w:szCs w:val="28"/>
        </w:rPr>
        <w:t>Awal</w:t>
      </w:r>
      <w:r>
        <w:rPr>
          <w:rFonts w:cs="Verdana" w:hAnsi="Verdana" w:eastAsia="Verdana" w:ascii="Verdana"/>
          <w:spacing w:val="0"/>
          <w:w w:val="10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Jalankan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program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iere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telah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instal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dengan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pilih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Start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&gt;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18"/>
      </w:pP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Programs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&gt;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Adobe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Premiere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pilan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awal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program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seperti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bar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berikut.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 w:lineRule="exact" w:line="200"/>
        <w:ind w:left="3190" w:right="3188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2.12</w:t>
      </w:r>
      <w:r>
        <w:rPr>
          <w:rFonts w:cs="Arial Narrow" w:hAnsi="Arial Narrow" w:eastAsia="Arial Narrow" w:ascii="Arial Narrow"/>
          <w:spacing w:val="4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Kotak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Dialog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Pembu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17"/>
          <w:szCs w:val="17"/>
        </w:rPr>
        <w:jc w:val="left"/>
        <w:spacing w:before="10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Verdana" w:hAnsi="Verdana" w:eastAsia="Verdana" w:ascii="Verdana"/>
          <w:sz w:val="28"/>
          <w:szCs w:val="28"/>
        </w:rPr>
        <w:jc w:val="left"/>
        <w:spacing w:before="9" w:lineRule="exact" w:line="320"/>
        <w:ind w:left="118"/>
      </w:pPr>
      <w:r>
        <w:rPr>
          <w:rFonts w:cs="Verdana" w:hAnsi="Verdana" w:eastAsia="Verdana" w:ascii="Verdana"/>
          <w:b/>
          <w:spacing w:val="0"/>
          <w:w w:val="100"/>
          <w:position w:val="-2"/>
          <w:sz w:val="28"/>
          <w:szCs w:val="28"/>
        </w:rPr>
        <w:t>Membuat</w:t>
      </w:r>
      <w:r>
        <w:rPr>
          <w:rFonts w:cs="Verdana" w:hAnsi="Verdana" w:eastAsia="Verdana" w:ascii="Verdana"/>
          <w:b/>
          <w:spacing w:val="-15"/>
          <w:w w:val="100"/>
          <w:position w:val="-2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position w:val="-2"/>
          <w:sz w:val="28"/>
          <w:szCs w:val="28"/>
        </w:rPr>
        <w:t>Project</w:t>
      </w:r>
      <w:r>
        <w:rPr>
          <w:rFonts w:cs="Verdana" w:hAnsi="Verdana" w:eastAsia="Verdana" w:ascii="Verdana"/>
          <w:b/>
          <w:spacing w:val="-11"/>
          <w:w w:val="100"/>
          <w:position w:val="-2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position w:val="-2"/>
          <w:sz w:val="28"/>
          <w:szCs w:val="28"/>
        </w:rPr>
        <w:t>Baru</w:t>
      </w:r>
      <w:r>
        <w:rPr>
          <w:rFonts w:cs="Verdana" w:hAnsi="Verdana" w:eastAsia="Verdana" w:ascii="Verdana"/>
          <w:b/>
          <w:spacing w:val="-7"/>
          <w:w w:val="100"/>
          <w:position w:val="-2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position w:val="-2"/>
          <w:sz w:val="28"/>
          <w:szCs w:val="28"/>
        </w:rPr>
        <w:t>dan</w:t>
      </w:r>
      <w:r>
        <w:rPr>
          <w:rFonts w:cs="Verdana" w:hAnsi="Verdana" w:eastAsia="Verdana" w:ascii="Verdana"/>
          <w:b/>
          <w:spacing w:val="-6"/>
          <w:w w:val="100"/>
          <w:position w:val="-2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position w:val="-2"/>
          <w:sz w:val="28"/>
          <w:szCs w:val="28"/>
        </w:rPr>
        <w:t>Mengatur</w:t>
      </w:r>
      <w:r>
        <w:rPr>
          <w:rFonts w:cs="Verdana" w:hAnsi="Verdana" w:eastAsia="Verdana" w:ascii="Verdana"/>
          <w:b/>
          <w:spacing w:val="-15"/>
          <w:w w:val="100"/>
          <w:position w:val="-2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position w:val="-2"/>
          <w:sz w:val="28"/>
          <w:szCs w:val="28"/>
        </w:rPr>
        <w:t>Seting</w:t>
      </w:r>
      <w:r>
        <w:rPr>
          <w:rFonts w:cs="Verdana" w:hAnsi="Verdana" w:eastAsia="Verdana" w:ascii="Verdana"/>
          <w:b/>
          <w:spacing w:val="-10"/>
          <w:w w:val="100"/>
          <w:position w:val="-2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position w:val="-2"/>
          <w:sz w:val="28"/>
          <w:szCs w:val="28"/>
        </w:rPr>
        <w:t>Dasar</w:t>
      </w:r>
      <w:r>
        <w:rPr>
          <w:rFonts w:cs="Verdana" w:hAnsi="Verdana" w:eastAsia="Verdana" w:ascii="Verdana"/>
          <w:spacing w:val="0"/>
          <w:w w:val="100"/>
          <w:position w:val="0"/>
          <w:sz w:val="28"/>
          <w:szCs w:val="28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auto" w:line="360"/>
        <w:ind w:left="118" w:right="72"/>
        <w:sectPr>
          <w:pgMar w:header="734" w:footer="712" w:top="920" w:bottom="280" w:left="1680" w:right="168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Setelah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enjalankan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Adobe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iere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aka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langkah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selanjutnya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adalah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project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baru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ensetingnya,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langkahnya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sz w:val="11"/>
          <w:szCs w:val="11"/>
        </w:rPr>
        <w:jc w:val="left"/>
        <w:spacing w:before="1" w:lineRule="exact" w:line="100"/>
      </w:pPr>
      <w:r>
        <w:pict>
          <v:group style="position:absolute;margin-left:83.65pt;margin-top:286.09pt;width:445.6pt;height:258.34pt;mso-position-horizontal-relative:page;mso-position-vertical-relative:page;z-index:-905" coordorigin="1673,5722" coordsize="8912,5167">
            <v:shape type="#_x0000_t75" style="position:absolute;left:3330;top:5758;width:5584;height:4542">
              <v:imagedata o:title="" r:id="rId20"/>
            </v:shape>
            <v:shape style="position:absolute;left:1679;top:5732;width:8886;height:0" coordorigin="1679,5732" coordsize="8886,0" path="m1679,5732l10565,5732e" filled="f" stroked="t" strokeweight="0.58pt" strokecolor="#000000">
              <v:path arrowok="t"/>
            </v:shape>
            <v:shape style="position:absolute;left:10555;top:5732;width:10;height:0" coordorigin="10555,5732" coordsize="10,0" path="m10555,5732l10565,5732e" filled="f" stroked="t" strokeweight="0.58pt" strokecolor="#000000">
              <v:path arrowok="t"/>
            </v:shape>
            <v:shape style="position:absolute;left:10565;top:5737;width:0;height:4786" coordorigin="10565,5737" coordsize="0,4786" path="m10565,5737l10565,10523e" filled="f" stroked="t" strokeweight="1.06pt" strokecolor="#000000">
              <v:path arrowok="t"/>
            </v:shape>
            <v:shape style="position:absolute;left:1688;top:10864;width:8867;height:0" coordorigin="1688,10864" coordsize="8867,0" path="m1688,10864l10555,10864e" filled="f" stroked="t" strokeweight="1.06pt" strokecolor="#000000">
              <v:path arrowok="t"/>
            </v:shape>
            <v:shape style="position:absolute;left:10565;top:10864;width:10;height:0" coordorigin="10565,10864" coordsize="10,0" path="m10565,10864l10574,10864e" filled="f" stroked="t" strokeweight="1.06pt" strokecolor="#000000">
              <v:path arrowok="t"/>
            </v:shape>
            <v:shape style="position:absolute;left:10555;top:10859;width:10;height:0" coordorigin="10555,10859" coordsize="10,0" path="m10555,10859l10565,10859e" filled="f" stroked="t" strokeweight="0.58pt" strokecolor="#000000">
              <v:path arrowok="t"/>
            </v:shape>
            <v:shape style="position:absolute;left:10555;top:10859;width:10;height:0" coordorigin="10555,10859" coordsize="10,0" path="m10555,10859l10565,10859e" filled="f" stroked="t" strokeweight="0.58pt" strokecolor="#000000">
              <v:path arrowok="t"/>
            </v:shape>
            <v:shape style="position:absolute;left:1684;top:5728;width:0;height:5136" coordorigin="1684,5728" coordsize="0,5136" path="m1684,5728l1684,10864e" filled="f" stroked="t" strokeweight="0.58pt" strokecolor="#000000">
              <v:path arrowok="t"/>
            </v:shape>
            <v:shape style="position:absolute;left:10565;top:10523;width:0;height:355" coordorigin="10565,10523" coordsize="0,355" path="m10565,10523l10565,10878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118.69pt;width:445.6pt;height:95.26pt;mso-position-horizontal-relative:page;mso-position-vertical-relative:page;z-index:-906" coordorigin="1673,2374" coordsize="8912,1905">
            <v:shape type="#_x0000_t75" style="position:absolute;left:5512;top:2410;width:1220;height:1280">
              <v:imagedata o:title="" r:id="rId21"/>
            </v:shape>
            <v:shape style="position:absolute;left:1679;top:2384;width:8886;height:0" coordorigin="1679,2384" coordsize="8886,0" path="m1679,2384l10565,2384e" filled="f" stroked="t" strokeweight="0.58pt" strokecolor="#000000">
              <v:path arrowok="t"/>
            </v:shape>
            <v:shape style="position:absolute;left:10555;top:2384;width:10;height:0" coordorigin="10555,2384" coordsize="10,0" path="m10555,2384l10565,2384e" filled="f" stroked="t" strokeweight="0.58pt" strokecolor="#000000">
              <v:path arrowok="t"/>
            </v:shape>
            <v:shape style="position:absolute;left:10565;top:2389;width:0;height:1524" coordorigin="10565,2389" coordsize="0,1524" path="m10565,2389l10565,3913e" filled="f" stroked="t" strokeweight="1.06pt" strokecolor="#000000">
              <v:path arrowok="t"/>
            </v:shape>
            <v:shape style="position:absolute;left:1688;top:4254;width:8867;height:0" coordorigin="1688,4254" coordsize="8867,0" path="m1688,4254l10555,4254e" filled="f" stroked="t" strokeweight="1.06pt" strokecolor="#000000">
              <v:path arrowok="t"/>
            </v:shape>
            <v:shape style="position:absolute;left:10565;top:4254;width:10;height:0" coordorigin="10565,4254" coordsize="10,0" path="m10565,4254l10574,4254e" filled="f" stroked="t" strokeweight="1.06pt" strokecolor="#000000">
              <v:path arrowok="t"/>
            </v:shape>
            <v:shape style="position:absolute;left:10555;top:4249;width:10;height:0" coordorigin="10555,4249" coordsize="10,0" path="m10555,4249l10565,4249e" filled="f" stroked="t" strokeweight="0.58pt" strokecolor="#000000">
              <v:path arrowok="t"/>
            </v:shape>
            <v:shape style="position:absolute;left:10555;top:4249;width:10;height:0" coordorigin="10555,4249" coordsize="10,0" path="m10555,4249l10565,4249e" filled="f" stroked="t" strokeweight="0.58pt" strokecolor="#000000">
              <v:path arrowok="t"/>
            </v:shape>
            <v:shape style="position:absolute;left:1684;top:2380;width:0;height:1874" coordorigin="1684,2380" coordsize="0,1874" path="m1684,2380l1684,4254e" filled="f" stroked="t" strokeweight="0.58pt" strokecolor="#000000">
              <v:path arrowok="t"/>
            </v:shape>
            <v:shape style="position:absolute;left:10565;top:3913;width:0;height:355" coordorigin="10565,3913" coordsize="0,355" path="m10565,3913l10565,4268e" filled="f" stroked="t" strokeweight="1.06pt" strokecolor="#000000">
              <v:path arrowok="t"/>
            </v:shape>
            <w10:wrap type="none"/>
          </v:group>
        </w:pict>
      </w: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Kli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tombo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-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Ne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w</w:t>
      </w:r>
      <w:r>
        <w:rPr>
          <w:rFonts w:cs="Palatino Linotype" w:hAnsi="Palatino Linotype" w:eastAsia="Palatino Linotype" w:ascii="Palatino Linotype"/>
          <w:b/>
          <w:spacing w:val="-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Projec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erdapa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kota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dialo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pembuk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-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Mak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mp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-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kotak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838"/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dialo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Ne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w</w:t>
      </w:r>
      <w:r>
        <w:rPr>
          <w:rFonts w:cs="Palatino Linotype" w:hAnsi="Palatino Linotype" w:eastAsia="Palatino Linotype" w:ascii="Palatino Linotype"/>
          <w:b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Project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 w:lineRule="exact" w:line="200"/>
        <w:ind w:left="3296" w:right="3293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2.13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Tombol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New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Proje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2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Pad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1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kota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dialo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Ne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w</w:t>
      </w:r>
      <w:r>
        <w:rPr>
          <w:rFonts w:cs="Palatino Linotype" w:hAnsi="Palatino Linotype" w:eastAsia="Palatino Linotype" w:ascii="Palatino Linotype"/>
          <w:b/>
          <w:spacing w:val="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Projec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b/>
          <w:spacing w:val="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8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Availabl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b/>
          <w:spacing w:val="8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Preset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b/>
          <w:spacing w:val="7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denga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7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piliha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7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DV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‐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PA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b/>
          <w:spacing w:val="7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Standar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b/>
          <w:spacing w:val="8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5"/>
          <w:w w:val="100"/>
          <w:position w:val="1"/>
          <w:sz w:val="20"/>
          <w:szCs w:val="20"/>
        </w:rPr>
        <w:t>48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before="4" w:lineRule="atLeast" w:line="400"/>
        <w:ind w:left="837" w:right="74"/>
      </w:pP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KHz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b/>
          <w:spacing w:val="3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4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8</w:t>
      </w:r>
      <w:r>
        <w:rPr>
          <w:rFonts w:cs="Palatino Linotype" w:hAnsi="Palatino Linotype" w:eastAsia="Palatino Linotype" w:ascii="Palatino Linotype"/>
          <w:spacing w:val="3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KH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z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</w:t>
      </w:r>
      <w:r>
        <w:rPr>
          <w:rFonts w:cs="Palatino Linotype" w:hAnsi="Palatino Linotype" w:eastAsia="Palatino Linotype" w:ascii="Palatino Linotype"/>
          <w:spacing w:val="2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enya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3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rat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3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audi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3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ketik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3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direka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b/>
          <w:spacing w:val="3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Jik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3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V</w:t>
      </w:r>
      <w:r>
        <w:rPr>
          <w:rFonts w:cs="Palatino Linotype" w:hAnsi="Palatino Linotype" w:eastAsia="Palatino Linotype" w:ascii="Palatino Linotype"/>
          <w:spacing w:val="3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mcorde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3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menggunakan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forma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1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vide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NTSC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pili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DV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‐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NTS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C</w:t>
      </w:r>
      <w:r>
        <w:rPr>
          <w:rFonts w:cs="Palatino Linotype" w:hAnsi="Palatino Linotype" w:eastAsia="Palatino Linotype" w:ascii="Palatino Linotype"/>
          <w:b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Standar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b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5"/>
          <w:w w:val="100"/>
          <w:sz w:val="20"/>
          <w:szCs w:val="20"/>
        </w:rPr>
        <w:t>4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8</w:t>
      </w:r>
      <w:r>
        <w:rPr>
          <w:rFonts w:cs="Palatino Linotype" w:hAnsi="Palatino Linotype" w:eastAsia="Palatino Linotype" w:ascii="Palatino Linotype"/>
          <w:b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KHz.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" w:lineRule="exact" w:line="220"/>
      </w:pPr>
      <w:r>
        <w:rPr>
          <w:sz w:val="22"/>
          <w:szCs w:val="22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 w:lineRule="exact" w:line="200"/>
        <w:ind w:left="3103" w:right="3100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2.14</w:t>
      </w:r>
      <w:r>
        <w:rPr>
          <w:rFonts w:cs="Arial Narrow" w:hAnsi="Arial Narrow" w:eastAsia="Arial Narrow" w:ascii="Arial Narrow"/>
          <w:spacing w:val="4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Kotak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Dialog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New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Proje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3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Lal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pilihla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lokas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penyimp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fil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denga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tombo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Browse.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4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Isika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2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nam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2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projec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2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2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tex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2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bo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x</w:t>
      </w:r>
      <w:r>
        <w:rPr>
          <w:rFonts w:cs="Palatino Linotype" w:hAnsi="Palatino Linotype" w:eastAsia="Palatino Linotype" w:ascii="Palatino Linotype"/>
          <w:spacing w:val="2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Nam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b/>
          <w:spacing w:val="2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denga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2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nam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2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Baru</w:t>
      </w:r>
      <w:r>
        <w:rPr>
          <w:rFonts w:cs="Palatino Linotype" w:hAnsi="Palatino Linotype" w:eastAsia="Palatino Linotype" w:ascii="Palatino Linotype"/>
          <w:b/>
          <w:spacing w:val="-5"/>
          <w:w w:val="100"/>
          <w:position w:val="1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2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Selanjutny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2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kli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2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tombo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2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OK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ind w:left="837"/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untu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melanjutkan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Mak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mp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are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kerj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Adob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Premier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Pro.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Verdana" w:hAnsi="Verdana" w:eastAsia="Verdana" w:ascii="Verdana"/>
          <w:sz w:val="28"/>
          <w:szCs w:val="28"/>
        </w:rPr>
        <w:jc w:val="left"/>
        <w:ind w:left="118"/>
      </w:pPr>
      <w:r>
        <w:rPr>
          <w:rFonts w:cs="Verdana" w:hAnsi="Verdana" w:eastAsia="Verdana" w:ascii="Verdana"/>
          <w:b/>
          <w:spacing w:val="0"/>
          <w:w w:val="100"/>
          <w:sz w:val="28"/>
          <w:szCs w:val="28"/>
        </w:rPr>
        <w:t>Mengenal</w:t>
      </w:r>
      <w:r>
        <w:rPr>
          <w:rFonts w:cs="Verdana" w:hAnsi="Verdana" w:eastAsia="Verdana" w:ascii="Verdana"/>
          <w:b/>
          <w:spacing w:val="-15"/>
          <w:w w:val="100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sz w:val="28"/>
          <w:szCs w:val="28"/>
        </w:rPr>
        <w:t>Area</w:t>
      </w:r>
      <w:r>
        <w:rPr>
          <w:rFonts w:cs="Verdana" w:hAnsi="Verdana" w:eastAsia="Verdana" w:ascii="Verdana"/>
          <w:b/>
          <w:spacing w:val="-7"/>
          <w:w w:val="100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sz w:val="28"/>
          <w:szCs w:val="28"/>
        </w:rPr>
        <w:t>Kerja</w:t>
      </w:r>
      <w:r>
        <w:rPr>
          <w:rFonts w:cs="Verdana" w:hAnsi="Verdana" w:eastAsia="Verdana" w:ascii="Verdana"/>
          <w:b/>
          <w:spacing w:val="-8"/>
          <w:w w:val="100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sz w:val="28"/>
          <w:szCs w:val="28"/>
        </w:rPr>
        <w:t>Adobe</w:t>
      </w:r>
      <w:r>
        <w:rPr>
          <w:rFonts w:cs="Verdana" w:hAnsi="Verdana" w:eastAsia="Verdana" w:ascii="Verdana"/>
          <w:b/>
          <w:spacing w:val="-10"/>
          <w:w w:val="100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sz w:val="28"/>
          <w:szCs w:val="28"/>
        </w:rPr>
        <w:t>Premiere</w:t>
      </w:r>
      <w:r>
        <w:rPr>
          <w:rFonts w:cs="Verdana" w:hAnsi="Verdana" w:eastAsia="Verdana" w:ascii="Verdana"/>
          <w:b/>
          <w:spacing w:val="-14"/>
          <w:w w:val="100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sz w:val="28"/>
          <w:szCs w:val="28"/>
        </w:rPr>
        <w:t>Pro</w:t>
      </w:r>
      <w:r>
        <w:rPr>
          <w:rFonts w:cs="Verdana" w:hAnsi="Verdana" w:eastAsia="Verdana" w:ascii="Verdana"/>
          <w:spacing w:val="0"/>
          <w:w w:val="10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Garis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besar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lingkungan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kerja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iere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terdiri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dari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bagian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yaitu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ind w:left="478"/>
        <w:sectPr>
          <w:pgMar w:header="734" w:footer="712" w:top="920" w:bottom="280" w:left="1680" w:right="1680"/>
          <w:pgSz w:w="12240" w:h="15840"/>
        </w:sectPr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Projec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b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Window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berad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sebela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kir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as.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pict>
          <v:group style="position:absolute;margin-left:83.65pt;margin-top:502.57pt;width:445.6pt;height:202.18pt;mso-position-horizontal-relative:page;mso-position-vertical-relative:page;z-index:-903" coordorigin="1673,10051" coordsize="8912,4044">
            <v:shape type="#_x0000_t75" style="position:absolute;left:4471;top:10087;width:3300;height:3420">
              <v:imagedata o:title="" r:id="rId22"/>
            </v:shape>
            <v:shape style="position:absolute;left:1679;top:10062;width:8886;height:0" coordorigin="1679,10062" coordsize="8886,0" path="m1679,10062l10565,10062e" filled="f" stroked="t" strokeweight="0.58pt" strokecolor="#000000">
              <v:path arrowok="t"/>
            </v:shape>
            <v:shape style="position:absolute;left:10555;top:10062;width:10;height:0" coordorigin="10555,10062" coordsize="10,0" path="m10555,10062l10565,10062e" filled="f" stroked="t" strokeweight="0.58pt" strokecolor="#000000">
              <v:path arrowok="t"/>
            </v:shape>
            <v:shape style="position:absolute;left:10565;top:10067;width:0;height:3664" coordorigin="10565,10067" coordsize="0,3664" path="m10565,10067l10565,13730e" filled="f" stroked="t" strokeweight="1.06pt" strokecolor="#000000">
              <v:path arrowok="t"/>
            </v:shape>
            <v:shape style="position:absolute;left:1688;top:14070;width:8867;height:0" coordorigin="1688,14070" coordsize="8867,0" path="m1688,14070l10555,14070e" filled="f" stroked="t" strokeweight="1.06pt" strokecolor="#000000">
              <v:path arrowok="t"/>
            </v:shape>
            <v:shape style="position:absolute;left:10565;top:14070;width:10;height:0" coordorigin="10565,14070" coordsize="10,0" path="m10565,14070l10574,14070e" filled="f" stroked="t" strokeweight="1.06pt" strokecolor="#000000">
              <v:path arrowok="t"/>
            </v:shape>
            <v:shape style="position:absolute;left:10555;top:14065;width:10;height:0" coordorigin="10555,14065" coordsize="10,0" path="m10555,14065l10565,14065e" filled="f" stroked="t" strokeweight="0.58pt" strokecolor="#000000">
              <v:path arrowok="t"/>
            </v:shape>
            <v:shape style="position:absolute;left:10555;top:14065;width:10;height:0" coordorigin="10555,14065" coordsize="10,0" path="m10555,14065l10565,14065e" filled="f" stroked="t" strokeweight="0.58pt" strokecolor="#000000">
              <v:path arrowok="t"/>
            </v:shape>
            <v:shape style="position:absolute;left:1684;top:10057;width:0;height:4013" coordorigin="1684,10057" coordsize="0,4013" path="m1684,10057l1684,14070e" filled="f" stroked="t" strokeweight="0.58pt" strokecolor="#000000">
              <v:path arrowok="t"/>
            </v:shape>
            <v:shape style="position:absolute;left:10565;top:13730;width:0;height:354" coordorigin="10565,13730" coordsize="0,354" path="m10565,13730l10565,14084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150.91pt;width:445.6pt;height:204.04pt;mso-position-horizontal-relative:page;mso-position-vertical-relative:page;z-index:-904" coordorigin="1673,3018" coordsize="8912,4081">
            <v:shape type="#_x0000_t75" style="position:absolute;left:3230;top:3054;width:5787;height:3456">
              <v:imagedata o:title="" r:id="rId23"/>
            </v:shape>
            <v:shape style="position:absolute;left:1679;top:3029;width:8886;height:0" coordorigin="1679,3029" coordsize="8886,0" path="m1679,3029l10565,3029e" filled="f" stroked="t" strokeweight="0.58pt" strokecolor="#000000">
              <v:path arrowok="t"/>
            </v:shape>
            <v:shape style="position:absolute;left:10555;top:3029;width:10;height:0" coordorigin="10555,3029" coordsize="10,0" path="m10555,3029l10565,3029e" filled="f" stroked="t" strokeweight="0.58pt" strokecolor="#000000">
              <v:path arrowok="t"/>
            </v:shape>
            <v:shape style="position:absolute;left:10565;top:3034;width:0;height:3700" coordorigin="10565,3034" coordsize="0,3700" path="m10565,3034l10565,6733e" filled="f" stroked="t" strokeweight="1.06pt" strokecolor="#000000">
              <v:path arrowok="t"/>
            </v:shape>
            <v:shape style="position:absolute;left:1684;top:3024;width:0;height:4050" coordorigin="1684,3024" coordsize="0,4050" path="m1684,3024l1684,7074e" filled="f" stroked="t" strokeweight="0.58pt" strokecolor="#000000">
              <v:path arrowok="t"/>
            </v:shape>
            <v:shape style="position:absolute;left:1688;top:7074;width:8867;height:0" coordorigin="1688,7074" coordsize="8867,0" path="m1688,7074l10555,7074e" filled="f" stroked="t" strokeweight="1.06pt" strokecolor="#000000">
              <v:path arrowok="t"/>
            </v:shape>
            <v:shape style="position:absolute;left:10565;top:7074;width:10;height:0" coordorigin="10565,7074" coordsize="10,0" path="m10565,7074l10574,7074e" filled="f" stroked="t" strokeweight="1.06pt" strokecolor="#000000">
              <v:path arrowok="t"/>
            </v:shape>
            <v:shape style="position:absolute;left:10555;top:7069;width:10;height:0" coordorigin="10555,7069" coordsize="10,0" path="m10555,7069l10565,7069e" filled="f" stroked="t" strokeweight="0.58pt" strokecolor="#000000">
              <v:path arrowok="t"/>
            </v:shape>
            <v:shape style="position:absolute;left:10555;top:7069;width:10;height:0" coordorigin="10555,7069" coordsize="10,0" path="m10555,7069l10565,7069e" filled="f" stroked="t" strokeweight="0.58pt" strokecolor="#000000">
              <v:path arrowok="t"/>
            </v:shape>
            <v:shape style="position:absolute;left:10565;top:6733;width:0;height:355" coordorigin="10565,6733" coordsize="0,355" path="m10565,6733l10565,7088e" filled="f" stroked="t" strokeweight="1.06pt" strokecolor="#000000">
              <v:path arrowok="t"/>
            </v:shape>
            <w10:wrap type="none"/>
          </v:group>
        </w:pict>
      </w: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2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Monito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b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Window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berad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sebela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kana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as.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3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Ti</w:t>
      </w:r>
      <w:r>
        <w:rPr>
          <w:rFonts w:cs="Palatino Linotype" w:hAnsi="Palatino Linotype" w:eastAsia="Palatino Linotype" w:ascii="Palatino Linotype"/>
          <w:b/>
          <w:spacing w:val="-7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b/>
          <w:spacing w:val="-5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lin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b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Window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berad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sebela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kir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w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h.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4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Tool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b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Window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berad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sebela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kir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w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h.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2713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2.15</w:t>
      </w:r>
      <w:r>
        <w:rPr>
          <w:rFonts w:cs="Arial Narrow" w:hAnsi="Arial Narrow" w:eastAsia="Arial Narrow" w:ascii="Arial Narrow"/>
          <w:spacing w:val="4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Ling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ungan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Kerja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Adobe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Premiere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Pro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Verdana" w:hAnsi="Verdana" w:eastAsia="Verdana" w:ascii="Verdana"/>
          <w:sz w:val="26"/>
          <w:szCs w:val="26"/>
        </w:rPr>
        <w:jc w:val="left"/>
        <w:spacing w:before="14" w:lineRule="exact" w:line="300"/>
        <w:ind w:left="118"/>
      </w:pPr>
      <w:r>
        <w:rPr>
          <w:rFonts w:cs="Verdana" w:hAnsi="Verdana" w:eastAsia="Verdana" w:ascii="Verdana"/>
          <w:spacing w:val="0"/>
          <w:w w:val="100"/>
          <w:position w:val="-2"/>
          <w:sz w:val="26"/>
          <w:szCs w:val="26"/>
        </w:rPr>
        <w:t>Project</w:t>
      </w:r>
      <w:r>
        <w:rPr>
          <w:rFonts w:cs="Verdana" w:hAnsi="Verdana" w:eastAsia="Verdana" w:ascii="Verdana"/>
          <w:spacing w:val="0"/>
          <w:w w:val="100"/>
          <w:position w:val="-2"/>
          <w:sz w:val="26"/>
          <w:szCs w:val="26"/>
        </w:rPr>
        <w:t> </w:t>
      </w:r>
      <w:r>
        <w:rPr>
          <w:rFonts w:cs="Verdana" w:hAnsi="Verdana" w:eastAsia="Verdana" w:ascii="Verdana"/>
          <w:spacing w:val="0"/>
          <w:w w:val="100"/>
          <w:position w:val="-2"/>
          <w:sz w:val="26"/>
          <w:szCs w:val="26"/>
        </w:rPr>
        <w:t>Window</w:t>
      </w:r>
      <w:r>
        <w:rPr>
          <w:rFonts w:cs="Verdana" w:hAnsi="Verdana" w:eastAsia="Verdana" w:ascii="Verdana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 w:lineRule="auto" w:line="360"/>
        <w:ind w:left="118" w:right="7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Project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indow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adalah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enyi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clip/footage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(sebutan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bagi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digunakan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dalam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digital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production)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berupa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age,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audio,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title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video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akan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digunakan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dalam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proses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editing.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Project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indow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iliki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bagian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yaitu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Tab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Project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berisi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daftar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clip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berisikan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daftar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efek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audio,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5" w:lineRule="exact" w:line="260"/>
        <w:ind w:left="118" w:right="4494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transisi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audio,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efek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video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transisi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video.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/>
        <w:ind w:left="2786"/>
        <w:sectPr>
          <w:pgMar w:header="734" w:footer="712" w:top="920" w:bottom="280" w:left="1680" w:right="1680"/>
          <w:pgSz w:w="12240" w:h="15840"/>
        </w:sectPr>
      </w:pP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2.16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Tab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Proje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t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di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dalam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Proje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t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Window</w:t>
      </w:r>
    </w:p>
    <w:p>
      <w:pPr>
        <w:rPr>
          <w:sz w:val="17"/>
          <w:szCs w:val="17"/>
        </w:rPr>
        <w:jc w:val="left"/>
        <w:spacing w:before="5" w:lineRule="exact" w:line="160"/>
      </w:pPr>
      <w:r>
        <w:pict>
          <v:group style="position:absolute;margin-left:83.65pt;margin-top:469.51pt;width:445.6pt;height:168.28pt;mso-position-horizontal-relative:page;mso-position-vertical-relative:page;z-index:-901" coordorigin="1673,9390" coordsize="8912,3366">
            <v:shape type="#_x0000_t75" style="position:absolute;left:3230;top:9426;width:5782;height:2741">
              <v:imagedata o:title="" r:id="rId24"/>
            </v:shape>
            <v:shape style="position:absolute;left:1679;top:9401;width:8886;height:0" coordorigin="1679,9401" coordsize="8886,0" path="m1679,9401l10565,9401e" filled="f" stroked="t" strokeweight="0.58pt" strokecolor="#000000">
              <v:path arrowok="t"/>
            </v:shape>
            <v:shape style="position:absolute;left:10555;top:9401;width:10;height:0" coordorigin="10555,9401" coordsize="10,0" path="m10555,9401l10565,9401e" filled="f" stroked="t" strokeweight="0.58pt" strokecolor="#000000">
              <v:path arrowok="t"/>
            </v:shape>
            <v:shape style="position:absolute;left:10565;top:9406;width:0;height:2986" coordorigin="10565,9406" coordsize="0,2986" path="m10565,9406l10565,12391e" filled="f" stroked="t" strokeweight="1.06pt" strokecolor="#000000">
              <v:path arrowok="t"/>
            </v:shape>
            <v:shape style="position:absolute;left:1688;top:12731;width:8867;height:0" coordorigin="1688,12731" coordsize="8867,0" path="m1688,12731l10555,12731e" filled="f" stroked="t" strokeweight="1.06pt" strokecolor="#000000">
              <v:path arrowok="t"/>
            </v:shape>
            <v:shape style="position:absolute;left:10565;top:12731;width:10;height:0" coordorigin="10565,12731" coordsize="10,0" path="m10565,12731l10574,12731e" filled="f" stroked="t" strokeweight="1.06pt" strokecolor="#000000">
              <v:path arrowok="t"/>
            </v:shape>
            <v:shape style="position:absolute;left:10555;top:12726;width:10;height:0" coordorigin="10555,12726" coordsize="10,0" path="m10555,12726l10565,12726e" filled="f" stroked="t" strokeweight="0.58pt" strokecolor="#000000">
              <v:path arrowok="t"/>
            </v:shape>
            <v:shape style="position:absolute;left:10555;top:12726;width:10;height:0" coordorigin="10555,12726" coordsize="10,0" path="m10555,12726l10565,12726e" filled="f" stroked="t" strokeweight="0.58pt" strokecolor="#000000">
              <v:path arrowok="t"/>
            </v:shape>
            <v:shape style="position:absolute;left:1684;top:9396;width:0;height:3335" coordorigin="1684,9396" coordsize="0,3335" path="m1684,9396l1684,12731e" filled="f" stroked="t" strokeweight="0.58pt" strokecolor="#000000">
              <v:path arrowok="t"/>
            </v:shape>
            <v:shape style="position:absolute;left:10565;top:12391;width:0;height:354" coordorigin="10565,12391" coordsize="0,354" path="m10565,12391l10565,12745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72.19pt;width:445.6pt;height:249.7pt;mso-position-horizontal-relative:page;mso-position-vertical-relative:page;z-index:-902" coordorigin="1673,1444" coordsize="8912,4994">
            <v:shape style="position:absolute;left:1679;top:1454;width:8886;height:0" coordorigin="1679,1454" coordsize="8886,0" path="m1679,1454l10565,1454e" filled="f" stroked="t" strokeweight="0.58pt" strokecolor="#000000">
              <v:path arrowok="t"/>
            </v:shape>
            <v:shape style="position:absolute;left:10555;top:1454;width:10;height:0" coordorigin="10555,1454" coordsize="10,0" path="m10555,1454l10565,1454e" filled="f" stroked="t" strokeweight="0.58pt" strokecolor="#000000">
              <v:path arrowok="t"/>
            </v:shape>
            <v:shape style="position:absolute;left:10565;top:1459;width:0;height:451" coordorigin="10565,1459" coordsize="0,451" path="m10565,1459l10565,1910e" filled="f" stroked="t" strokeweight="1.06pt" strokecolor="#000000">
              <v:path arrowok="t"/>
            </v:shape>
            <v:shape style="position:absolute;left:10565;top:1910;width:0;height:4162" coordorigin="10565,1910" coordsize="0,4162" path="m10565,1910l10565,6072e" filled="f" stroked="t" strokeweight="1.06pt" strokecolor="#000000">
              <v:path arrowok="t"/>
            </v:shape>
            <v:shape style="position:absolute;left:1688;top:6413;width:8867;height:0" coordorigin="1688,6413" coordsize="8867,0" path="m1688,6413l10555,6413e" filled="f" stroked="t" strokeweight="1.06pt" strokecolor="#000000">
              <v:path arrowok="t"/>
            </v:shape>
            <v:shape style="position:absolute;left:10565;top:6413;width:10;height:0" coordorigin="10565,6413" coordsize="10,0" path="m10565,6413l10574,6413e" filled="f" stroked="t" strokeweight="1.06pt" strokecolor="#000000">
              <v:path arrowok="t"/>
            </v:shape>
            <v:shape style="position:absolute;left:10555;top:6408;width:10;height:0" coordorigin="10555,6408" coordsize="10,0" path="m10555,6408l10565,6408e" filled="f" stroked="t" strokeweight="0.58pt" strokecolor="#000000">
              <v:path arrowok="t"/>
            </v:shape>
            <v:shape style="position:absolute;left:10555;top:6408;width:10;height:0" coordorigin="10555,6408" coordsize="10,0" path="m10555,6408l10565,6408e" filled="f" stroked="t" strokeweight="0.58pt" strokecolor="#000000">
              <v:path arrowok="t"/>
            </v:shape>
            <v:shape style="position:absolute;left:1684;top:1450;width:0;height:4963" coordorigin="1684,1450" coordsize="0,4963" path="m1684,1450l1684,6413e" filled="f" stroked="t" strokeweight="0.58pt" strokecolor="#000000">
              <v:path arrowok="t"/>
            </v:shape>
            <v:shape style="position:absolute;left:10565;top:6072;width:0;height:355" coordorigin="10565,6072" coordsize="0,355" path="m10565,6072l10565,6427e" filled="f" stroked="t" strokeweight="1.06pt" strokecolor="#000000">
              <v:path arrowok="t"/>
            </v:shape>
            <w10:wrap type="none"/>
          </v:group>
        </w:pict>
      </w: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551"/>
      </w:pPr>
      <w:r>
        <w:pict>
          <v:shape type="#_x0000_t75" style="width:189pt;height:196.98pt">
            <v:imagedata o:title="" r:id="rId2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2790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2.17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Tab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Effe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dalam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Proje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Window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Verdana" w:hAnsi="Verdana" w:eastAsia="Verdana" w:ascii="Verdana"/>
          <w:sz w:val="26"/>
          <w:szCs w:val="26"/>
        </w:rPr>
        <w:jc w:val="left"/>
        <w:spacing w:before="14" w:lineRule="exact" w:line="300"/>
        <w:ind w:left="118"/>
      </w:pPr>
      <w:r>
        <w:rPr>
          <w:rFonts w:cs="Verdana" w:hAnsi="Verdana" w:eastAsia="Verdana" w:ascii="Verdana"/>
          <w:spacing w:val="0"/>
          <w:w w:val="100"/>
          <w:position w:val="-2"/>
          <w:sz w:val="26"/>
          <w:szCs w:val="26"/>
        </w:rPr>
        <w:t>Monitor</w:t>
      </w:r>
      <w:r>
        <w:rPr>
          <w:rFonts w:cs="Verdana" w:hAnsi="Verdana" w:eastAsia="Verdana" w:ascii="Verdana"/>
          <w:spacing w:val="0"/>
          <w:w w:val="100"/>
          <w:position w:val="-2"/>
          <w:sz w:val="26"/>
          <w:szCs w:val="26"/>
        </w:rPr>
        <w:t> </w:t>
      </w:r>
      <w:r>
        <w:rPr>
          <w:rFonts w:cs="Verdana" w:hAnsi="Verdana" w:eastAsia="Verdana" w:ascii="Verdana"/>
          <w:spacing w:val="0"/>
          <w:w w:val="100"/>
          <w:position w:val="-2"/>
          <w:sz w:val="26"/>
          <w:szCs w:val="26"/>
        </w:rPr>
        <w:t>Window</w:t>
      </w:r>
      <w:r>
        <w:rPr>
          <w:rFonts w:cs="Verdana" w:hAnsi="Verdana" w:eastAsia="Verdana" w:ascii="Verdana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 w:lineRule="auto" w:line="360"/>
        <w:ind w:left="118" w:right="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ndow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terdiri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dari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Source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ndow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Sequence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ndow,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sebelah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kiri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erupakan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Source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ndow,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sedangkan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sebelah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kanan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erupakan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Sequence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indow.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Source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indow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sangat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berguna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dalam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proses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nantinya,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Sequence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indow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digunakan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elihat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5" w:lineRule="exact" w:line="260"/>
        <w:ind w:left="118" w:right="521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preview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hasil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editing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eline.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 w:lineRule="exact" w:line="200"/>
        <w:ind w:left="3109" w:right="3107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2.18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Tampilan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Monitor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Window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Verdana" w:hAnsi="Verdana" w:eastAsia="Verdana" w:ascii="Verdana"/>
          <w:sz w:val="26"/>
          <w:szCs w:val="26"/>
        </w:rPr>
        <w:jc w:val="left"/>
        <w:spacing w:before="14" w:lineRule="exact" w:line="300"/>
        <w:ind w:left="118"/>
      </w:pPr>
      <w:r>
        <w:rPr>
          <w:rFonts w:cs="Verdana" w:hAnsi="Verdana" w:eastAsia="Verdana" w:ascii="Verdana"/>
          <w:spacing w:val="0"/>
          <w:w w:val="100"/>
          <w:position w:val="-2"/>
          <w:sz w:val="26"/>
          <w:szCs w:val="26"/>
        </w:rPr>
        <w:t>Timeline</w:t>
      </w:r>
      <w:r>
        <w:rPr>
          <w:rFonts w:cs="Verdana" w:hAnsi="Verdana" w:eastAsia="Verdana" w:ascii="Verdana"/>
          <w:spacing w:val="0"/>
          <w:w w:val="100"/>
          <w:position w:val="-2"/>
          <w:sz w:val="26"/>
          <w:szCs w:val="26"/>
        </w:rPr>
        <w:t> </w:t>
      </w:r>
      <w:r>
        <w:rPr>
          <w:rFonts w:cs="Verdana" w:hAnsi="Verdana" w:eastAsia="Verdana" w:ascii="Verdana"/>
          <w:spacing w:val="0"/>
          <w:w w:val="100"/>
          <w:position w:val="-2"/>
          <w:sz w:val="26"/>
          <w:szCs w:val="26"/>
        </w:rPr>
        <w:t>Window</w:t>
      </w:r>
      <w:r>
        <w:rPr>
          <w:rFonts w:cs="Verdana" w:hAnsi="Verdana" w:eastAsia="Verdana" w:ascii="Verdana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auto" w:line="360"/>
        <w:ind w:left="118" w:right="72"/>
        <w:sectPr>
          <w:pgMar w:header="734" w:footer="712" w:top="920" w:bottom="280" w:left="1680" w:right="168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eline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indow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adalah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pat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enyusun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patkan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clip/footage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udian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diedit.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Dina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eline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karena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bekerja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berdasarkan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waktu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(secara</w:t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83.65pt;margin-top:524.41pt;width:445.6pt;height:198.28pt;mso-position-horizontal-relative:page;mso-position-vertical-relative:page;z-index:-899" coordorigin="1673,10488" coordsize="8912,3966">
            <v:shape type="#_x0000_t75" style="position:absolute;left:5911;top:10524;width:420;height:3341">
              <v:imagedata o:title="" r:id="rId26"/>
            </v:shape>
            <v:shape style="position:absolute;left:1679;top:10499;width:8886;height:0" coordorigin="1679,10499" coordsize="8886,0" path="m1679,10499l10565,10499e" filled="f" stroked="t" strokeweight="0.58pt" strokecolor="#000000">
              <v:path arrowok="t"/>
            </v:shape>
            <v:shape style="position:absolute;left:10555;top:10499;width:10;height:0" coordorigin="10555,10499" coordsize="10,0" path="m10555,10499l10565,10499e" filled="f" stroked="t" strokeweight="0.58pt" strokecolor="#000000">
              <v:path arrowok="t"/>
            </v:shape>
            <v:shape style="position:absolute;left:10565;top:10504;width:0;height:3584" coordorigin="10565,10504" coordsize="0,3584" path="m10565,10504l10565,14088e" filled="f" stroked="t" strokeweight="1.06pt" strokecolor="#000000">
              <v:path arrowok="t"/>
            </v:shape>
            <v:shape style="position:absolute;left:1688;top:14429;width:8867;height:0" coordorigin="1688,14429" coordsize="8867,0" path="m1688,14429l10555,14429e" filled="f" stroked="t" strokeweight="1.06pt" strokecolor="#000000">
              <v:path arrowok="t"/>
            </v:shape>
            <v:shape style="position:absolute;left:10565;top:14429;width:10;height:0" coordorigin="10565,14429" coordsize="10,0" path="m10565,14429l10574,14429e" filled="f" stroked="t" strokeweight="1.06pt" strokecolor="#000000">
              <v:path arrowok="t"/>
            </v:shape>
            <v:shape style="position:absolute;left:10555;top:14424;width:10;height:0" coordorigin="10555,14424" coordsize="10,0" path="m10555,14424l10565,14424e" filled="f" stroked="t" strokeweight="0.58pt" strokecolor="#000000">
              <v:path arrowok="t"/>
            </v:shape>
            <v:shape style="position:absolute;left:10555;top:14424;width:10;height:0" coordorigin="10555,14424" coordsize="10,0" path="m10555,14424l10565,14424e" filled="f" stroked="t" strokeweight="0.58pt" strokecolor="#000000">
              <v:path arrowok="t"/>
            </v:shape>
            <v:shape style="position:absolute;left:1684;top:10494;width:0;height:3935" coordorigin="1684,10494" coordsize="0,3935" path="m1684,10494l1684,14429e" filled="f" stroked="t" strokeweight="0.58pt" strokecolor="#000000">
              <v:path arrowok="t"/>
            </v:shape>
            <v:shape style="position:absolute;left:10565;top:14088;width:0;height:355" coordorigin="10565,14088" coordsize="0,355" path="m10565,14088l10565,14443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223.09pt;width:445.6pt;height:195.1pt;mso-position-horizontal-relative:page;mso-position-vertical-relative:page;z-index:-900" coordorigin="1673,4462" coordsize="8912,3902">
            <v:shape type="#_x0000_t75" style="position:absolute;left:3230;top:4498;width:5782;height:3277">
              <v:imagedata o:title="" r:id="rId27"/>
            </v:shape>
            <v:shape style="position:absolute;left:1679;top:4472;width:8886;height:0" coordorigin="1679,4472" coordsize="8886,0" path="m1679,4472l10565,4472e" filled="f" stroked="t" strokeweight="0.58pt" strokecolor="#000000">
              <v:path arrowok="t"/>
            </v:shape>
            <v:shape style="position:absolute;left:10555;top:4472;width:10;height:0" coordorigin="10555,4472" coordsize="10,0" path="m10555,4472l10565,4472e" filled="f" stroked="t" strokeweight="0.58pt" strokecolor="#000000">
              <v:path arrowok="t"/>
            </v:shape>
            <v:shape style="position:absolute;left:10565;top:4477;width:0;height:3521" coordorigin="10565,4477" coordsize="0,3521" path="m10565,4477l10565,7998e" filled="f" stroked="t" strokeweight="1.06pt" strokecolor="#000000">
              <v:path arrowok="t"/>
            </v:shape>
            <v:shape style="position:absolute;left:1684;top:4468;width:0;height:3871" coordorigin="1684,4468" coordsize="0,3871" path="m1684,4468l1684,8339e" filled="f" stroked="t" strokeweight="0.58pt" strokecolor="#000000">
              <v:path arrowok="t"/>
            </v:shape>
            <v:shape style="position:absolute;left:1688;top:8339;width:8867;height:0" coordorigin="1688,8339" coordsize="8867,0" path="m1688,8339l10555,8339e" filled="f" stroked="t" strokeweight="1.06pt" strokecolor="#000000">
              <v:path arrowok="t"/>
            </v:shape>
            <v:shape style="position:absolute;left:10565;top:8339;width:10;height:0" coordorigin="10565,8339" coordsize="10,0" path="m10565,8339l10574,8339e" filled="f" stroked="t" strokeweight="1.06pt" strokecolor="#000000">
              <v:path arrowok="t"/>
            </v:shape>
            <v:shape style="position:absolute;left:10555;top:8334;width:10;height:0" coordorigin="10555,8334" coordsize="10,0" path="m10555,8334l10565,8334e" filled="f" stroked="t" strokeweight="0.58pt" strokecolor="#000000">
              <v:path arrowok="t"/>
            </v:shape>
            <v:shape style="position:absolute;left:10555;top:8334;width:10;height:0" coordorigin="10555,8334" coordsize="10,0" path="m10555,8334l10565,8334e" filled="f" stroked="t" strokeweight="0.58pt" strokecolor="#000000">
              <v:path arrowok="t"/>
            </v:shape>
            <v:shape style="position:absolute;left:10565;top:7998;width:0;height:355" coordorigin="10565,7998" coordsize="0,355" path="m10565,7998l10565,8353e" filled="f" stroked="t" strokeweight="1.06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 w:lineRule="auto" w:line="360"/>
        <w:ind w:left="118" w:right="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horisontal),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sedangkan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secara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vertikal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eline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dibagi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dalam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“track”,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terdiri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dari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track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Audio.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Adobe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iere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enggunakan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SMPTE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dalam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satuan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waktunya.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SMPTE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(Society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Picture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Television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Engineers)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adalah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organisasi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dari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orang-orang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televisi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internasional.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Satuan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SMPTE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adalah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berdasarkan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:Menit:Detik:Fra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Misalnya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posisi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00: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05: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15: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artinya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posisi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enit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ke-5,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detik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ke-15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ke-19.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Dengan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kita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akan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tahu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5" w:lineRule="exact" w:line="260"/>
        <w:ind w:left="118" w:right="6258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durasi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dari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sebuah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ovie.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7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 w:lineRule="exact" w:line="200"/>
        <w:ind w:left="3077" w:right="3075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2.19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Tampilan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Timeline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Window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Verdana" w:hAnsi="Verdana" w:eastAsia="Verdana" w:ascii="Verdana"/>
          <w:sz w:val="26"/>
          <w:szCs w:val="26"/>
        </w:rPr>
        <w:jc w:val="left"/>
        <w:spacing w:before="14" w:lineRule="exact" w:line="300"/>
        <w:ind w:left="118"/>
      </w:pPr>
      <w:r>
        <w:rPr>
          <w:rFonts w:cs="Verdana" w:hAnsi="Verdana" w:eastAsia="Verdana" w:ascii="Verdana"/>
          <w:spacing w:val="0"/>
          <w:w w:val="100"/>
          <w:position w:val="-2"/>
          <w:sz w:val="26"/>
          <w:szCs w:val="26"/>
        </w:rPr>
        <w:t>Tools</w:t>
      </w:r>
      <w:r>
        <w:rPr>
          <w:rFonts w:cs="Verdana" w:hAnsi="Verdana" w:eastAsia="Verdana" w:ascii="Verdana"/>
          <w:spacing w:val="0"/>
          <w:w w:val="100"/>
          <w:position w:val="-2"/>
          <w:sz w:val="26"/>
          <w:szCs w:val="26"/>
        </w:rPr>
        <w:t> </w:t>
      </w:r>
      <w:r>
        <w:rPr>
          <w:rFonts w:cs="Verdana" w:hAnsi="Verdana" w:eastAsia="Verdana" w:ascii="Verdana"/>
          <w:spacing w:val="0"/>
          <w:w w:val="100"/>
          <w:position w:val="-2"/>
          <w:sz w:val="26"/>
          <w:szCs w:val="26"/>
        </w:rPr>
        <w:t>Window</w:t>
      </w:r>
      <w:r>
        <w:rPr>
          <w:rFonts w:cs="Verdana" w:hAnsi="Verdana" w:eastAsia="Verdana" w:ascii="Verdana"/>
          <w:spacing w:val="0"/>
          <w:w w:val="100"/>
          <w:position w:val="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auto" w:line="360"/>
        <w:ind w:left="118" w:right="7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Tools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ndow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berisikan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bol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Selection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Tool,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Track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Selection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Tool,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Ripple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Edit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Tool,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Rolling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Edit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Tool,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Scratch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Tool,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Razor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ool,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Slip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Tool,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Slide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Tool,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Tool,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Hand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 w:lineRule="exact" w:line="260"/>
        <w:ind w:left="118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Tool,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Zoom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Tool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nantinya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banyak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digunakan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dalam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proses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editing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video.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/>
        <w:ind w:left="3174" w:right="3172"/>
      </w:pP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2.20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Tampilan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Tools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Window</w:t>
      </w:r>
    </w:p>
    <w:sectPr>
      <w:pgMar w:header="734" w:footer="712" w:top="920" w:bottom="280" w:left="1680" w:right="1680"/>
      <w:pgSz w:w="12240" w:h="15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88.88pt;margin-top:745.377pt;width:209.172pt;height:12.02pt;mso-position-horizontal-relative:page;mso-position-vertical-relative:page;z-index:-918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20"/>
                  <w:ind w:left="20" w:right="-30"/>
                </w:pP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Editing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Video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Menggunakan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Adobe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Premiere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Pro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88.88pt;margin-top:35.6972pt;width:325.23pt;height:12.02pt;mso-position-horizontal-relative:page;mso-position-vertical-relative:page;z-index:-919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20"/>
                  <w:ind w:left="20" w:right="-30"/>
                </w:pP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Bel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Gratis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di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Bel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rSendiri.Com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©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HakCi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ta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2006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Bel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rSendiri.Com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mailto:redaksi@belajarsendiri.com" TargetMode="External"/><Relationship Id="rId8" Type="http://schemas.openxmlformats.org/officeDocument/2006/relationships/image" Target="media/image2.jpg"/><Relationship Id="rId9" Type="http://schemas.openxmlformats.org/officeDocument/2006/relationships/image" Target="media/image3.jpg"/><Relationship Id="rId10" Type="http://schemas.openxmlformats.org/officeDocument/2006/relationships/image" Target="media/image4.jpg"/><Relationship Id="rId11" Type="http://schemas.openxmlformats.org/officeDocument/2006/relationships/image" Target="media/image5.jpg"/><Relationship Id="rId12" Type="http://schemas.openxmlformats.org/officeDocument/2006/relationships/image" Target="media/image6.jpg"/><Relationship Id="rId13" Type="http://schemas.openxmlformats.org/officeDocument/2006/relationships/image" Target="media/image7.jpg"/><Relationship Id="rId14" Type="http://schemas.openxmlformats.org/officeDocument/2006/relationships/image" Target="media/image8.jpg"/><Relationship Id="rId15" Type="http://schemas.openxmlformats.org/officeDocument/2006/relationships/image" Target="media/image9.jpg"/><Relationship Id="rId16" Type="http://schemas.openxmlformats.org/officeDocument/2006/relationships/image" Target="media/image10.jpg"/><Relationship Id="rId17" Type="http://schemas.openxmlformats.org/officeDocument/2006/relationships/image" Target="media/image11.jpg"/><Relationship Id="rId18" Type="http://schemas.openxmlformats.org/officeDocument/2006/relationships/image" Target="media/image12.png"/><Relationship Id="rId19" Type="http://schemas.openxmlformats.org/officeDocument/2006/relationships/image" Target="media/image13.jpg"/><Relationship Id="rId20" Type="http://schemas.openxmlformats.org/officeDocument/2006/relationships/image" Target="media/image14.jpg"/><Relationship Id="rId21" Type="http://schemas.openxmlformats.org/officeDocument/2006/relationships/image" Target="media/image15.png"/><Relationship Id="rId22" Type="http://schemas.openxmlformats.org/officeDocument/2006/relationships/image" Target="media/image16.jpg"/><Relationship Id="rId23" Type="http://schemas.openxmlformats.org/officeDocument/2006/relationships/image" Target="media/image17.jpg"/><Relationship Id="rId24" Type="http://schemas.openxmlformats.org/officeDocument/2006/relationships/image" Target="media/image18.jpg"/><Relationship Id="rId25" Type="http://schemas.openxmlformats.org/officeDocument/2006/relationships/image" Target="media/image19.jpg"/><Relationship Id="rId26" Type="http://schemas.openxmlformats.org/officeDocument/2006/relationships/image" Target="media/image20.jpg"/><Relationship Id="rId27" Type="http://schemas.openxmlformats.org/officeDocument/2006/relationships/image" Target="media/image21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