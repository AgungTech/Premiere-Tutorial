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1170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spacing w:lineRule="exact" w:line="620"/>
        <w:ind w:left="100" w:right="96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XII.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MENGEKSPOR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MOVIE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119.59pt;width:445.6pt;height:227.08pt;mso-position-horizontal-relative:page;mso-position-vertical-relative:page;z-index:-1169" coordorigin="1673,2392" coordsize="8912,4542">
            <v:shape type="#_x0000_t75" style="position:absolute;left:3419;top:2426;width:5409;height:3918">
              <v:imagedata o:title="" r:id="rId8"/>
            </v:shape>
            <v:shape style="position:absolute;left:1679;top:2402;width:8886;height:0" coordorigin="1679,2402" coordsize="8886,0" path="m1679,2402l10565,2402e" filled="f" stroked="t" strokeweight="0.58pt" strokecolor="#000000">
              <v:path arrowok="t"/>
            </v:shape>
            <v:shape style="position:absolute;left:10555;top:2402;width:10;height:0" coordorigin="10555,2402" coordsize="10,0" path="m10555,2402l10565,2402e" filled="f" stroked="t" strokeweight="0.58pt" strokecolor="#000000">
              <v:path arrowok="t"/>
            </v:shape>
            <v:shape style="position:absolute;left:10565;top:2407;width:0;height:4162" coordorigin="10565,2407" coordsize="0,4162" path="m10565,2407l10565,6569e" filled="f" stroked="t" strokeweight="1.06pt" strokecolor="#000000">
              <v:path arrowok="t"/>
            </v:shape>
            <v:shape style="position:absolute;left:1688;top:6908;width:8867;height:0" coordorigin="1688,6908" coordsize="8867,0" path="m1688,6908l10555,6908e" filled="f" stroked="t" strokeweight="1.06pt" strokecolor="#000000">
              <v:path arrowok="t"/>
            </v:shape>
            <v:shape style="position:absolute;left:10565;top:6908;width:10;height:0" coordorigin="10565,6908" coordsize="10,0" path="m10565,6908l10574,6908e" filled="f" stroked="t" strokeweight="1.06pt" strokecolor="#000000">
              <v:path arrowok="t"/>
            </v:shape>
            <v:shape style="position:absolute;left:10555;top:6904;width:10;height:0" coordorigin="10555,6904" coordsize="10,0" path="m10555,6904l10565,6904e" filled="f" stroked="t" strokeweight="0.58pt" strokecolor="#000000">
              <v:path arrowok="t"/>
            </v:shape>
            <v:shape style="position:absolute;left:10555;top:6904;width:10;height:0" coordorigin="10555,6904" coordsize="10,0" path="m10555,6904l10565,6904e" filled="f" stroked="t" strokeweight="0.58pt" strokecolor="#000000">
              <v:path arrowok="t"/>
            </v:shape>
            <v:shape style="position:absolute;left:1684;top:2398;width:0;height:4511" coordorigin="1684,2398" coordsize="0,4511" path="m1684,2398l1684,6908e" filled="f" stroked="t" strokeweight="0.58pt" strokecolor="#000000">
              <v:path arrowok="t"/>
            </v:shape>
            <v:shape style="position:absolute;left:10565;top:6569;width:0;height:354" coordorigin="10565,6569" coordsize="0,354" path="m10565,6569l10565,6923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Clip-clip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diekspor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enjadi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berbagai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akhir.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1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iap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por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endukung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ekspor.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endukung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Microsoft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GIF,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RealMedia,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36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endukung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Microsoft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RealMedia,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still-i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endukung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FLC/FLI,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Targa,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TIFF,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endukung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GIF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8" w:right="145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sequence.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4852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Mulai</w:t>
      </w:r>
      <w:r>
        <w:rPr>
          <w:rFonts w:cs="Verdana" w:hAnsi="Verdana" w:eastAsia="Verdana" w:ascii="Verdana"/>
          <w:b/>
          <w:spacing w:val="-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Mengekspor</w:t>
      </w:r>
      <w:r>
        <w:rPr>
          <w:rFonts w:cs="Verdana" w:hAnsi="Verdana" w:eastAsia="Verdana" w:ascii="Verdana"/>
          <w:b/>
          <w:spacing w:val="-19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Movie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8" w:righ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engekspor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susunan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both"/>
        <w:spacing w:lineRule="auto" w:line="360"/>
        <w:ind w:left="837" w:right="69" w:hanging="359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Tentuk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terlebi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dahul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diekspor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menentuka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ujun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ujun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kana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Timeline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pict>
          <v:group style="position:absolute;margin-left:83.65pt;margin-top:320.53pt;width:445.6pt;height:220.12pt;mso-position-horizontal-relative:page;mso-position-vertical-relative:page;z-index:-1167" coordorigin="1673,6411" coordsize="8912,4402">
            <v:shape type="#_x0000_t75" style="position:absolute;left:4052;top:6446;width:4138;height:3778">
              <v:imagedata o:title="" r:id="rId9"/>
            </v:shape>
            <v:shape style="position:absolute;left:1679;top:6421;width:8886;height:0" coordorigin="1679,6421" coordsize="8886,0" path="m1679,6421l10565,6421e" filled="f" stroked="t" strokeweight="0.58pt" strokecolor="#000000">
              <v:path arrowok="t"/>
            </v:shape>
            <v:shape style="position:absolute;left:10555;top:6421;width:10;height:0" coordorigin="10555,6421" coordsize="10,0" path="m10555,6421l10565,6421e" filled="f" stroked="t" strokeweight="0.58pt" strokecolor="#000000">
              <v:path arrowok="t"/>
            </v:shape>
            <v:shape style="position:absolute;left:10565;top:6426;width:0;height:4022" coordorigin="10565,6426" coordsize="0,4022" path="m10565,6426l10565,10448e" filled="f" stroked="t" strokeweight="1.06pt" strokecolor="#000000">
              <v:path arrowok="t"/>
            </v:shape>
            <v:shape style="position:absolute;left:1688;top:10788;width:8867;height:0" coordorigin="1688,10788" coordsize="8867,0" path="m1688,10788l10555,10788e" filled="f" stroked="t" strokeweight="1.06pt" strokecolor="#000000">
              <v:path arrowok="t"/>
            </v:shape>
            <v:shape style="position:absolute;left:10565;top:10788;width:10;height:0" coordorigin="10565,10788" coordsize="10,0" path="m10565,10788l10574,10788e" filled="f" stroked="t" strokeweight="1.06pt" strokecolor="#000000">
              <v:path arrowok="t"/>
            </v:shape>
            <v:shape style="position:absolute;left:10555;top:10783;width:10;height:0" coordorigin="10555,10783" coordsize="10,0" path="m10555,10783l10565,10783e" filled="f" stroked="t" strokeweight="0.58pt" strokecolor="#000000">
              <v:path arrowok="t"/>
            </v:shape>
            <v:shape style="position:absolute;left:10555;top:10783;width:10;height:0" coordorigin="10555,10783" coordsize="10,0" path="m10555,10783l10565,10783e" filled="f" stroked="t" strokeweight="0.58pt" strokecolor="#000000">
              <v:path arrowok="t"/>
            </v:shape>
            <v:shape style="position:absolute;left:1684;top:6416;width:0;height:4372" coordorigin="1684,6416" coordsize="0,4372" path="m1684,6416l1684,10788e" filled="f" stroked="t" strokeweight="0.58pt" strokecolor="#000000">
              <v:path arrowok="t"/>
            </v:shape>
            <v:shape style="position:absolute;left:10565;top:10448;width:0;height:354" coordorigin="10565,10448" coordsize="0,354" path="m10565,10448l10565,1080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64.2pt;mso-position-horizontal-relative:page;mso-position-vertical-relative:page;z-index:-1168" coordorigin="1673,1444" coordsize="8912,3284">
            <v:shape type="#_x0000_t75" style="position:absolute;left:3872;top:1480;width:4499;height:2659">
              <v:imagedata o:title="" r:id="rId10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2904" coordorigin="10565,1459" coordsize="0,2904" path="m10565,1459l10565,4363e" filled="f" stroked="t" strokeweight="1.06pt" strokecolor="#000000">
              <v:path arrowok="t"/>
            </v:shape>
            <v:shape style="position:absolute;left:1688;top:4703;width:8867;height:0" coordorigin="1688,4703" coordsize="8867,0" path="m1688,4703l10555,4703e" filled="f" stroked="t" strokeweight="1.06pt" strokecolor="#000000">
              <v:path arrowok="t"/>
            </v:shape>
            <v:shape style="position:absolute;left:10565;top:4703;width:10;height:0" coordorigin="10565,4703" coordsize="10,0" path="m10565,4703l10574,4703e" filled="f" stroked="t" strokeweight="1.06pt" strokecolor="#000000">
              <v:path arrowok="t"/>
            </v:shape>
            <v:shape style="position:absolute;left:10555;top:4698;width:10;height:0" coordorigin="10555,4698" coordsize="10,0" path="m10555,4698l10565,4698e" filled="f" stroked="t" strokeweight="0.58pt" strokecolor="#000000">
              <v:path arrowok="t"/>
            </v:shape>
            <v:shape style="position:absolute;left:10555;top:4698;width:10;height:0" coordorigin="10555,4698" coordsize="10,0" path="m10555,4698l10565,4698e" filled="f" stroked="t" strokeweight="0.58pt" strokecolor="#000000">
              <v:path arrowok="t"/>
            </v:shape>
            <v:shape style="position:absolute;left:1684;top:1450;width:0;height:3253" coordorigin="1684,1450" coordsize="0,3253" path="m1684,1450l1684,4703e" filled="f" stroked="t" strokeweight="0.58pt" strokecolor="#000000">
              <v:path arrowok="t"/>
            </v:shape>
            <v:shape style="position:absolute;left:10565;top:4363;width:0;height:354" coordorigin="10565,4363" coordsize="0,354" path="m10565,4363l10565,4717e" filled="f" stroked="t" strokeweight="1.06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6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Pengaturan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work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area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Expor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Movie.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ketikka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akhir.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05" w:right="306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port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72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Settings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Expor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Movi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Setting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pict>
          <v:group style="position:absolute;margin-left:83.65pt;margin-top:404.05pt;width:445.6pt;height:165.28pt;mso-position-horizontal-relative:page;mso-position-vertical-relative:page;z-index:-1165" coordorigin="1673,8081" coordsize="8912,3306">
            <v:shape type="#_x0000_t75" style="position:absolute;left:4322;top:8117;width:3599;height:2681">
              <v:imagedata o:title="" r:id="rId11"/>
            </v:shape>
            <v:shape style="position:absolute;left:1679;top:8092;width:8886;height:0" coordorigin="1679,8092" coordsize="8886,0" path="m1679,8092l10565,8092e" filled="f" stroked="t" strokeweight="0.58pt" strokecolor="#000000">
              <v:path arrowok="t"/>
            </v:shape>
            <v:shape style="position:absolute;left:10555;top:8092;width:10;height:0" coordorigin="10555,8092" coordsize="10,0" path="m10555,8092l10565,8092e" filled="f" stroked="t" strokeweight="0.58pt" strokecolor="#000000">
              <v:path arrowok="t"/>
            </v:shape>
            <v:shape style="position:absolute;left:10565;top:8096;width:0;height:2924" coordorigin="10565,8096" coordsize="0,2924" path="m10565,8096l10565,11021e" filled="f" stroked="t" strokeweight="1.06pt" strokecolor="#000000">
              <v:path arrowok="t"/>
            </v:shape>
            <v:shape style="position:absolute;left:1688;top:11362;width:8867;height:0" coordorigin="1688,11362" coordsize="8867,0" path="m1688,11362l10555,11362e" filled="f" stroked="t" strokeweight="1.06pt" strokecolor="#000000">
              <v:path arrowok="t"/>
            </v:shape>
            <v:shape style="position:absolute;left:10565;top:11362;width:10;height:0" coordorigin="10565,11362" coordsize="10,0" path="m10565,11362l10574,11362e" filled="f" stroked="t" strokeweight="1.06pt" strokecolor="#000000">
              <v:path arrowok="t"/>
            </v:shape>
            <v:shape style="position:absolute;left:10555;top:11357;width:10;height:0" coordorigin="10555,11357" coordsize="10,0" path="m10555,11357l10565,11357e" filled="f" stroked="t" strokeweight="0.58pt" strokecolor="#000000">
              <v:path arrowok="t"/>
            </v:shape>
            <v:shape style="position:absolute;left:10555;top:11357;width:10;height:0" coordorigin="10555,11357" coordsize="10,0" path="m10555,11357l10565,11357e" filled="f" stroked="t" strokeweight="0.58pt" strokecolor="#000000">
              <v:path arrowok="t"/>
            </v:shape>
            <v:shape style="position:absolute;left:1684;top:8087;width:0;height:3275" coordorigin="1684,8087" coordsize="0,3275" path="m1684,8087l1684,11362e" filled="f" stroked="t" strokeweight="0.58pt" strokecolor="#000000">
              <v:path arrowok="t"/>
            </v:shape>
            <v:shape style="position:absolute;left:10565;top:11021;width:0;height:355" coordorigin="10565,11021" coordsize="0,355" path="m10565,11021l10565,1137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01.22pt;mso-position-horizontal-relative:page;mso-position-vertical-relative:page;z-index:-1166" coordorigin="1673,1444" coordsize="8912,4024">
            <v:shape type="#_x0000_t75" style="position:absolute;left:3421;top:1478;width:5401;height:3401">
              <v:imagedata o:title="" r:id="rId12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644" coordorigin="10565,1459" coordsize="0,3644" path="m10565,1459l10565,5104e" filled="f" stroked="t" strokeweight="1.06pt" strokecolor="#000000">
              <v:path arrowok="t"/>
            </v:shape>
            <v:shape style="position:absolute;left:1688;top:5443;width:8867;height:0" coordorigin="1688,5443" coordsize="8867,0" path="m1688,5443l10555,5443e" filled="f" stroked="t" strokeweight="1.06pt" strokecolor="#000000">
              <v:path arrowok="t"/>
            </v:shape>
            <v:shape style="position:absolute;left:10565;top:5443;width:10;height:0" coordorigin="10565,5443" coordsize="10,0" path="m10565,5443l10574,5443e" filled="f" stroked="t" strokeweight="1.06pt" strokecolor="#000000">
              <v:path arrowok="t"/>
            </v:shape>
            <v:shape style="position:absolute;left:10555;top:5438;width:10;height:0" coordorigin="10555,5438" coordsize="10,0" path="m10555,5438l10565,5438e" filled="f" stroked="t" strokeweight="0.58pt" strokecolor="#000000">
              <v:path arrowok="t"/>
            </v:shape>
            <v:shape style="position:absolute;left:10555;top:5438;width:10;height:0" coordorigin="10555,5438" coordsize="10,0" path="m10555,5438l10565,5438e" filled="f" stroked="t" strokeweight="0.58pt" strokecolor="#000000">
              <v:path arrowok="t"/>
            </v:shape>
            <v:shape style="position:absolute;left:1684;top:1450;width:0;height:3994" coordorigin="1684,1450" coordsize="0,3994" path="m1684,1450l1684,5443e" filled="f" stroked="t" strokeweight="0.58pt" strokecolor="#000000">
              <v:path arrowok="t"/>
            </v:shape>
            <v:shape style="position:absolute;left:10565;top:5104;width:0;height:354" coordorigin="10565,5104" coordsize="0,354" path="m10565,5104l10565,5458e" filled="f" stroked="t" strokeweight="1.06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85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port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Settings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Lakuka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enga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medi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ekspo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lewa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Typ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media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sesua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diinginkan.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Movi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Save.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mul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mengekspor.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55" w:right="325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por/render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mengekspo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bentuk/forma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movi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Adob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Premier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melakukan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both"/>
        <w:spacing w:lineRule="auto" w:line="360"/>
        <w:ind w:left="838" w:right="6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ekspo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Fram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mengekspo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fram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ill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image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)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Frame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9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Sedangka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mengekspo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bentuk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Expor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Audio.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251.59pt;width:445.6pt;height:286.42pt;mso-position-horizontal-relative:page;mso-position-vertical-relative:page;z-index:-1164" coordorigin="1673,5032" coordsize="8912,5728">
            <v:shape type="#_x0000_t75" style="position:absolute;left:3514;top:5068;width:5216;height:5104">
              <v:imagedata o:title="" r:id="rId13"/>
            </v:shape>
            <v:shape style="position:absolute;left:1679;top:5042;width:8886;height:0" coordorigin="1679,5042" coordsize="8886,0" path="m1679,5042l10565,5042e" filled="f" stroked="t" strokeweight="0.58pt" strokecolor="#000000">
              <v:path arrowok="t"/>
            </v:shape>
            <v:shape style="position:absolute;left:10555;top:5042;width:10;height:0" coordorigin="10555,5042" coordsize="10,0" path="m10555,5042l10565,5042e" filled="f" stroked="t" strokeweight="0.58pt" strokecolor="#000000">
              <v:path arrowok="t"/>
            </v:shape>
            <v:shape style="position:absolute;left:10565;top:5047;width:0;height:5348" coordorigin="10565,5047" coordsize="0,5348" path="m10565,5047l10565,10396e" filled="f" stroked="t" strokeweight="1.06pt" strokecolor="#000000">
              <v:path arrowok="t"/>
            </v:shape>
            <v:shape style="position:absolute;left:1688;top:10735;width:8867;height:0" coordorigin="1688,10735" coordsize="8867,0" path="m1688,10735l10555,10735e" filled="f" stroked="t" strokeweight="1.06pt" strokecolor="#000000">
              <v:path arrowok="t"/>
            </v:shape>
            <v:shape style="position:absolute;left:10565;top:10735;width:10;height:0" coordorigin="10565,10735" coordsize="10,0" path="m10565,10735l10574,10735e" filled="f" stroked="t" strokeweight="1.06pt" strokecolor="#000000">
              <v:path arrowok="t"/>
            </v:shape>
            <v:shape style="position:absolute;left:10555;top:10730;width:10;height:0" coordorigin="10555,10730" coordsize="10,0" path="m10555,10730l10565,10730e" filled="f" stroked="t" strokeweight="0.58pt" strokecolor="#000000">
              <v:path arrowok="t"/>
            </v:shape>
            <v:shape style="position:absolute;left:10555;top:10730;width:10;height:0" coordorigin="10555,10730" coordsize="10,0" path="m10555,10730l10565,10730e" filled="f" stroked="t" strokeweight="0.58pt" strokecolor="#000000">
              <v:path arrowok="t"/>
            </v:shape>
            <v:shape style="position:absolute;left:1684;top:5038;width:0;height:5698" coordorigin="1684,5038" coordsize="0,5698" path="m1684,5038l1684,10735e" filled="f" stroked="t" strokeweight="0.58pt" strokecolor="#000000">
              <v:path arrowok="t"/>
            </v:shape>
            <v:shape style="position:absolute;left:10565;top:10396;width:0;height:354" coordorigin="10565,10396" coordsize="0,354" path="m10565,10396l10565,10750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spacing w:before="9"/>
        <w:ind w:left="118" w:right="3047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Menggunakan</w:t>
      </w:r>
      <w:r>
        <w:rPr>
          <w:rFonts w:cs="Verdana" w:hAnsi="Verdana" w:eastAsia="Verdana" w:ascii="Verdana"/>
          <w:b/>
          <w:spacing w:val="-22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Adobe</w:t>
      </w:r>
      <w:r>
        <w:rPr>
          <w:rFonts w:cs="Verdana" w:hAnsi="Verdana" w:eastAsia="Verdana" w:ascii="Verdana"/>
          <w:b/>
          <w:spacing w:val="-1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Media</w:t>
      </w:r>
      <w:r>
        <w:rPr>
          <w:rFonts w:cs="Verdana" w:hAnsi="Verdana" w:eastAsia="Verdana" w:ascii="Verdana"/>
          <w:b/>
          <w:spacing w:val="-9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Encoder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00"/>
        <w:ind w:left="118" w:right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engekspor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MPEG-1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(VCD)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MPEG-2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(DVD)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enyediakan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fasilitas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terintegrasi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kotak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dialog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Transcode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ekspor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terletak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dibawahnya.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32" w:right="322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Adobe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Media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oder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Merekam</w:t>
      </w:r>
      <w:r>
        <w:rPr>
          <w:rFonts w:cs="Verdana" w:hAnsi="Verdana" w:eastAsia="Verdana" w:ascii="Verdana"/>
          <w:b/>
          <w:spacing w:val="-14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Video</w:t>
      </w:r>
      <w:r>
        <w:rPr>
          <w:rFonts w:cs="Verdana" w:hAnsi="Verdana" w:eastAsia="Verdana" w:ascii="Verdana"/>
          <w:b/>
          <w:spacing w:val="-9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Pada</w:t>
      </w:r>
      <w:r>
        <w:rPr>
          <w:rFonts w:cs="Verdana" w:hAnsi="Verdana" w:eastAsia="Verdana" w:ascii="Verdana"/>
          <w:b/>
          <w:spacing w:val="-8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Tape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59"/>
        <w:ind w:left="118" w:right="69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pereka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tape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corder,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terlebih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dahulu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hubungkan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tape/ca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corder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elalui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1394.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terhubung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pereka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an/tape,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Tape.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kotak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Tape.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pereka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Record.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pict>
          <v:group style="position:absolute;margin-left:83.65pt;margin-top:431.77pt;width:445.6pt;height:83.26pt;mso-position-horizontal-relative:page;mso-position-vertical-relative:page;z-index:-1162" coordorigin="1673,8635" coordsize="8912,1665">
            <v:shape type="#_x0000_t75" style="position:absolute;left:3690;top:8671;width:4862;height:1040">
              <v:imagedata o:title="" r:id="rId14"/>
            </v:shape>
            <v:shape style="position:absolute;left:1679;top:8646;width:8886;height:0" coordorigin="1679,8646" coordsize="8886,0" path="m1679,8646l10565,8646e" filled="f" stroked="t" strokeweight="0.58pt" strokecolor="#000000">
              <v:path arrowok="t"/>
            </v:shape>
            <v:shape style="position:absolute;left:10555;top:8646;width:10;height:0" coordorigin="10555,8646" coordsize="10,0" path="m10555,8646l10565,8646e" filled="f" stroked="t" strokeweight="0.58pt" strokecolor="#000000">
              <v:path arrowok="t"/>
            </v:shape>
            <v:shape style="position:absolute;left:10565;top:8651;width:0;height:1285" coordorigin="10565,8651" coordsize="0,1285" path="m10565,8651l10565,9936e" filled="f" stroked="t" strokeweight="1.06pt" strokecolor="#000000">
              <v:path arrowok="t"/>
            </v:shape>
            <v:shape style="position:absolute;left:1688;top:10276;width:8867;height:0" coordorigin="1688,10276" coordsize="8867,0" path="m1688,10276l10555,10276e" filled="f" stroked="t" strokeweight="1.06pt" strokecolor="#000000">
              <v:path arrowok="t"/>
            </v:shape>
            <v:shape style="position:absolute;left:10565;top:10276;width:10;height:0" coordorigin="10565,10276" coordsize="10,0" path="m10565,10276l10574,10276e" filled="f" stroked="t" strokeweight="1.06pt" strokecolor="#000000">
              <v:path arrowok="t"/>
            </v:shape>
            <v:shape style="position:absolute;left:10555;top:10271;width:10;height:0" coordorigin="10555,10271" coordsize="10,0" path="m10555,10271l10565,10271e" filled="f" stroked="t" strokeweight="0.58pt" strokecolor="#000000">
              <v:path arrowok="t"/>
            </v:shape>
            <v:shape style="position:absolute;left:10555;top:10271;width:10;height:0" coordorigin="10555,10271" coordsize="10,0" path="m10555,10271l10565,10271e" filled="f" stroked="t" strokeweight="0.58pt" strokecolor="#000000">
              <v:path arrowok="t"/>
            </v:shape>
            <v:shape style="position:absolute;left:1684;top:8641;width:0;height:1634" coordorigin="1684,8641" coordsize="0,1634" path="m1684,8641l1684,10276e" filled="f" stroked="t" strokeweight="0.58pt" strokecolor="#000000">
              <v:path arrowok="t"/>
            </v:shape>
            <v:shape style="position:absolute;left:10565;top:9936;width:0;height:354" coordorigin="10565,9936" coordsize="0,354" path="m10565,9936l10565,1029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72.26pt;mso-position-horizontal-relative:page;mso-position-vertical-relative:page;z-index:-1163" coordorigin="1673,1444" coordsize="8912,5445">
            <v:shape type="#_x0000_t75" style="position:absolute;left:4351;top:1480;width:3540;height:4820">
              <v:imagedata o:title="" r:id="rId15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5064" coordorigin="10565,1459" coordsize="0,5064" path="m10565,1459l10565,6523e" filled="f" stroked="t" strokeweight="1.06pt" strokecolor="#000000">
              <v:path arrowok="t"/>
            </v:shape>
            <v:shape style="position:absolute;left:1684;top:1450;width:0;height:5414" coordorigin="1684,1450" coordsize="0,5414" path="m1684,1450l1684,6864e" filled="f" stroked="t" strokeweight="0.58pt" strokecolor="#000000">
              <v:path arrowok="t"/>
            </v:shape>
            <v:shape style="position:absolute;left:1688;top:6864;width:8867;height:0" coordorigin="1688,6864" coordsize="8867,0" path="m1688,6864l10555,6864e" filled="f" stroked="t" strokeweight="1.06pt" strokecolor="#000000">
              <v:path arrowok="t"/>
            </v:shape>
            <v:shape style="position:absolute;left:10565;top:6864;width:10;height:0" coordorigin="10565,6864" coordsize="10,0" path="m10565,6864l10574,6864e" filled="f" stroked="t" strokeweight="1.06pt" strokecolor="#000000">
              <v:path arrowok="t"/>
            </v:shape>
            <v:shape style="position:absolute;left:10555;top:6859;width:10;height:0" coordorigin="10555,6859" coordsize="10,0" path="m10555,6859l10565,6859e" filled="f" stroked="t" strokeweight="0.58pt" strokecolor="#000000">
              <v:path arrowok="t"/>
            </v:shape>
            <v:shape style="position:absolute;left:10555;top:6859;width:10;height:0" coordorigin="10555,6859" coordsize="10,0" path="m10555,6859l10565,6859e" filled="f" stroked="t" strokeweight="0.58pt" strokecolor="#000000">
              <v:path arrowok="t"/>
            </v:shape>
            <v:shape style="position:absolute;left:10565;top:6523;width:0;height:355" coordorigin="10565,6523" coordsize="0,355" path="m10565,6523l10565,6878e" filled="f" stroked="t" strokeweight="1.06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52" w:right="304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x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port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Tape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Peranan</w:t>
      </w:r>
      <w:r>
        <w:rPr>
          <w:rFonts w:cs="Verdana" w:hAnsi="Verdana" w:eastAsia="Verdana" w:ascii="Verdana"/>
          <w:b/>
          <w:spacing w:val="-13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Canopus</w:t>
      </w:r>
      <w:r>
        <w:rPr>
          <w:rFonts w:cs="Verdana" w:hAnsi="Verdana" w:eastAsia="Verdana" w:ascii="Verdana"/>
          <w:b/>
          <w:spacing w:val="-13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ProCoder</w:t>
      </w:r>
      <w:r>
        <w:rPr>
          <w:rFonts w:cs="Verdana" w:hAnsi="Verdana" w:eastAsia="Verdana" w:ascii="Verdana"/>
          <w:b/>
          <w:spacing w:val="-15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Untuk</w:t>
      </w:r>
      <w:r>
        <w:rPr>
          <w:rFonts w:cs="Verdana" w:hAnsi="Verdana" w:eastAsia="Verdana" w:ascii="Verdana"/>
          <w:b/>
          <w:spacing w:val="-9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Encoding</w:t>
      </w:r>
      <w:r>
        <w:rPr>
          <w:rFonts w:cs="Verdana" w:hAnsi="Verdana" w:eastAsia="Verdana" w:ascii="Verdana"/>
          <w:b/>
          <w:spacing w:val="-14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Video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ProCoder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erupakan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esional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buatan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Canopus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sebuah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perusahaan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concern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bidang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buatan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pengolahan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broadcasting.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45" w:right="314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Logo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Canopus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ProCoder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ProCoder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enawarkan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fitur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konversi,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kecepatan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serta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kualitas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Fitu-fitur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fasilitas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aspect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konversi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NTSC),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ProCoder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endukung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MPEG-1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(VCD),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MPEG-2(DVD),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ProCoder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kualitas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Gunakan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ProCoder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eng-encode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/eksporAdobe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(dalam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Microsoft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AVI)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enghasilkan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MPEG-1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(VCD),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/>
        <w:ind w:left="118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pict>
          <v:group style="position:absolute;margin-left:83.65pt;margin-top:421.21pt;width:445.6pt;height:56.26pt;mso-position-horizontal-relative:page;mso-position-vertical-relative:page;z-index:-1160" coordorigin="1673,8424" coordsize="8912,1125">
            <v:shape type="#_x0000_t75" style="position:absolute;left:5442;top:8460;width:1360;height:500">
              <v:imagedata o:title="" r:id="rId16"/>
            </v:shape>
            <v:shape style="position:absolute;left:1679;top:8435;width:8886;height:0" coordorigin="1679,8435" coordsize="8886,0" path="m1679,8435l10565,8435e" filled="f" stroked="t" strokeweight="0.58pt" strokecolor="#000000">
              <v:path arrowok="t"/>
            </v:shape>
            <v:shape style="position:absolute;left:10555;top:8435;width:10;height:0" coordorigin="10555,8435" coordsize="10,0" path="m10555,8435l10565,8435e" filled="f" stroked="t" strokeweight="0.58pt" strokecolor="#000000">
              <v:path arrowok="t"/>
            </v:shape>
            <v:shape style="position:absolute;left:10565;top:8440;width:0;height:744" coordorigin="10565,8440" coordsize="0,744" path="m10565,8440l10565,9184e" filled="f" stroked="t" strokeweight="1.06pt" strokecolor="#000000">
              <v:path arrowok="t"/>
            </v:shape>
            <v:shape style="position:absolute;left:1688;top:9524;width:8867;height:0" coordorigin="1688,9524" coordsize="8867,0" path="m1688,9524l10555,9524e" filled="f" stroked="t" strokeweight="1.06pt" strokecolor="#000000">
              <v:path arrowok="t"/>
            </v:shape>
            <v:shape style="position:absolute;left:10565;top:9524;width:10;height:0" coordorigin="10565,9524" coordsize="10,0" path="m10565,9524l10574,9524e" filled="f" stroked="t" strokeweight="1.06pt" strokecolor="#000000">
              <v:path arrowok="t"/>
            </v:shape>
            <v:shape style="position:absolute;left:10555;top:9520;width:10;height:0" coordorigin="10555,9520" coordsize="10,0" path="m10555,9520l10565,9520e" filled="f" stroked="t" strokeweight="0.58pt" strokecolor="#000000">
              <v:path arrowok="t"/>
            </v:shape>
            <v:shape style="position:absolute;left:10555;top:9520;width:10;height:0" coordorigin="10555,9520" coordsize="10,0" path="m10555,9520l10565,9520e" filled="f" stroked="t" strokeweight="0.58pt" strokecolor="#000000">
              <v:path arrowok="t"/>
            </v:shape>
            <v:shape style="position:absolute;left:1684;top:8430;width:0;height:1094" coordorigin="1684,8430" coordsize="0,1094" path="m1684,8430l1684,9524e" filled="f" stroked="t" strokeweight="0.58pt" strokecolor="#000000">
              <v:path arrowok="t"/>
            </v:shape>
            <v:shape style="position:absolute;left:10565;top:9184;width:0;height:355" coordorigin="10565,9184" coordsize="0,355" path="m10565,9184l10565,9539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118.69pt;width:445.6pt;height:230.44pt;mso-position-horizontal-relative:page;mso-position-vertical-relative:page;z-index:-1161" coordorigin="1673,2374" coordsize="8912,4609">
            <v:shape type="#_x0000_t75" style="position:absolute;left:3511;top:2410;width:5221;height:3984">
              <v:imagedata o:title="" r:id="rId17"/>
            </v:shape>
            <v:shape style="position:absolute;left:1679;top:2384;width:8886;height:0" coordorigin="1679,2384" coordsize="8886,0" path="m1679,2384l10565,2384e" filled="f" stroked="t" strokeweight="0.58pt" strokecolor="#000000">
              <v:path arrowok="t"/>
            </v:shape>
            <v:shape style="position:absolute;left:10555;top:2384;width:10;height:0" coordorigin="10555,2384" coordsize="10,0" path="m10555,2384l10565,2384e" filled="f" stroked="t" strokeweight="0.58pt" strokecolor="#000000">
              <v:path arrowok="t"/>
            </v:shape>
            <v:shape style="position:absolute;left:10565;top:2389;width:0;height:4228" coordorigin="10565,2389" coordsize="0,4228" path="m10565,2389l10565,6617e" filled="f" stroked="t" strokeweight="1.06pt" strokecolor="#000000">
              <v:path arrowok="t"/>
            </v:shape>
            <v:shape style="position:absolute;left:1688;top:6958;width:8867;height:0" coordorigin="1688,6958" coordsize="8867,0" path="m1688,6958l10555,6958e" filled="f" stroked="t" strokeweight="1.06pt" strokecolor="#000000">
              <v:path arrowok="t"/>
            </v:shape>
            <v:shape style="position:absolute;left:10565;top:6958;width:10;height:0" coordorigin="10565,6958" coordsize="10,0" path="m10565,6958l10574,6958e" filled="f" stroked="t" strokeweight="1.06pt" strokecolor="#000000">
              <v:path arrowok="t"/>
            </v:shape>
            <v:shape style="position:absolute;left:10555;top:6953;width:10;height:0" coordorigin="10555,6953" coordsize="10,0" path="m10555,6953l10565,6953e" filled="f" stroked="t" strokeweight="0.58pt" strokecolor="#000000">
              <v:path arrowok="t"/>
            </v:shape>
            <v:shape style="position:absolute;left:10555;top:6953;width:10;height:0" coordorigin="10555,6953" coordsize="10,0" path="m10555,6953l10565,6953e" filled="f" stroked="t" strokeweight="0.58pt" strokecolor="#000000">
              <v:path arrowok="t"/>
            </v:shape>
            <v:shape style="position:absolute;left:1684;top:2380;width:0;height:4578" coordorigin="1684,2380" coordsize="0,4578" path="m1684,2380l1684,6958e" filled="f" stroked="t" strokeweight="0.58pt" strokecolor="#000000">
              <v:path arrowok="t"/>
            </v:shape>
            <v:shape style="position:absolute;left:10565;top:6617;width:0;height:355" coordorigin="10565,6617" coordsize="0,355" path="m10565,6617l10565,6972e" filled="f" stroked="t" strokeweight="1.06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Star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Star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Program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nopu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ProCode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nopu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ProCoder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enjalanka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nopu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ProCoder.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4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program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Canopus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ProCoder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progra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nopu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ProCode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secar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defaul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adalah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before="4" w:lineRule="atLeast" w:line="400"/>
        <w:ind w:left="836" w:right="75" w:firstLine="1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Source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2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menunjukka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rge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2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(sumbe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4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diencoding).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522" w:right="351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Add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Open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2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sumbe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diencod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(dalam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Microsof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V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AVI).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Open.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pict>
          <v:group style="position:absolute;margin-left:83.65pt;margin-top:550.03pt;width:445.6pt;height:65.2pt;mso-position-horizontal-relative:page;mso-position-vertical-relative:page;z-index:-1157" coordorigin="1673,11001" coordsize="8912,1304">
            <v:shape type="#_x0000_t75" style="position:absolute;left:5742;top:11036;width:760;height:679">
              <v:imagedata o:title="" r:id="rId18"/>
            </v:shape>
            <v:shape style="position:absolute;left:1679;top:11011;width:8886;height:0" coordorigin="1679,11011" coordsize="8886,0" path="m1679,11011l10565,11011e" filled="f" stroked="t" strokeweight="0.58pt" strokecolor="#000000">
              <v:path arrowok="t"/>
            </v:shape>
            <v:shape style="position:absolute;left:10555;top:11011;width:10;height:0" coordorigin="10555,11011" coordsize="10,0" path="m10555,11011l10565,11011e" filled="f" stroked="t" strokeweight="0.58pt" strokecolor="#000000">
              <v:path arrowok="t"/>
            </v:shape>
            <v:shape style="position:absolute;left:10565;top:11016;width:0;height:923" coordorigin="10565,11016" coordsize="0,923" path="m10565,11016l10565,11939e" filled="f" stroked="t" strokeweight="1.06pt" strokecolor="#000000">
              <v:path arrowok="t"/>
            </v:shape>
            <v:shape style="position:absolute;left:1688;top:12280;width:8867;height:0" coordorigin="1688,12280" coordsize="8867,0" path="m1688,12280l10555,12280e" filled="f" stroked="t" strokeweight="1.06pt" strokecolor="#000000">
              <v:path arrowok="t"/>
            </v:shape>
            <v:shape style="position:absolute;left:10565;top:12280;width:10;height:0" coordorigin="10565,12280" coordsize="10,0" path="m10565,12280l10574,12280e" filled="f" stroked="t" strokeweight="1.06pt" strokecolor="#000000">
              <v:path arrowok="t"/>
            </v:shape>
            <v:shape style="position:absolute;left:10555;top:12275;width:10;height:0" coordorigin="10555,12275" coordsize="10,0" path="m10555,12275l10565,12275e" filled="f" stroked="t" strokeweight="0.58pt" strokecolor="#000000">
              <v:path arrowok="t"/>
            </v:shape>
            <v:shape style="position:absolute;left:10555;top:12275;width:10;height:0" coordorigin="10555,12275" coordsize="10,0" path="m10555,12275l10565,12275e" filled="f" stroked="t" strokeweight="0.58pt" strokecolor="#000000">
              <v:path arrowok="t"/>
            </v:shape>
            <v:shape style="position:absolute;left:1684;top:11006;width:0;height:1273" coordorigin="1684,11006" coordsize="0,1273" path="m1684,11006l1684,12280e" filled="f" stroked="t" strokeweight="0.58pt" strokecolor="#000000">
              <v:path arrowok="t"/>
            </v:shape>
            <v:shape style="position:absolute;left:10565;top:11939;width:0;height:355" coordorigin="10565,11939" coordsize="0,355" path="m10565,11939l10565,1229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27.07pt;width:445.6pt;height:191.26pt;mso-position-horizontal-relative:page;mso-position-vertical-relative:page;z-index:-1158" coordorigin="1673,6541" coordsize="8912,3825">
            <v:shape type="#_x0000_t75" style="position:absolute;left:4013;top:6577;width:4226;height:3202">
              <v:imagedata o:title="" r:id="rId19"/>
            </v:shape>
            <v:shape style="position:absolute;left:1679;top:6552;width:8886;height:0" coordorigin="1679,6552" coordsize="8886,0" path="m1679,6552l10565,6552e" filled="f" stroked="t" strokeweight="0.58pt" strokecolor="#000000">
              <v:path arrowok="t"/>
            </v:shape>
            <v:shape style="position:absolute;left:10555;top:6552;width:10;height:0" coordorigin="10555,6552" coordsize="10,0" path="m10555,6552l10565,6552e" filled="f" stroked="t" strokeweight="0.58pt" strokecolor="#000000">
              <v:path arrowok="t"/>
            </v:shape>
            <v:shape style="position:absolute;left:10565;top:6557;width:0;height:3445" coordorigin="10565,6557" coordsize="0,3445" path="m10565,6557l10565,10002e" filled="f" stroked="t" strokeweight="1.06pt" strokecolor="#000000">
              <v:path arrowok="t"/>
            </v:shape>
            <v:shape style="position:absolute;left:1684;top:6547;width:0;height:3794" coordorigin="1684,6547" coordsize="0,3794" path="m1684,6547l1684,10342e" filled="f" stroked="t" strokeweight="0.58pt" strokecolor="#000000">
              <v:path arrowok="t"/>
            </v:shape>
            <v:shape style="position:absolute;left:1688;top:10342;width:8867;height:0" coordorigin="1688,10342" coordsize="8867,0" path="m1688,10342l10555,10342e" filled="f" stroked="t" strokeweight="1.06pt" strokecolor="#000000">
              <v:path arrowok="t"/>
            </v:shape>
            <v:shape style="position:absolute;left:10565;top:10342;width:10;height:0" coordorigin="10565,10342" coordsize="10,0" path="m10565,10342l10574,10342e" filled="f" stroked="t" strokeweight="1.06pt" strokecolor="#000000">
              <v:path arrowok="t"/>
            </v:shape>
            <v:shape style="position:absolute;left:10555;top:10337;width:10;height:0" coordorigin="10555,10337" coordsize="10,0" path="m10555,10337l10565,10337e" filled="f" stroked="t" strokeweight="0.58pt" strokecolor="#000000">
              <v:path arrowok="t"/>
            </v:shape>
            <v:shape style="position:absolute;left:10555;top:10337;width:10;height:0" coordorigin="10555,10337" coordsize="10,0" path="m10555,10337l10565,10337e" filled="f" stroked="t" strokeweight="0.58pt" strokecolor="#000000">
              <v:path arrowok="t"/>
            </v:shape>
            <v:shape style="position:absolute;left:10565;top:10002;width:0;height:354" coordorigin="10565,10002" coordsize="0,354" path="m10565,10002l10565,1035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23.24pt;mso-position-horizontal-relative:page;mso-position-vertical-relative:page;z-index:-1159" coordorigin="1673,1444" coordsize="8912,4465">
            <v:shape type="#_x0000_t75" style="position:absolute;left:3542;top:1478;width:5159;height:3840">
              <v:imagedata o:title="" r:id="rId20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084" coordorigin="10565,1459" coordsize="0,4084" path="m10565,1459l10565,5543e" filled="f" stroked="t" strokeweight="1.06pt" strokecolor="#000000">
              <v:path arrowok="t"/>
            </v:shape>
            <v:shape style="position:absolute;left:1684;top:1450;width:0;height:4434" coordorigin="1684,1450" coordsize="0,4434" path="m1684,1450l1684,5884e" filled="f" stroked="t" strokeweight="0.58pt" strokecolor="#000000">
              <v:path arrowok="t"/>
            </v:shape>
            <v:shape style="position:absolute;left:1688;top:5884;width:8867;height:0" coordorigin="1688,5884" coordsize="8867,0" path="m1688,5884l10555,5884e" filled="f" stroked="t" strokeweight="1.06pt" strokecolor="#000000">
              <v:path arrowok="t"/>
            </v:shape>
            <v:shape style="position:absolute;left:10565;top:5884;width:10;height:0" coordorigin="10565,5884" coordsize="10,0" path="m10565,5884l10574,5884e" filled="f" stroked="t" strokeweight="1.06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65;top:5543;width:0;height:355" coordorigin="10565,5543" coordsize="0,355" path="m10565,5543l10565,5898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13" w:right="327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Open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sumbe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Sourc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kanan.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45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Data-data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u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mber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area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rja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Sour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rge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membuk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rget.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440" w:right="3397"/>
        <w:sectPr>
          <w:pgMar w:header="734" w:footer="712" w:top="920" w:bottom="280" w:left="1680" w:right="172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12.13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Target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39.43pt;width:445.6pt;height:232.18pt;mso-position-horizontal-relative:page;mso-position-vertical-relative:page;z-index:-1155" coordorigin="1673,6789" coordsize="8912,4644">
            <v:shape type="#_x0000_t75" style="position:absolute;left:4373;top:6824;width:3498;height:4019">
              <v:imagedata o:title="" r:id="rId21"/>
            </v:shape>
            <v:shape style="position:absolute;left:1679;top:6799;width:8886;height:0" coordorigin="1679,6799" coordsize="8886,0" path="m1679,6799l10565,6799e" filled="f" stroked="t" strokeweight="0.58pt" strokecolor="#000000">
              <v:path arrowok="t"/>
            </v:shape>
            <v:shape style="position:absolute;left:10555;top:6799;width:10;height:0" coordorigin="10555,6799" coordsize="10,0" path="m10555,6799l10565,6799e" filled="f" stroked="t" strokeweight="0.58pt" strokecolor="#000000">
              <v:path arrowok="t"/>
            </v:shape>
            <v:shape style="position:absolute;left:10565;top:6804;width:0;height:4264" coordorigin="10565,6804" coordsize="0,4264" path="m10565,6804l10565,11068e" filled="f" stroked="t" strokeweight="1.06pt" strokecolor="#000000">
              <v:path arrowok="t"/>
            </v:shape>
            <v:shape style="position:absolute;left:1688;top:11407;width:8867;height:0" coordorigin="1688,11407" coordsize="8867,0" path="m1688,11407l10555,11407e" filled="f" stroked="t" strokeweight="1.06pt" strokecolor="#000000">
              <v:path arrowok="t"/>
            </v:shape>
            <v:shape style="position:absolute;left:10565;top:11407;width:10;height:0" coordorigin="10565,11407" coordsize="10,0" path="m10565,11407l10574,11407e" filled="f" stroked="t" strokeweight="1.06pt" strokecolor="#000000">
              <v:path arrowok="t"/>
            </v:shape>
            <v:shape style="position:absolute;left:10555;top:11402;width:10;height:0" coordorigin="10555,11402" coordsize="10,0" path="m10555,11402l10565,11402e" filled="f" stroked="t" strokeweight="0.58pt" strokecolor="#000000">
              <v:path arrowok="t"/>
            </v:shape>
            <v:shape style="position:absolute;left:10555;top:11402;width:10;height:0" coordorigin="10555,11402" coordsize="10,0" path="m10555,11402l10565,11402e" filled="f" stroked="t" strokeweight="0.58pt" strokecolor="#000000">
              <v:path arrowok="t"/>
            </v:shape>
            <v:shape style="position:absolute;left:1684;top:6794;width:0;height:4613" coordorigin="1684,6794" coordsize="0,4613" path="m1684,6794l1684,11407e" filled="f" stroked="t" strokeweight="0.58pt" strokecolor="#000000">
              <v:path arrowok="t"/>
            </v:shape>
            <v:shape style="position:absolute;left:10565;top:11068;width:0;height:354" coordorigin="10565,11068" coordsize="0,354" path="m10565,11068l10565,1142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89.1pt;mso-position-horizontal-relative:page;mso-position-vertical-relative:page;z-index:-1156" coordorigin="1673,1444" coordsize="8912,3782">
            <v:shape type="#_x0000_t75" style="position:absolute;left:4052;top:1480;width:4145;height:3157">
              <v:imagedata o:title="" r:id="rId22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402" coordorigin="10565,1459" coordsize="0,3402" path="m10565,1459l10565,4861e" filled="f" stroked="t" strokeweight="1.06pt" strokecolor="#000000">
              <v:path arrowok="t"/>
            </v:shape>
            <v:shape style="position:absolute;left:1688;top:5201;width:8867;height:0" coordorigin="1688,5201" coordsize="8867,0" path="m1688,5201l10555,5201e" filled="f" stroked="t" strokeweight="1.06pt" strokecolor="#000000">
              <v:path arrowok="t"/>
            </v:shape>
            <v:shape style="position:absolute;left:10565;top:5201;width:10;height:0" coordorigin="10565,5201" coordsize="10,0" path="m10565,5201l10574,5201e" filled="f" stroked="t" strokeweight="1.06pt" strokecolor="#000000">
              <v:path arrowok="t"/>
            </v:shape>
            <v:shape style="position:absolute;left:10555;top:5196;width:10;height:0" coordorigin="10555,5196" coordsize="10,0" path="m10555,5196l10565,5196e" filled="f" stroked="t" strokeweight="0.58pt" strokecolor="#000000">
              <v:path arrowok="t"/>
            </v:shape>
            <v:shape style="position:absolute;left:10555;top:5196;width:10;height:0" coordorigin="10555,5196" coordsize="10,0" path="m10555,5196l10565,5196e" filled="f" stroked="t" strokeweight="0.58pt" strokecolor="#000000">
              <v:path arrowok="t"/>
            </v:shape>
            <v:shape style="position:absolute;left:1684;top:1450;width:0;height:3751" coordorigin="1684,1450" coordsize="0,3751" path="m1684,1450l1684,5201e" filled="f" stroked="t" strokeweight="0.58pt" strokecolor="#000000">
              <v:path arrowok="t"/>
            </v:shape>
            <v:shape style="position:absolute;left:10565;top:4861;width:0;height:354" coordorigin="10565,4861" coordsize="0,354" path="m10565,4861l10565,5215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49" w:right="3348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Area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rja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Target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rget.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rget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encodin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3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yang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dikehendaki.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30" w:right="312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Add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Target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rge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rget.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penyimp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encodin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rge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Parameters.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584.95pt;width:445.6pt;height:53.2pt;mso-position-horizontal-relative:page;mso-position-vertical-relative:page;z-index:-1151" coordorigin="1673,11699" coordsize="8912,1064">
            <v:shape type="#_x0000_t75" style="position:absolute;left:5482;top:11735;width:1280;height:439">
              <v:imagedata o:title="" r:id="rId23"/>
            </v:shape>
            <v:shape style="position:absolute;left:1679;top:11710;width:8886;height:0" coordorigin="1679,11710" coordsize="8886,0" path="m1679,11710l10565,11710e" filled="f" stroked="t" strokeweight="0.58pt" strokecolor="#000000">
              <v:path arrowok="t"/>
            </v:shape>
            <v:shape style="position:absolute;left:10555;top:11710;width:10;height:0" coordorigin="10555,11710" coordsize="10,0" path="m10555,11710l10565,11710e" filled="f" stroked="t" strokeweight="0.58pt" strokecolor="#000000">
              <v:path arrowok="t"/>
            </v:shape>
            <v:shape style="position:absolute;left:10565;top:11714;width:0;height:684" coordorigin="10565,11714" coordsize="0,684" path="m10565,11714l10565,12398e" filled="f" stroked="t" strokeweight="1.06pt" strokecolor="#000000">
              <v:path arrowok="t"/>
            </v:shape>
            <v:shape style="position:absolute;left:1688;top:12738;width:8867;height:0" coordorigin="1688,12738" coordsize="8867,0" path="m1688,12738l10555,12738e" filled="f" stroked="t" strokeweight="1.06pt" strokecolor="#000000">
              <v:path arrowok="t"/>
            </v:shape>
            <v:shape style="position:absolute;left:10565;top:12738;width:10;height:0" coordorigin="10565,12738" coordsize="10,0" path="m10565,12738l10574,12738e" filled="f" stroked="t" strokeweight="1.06pt" strokecolor="#000000">
              <v:path arrowok="t"/>
            </v:shape>
            <v:shape style="position:absolute;left:10555;top:12733;width:10;height:0" coordorigin="10555,12733" coordsize="10,0" path="m10555,12733l10565,12733e" filled="f" stroked="t" strokeweight="0.58pt" strokecolor="#000000">
              <v:path arrowok="t"/>
            </v:shape>
            <v:shape style="position:absolute;left:10555;top:12733;width:10;height:0" coordorigin="10555,12733" coordsize="10,0" path="m10555,12733l10565,12733e" filled="f" stroked="t" strokeweight="0.58pt" strokecolor="#000000">
              <v:path arrowok="t"/>
            </v:shape>
            <v:shape style="position:absolute;left:1684;top:11705;width:0;height:1033" coordorigin="1684,11705" coordsize="0,1033" path="m1684,11705l1684,12738e" filled="f" stroked="t" strokeweight="0.58pt" strokecolor="#000000">
              <v:path arrowok="t"/>
            </v:shape>
            <v:shape style="position:absolute;left:10565;top:12398;width:0;height:354" coordorigin="10565,12398" coordsize="0,354" path="m10565,12398l10565,1275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303.97pt;width:445.6pt;height:223.06pt;mso-position-horizontal-relative:page;mso-position-vertical-relative:page;z-index:-1152" coordorigin="1673,6079" coordsize="8912,4461">
            <v:shape type="#_x0000_t75" style="position:absolute;left:3602;top:6115;width:5039;height:3836">
              <v:imagedata o:title="" r:id="rId24"/>
            </v:shape>
            <v:shape style="position:absolute;left:1679;top:6090;width:8886;height:0" coordorigin="1679,6090" coordsize="8886,0" path="m1679,6090l10565,6090e" filled="f" stroked="t" strokeweight="0.58pt" strokecolor="#000000">
              <v:path arrowok="t"/>
            </v:shape>
            <v:shape style="position:absolute;left:10555;top:6090;width:10;height:0" coordorigin="10555,6090" coordsize="10,0" path="m10555,6090l10565,6090e" filled="f" stroked="t" strokeweight="0.58pt" strokecolor="#000000">
              <v:path arrowok="t"/>
            </v:shape>
            <v:shape style="position:absolute;left:10565;top:6095;width:0;height:4081" coordorigin="10565,6095" coordsize="0,4081" path="m10565,6095l10565,10176e" filled="f" stroked="t" strokeweight="1.06pt" strokecolor="#000000">
              <v:path arrowok="t"/>
            </v:shape>
            <v:shape style="position:absolute;left:1688;top:10516;width:8867;height:0" coordorigin="1688,10516" coordsize="8867,0" path="m1688,10516l10555,10516e" filled="f" stroked="t" strokeweight="1.06pt" strokecolor="#000000">
              <v:path arrowok="t"/>
            </v:shape>
            <v:shape style="position:absolute;left:10565;top:10516;width:10;height:0" coordorigin="10565,10516" coordsize="10,0" path="m10565,10516l10574,10516e" filled="f" stroked="t" strokeweight="1.06pt" strokecolor="#000000">
              <v:path arrowok="t"/>
            </v:shape>
            <v:shape style="position:absolute;left:10555;top:10511;width:10;height:0" coordorigin="10555,10511" coordsize="10,0" path="m10555,10511l10565,10511e" filled="f" stroked="t" strokeweight="0.58pt" strokecolor="#000000">
              <v:path arrowok="t"/>
            </v:shape>
            <v:shape style="position:absolute;left:10555;top:10511;width:10;height:0" coordorigin="10555,10511" coordsize="10,0" path="m10555,10511l10565,10511e" filled="f" stroked="t" strokeweight="0.58pt" strokecolor="#000000">
              <v:path arrowok="t"/>
            </v:shape>
            <v:shape style="position:absolute;left:1684;top:6085;width:0;height:4430" coordorigin="1684,6085" coordsize="0,4430" path="m1684,6085l1684,10516e" filled="f" stroked="t" strokeweight="0.58pt" strokecolor="#000000">
              <v:path arrowok="t"/>
            </v:shape>
            <v:shape style="position:absolute;left:10565;top:10176;width:0;height:354" coordorigin="10565,10176" coordsize="0,354" path="m10565,10176l10565,1053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09.11pt;width:445.6pt;height:63.22pt;mso-position-horizontal-relative:page;mso-position-vertical-relative:page;z-index:-1153" coordorigin="1673,4182" coordsize="8912,1264">
            <v:shape type="#_x0000_t75" style="position:absolute;left:5722;top:4218;width:799;height:640">
              <v:imagedata o:title="" r:id="rId25"/>
            </v:shape>
            <v:shape style="position:absolute;left:1679;top:4193;width:8886;height:0" coordorigin="1679,4193" coordsize="8886,0" path="m1679,4193l10565,4193e" filled="f" stroked="t" strokeweight="0.58pt" strokecolor="#000000">
              <v:path arrowok="t"/>
            </v:shape>
            <v:shape style="position:absolute;left:10555;top:4193;width:10;height:0" coordorigin="10555,4193" coordsize="10,0" path="m10555,4193l10565,4193e" filled="f" stroked="t" strokeweight="0.58pt" strokecolor="#000000">
              <v:path arrowok="t"/>
            </v:shape>
            <v:shape style="position:absolute;left:10565;top:4198;width:0;height:884" coordorigin="10565,4198" coordsize="0,884" path="m10565,4198l10565,5082e" filled="f" stroked="t" strokeweight="1.06pt" strokecolor="#000000">
              <v:path arrowok="t"/>
            </v:shape>
            <v:shape style="position:absolute;left:1688;top:5422;width:8867;height:0" coordorigin="1688,5422" coordsize="8867,0" path="m1688,5422l10555,5422e" filled="f" stroked="t" strokeweight="1.06pt" strokecolor="#000000">
              <v:path arrowok="t"/>
            </v:shape>
            <v:shape style="position:absolute;left:10565;top:5422;width:10;height:0" coordorigin="10565,5422" coordsize="10,0" path="m10565,5422l10574,5422e" filled="f" stroked="t" strokeweight="1.06pt" strokecolor="#000000">
              <v:path arrowok="t"/>
            </v:shape>
            <v:shape style="position:absolute;left:10555;top:5417;width:10;height:0" coordorigin="10555,5417" coordsize="10,0" path="m10555,5417l10565,5417e" filled="f" stroked="t" strokeweight="0.58pt" strokecolor="#000000">
              <v:path arrowok="t"/>
            </v:shape>
            <v:shape style="position:absolute;left:10555;top:5417;width:10;height:0" coordorigin="10555,5417" coordsize="10,0" path="m10555,5417l10565,5417e" filled="f" stroked="t" strokeweight="0.58pt" strokecolor="#000000">
              <v:path arrowok="t"/>
            </v:shape>
            <v:shape style="position:absolute;left:1684;top:4188;width:0;height:1234" coordorigin="1684,4188" coordsize="0,1234" path="m1684,4188l1684,5422e" filled="f" stroked="t" strokeweight="0.58pt" strokecolor="#000000">
              <v:path arrowok="t"/>
            </v:shape>
            <v:shape style="position:absolute;left:10565;top:5082;width:0;height:354" coordorigin="10565,5082" coordsize="0,354" path="m10565,5082l10565,543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05.28pt;mso-position-horizontal-relative:page;mso-position-vertical-relative:page;z-index:-1154" coordorigin="1673,1444" coordsize="8912,2106">
            <v:shape type="#_x0000_t75" style="position:absolute;left:3612;top:1480;width:5018;height:1481">
              <v:imagedata o:title="" r:id="rId26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1724" coordorigin="10565,1459" coordsize="0,1724" path="m10565,1459l10565,3184e" filled="f" stroked="t" strokeweight="1.06pt" strokecolor="#000000">
              <v:path arrowok="t"/>
            </v:shape>
            <v:shape style="position:absolute;left:1688;top:3524;width:8867;height:0" coordorigin="1688,3524" coordsize="8867,0" path="m1688,3524l10555,3524e" filled="f" stroked="t" strokeweight="1.06pt" strokecolor="#000000">
              <v:path arrowok="t"/>
            </v:shape>
            <v:shape style="position:absolute;left:10565;top:3524;width:10;height:0" coordorigin="10565,3524" coordsize="10,0" path="m10565,3524l10574,3524e" filled="f" stroked="t" strokeweight="1.06pt" strokecolor="#000000">
              <v:path arrowok="t"/>
            </v:shape>
            <v:shape style="position:absolute;left:10555;top:3520;width:10;height:0" coordorigin="10555,3520" coordsize="10,0" path="m10555,3520l10565,3520e" filled="f" stroked="t" strokeweight="0.58pt" strokecolor="#000000">
              <v:path arrowok="t"/>
            </v:shape>
            <v:shape style="position:absolute;left:10555;top:3520;width:10;height:0" coordorigin="10555,3520" coordsize="10,0" path="m10555,3520l10565,3520e" filled="f" stroked="t" strokeweight="0.58pt" strokecolor="#000000">
              <v:path arrowok="t"/>
            </v:shape>
            <v:shape style="position:absolute;left:1684;top:1450;width:0;height:2075" coordorigin="1684,1450" coordsize="0,2075" path="m1684,1450l1684,3524e" filled="f" stroked="t" strokeweight="0.58pt" strokecolor="#000000">
              <v:path arrowok="t"/>
            </v:shape>
            <v:shape style="position:absolute;left:10565;top:3184;width:0;height:355" coordorigin="10565,3184" coordsize="0,355" path="m10565,3184l10565,3539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1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Pengaturan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lokasi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penyimpanan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hasil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encoding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Convert.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95" w:right="335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Convert.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304" w:right="326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12.18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Area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erja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ert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Conver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melakuka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encoding.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dihasilka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sebua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lokas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ditentuka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tad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395" w:right="3352"/>
        <w:sectPr>
          <w:pgMar w:header="734" w:footer="712" w:top="920" w:bottom="280" w:left="1680" w:right="1720"/>
          <w:pgSz w:w="12240" w:h="15840"/>
        </w:sectPr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12.19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Tombol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Con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ert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287.71pt;width:445.6pt;height:226.42pt;mso-position-horizontal-relative:page;mso-position-vertical-relative:page;z-index:-1150" coordorigin="1673,5754" coordsize="8912,4528">
            <v:shape type="#_x0000_t75" style="position:absolute;left:3832;top:5790;width:4579;height:3902">
              <v:imagedata o:title="" r:id="rId27"/>
            </v:shape>
            <v:shape style="position:absolute;left:1679;top:5765;width:8886;height:0" coordorigin="1679,5765" coordsize="8886,0" path="m1679,5765l10565,5765e" filled="f" stroked="t" strokeweight="0.58pt" strokecolor="#000000">
              <v:path arrowok="t"/>
            </v:shape>
            <v:shape style="position:absolute;left:10555;top:5765;width:10;height:0" coordorigin="10555,5765" coordsize="10,0" path="m10555,5765l10565,5765e" filled="f" stroked="t" strokeweight="0.58pt" strokecolor="#000000">
              <v:path arrowok="t"/>
            </v:shape>
            <v:shape style="position:absolute;left:10565;top:5770;width:0;height:4147" coordorigin="10565,5770" coordsize="0,4147" path="m10565,5770l10565,9917e" filled="f" stroked="t" strokeweight="1.06pt" strokecolor="#000000">
              <v:path arrowok="t"/>
            </v:shape>
            <v:shape style="position:absolute;left:1688;top:10258;width:8867;height:0" coordorigin="1688,10258" coordsize="8867,0" path="m1688,10258l10555,10258e" filled="f" stroked="t" strokeweight="1.06pt" strokecolor="#000000">
              <v:path arrowok="t"/>
            </v:shape>
            <v:shape style="position:absolute;left:10565;top:10258;width:10;height:0" coordorigin="10565,10258" coordsize="10,0" path="m10565,10258l10574,10258e" filled="f" stroked="t" strokeweight="1.06pt" strokecolor="#000000">
              <v:path arrowok="t"/>
            </v:shape>
            <v:shape style="position:absolute;left:10555;top:10253;width:10;height:0" coordorigin="10555,10253" coordsize="10,0" path="m10555,10253l10565,10253e" filled="f" stroked="t" strokeweight="0.58pt" strokecolor="#000000">
              <v:path arrowok="t"/>
            </v:shape>
            <v:shape style="position:absolute;left:10555;top:10253;width:10;height:0" coordorigin="10555,10253" coordsize="10,0" path="m10555,10253l10565,10253e" filled="f" stroked="t" strokeweight="0.58pt" strokecolor="#000000">
              <v:path arrowok="t"/>
            </v:shape>
            <v:shape style="position:absolute;left:1684;top:5760;width:0;height:4498" coordorigin="1684,5760" coordsize="0,4498" path="m1684,5760l1684,10258e" filled="f" stroked="t" strokeweight="0.58pt" strokecolor="#000000">
              <v:path arrowok="t"/>
            </v:shape>
            <v:shape style="position:absolute;left:10565;top:9917;width:0;height:355" coordorigin="10565,9917" coordsize="0,355" path="m10565,9917l10565,10272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spacing w:before="9"/>
        <w:ind w:left="118" w:right="736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Peranan</w:t>
      </w:r>
      <w:r>
        <w:rPr>
          <w:rFonts w:cs="Verdana" w:hAnsi="Verdana" w:eastAsia="Verdana" w:ascii="Verdana"/>
          <w:b/>
          <w:spacing w:val="-13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Ahead</w:t>
      </w:r>
      <w:r>
        <w:rPr>
          <w:rFonts w:cs="Verdana" w:hAnsi="Verdana" w:eastAsia="Verdana" w:ascii="Verdana"/>
          <w:b/>
          <w:spacing w:val="-10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Nero</w:t>
      </w:r>
      <w:r>
        <w:rPr>
          <w:rFonts w:cs="Verdana" w:hAnsi="Verdana" w:eastAsia="Verdana" w:ascii="Verdana"/>
          <w:b/>
          <w:spacing w:val="-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Burning</w:t>
      </w:r>
      <w:r>
        <w:rPr>
          <w:rFonts w:cs="Verdana" w:hAnsi="Verdana" w:eastAsia="Verdana" w:ascii="Verdana"/>
          <w:b/>
          <w:spacing w:val="-12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ROM</w:t>
      </w:r>
      <w:r>
        <w:rPr>
          <w:rFonts w:cs="Verdana" w:hAnsi="Verdana" w:eastAsia="Verdana" w:ascii="Verdana"/>
          <w:b/>
          <w:spacing w:val="-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Untuk</w:t>
      </w:r>
      <w:r>
        <w:rPr>
          <w:rFonts w:cs="Verdana" w:hAnsi="Verdana" w:eastAsia="Verdana" w:ascii="Verdana"/>
          <w:b/>
          <w:spacing w:val="-9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Membuat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8073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VCD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Canopus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ProCoder,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enjadi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VCD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Ahead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Burning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left"/>
        <w:spacing w:lineRule="auto" w:line="359"/>
        <w:ind w:left="837" w:right="69" w:hanging="359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ins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all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jalanka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Ahea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Burnin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lewa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Star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8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: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Star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Al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Program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Ahea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b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Ner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Burnin</w:t>
      </w:r>
      <w:r>
        <w:rPr>
          <w:rFonts w:cs="Palatino Linotype" w:hAnsi="Palatino Linotype" w:eastAsia="Palatino Linotype" w:ascii="Palatino Linotype"/>
          <w:b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b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sz w:val="20"/>
          <w:szCs w:val="20"/>
        </w:rPr>
        <w:t>Rom.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Wizard.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84" w:right="308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Apabil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erpilih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Nex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melanjutkan.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pict>
          <v:group style="position:absolute;margin-left:83.65pt;margin-top:327.07pt;width:445.6pt;height:223.24pt;mso-position-horizontal-relative:page;mso-position-vertical-relative:page;z-index:-1148" coordorigin="1673,6541" coordsize="8912,4465">
            <v:shape type="#_x0000_t75" style="position:absolute;left:3872;top:6577;width:4499;height:3840">
              <v:imagedata o:title="" r:id="rId28"/>
            </v:shape>
            <v:shape style="position:absolute;left:1679;top:6552;width:8886;height:0" coordorigin="1679,6552" coordsize="8886,0" path="m1679,6552l10565,6552e" filled="f" stroked="t" strokeweight="0.58pt" strokecolor="#000000">
              <v:path arrowok="t"/>
            </v:shape>
            <v:shape style="position:absolute;left:10555;top:6552;width:10;height:0" coordorigin="10555,6552" coordsize="10,0" path="m10555,6552l10565,6552e" filled="f" stroked="t" strokeweight="0.58pt" strokecolor="#000000">
              <v:path arrowok="t"/>
            </v:shape>
            <v:shape style="position:absolute;left:10565;top:6557;width:0;height:4084" coordorigin="10565,6557" coordsize="0,4084" path="m10565,6557l10565,10640e" filled="f" stroked="t" strokeweight="1.06pt" strokecolor="#000000">
              <v:path arrowok="t"/>
            </v:shape>
            <v:shape style="position:absolute;left:1688;top:10981;width:8867;height:0" coordorigin="1688,10981" coordsize="8867,0" path="m1688,10981l10555,10981e" filled="f" stroked="t" strokeweight="1.06pt" strokecolor="#000000">
              <v:path arrowok="t"/>
            </v:shape>
            <v:shape style="position:absolute;left:10565;top:10981;width:10;height:0" coordorigin="10565,10981" coordsize="10,0" path="m10565,10981l10574,10981e" filled="f" stroked="t" strokeweight="1.06pt" strokecolor="#000000">
              <v:path arrowok="t"/>
            </v:shape>
            <v:shape style="position:absolute;left:10555;top:10976;width:10;height:0" coordorigin="10555,10976" coordsize="10,0" path="m10555,10976l10565,10976e" filled="f" stroked="t" strokeweight="0.58pt" strokecolor="#000000">
              <v:path arrowok="t"/>
            </v:shape>
            <v:shape style="position:absolute;left:10555;top:10976;width:10;height:0" coordorigin="10555,10976" coordsize="10,0" path="m10555,10976l10565,10976e" filled="f" stroked="t" strokeweight="0.58pt" strokecolor="#000000">
              <v:path arrowok="t"/>
            </v:shape>
            <v:shape style="position:absolute;left:1684;top:6547;width:0;height:4434" coordorigin="1684,6547" coordsize="0,4434" path="m1684,6547l1684,10981e" filled="f" stroked="t" strokeweight="0.58pt" strokecolor="#000000">
              <v:path arrowok="t"/>
            </v:shape>
            <v:shape style="position:absolute;left:10565;top:10640;width:0;height:355" coordorigin="10565,10640" coordsize="0,355" path="m10565,10640l10565,1099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23.24pt;mso-position-horizontal-relative:page;mso-position-vertical-relative:page;z-index:-1149" coordorigin="1673,1444" coordsize="8912,4465">
            <v:shape type="#_x0000_t75" style="position:absolute;left:3872;top:1480;width:4499;height:3840">
              <v:imagedata o:title="" r:id="rId2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084" coordorigin="10565,1459" coordsize="0,4084" path="m10565,1459l10565,5543e" filled="f" stroked="t" strokeweight="1.06pt" strokecolor="#000000">
              <v:path arrowok="t"/>
            </v:shape>
            <v:shape style="position:absolute;left:1684;top:1450;width:0;height:4434" coordorigin="1684,1450" coordsize="0,4434" path="m1684,1450l1684,5884e" filled="f" stroked="t" strokeweight="0.58pt" strokecolor="#000000">
              <v:path arrowok="t"/>
            </v:shape>
            <v:shape style="position:absolute;left:1688;top:5884;width:8867;height:0" coordorigin="1688,5884" coordsize="8867,0" path="m1688,5884l10555,5884e" filled="f" stroked="t" strokeweight="1.06pt" strokecolor="#000000">
              <v:path arrowok="t"/>
            </v:shape>
            <v:shape style="position:absolute;left:10565;top:5884;width:10;height:0" coordorigin="10565,5884" coordsize="10,0" path="m10565,5884l10574,5884e" filled="f" stroked="t" strokeweight="1.06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65;top:5543;width:0;height:355" coordorigin="10565,5543" coordsize="0,355" path="m10565,5543l10565,5898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084" w:right="304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Masi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Wizard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Compil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Next.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38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12.22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(Compile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New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CD)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72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Othe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forma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Next.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pict>
          <v:group style="position:absolute;margin-left:83.65pt;margin-top:327.07pt;width:445.6pt;height:223.24pt;mso-position-horizontal-relative:page;mso-position-vertical-relative:page;z-index:-1146" coordorigin="1673,6541" coordsize="8912,4465">
            <v:shape type="#_x0000_t75" style="position:absolute;left:3872;top:6577;width:4499;height:3840">
              <v:imagedata o:title="" r:id="rId30"/>
            </v:shape>
            <v:shape style="position:absolute;left:1679;top:6552;width:8886;height:0" coordorigin="1679,6552" coordsize="8886,0" path="m1679,6552l10565,6552e" filled="f" stroked="t" strokeweight="0.58pt" strokecolor="#000000">
              <v:path arrowok="t"/>
            </v:shape>
            <v:shape style="position:absolute;left:10555;top:6552;width:10;height:0" coordorigin="10555,6552" coordsize="10,0" path="m10555,6552l10565,6552e" filled="f" stroked="t" strokeweight="0.58pt" strokecolor="#000000">
              <v:path arrowok="t"/>
            </v:shape>
            <v:shape style="position:absolute;left:10565;top:6557;width:0;height:4084" coordorigin="10565,6557" coordsize="0,4084" path="m10565,6557l10565,10640e" filled="f" stroked="t" strokeweight="1.06pt" strokecolor="#000000">
              <v:path arrowok="t"/>
            </v:shape>
            <v:shape style="position:absolute;left:1688;top:10981;width:8867;height:0" coordorigin="1688,10981" coordsize="8867,0" path="m1688,10981l10555,10981e" filled="f" stroked="t" strokeweight="1.06pt" strokecolor="#000000">
              <v:path arrowok="t"/>
            </v:shape>
            <v:shape style="position:absolute;left:10565;top:10981;width:10;height:0" coordorigin="10565,10981" coordsize="10,0" path="m10565,10981l10574,10981e" filled="f" stroked="t" strokeweight="1.06pt" strokecolor="#000000">
              <v:path arrowok="t"/>
            </v:shape>
            <v:shape style="position:absolute;left:10555;top:10976;width:10;height:0" coordorigin="10555,10976" coordsize="10,0" path="m10555,10976l10565,10976e" filled="f" stroked="t" strokeweight="0.58pt" strokecolor="#000000">
              <v:path arrowok="t"/>
            </v:shape>
            <v:shape style="position:absolute;left:10555;top:10976;width:10;height:0" coordorigin="10555,10976" coordsize="10,0" path="m10555,10976l10565,10976e" filled="f" stroked="t" strokeweight="0.58pt" strokecolor="#000000">
              <v:path arrowok="t"/>
            </v:shape>
            <v:shape style="position:absolute;left:1684;top:6547;width:0;height:4434" coordorigin="1684,6547" coordsize="0,4434" path="m1684,6547l1684,10981e" filled="f" stroked="t" strokeweight="0.58pt" strokecolor="#000000">
              <v:path arrowok="t"/>
            </v:shape>
            <v:shape style="position:absolute;left:10565;top:10640;width:0;height:355" coordorigin="10565,10640" coordsize="0,355" path="m10565,10640l10565,1099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23.24pt;mso-position-horizontal-relative:page;mso-position-vertical-relative:page;z-index:-1147" coordorigin="1673,1444" coordsize="8912,4465">
            <v:shape type="#_x0000_t75" style="position:absolute;left:3872;top:1480;width:4499;height:3840">
              <v:imagedata o:title="" r:id="rId31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084" coordorigin="10565,1459" coordsize="0,4084" path="m10565,1459l10565,5543e" filled="f" stroked="t" strokeweight="1.06pt" strokecolor="#000000">
              <v:path arrowok="t"/>
            </v:shape>
            <v:shape style="position:absolute;left:1684;top:1450;width:0;height:4434" coordorigin="1684,1450" coordsize="0,4434" path="m1684,1450l1684,5884e" filled="f" stroked="t" strokeweight="0.58pt" strokecolor="#000000">
              <v:path arrowok="t"/>
            </v:shape>
            <v:shape style="position:absolute;left:1688;top:5884;width:8867;height:0" coordorigin="1688,5884" coordsize="8867,0" path="m1688,5884l10555,5884e" filled="f" stroked="t" strokeweight="1.06pt" strokecolor="#000000">
              <v:path arrowok="t"/>
            </v:shape>
            <v:shape style="position:absolute;left:10565;top:5884;width:10;height:0" coordorigin="10565,5884" coordsize="10,0" path="m10565,5884l10574,5884e" filled="f" stroked="t" strokeweight="1.06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65;top:5543;width:0;height:355" coordorigin="10565,5543" coordsize="0,355" path="m10565,5543l10565,5898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4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12.23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ard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(Other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Format)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Setela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Next.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03" w:right="306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12.24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(Video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CD)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72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7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Finish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berikutny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Ner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–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Burnin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Rom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85.51pt;width:445.6pt;height:148.24pt;mso-position-horizontal-relative:page;mso-position-vertical-relative:page;z-index:-1144" coordorigin="1673,7710" coordsize="8912,2965">
            <v:shape type="#_x0000_t75" style="position:absolute;left:3961;top:7746;width:4321;height:2339">
              <v:imagedata o:title="" r:id="rId32"/>
            </v:shape>
            <v:shape style="position:absolute;left:1679;top:7721;width:8886;height:0" coordorigin="1679,7721" coordsize="8886,0" path="m1679,7721l10565,7721e" filled="f" stroked="t" strokeweight="0.58pt" strokecolor="#000000">
              <v:path arrowok="t"/>
            </v:shape>
            <v:shape style="position:absolute;left:10555;top:7721;width:10;height:0" coordorigin="10555,7721" coordsize="10,0" path="m10555,7721l10565,7721e" filled="f" stroked="t" strokeweight="0.58pt" strokecolor="#000000">
              <v:path arrowok="t"/>
            </v:shape>
            <v:shape style="position:absolute;left:10565;top:7726;width:0;height:2584" coordorigin="10565,7726" coordsize="0,2584" path="m10565,7726l10565,10309e" filled="f" stroked="t" strokeweight="1.06pt" strokecolor="#000000">
              <v:path arrowok="t"/>
            </v:shape>
            <v:shape style="position:absolute;left:1688;top:10650;width:8867;height:0" coordorigin="1688,10650" coordsize="8867,0" path="m1688,10650l10555,10650e" filled="f" stroked="t" strokeweight="1.06pt" strokecolor="#000000">
              <v:path arrowok="t"/>
            </v:shape>
            <v:shape style="position:absolute;left:10565;top:10650;width:10;height:0" coordorigin="10565,10650" coordsize="10,0" path="m10565,10650l10574,10650e" filled="f" stroked="t" strokeweight="1.06pt" strokecolor="#000000">
              <v:path arrowok="t"/>
            </v:shape>
            <v:shape style="position:absolute;left:10555;top:10645;width:10;height:0" coordorigin="10555,10645" coordsize="10,0" path="m10555,10645l10565,10645e" filled="f" stroked="t" strokeweight="0.58pt" strokecolor="#000000">
              <v:path arrowok="t"/>
            </v:shape>
            <v:shape style="position:absolute;left:10555;top:10645;width:10;height:0" coordorigin="10555,10645" coordsize="10,0" path="m10555,10645l10565,10645e" filled="f" stroked="t" strokeweight="0.58pt" strokecolor="#000000">
              <v:path arrowok="t"/>
            </v:shape>
            <v:shape style="position:absolute;left:1684;top:7716;width:0;height:2934" coordorigin="1684,7716" coordsize="0,2934" path="m1684,7716l1684,10650e" filled="f" stroked="t" strokeweight="0.58pt" strokecolor="#000000">
              <v:path arrowok="t"/>
            </v:shape>
            <v:shape style="position:absolute;left:10565;top:10309;width:0;height:355" coordorigin="10565,10309" coordsize="0,355" path="m10565,10309l10565,1066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14.96pt;mso-position-horizontal-relative:page;mso-position-vertical-relative:page;z-index:-1145" coordorigin="1673,1444" coordsize="8912,4299">
            <v:shape type="#_x0000_t75" style="position:absolute;left:3648;top:1480;width:4952;height:3674">
              <v:imagedata o:title="" r:id="rId33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919" coordorigin="10565,1459" coordsize="0,3919" path="m10565,1459l10565,5378e" filled="f" stroked="t" strokeweight="1.06pt" strokecolor="#000000">
              <v:path arrowok="t"/>
            </v:shape>
            <v:shape style="position:absolute;left:1688;top:5718;width:8867;height:0" coordorigin="1688,5718" coordsize="8867,0" path="m1688,5718l10555,5718e" filled="f" stroked="t" strokeweight="1.06pt" strokecolor="#000000">
              <v:path arrowok="t"/>
            </v:shape>
            <v:shape style="position:absolute;left:10565;top:5718;width:10;height:0" coordorigin="10565,5718" coordsize="10,0" path="m10565,5718l10574,5718e" filled="f" stroked="t" strokeweight="1.06pt" strokecolor="#000000">
              <v:path arrowok="t"/>
            </v:shape>
            <v:shape style="position:absolute;left:10555;top:5713;width:10;height:0" coordorigin="10555,5713" coordsize="10,0" path="m10555,5713l10565,5713e" filled="f" stroked="t" strokeweight="0.58pt" strokecolor="#000000">
              <v:path arrowok="t"/>
            </v:shape>
            <v:shape style="position:absolute;left:10555;top:5713;width:10;height:0" coordorigin="10555,5713" coordsize="10,0" path="m10555,5713l10565,5713e" filled="f" stroked="t" strokeweight="0.58pt" strokecolor="#000000">
              <v:path arrowok="t"/>
            </v:shape>
            <v:shape style="position:absolute;left:1684;top:1450;width:0;height:4268" coordorigin="1684,1450" coordsize="0,4268" path="m1684,1450l1684,5718e" filled="f" stroked="t" strokeweight="0.58pt" strokecolor="#000000">
              <v:path arrowok="t"/>
            </v:shape>
            <v:shape style="position:absolute;left:10565;top:5378;width:0;height:354" coordorigin="10565,5378" coordsize="0,354" path="m10565,5378l10565,5732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2953" w:right="295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Area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erja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Burning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Rom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8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are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kerj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tersebu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dibag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dua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merup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browse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9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dibuat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sedangka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kana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merup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Browse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komputer.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9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pind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*.mp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hasi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rende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8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browse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kanan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browse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sebela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kir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drop.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76" w:right="327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drag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drop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0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memb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Fil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&gt;</w:t>
      </w:r>
      <w:r>
        <w:rPr>
          <w:rFonts w:cs="Palatino Linotype" w:hAnsi="Palatino Linotype" w:eastAsia="Palatino Linotype" w:ascii="Palatino Linotype"/>
          <w:b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Writ</w:t>
      </w:r>
      <w:r>
        <w:rPr>
          <w:rFonts w:cs="Palatino Linotype" w:hAnsi="Palatino Linotype" w:eastAsia="Palatino Linotype" w:ascii="Palatino Linotype"/>
          <w:b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b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b/>
          <w:spacing w:val="-6"/>
          <w:w w:val="100"/>
          <w:position w:val="1"/>
          <w:sz w:val="20"/>
          <w:szCs w:val="20"/>
        </w:rPr>
        <w:t>CD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Ner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Wizard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(Bur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CD).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pict>
          <v:group style="position:absolute;margin-left:83.65pt;margin-top:353.29pt;width:445.6pt;height:247.36pt;mso-position-horizontal-relative:page;mso-position-vertical-relative:page;z-index:-1142" coordorigin="1673,7066" coordsize="8912,4947">
            <v:shape type="#_x0000_t75" style="position:absolute;left:4040;top:7102;width:4162;height:4322">
              <v:imagedata o:title="" r:id="rId34"/>
            </v:shape>
            <v:shape style="position:absolute;left:1679;top:7076;width:8886;height:0" coordorigin="1679,7076" coordsize="8886,0" path="m1679,7076l10565,7076e" filled="f" stroked="t" strokeweight="0.58pt" strokecolor="#000000">
              <v:path arrowok="t"/>
            </v:shape>
            <v:shape style="position:absolute;left:10555;top:7076;width:10;height:0" coordorigin="10555,7076" coordsize="10,0" path="m10555,7076l10565,7076e" filled="f" stroked="t" strokeweight="0.58pt" strokecolor="#000000">
              <v:path arrowok="t"/>
            </v:shape>
            <v:shape style="position:absolute;left:10565;top:7081;width:0;height:4567" coordorigin="10565,7081" coordsize="0,4567" path="m10565,7081l10565,11648e" filled="f" stroked="t" strokeweight="1.06pt" strokecolor="#000000">
              <v:path arrowok="t"/>
            </v:shape>
            <v:shape style="position:absolute;left:1688;top:11988;width:8867;height:0" coordorigin="1688,11988" coordsize="8867,0" path="m1688,11988l10555,11988e" filled="f" stroked="t" strokeweight="1.06pt" strokecolor="#000000">
              <v:path arrowok="t"/>
            </v:shape>
            <v:shape style="position:absolute;left:10565;top:11988;width:10;height:0" coordorigin="10565,11988" coordsize="10,0" path="m10565,11988l10574,11988e" filled="f" stroked="t" strokeweight="1.06pt" strokecolor="#000000">
              <v:path arrowok="t"/>
            </v:shape>
            <v:shape style="position:absolute;left:10555;top:11983;width:10;height:0" coordorigin="10555,11983" coordsize="10,0" path="m10555,11983l10565,11983e" filled="f" stroked="t" strokeweight="0.58pt" strokecolor="#000000">
              <v:path arrowok="t"/>
            </v:shape>
            <v:shape style="position:absolute;left:10555;top:11983;width:10;height:0" coordorigin="10555,11983" coordsize="10,0" path="m10555,11983l10565,11983e" filled="f" stroked="t" strokeweight="0.58pt" strokecolor="#000000">
              <v:path arrowok="t"/>
            </v:shape>
            <v:shape style="position:absolute;left:1684;top:7072;width:0;height:4916" coordorigin="1684,7072" coordsize="0,4916" path="m1684,7072l1684,11988e" filled="f" stroked="t" strokeweight="0.58pt" strokecolor="#000000">
              <v:path arrowok="t"/>
            </v:shape>
            <v:shape style="position:absolute;left:10565;top:11648;width:0;height:354" coordorigin="10565,11648" coordsize="0,354" path="m10565,11648l10565,1200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23.24pt;mso-position-horizontal-relative:page;mso-position-vertical-relative:page;z-index:-1143" coordorigin="1673,1444" coordsize="8912,4465">
            <v:shape type="#_x0000_t75" style="position:absolute;left:3872;top:1480;width:4499;height:3840">
              <v:imagedata o:title="" r:id="rId35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4084" coordorigin="10565,1459" coordsize="0,4084" path="m10565,1459l10565,5543e" filled="f" stroked="t" strokeweight="1.06pt" strokecolor="#000000">
              <v:path arrowok="t"/>
            </v:shape>
            <v:shape style="position:absolute;left:1684;top:1450;width:0;height:4434" coordorigin="1684,1450" coordsize="0,4434" path="m1684,1450l1684,5884e" filled="f" stroked="t" strokeweight="0.58pt" strokecolor="#000000">
              <v:path arrowok="t"/>
            </v:shape>
            <v:shape style="position:absolute;left:1688;top:5884;width:8867;height:0" coordorigin="1688,5884" coordsize="8867,0" path="m1688,5884l10555,5884e" filled="f" stroked="t" strokeweight="1.06pt" strokecolor="#000000">
              <v:path arrowok="t"/>
            </v:shape>
            <v:shape style="position:absolute;left:10565;top:5884;width:10;height:0" coordorigin="10565,5884" coordsize="10,0" path="m10565,5884l10574,5884e" filled="f" stroked="t" strokeweight="1.06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55;top:5879;width:10;height:0" coordorigin="10555,5879" coordsize="10,0" path="m10555,5879l10565,5879e" filled="f" stroked="t" strokeweight="0.58pt" strokecolor="#000000">
              <v:path arrowok="t"/>
            </v:shape>
            <v:shape style="position:absolute;left:10565;top:5543;width:0;height:355" coordorigin="10565,5543" coordsize="0,355" path="m10565,5543l10565,5898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753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12.27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Nero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ard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(Burn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CD)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Writ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speed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Burn.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Writ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tungg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sampa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selesai.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161" w:right="3159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12.28</w:t>
      </w:r>
      <w:r>
        <w:rPr>
          <w:rFonts w:cs="Arial Narrow" w:hAnsi="Arial Narrow" w:eastAsia="Arial Narrow" w:ascii="Arial Narrow"/>
          <w:spacing w:val="4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Kotak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Dialog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Write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CD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Apabil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selesai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kota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3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dialo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</w:t>
      </w:r>
      <w:r>
        <w:rPr>
          <w:rFonts w:cs="Palatino Linotype" w:hAnsi="Palatino Linotype" w:eastAsia="Palatino Linotype" w:ascii="Palatino Linotype"/>
          <w:spacing w:val="29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yang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mengkonfirmasika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tersebu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selesai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OK.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83.65pt;margin-top:72.19pt;width:445.6pt;height:103.24pt;mso-position-horizontal-relative:page;mso-position-vertical-relative:page;z-index:-1141" coordorigin="1673,1444" coordsize="8912,2065">
            <v:shape type="#_x0000_t75" style="position:absolute;left:4141;top:1480;width:3960;height:1440">
              <v:imagedata o:title="" r:id="rId36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1685" coordorigin="10565,1459" coordsize="0,1685" path="m10565,1459l10565,3144e" filled="f" stroked="t" strokeweight="1.06pt" strokecolor="#000000">
              <v:path arrowok="t"/>
            </v:shape>
            <v:shape style="position:absolute;left:1688;top:3484;width:8867;height:0" coordorigin="1688,3484" coordsize="8867,0" path="m1688,3484l10555,3484e" filled="f" stroked="t" strokeweight="1.06pt" strokecolor="#000000">
              <v:path arrowok="t"/>
            </v:shape>
            <v:shape style="position:absolute;left:10565;top:3484;width:10;height:0" coordorigin="10565,3484" coordsize="10,0" path="m10565,3484l10574,3484e" filled="f" stroked="t" strokeweight="1.06pt" strokecolor="#000000">
              <v:path arrowok="t"/>
            </v:shape>
            <v:shape style="position:absolute;left:10555;top:3479;width:10;height:0" coordorigin="10555,3479" coordsize="10,0" path="m10555,3479l10565,3479e" filled="f" stroked="t" strokeweight="0.58pt" strokecolor="#000000">
              <v:path arrowok="t"/>
            </v:shape>
            <v:shape style="position:absolute;left:10555;top:3479;width:10;height:0" coordorigin="10555,3479" coordsize="10,0" path="m10555,3479l10565,3479e" filled="f" stroked="t" strokeweight="0.58pt" strokecolor="#000000">
              <v:path arrowok="t"/>
            </v:shape>
            <v:shape style="position:absolute;left:1684;top:1450;width:0;height:2034" coordorigin="1684,1450" coordsize="0,2034" path="m1684,1450l1684,3484e" filled="f" stroked="t" strokeweight="0.58pt" strokecolor="#000000">
              <v:path arrowok="t"/>
            </v:shape>
            <v:shape style="position:absolute;left:10565;top:3144;width:0;height:354" coordorigin="10565,3144" coordsize="0,354" path="m10565,3144l10565,3498e" filled="f" stroked="t" strokeweight="1.06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90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12.29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Pro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burning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CD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2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dihasilka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dapa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diputa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pl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VCD.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sectPr>
      <w:pgMar w:header="734" w:footer="712" w:top="920" w:bottom="280" w:left="168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116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117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png"/><Relationship Id="rId15" Type="http://schemas.openxmlformats.org/officeDocument/2006/relationships/image" Target="media/image9.jpg"/><Relationship Id="rId16" Type="http://schemas.openxmlformats.org/officeDocument/2006/relationships/image" Target="media/image10.png"/><Relationship Id="rId17" Type="http://schemas.openxmlformats.org/officeDocument/2006/relationships/image" Target="media/image11.jpg"/><Relationship Id="rId18" Type="http://schemas.openxmlformats.org/officeDocument/2006/relationships/image" Target="media/image12.jpg"/><Relationship Id="rId19" Type="http://schemas.openxmlformats.org/officeDocument/2006/relationships/image" Target="media/image13.jpg"/><Relationship Id="rId20" Type="http://schemas.openxmlformats.org/officeDocument/2006/relationships/image" Target="media/image14.jpg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png"/><Relationship Id="rId24" Type="http://schemas.openxmlformats.org/officeDocument/2006/relationships/image" Target="media/image18.jpg"/><Relationship Id="rId25" Type="http://schemas.openxmlformats.org/officeDocument/2006/relationships/image" Target="media/image19.jpg"/><Relationship Id="rId26" Type="http://schemas.openxmlformats.org/officeDocument/2006/relationships/image" Target="media/image20.png"/><Relationship Id="rId27" Type="http://schemas.openxmlformats.org/officeDocument/2006/relationships/image" Target="media/image21.jpg"/><Relationship Id="rId28" Type="http://schemas.openxmlformats.org/officeDocument/2006/relationships/image" Target="media/image22.jpg"/><Relationship Id="rId29" Type="http://schemas.openxmlformats.org/officeDocument/2006/relationships/image" Target="media/image23.jpg"/><Relationship Id="rId30" Type="http://schemas.openxmlformats.org/officeDocument/2006/relationships/image" Target="media/image24.jpg"/><Relationship Id="rId31" Type="http://schemas.openxmlformats.org/officeDocument/2006/relationships/image" Target="media/image25.jpg"/><Relationship Id="rId32" Type="http://schemas.openxmlformats.org/officeDocument/2006/relationships/image" Target="media/image26.jpg"/><Relationship Id="rId33" Type="http://schemas.openxmlformats.org/officeDocument/2006/relationships/image" Target="media/image27.jpg"/><Relationship Id="rId34" Type="http://schemas.openxmlformats.org/officeDocument/2006/relationships/image" Target="media/image28.jpg"/><Relationship Id="rId35" Type="http://schemas.openxmlformats.org/officeDocument/2006/relationships/image" Target="media/image29.jpg"/><Relationship Id="rId36" Type="http://schemas.openxmlformats.org/officeDocument/2006/relationships/image" Target="media/image30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