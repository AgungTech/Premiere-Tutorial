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spacing w:before="25"/>
        <w:ind w:left="3560" w:right="2913"/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YOG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Y</w:t>
      </w:r>
      <w:r>
        <w:rPr>
          <w:rFonts w:cs="Arial" w:hAnsi="Arial" w:eastAsia="Arial" w:ascii="Arial"/>
          <w:b/>
          <w:spacing w:val="-8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K</w:t>
      </w:r>
      <w:r>
        <w:rPr>
          <w:rFonts w:cs="Arial" w:hAnsi="Arial" w:eastAsia="Arial" w:ascii="Arial"/>
          <w:b/>
          <w:spacing w:val="-6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3621" w:right="3054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Naskah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902"/>
      </w:pPr>
      <w:r>
        <w:pict>
          <v:shape type="#_x0000_t75" style="width:165.45pt;height:156.5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3825" w:right="325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Disusun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318" w:right="2754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  <w:u w:val="thick" w:color="000000"/>
        </w:rPr>
        <w:t>F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as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978" w:right="3412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03.11.0196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4105" w:right="353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783" w:right="22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SEKO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H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TINGGI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6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INFOR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5"/>
          <w:w w:val="100"/>
          <w:sz w:val="24"/>
          <w:szCs w:val="24"/>
        </w:rPr>
        <w:t>K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4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KO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32"/>
          <w:szCs w:val="32"/>
        </w:rPr>
        <w:jc w:val="center"/>
        <w:ind w:left="3852" w:right="3289"/>
      </w:pPr>
      <w:r>
        <w:rPr>
          <w:rFonts w:cs="Arial" w:hAnsi="Arial" w:eastAsia="Arial" w:ascii="Arial"/>
          <w:b/>
          <w:spacing w:val="4"/>
          <w:w w:val="99"/>
          <w:sz w:val="32"/>
          <w:szCs w:val="32"/>
        </w:rPr>
        <w:t>“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IKOM</w:t>
      </w:r>
      <w:r>
        <w:rPr>
          <w:rFonts w:cs="Arial" w:hAnsi="Arial" w:eastAsia="Arial" w:ascii="Arial"/>
          <w:b/>
          <w:spacing w:val="0"/>
          <w:w w:val="99"/>
          <w:sz w:val="32"/>
          <w:szCs w:val="32"/>
        </w:rPr>
        <w:t>”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3666" w:right="3096"/>
      </w:pP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OG</w:t>
      </w:r>
      <w:r>
        <w:rPr>
          <w:rFonts w:cs="Arial" w:hAnsi="Arial" w:eastAsia="Arial" w:ascii="Arial"/>
          <w:b/>
          <w:spacing w:val="3"/>
          <w:w w:val="100"/>
          <w:sz w:val="24"/>
          <w:szCs w:val="24"/>
        </w:rPr>
        <w:t>Y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4"/>
          <w:w w:val="100"/>
          <w:sz w:val="24"/>
          <w:szCs w:val="24"/>
        </w:rPr>
        <w:t>K</w:t>
      </w:r>
      <w:r>
        <w:rPr>
          <w:rFonts w:cs="Arial" w:hAnsi="Arial" w:eastAsia="Arial" w:ascii="Arial"/>
          <w:b/>
          <w:spacing w:val="-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4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ind w:left="4204" w:right="3637"/>
        <w:sectPr>
          <w:pgMar w:header="2300" w:footer="0" w:top="3540" w:bottom="280" w:left="1680" w:right="1680"/>
          <w:headerReference w:type="default" r:id="rId4"/>
          <w:pgSz w:w="11920" w:h="16860"/>
        </w:sectPr>
      </w:pP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2010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pict>
          <v:group style="position:absolute;margin-left:95pt;margin-top:121.04pt;width:432pt;height:639pt;mso-position-horizontal-relative:page;mso-position-vertical-relative:page;z-index:-554" coordorigin="1900,2421" coordsize="8640,12780">
            <v:shape style="position:absolute;left:10490;top:2481;width:0;height:80" coordorigin="10490,2481" coordsize="0,80" path="m10490,2481l10490,2561e" filled="f" stroked="t" strokeweight="4pt" strokecolor="#9E8EB8">
              <v:path arrowok="t"/>
            </v:shape>
            <v:shape style="position:absolute;left:2040;top:2521;width:8360;height:0" coordorigin="2040,2521" coordsize="8360,0" path="m2040,2521l10400,2521e" filled="f" stroked="t" strokeweight="4pt" strokecolor="#9E8EB8">
              <v:path arrowok="t"/>
            </v:shape>
            <v:shape style="position:absolute;left:10440;top:2461;width:0;height:12600" coordorigin="10440,2461" coordsize="0,12600" path="m10440,2461l10440,15061e" filled="f" stroked="t" strokeweight="4pt" strokecolor="#9E8EB8">
              <v:path arrowok="t"/>
            </v:shape>
            <v:shape style="position:absolute;left:1950;top:2481;width:0;height:80" coordorigin="1950,2481" coordsize="0,80" path="m1950,2481l1950,2561e" filled="f" stroked="t" strokeweight="4pt" strokecolor="#9E8EB8">
              <v:path arrowok="t"/>
            </v:shape>
            <v:shape style="position:absolute;left:2000;top:2481;width:0;height:12580" coordorigin="2000,2481" coordsize="0,12580" path="m2000,2481l2000,15061e" filled="f" stroked="t" strokeweight="4pt" strokecolor="#9E8EB8">
              <v:path arrowok="t"/>
            </v:shape>
            <v:shape style="position:absolute;left:10400;top:15151;width:80;height:0" coordorigin="10400,15151" coordsize="80,0" path="m10400,15151l10480,15151e" filled="f" stroked="t" strokeweight="4pt" strokecolor="#9E8EB8">
              <v:path arrowok="t"/>
            </v:shape>
            <v:shape style="position:absolute;left:1960;top:15161;width:80;height:0" coordorigin="1960,15161" coordsize="80,0" path="m1960,15161l2040,15161e" filled="f" stroked="t" strokeweight="4pt" strokecolor="#9E8EB8">
              <v:path arrowok="t"/>
            </v:shape>
            <v:shape style="position:absolute;left:1940;top:15101;width:8560;height:0" coordorigin="1940,15101" coordsize="8560,0" path="m1940,15101l10500,15101e" filled="f" stroked="t" strokeweight="4pt" strokecolor="#9E8EB8">
              <v:path arrowok="t"/>
            </v:shape>
            <w10:wrap type="none"/>
          </v:group>
        </w:pict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18"/>
        <w:ind w:left="2848" w:right="2342"/>
      </w:pPr>
      <w:r>
        <w:rPr>
          <w:rFonts w:cs="Times New Roman" w:hAnsi="Times New Roman" w:eastAsia="Times New Roman" w:ascii="Times New Roman"/>
          <w:color w:val="796D67"/>
          <w:spacing w:val="0"/>
          <w:w w:val="100"/>
          <w:sz w:val="32"/>
          <w:szCs w:val="32"/>
        </w:rPr>
        <w:t>NASKAH</w:t>
      </w:r>
      <w:r>
        <w:rPr>
          <w:rFonts w:cs="Times New Roman" w:hAnsi="Times New Roman" w:eastAsia="Times New Roman" w:ascii="Times New Roman"/>
          <w:color w:val="796D67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796D67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796D67"/>
          <w:spacing w:val="0"/>
          <w:w w:val="106"/>
          <w:sz w:val="32"/>
          <w:szCs w:val="32"/>
        </w:rPr>
        <w:t>PUBLIKASI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463"/>
        <w:ind w:left="2303" w:right="1770"/>
      </w:pPr>
      <w:r>
        <w:pict>
          <v:shape type="#_x0000_t202" style="position:absolute;margin-left:160.34pt;margin-top:100.883pt;width:293.54pt;height:194.14pt;mso-position-horizontal-relative:page;mso-position-vertical-relative:paragraph;z-index:-557" filled="f" stroked="f">
            <v:textbox inset="0,0,0,0">
              <w:txbxContent>
                <w:p>
                  <w:pPr>
                    <w:rPr>
                      <w:sz w:val="12"/>
                      <w:szCs w:val="12"/>
                    </w:rPr>
                    <w:jc w:val="left"/>
                    <w:spacing w:before="3" w:lineRule="exact" w:line="120"/>
                  </w:pPr>
                  <w:r>
                    <w:rPr>
                      <w:sz w:val="12"/>
                      <w:szCs w:val="12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center"/>
                    <w:ind w:left="2423" w:right="2319"/>
                  </w:pPr>
                  <w:r>
                    <w:rPr>
                      <w:rFonts w:cs="Times New Roman" w:hAnsi="Times New Roman" w:eastAsia="Times New Roman" w:ascii="Times New Roman"/>
                      <w:color w:val="7C663D"/>
                      <w:w w:val="106"/>
                      <w:sz w:val="22"/>
                      <w:szCs w:val="22"/>
                    </w:rPr>
                    <w:t>03</w:t>
                  </w:r>
                  <w:r>
                    <w:rPr>
                      <w:rFonts w:cs="Times New Roman" w:hAnsi="Times New Roman" w:eastAsia="Times New Roman" w:ascii="Times New Roman"/>
                      <w:color w:val="796D67"/>
                      <w:w w:val="104"/>
                      <w:sz w:val="22"/>
                      <w:szCs w:val="22"/>
                    </w:rPr>
                    <w:t>.11.</w:t>
                  </w:r>
                  <w:r>
                    <w:rPr>
                      <w:rFonts w:cs="Times New Roman" w:hAnsi="Times New Roman" w:eastAsia="Times New Roman" w:ascii="Times New Roman"/>
                      <w:color w:val="7C663D"/>
                      <w:w w:val="109"/>
                      <w:sz w:val="22"/>
                      <w:szCs w:val="22"/>
                    </w:rPr>
                    <w:t>0196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w w:val="100"/>
                      <w:sz w:val="22"/>
                      <w:szCs w:val="22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6"/>
                      <w:szCs w:val="26"/>
                    </w:rPr>
                    <w:jc w:val="left"/>
                    <w:spacing w:before="17" w:lineRule="exact" w:line="260"/>
                  </w:pPr>
                  <w:r>
                    <w:rPr>
                      <w:sz w:val="26"/>
                      <w:szCs w:val="26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center"/>
                    <w:ind w:left="1879" w:right="1822"/>
                  </w:pPr>
                  <w:r>
                    <w:rPr>
                      <w:rFonts w:cs="Times New Roman" w:hAnsi="Times New Roman" w:eastAsia="Times New Roman" w:ascii="Times New Roman"/>
                      <w:color w:val="7C663D"/>
                      <w:w w:val="299"/>
                      <w:sz w:val="22"/>
                      <w:szCs w:val="22"/>
                    </w:rPr>
                    <w:t>~bimb</w:t>
                  </w:r>
                  <w:r>
                    <w:rPr>
                      <w:rFonts w:cs="Times New Roman" w:hAnsi="Times New Roman" w:eastAsia="Times New Roman" w:ascii="Times New Roman"/>
                      <w:color w:val="796D67"/>
                      <w:w w:val="110"/>
                      <w:sz w:val="22"/>
                      <w:szCs w:val="22"/>
                    </w:rPr>
                    <w:t>in</w:t>
                  </w:r>
                  <w:r>
                    <w:rPr>
                      <w:rFonts w:cs="Times New Roman" w:hAnsi="Times New Roman" w:eastAsia="Times New Roman" w:ascii="Times New Roman"/>
                      <w:color w:val="7C663D"/>
                      <w:w w:val="110"/>
                      <w:sz w:val="22"/>
                      <w:szCs w:val="22"/>
                    </w:rPr>
                    <w:t>g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w w:val="100"/>
                      <w:sz w:val="22"/>
                      <w:szCs w:val="22"/>
                    </w:rPr>
                  </w:r>
                </w:p>
                <w:p>
                  <w:pPr>
                    <w:rPr>
                      <w:rFonts w:cs="Arial" w:hAnsi="Arial" w:eastAsia="Arial" w:ascii="Arial"/>
                      <w:sz w:val="66"/>
                      <w:szCs w:val="66"/>
                    </w:rPr>
                    <w:jc w:val="center"/>
                    <w:spacing w:before="31" w:lineRule="exact" w:line="740"/>
                    <w:ind w:left="2548" w:right="2603"/>
                  </w:pPr>
                  <w:r>
                    <w:rPr>
                      <w:rFonts w:cs="Arial" w:hAnsi="Arial" w:eastAsia="Arial" w:ascii="Arial"/>
                      <w:i/>
                      <w:color w:val="7C663D"/>
                      <w:spacing w:val="0"/>
                      <w:w w:val="110"/>
                      <w:position w:val="-2"/>
                      <w:sz w:val="66"/>
                      <w:szCs w:val="66"/>
                    </w:rPr>
                    <w:t>T'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position w:val="0"/>
                      <w:sz w:val="66"/>
                      <w:szCs w:val="66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75" style="position:absolute;margin-left:160.34pt;margin-top:100.883pt;width:293.54pt;height:186.98pt;mso-position-horizontal-relative:page;mso-position-vertical-relative:paragraph;z-index:-556">
            <v:imagedata o:title="" r:id="rId7"/>
          </v:shape>
        </w:pict>
      </w:r>
      <w:r>
        <w:rPr>
          <w:rFonts w:cs="Times New Roman" w:hAnsi="Times New Roman" w:eastAsia="Times New Roman" w:ascii="Times New Roman"/>
          <w:color w:val="796D67"/>
          <w:w w:val="117"/>
          <w:sz w:val="24"/>
          <w:szCs w:val="24"/>
        </w:rPr>
        <w:t>Produks</w:t>
      </w:r>
      <w:r>
        <w:rPr>
          <w:rFonts w:cs="Times New Roman" w:hAnsi="Times New Roman" w:eastAsia="Times New Roman" w:ascii="Times New Roman"/>
          <w:color w:val="877E7C"/>
          <w:w w:val="9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877E7C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96D67"/>
          <w:spacing w:val="0"/>
          <w:w w:val="100"/>
          <w:sz w:val="24"/>
          <w:szCs w:val="24"/>
        </w:rPr>
        <w:t>DVD</w:t>
      </w:r>
      <w:r>
        <w:rPr>
          <w:rFonts w:cs="Times New Roman" w:hAnsi="Times New Roman" w:eastAsia="Times New Roman" w:ascii="Times New Roman"/>
          <w:color w:val="796D67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96D67"/>
          <w:spacing w:val="0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877E7C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796D67"/>
          <w:spacing w:val="0"/>
          <w:w w:val="110"/>
          <w:sz w:val="24"/>
          <w:szCs w:val="24"/>
        </w:rPr>
        <w:t>rnikahan</w:t>
      </w:r>
      <w:r>
        <w:rPr>
          <w:rFonts w:cs="Times New Roman" w:hAnsi="Times New Roman" w:eastAsia="Times New Roman" w:ascii="Times New Roman"/>
          <w:color w:val="796D67"/>
          <w:spacing w:val="4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96D67"/>
          <w:spacing w:val="0"/>
          <w:w w:val="110"/>
          <w:sz w:val="24"/>
          <w:szCs w:val="24"/>
        </w:rPr>
        <w:t>Menggunakan</w:t>
      </w:r>
      <w:r>
        <w:rPr>
          <w:rFonts w:cs="Times New Roman" w:hAnsi="Times New Roman" w:eastAsia="Times New Roman" w:ascii="Times New Roman"/>
          <w:color w:val="796D67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877E7C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796D67"/>
          <w:spacing w:val="0"/>
          <w:w w:val="100"/>
          <w:sz w:val="24"/>
          <w:szCs w:val="24"/>
        </w:rPr>
        <w:t>orel</w:t>
      </w:r>
      <w:r>
        <w:rPr>
          <w:rFonts w:cs="Times New Roman" w:hAnsi="Times New Roman" w:eastAsia="Times New Roman" w:ascii="Times New Roman"/>
          <w:color w:val="796D67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96D67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color w:val="796D67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96D67"/>
          <w:spacing w:val="0"/>
          <w:w w:val="100"/>
          <w:sz w:val="24"/>
          <w:szCs w:val="24"/>
        </w:rPr>
        <w:t>Studio</w:t>
      </w:r>
      <w:r>
        <w:rPr>
          <w:rFonts w:cs="Times New Roman" w:hAnsi="Times New Roman" w:eastAsia="Times New Roman" w:ascii="Times New Roman"/>
          <w:color w:val="796D6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96D67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96D67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color w:val="796D67"/>
          <w:spacing w:val="46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796D67"/>
          <w:spacing w:val="0"/>
          <w:w w:val="100"/>
          <w:sz w:val="22"/>
          <w:szCs w:val="22"/>
        </w:rPr>
        <w:t>X2</w:t>
      </w:r>
      <w:r>
        <w:rPr>
          <w:rFonts w:cs="Arial" w:hAnsi="Arial" w:eastAsia="Arial" w:ascii="Arial"/>
          <w:color w:val="796D67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796D67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color w:val="796D67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96D67"/>
          <w:spacing w:val="0"/>
          <w:w w:val="114"/>
          <w:sz w:val="24"/>
          <w:szCs w:val="24"/>
        </w:rPr>
        <w:t>Malib</w:t>
      </w:r>
      <w:r>
        <w:rPr>
          <w:rFonts w:cs="Times New Roman" w:hAnsi="Times New Roman" w:eastAsia="Times New Roman" w:ascii="Times New Roman"/>
          <w:color w:val="7C663D"/>
          <w:spacing w:val="0"/>
          <w:w w:val="109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7C663D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C663D"/>
          <w:spacing w:val="0"/>
          <w:w w:val="100"/>
          <w:sz w:val="24"/>
          <w:szCs w:val="24"/>
        </w:rPr>
        <w:t>62</w:t>
      </w:r>
      <w:r>
        <w:rPr>
          <w:rFonts w:cs="Times New Roman" w:hAnsi="Times New Roman" w:eastAsia="Times New Roman" w:ascii="Times New Roman"/>
          <w:color w:val="7C663D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C663D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796D67"/>
          <w:spacing w:val="0"/>
          <w:w w:val="100"/>
          <w:sz w:val="24"/>
          <w:szCs w:val="24"/>
        </w:rPr>
        <w:t>tudio</w:t>
      </w:r>
      <w:r>
        <w:rPr>
          <w:rFonts w:cs="Times New Roman" w:hAnsi="Times New Roman" w:eastAsia="Times New Roman" w:ascii="Times New Roman"/>
          <w:color w:val="796D67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C663D"/>
          <w:spacing w:val="0"/>
          <w:w w:val="100"/>
          <w:sz w:val="24"/>
          <w:szCs w:val="24"/>
        </w:rPr>
        <w:t>Cassa</w:t>
      </w:r>
      <w:r>
        <w:rPr>
          <w:rFonts w:cs="Times New Roman" w:hAnsi="Times New Roman" w:eastAsia="Times New Roman" w:ascii="Times New Roman"/>
          <w:color w:val="7C663D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C663D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96D67"/>
          <w:spacing w:val="0"/>
          <w:w w:val="100"/>
          <w:sz w:val="24"/>
          <w:szCs w:val="24"/>
        </w:rPr>
        <w:t>Grande</w:t>
      </w:r>
      <w:r>
        <w:rPr>
          <w:rFonts w:cs="Times New Roman" w:hAnsi="Times New Roman" w:eastAsia="Times New Roman" w:ascii="Times New Roman"/>
          <w:color w:val="796D6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96D67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C663D"/>
          <w:spacing w:val="0"/>
          <w:w w:val="105"/>
          <w:sz w:val="24"/>
          <w:szCs w:val="24"/>
        </w:rPr>
        <w:t>Yogy</w:t>
      </w:r>
      <w:r>
        <w:rPr>
          <w:rFonts w:cs="Times New Roman" w:hAnsi="Times New Roman" w:eastAsia="Times New Roman" w:ascii="Times New Roman"/>
          <w:color w:val="796D67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7C663D"/>
          <w:spacing w:val="0"/>
          <w:w w:val="110"/>
          <w:sz w:val="24"/>
          <w:szCs w:val="24"/>
        </w:rPr>
        <w:t>karta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801" w:right="2226"/>
      </w:pPr>
      <w:r>
        <w:pict>
          <v:group style="position:absolute;margin-left:249pt;margin-top:25.6831pt;width:121pt;height:0pt;mso-position-horizontal-relative:page;mso-position-vertical-relative:paragraph;z-index:-553" coordorigin="4980,514" coordsize="2420,0">
            <v:shape style="position:absolute;left:4980;top:514;width:2420;height:0" coordorigin="4980,514" coordsize="2420,0" path="m4980,514l7400,514e" filled="f" stroked="t" strokeweight="1pt" strokecolor="#7C663D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7C663D"/>
          <w:spacing w:val="0"/>
          <w:w w:val="100"/>
          <w:sz w:val="24"/>
          <w:szCs w:val="24"/>
        </w:rPr>
        <w:t>Amir</w:t>
      </w:r>
      <w:r>
        <w:rPr>
          <w:rFonts w:cs="Times New Roman" w:hAnsi="Times New Roman" w:eastAsia="Times New Roman" w:ascii="Times New Roman"/>
          <w:color w:val="7C663D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C663D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C663D"/>
          <w:spacing w:val="0"/>
          <w:w w:val="100"/>
          <w:sz w:val="24"/>
          <w:szCs w:val="24"/>
        </w:rPr>
        <w:t>Fatah</w:t>
      </w:r>
      <w:r>
        <w:rPr>
          <w:rFonts w:cs="Times New Roman" w:hAnsi="Times New Roman" w:eastAsia="Times New Roman" w:ascii="Times New Roman"/>
          <w:color w:val="7C663D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C663D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C663D"/>
          <w:spacing w:val="0"/>
          <w:w w:val="100"/>
          <w:sz w:val="24"/>
          <w:szCs w:val="24"/>
        </w:rPr>
        <w:t>Sofyan,</w:t>
      </w:r>
      <w:r>
        <w:rPr>
          <w:rFonts w:cs="Times New Roman" w:hAnsi="Times New Roman" w:eastAsia="Times New Roman" w:ascii="Times New Roman"/>
          <w:color w:val="7C663D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C663D"/>
          <w:spacing w:val="0"/>
          <w:w w:val="100"/>
          <w:sz w:val="24"/>
          <w:szCs w:val="24"/>
        </w:rPr>
        <w:t>ST,</w:t>
      </w:r>
      <w:r>
        <w:rPr>
          <w:rFonts w:cs="Times New Roman" w:hAnsi="Times New Roman" w:eastAsia="Times New Roman" w:ascii="Times New Roman"/>
          <w:color w:val="7C663D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C663D"/>
          <w:spacing w:val="0"/>
          <w:w w:val="114"/>
          <w:sz w:val="24"/>
          <w:szCs w:val="24"/>
        </w:rPr>
        <w:t>M,K</w:t>
      </w:r>
      <w:r>
        <w:rPr>
          <w:rFonts w:cs="Times New Roman" w:hAnsi="Times New Roman" w:eastAsia="Times New Roman" w:ascii="Times New Roman"/>
          <w:color w:val="796D67"/>
          <w:spacing w:val="0"/>
          <w:w w:val="11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624" w:right="3118"/>
      </w:pPr>
      <w:r>
        <w:rPr>
          <w:rFonts w:cs="Times New Roman" w:hAnsi="Times New Roman" w:eastAsia="Times New Roman" w:ascii="Times New Roman"/>
          <w:color w:val="796D67"/>
          <w:w w:val="125"/>
          <w:sz w:val="24"/>
          <w:szCs w:val="24"/>
        </w:rPr>
        <w:t>NII(</w:t>
      </w:r>
      <w:r>
        <w:rPr>
          <w:rFonts w:cs="Times New Roman" w:hAnsi="Times New Roman" w:eastAsia="Times New Roman" w:ascii="Times New Roman"/>
          <w:color w:val="877E7C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7C663D"/>
          <w:w w:val="102"/>
          <w:sz w:val="24"/>
          <w:szCs w:val="24"/>
        </w:rPr>
        <w:t>190</w:t>
      </w:r>
      <w:r>
        <w:rPr>
          <w:rFonts w:cs="Times New Roman" w:hAnsi="Times New Roman" w:eastAsia="Times New Roman" w:ascii="Times New Roman"/>
          <w:color w:val="796D67"/>
          <w:w w:val="109"/>
          <w:sz w:val="24"/>
          <w:szCs w:val="24"/>
        </w:rPr>
        <w:t>302047</w:t>
      </w:r>
      <w:r>
        <w:rPr>
          <w:rFonts w:cs="Times New Roman" w:hAnsi="Times New Roman" w:eastAsia="Times New Roman" w:ascii="Times New Roman"/>
          <w:color w:val="00000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3223" w:right="2708"/>
      </w:pPr>
      <w:r>
        <w:rPr>
          <w:rFonts w:cs="Times New Roman" w:hAnsi="Times New Roman" w:eastAsia="Times New Roman" w:ascii="Times New Roman"/>
          <w:color w:val="877E7C"/>
          <w:spacing w:val="0"/>
          <w:w w:val="100"/>
          <w:sz w:val="22"/>
          <w:szCs w:val="22"/>
        </w:rPr>
        <w:t>Tanggal</w:t>
      </w:r>
      <w:r>
        <w:rPr>
          <w:rFonts w:cs="Times New Roman" w:hAnsi="Times New Roman" w:eastAsia="Times New Roman" w:ascii="Times New Roman"/>
          <w:color w:val="877E7C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877E7C"/>
          <w:spacing w:val="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877E7C"/>
          <w:spacing w:val="0"/>
          <w:w w:val="100"/>
          <w:sz w:val="22"/>
          <w:szCs w:val="22"/>
        </w:rPr>
        <w:t>27</w:t>
      </w:r>
      <w:r>
        <w:rPr>
          <w:rFonts w:cs="Times New Roman" w:hAnsi="Times New Roman" w:eastAsia="Times New Roman" w:ascii="Times New Roman"/>
          <w:color w:val="877E7C"/>
          <w:spacing w:val="4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877E7C"/>
          <w:spacing w:val="0"/>
          <w:w w:val="100"/>
          <w:sz w:val="22"/>
          <w:szCs w:val="22"/>
        </w:rPr>
        <w:t>Februari</w:t>
      </w:r>
      <w:r>
        <w:rPr>
          <w:rFonts w:cs="Times New Roman" w:hAnsi="Times New Roman" w:eastAsia="Times New Roman" w:ascii="Times New Roman"/>
          <w:color w:val="877E7C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877E7C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877E7C"/>
          <w:spacing w:val="0"/>
          <w:w w:val="105"/>
          <w:sz w:val="22"/>
          <w:szCs w:val="22"/>
        </w:rPr>
        <w:t>2010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723" w:right="3173"/>
      </w:pPr>
      <w:r>
        <w:rPr>
          <w:rFonts w:cs="Times New Roman" w:hAnsi="Times New Roman" w:eastAsia="Times New Roman" w:ascii="Times New Roman"/>
          <w:color w:val="796D67"/>
          <w:spacing w:val="0"/>
          <w:w w:val="100"/>
          <w:sz w:val="24"/>
          <w:szCs w:val="24"/>
        </w:rPr>
        <w:t>Ketua</w:t>
      </w:r>
      <w:r>
        <w:rPr>
          <w:rFonts w:cs="Times New Roman" w:hAnsi="Times New Roman" w:eastAsia="Times New Roman" w:ascii="Times New Roman"/>
          <w:color w:val="796D6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96D67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96D67"/>
          <w:spacing w:val="0"/>
          <w:w w:val="127"/>
          <w:sz w:val="24"/>
          <w:szCs w:val="24"/>
        </w:rPr>
        <w:t>Juru</w:t>
      </w:r>
      <w:r>
        <w:rPr>
          <w:rFonts w:cs="Times New Roman" w:hAnsi="Times New Roman" w:eastAsia="Times New Roman" w:ascii="Times New Roman"/>
          <w:color w:val="877E7C"/>
          <w:spacing w:val="0"/>
          <w:w w:val="10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796D67"/>
          <w:spacing w:val="0"/>
          <w:w w:val="11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3452" w:right="2961"/>
      </w:pPr>
      <w:r>
        <w:rPr>
          <w:rFonts w:cs="Times New Roman" w:hAnsi="Times New Roman" w:eastAsia="Times New Roman" w:ascii="Times New Roman"/>
          <w:color w:val="796D67"/>
          <w:spacing w:val="0"/>
          <w:w w:val="100"/>
          <w:sz w:val="24"/>
          <w:szCs w:val="24"/>
        </w:rPr>
        <w:t>Teknik</w:t>
      </w:r>
      <w:r>
        <w:rPr>
          <w:rFonts w:cs="Times New Roman" w:hAnsi="Times New Roman" w:eastAsia="Times New Roman" w:ascii="Times New Roman"/>
          <w:color w:val="796D67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96D67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796D67"/>
          <w:spacing w:val="0"/>
          <w:w w:val="110"/>
          <w:sz w:val="24"/>
          <w:szCs w:val="24"/>
        </w:rPr>
        <w:t>lnformatika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624" w:right="3084"/>
        <w:sectPr>
          <w:pgMar w:header="0" w:footer="0" w:top="1580" w:bottom="280" w:left="1680" w:right="1680"/>
          <w:headerReference w:type="default" r:id="rId6"/>
          <w:pgSz w:w="11920" w:h="16860"/>
        </w:sectPr>
      </w:pPr>
      <w:r>
        <w:pict>
          <v:shape type="#_x0000_t75" style="position:absolute;margin-left:230.9pt;margin-top:-71.5569pt;width:162.86pt;height:72.86pt;mso-position-horizontal-relative:page;mso-position-vertical-relative:paragraph;z-index:-555">
            <v:imagedata o:title="" r:id="rId8"/>
          </v:shape>
        </w:pict>
      </w:r>
      <w:r>
        <w:rPr>
          <w:rFonts w:cs="Times New Roman" w:hAnsi="Times New Roman" w:eastAsia="Times New Roman" w:ascii="Times New Roman"/>
          <w:color w:val="796D67"/>
          <w:spacing w:val="0"/>
          <w:w w:val="100"/>
          <w:sz w:val="24"/>
          <w:szCs w:val="24"/>
        </w:rPr>
        <w:t>NIK</w:t>
      </w:r>
      <w:r>
        <w:rPr>
          <w:rFonts w:cs="Times New Roman" w:hAnsi="Times New Roman" w:eastAsia="Times New Roman" w:ascii="Times New Roman"/>
          <w:color w:val="796D67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877E7C"/>
          <w:spacing w:val="0"/>
          <w:w w:val="8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796D67"/>
          <w:spacing w:val="0"/>
          <w:w w:val="109"/>
          <w:sz w:val="24"/>
          <w:szCs w:val="24"/>
        </w:rPr>
        <w:t>190302010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383" w:right="291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Andhika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skoro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184" w:right="2718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725" w:right="226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RTA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ind w:left="3895" w:right="3426"/>
      </w:pP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3"/>
          <w:szCs w:val="23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88" w:right="78" w:firstLine="7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would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bsorption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uthors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ibu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62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iali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docum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88" w:right="81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Malibu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62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stem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photogr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phic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ntation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ived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(using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(photo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" w:lineRule="exact" w:line="260"/>
        <w:ind w:left="588" w:right="77" w:firstLine="720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uthor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plains.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on?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hniques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hniqu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on?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588" w:right="80"/>
        <w:sectPr>
          <w:pgMar w:header="2300" w:footer="0" w:top="3540" w:bottom="280" w:left="1680" w:right="1580"/>
          <w:headerReference w:type="default" r:id="rId9"/>
          <w:pgSz w:w="11920" w:h="16860"/>
        </w:sectPr>
      </w:pP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s: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potential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shooting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iques,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hniques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hniques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X2,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948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ndahulu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80"/>
        <w:ind w:left="948" w:right="98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dokument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isual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rik,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lebih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aud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playba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TV,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Komputer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D/VCD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 w:lineRule="auto" w:line="480"/>
        <w:ind w:left="948" w:right="6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Dokument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mempu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lebih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manusia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nonton.Untuk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hami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okument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lka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hwa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isual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lain.</w:t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80"/>
        <w:ind w:left="948" w:right="91" w:firstLine="720"/>
        <w:sectPr>
          <w:pgMar w:header="0" w:footer="0" w:top="1580" w:bottom="280" w:left="1680" w:right="1600"/>
          <w:headerReference w:type="default" r:id="rId10"/>
          <w:pgSz w:w="11920" w:h="1686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doku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ntasi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Fotografi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doku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audio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tanpa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otogr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diri.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Fotogra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ideo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Shoot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dokum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ntasi.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Dokum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ntasi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ring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dding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nikah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480"/>
        <w:ind w:left="948" w:right="581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membutuhkan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dokum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njadi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ntum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rlup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80"/>
        <w:ind w:left="948" w:right="131" w:firstLine="7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X2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rans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memindah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Burn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Produksi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tumpuk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potong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 w:lineRule="auto" w:line="480"/>
        <w:ind w:left="948" w:right="9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mampu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indah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hasilk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njadik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skripsi,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penulis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skripsi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DVD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gg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948"/>
      </w:pP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X2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62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Cassa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948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Land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ori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029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shot</w:t>
      </w:r>
      <w:r>
        <w:rPr>
          <w:rFonts w:cs="Times New Roman" w:hAnsi="Times New Roman" w:eastAsia="Times New Roman" w:ascii="Times New Roman"/>
          <w:i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i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8"/>
        <w:sectPr>
          <w:pgMar w:header="0" w:footer="0" w:top="1580" w:bottom="280" w:left="1680" w:right="1580"/>
          <w:headerReference w:type="default" r:id="rId11"/>
          <w:pgSz w:w="11920" w:h="1686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i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hot</w:t>
      </w:r>
      <w:r>
        <w:rPr>
          <w:rFonts w:cs="Times New Roman" w:hAnsi="Times New Roman" w:eastAsia="Times New Roman" w:ascii="Times New Roman"/>
          <w:i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i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shot</w:t>
      </w:r>
      <w:r>
        <w:rPr>
          <w:rFonts w:cs="Times New Roman" w:hAnsi="Times New Roman" w:eastAsia="Times New Roman" w:ascii="Times New Roman"/>
          <w:i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dium</w:t>
      </w:r>
      <w:r>
        <w:rPr>
          <w:rFonts w:cs="Times New Roman" w:hAnsi="Times New Roman" w:eastAsia="Times New Roman" w:ascii="Times New Roman"/>
          <w:i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i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hot</w:t>
      </w:r>
      <w:r>
        <w:rPr>
          <w:rFonts w:cs="Times New Roman" w:hAnsi="Times New Roman" w:eastAsia="Times New Roman" w:ascii="Times New Roman"/>
          <w:i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),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308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dium</w:t>
      </w:r>
      <w:r>
        <w:rPr>
          <w:rFonts w:cs="Times New Roman" w:hAnsi="Times New Roman" w:eastAsia="Times New Roman" w:ascii="Times New Roman"/>
          <w:i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hot</w:t>
      </w:r>
      <w:r>
        <w:rPr>
          <w:rFonts w:cs="Times New Roman" w:hAnsi="Times New Roman" w:eastAsia="Times New Roman" w:ascii="Times New Roman"/>
          <w:i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(MS),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midle</w:t>
      </w:r>
      <w:r>
        <w:rPr>
          <w:rFonts w:cs="Times New Roman" w:hAnsi="Times New Roman" w:eastAsia="Times New Roman" w:ascii="Times New Roman"/>
          <w:i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lose</w:t>
      </w:r>
      <w:r>
        <w:rPr>
          <w:rFonts w:cs="Times New Roman" w:hAnsi="Times New Roman" w:eastAsia="Times New Roman" w:ascii="Times New Roman"/>
          <w:i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i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i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big</w:t>
      </w:r>
      <w:r>
        <w:rPr>
          <w:rFonts w:cs="Times New Roman" w:hAnsi="Times New Roman" w:eastAsia="Times New Roman" w:ascii="Times New Roman"/>
          <w:i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lose</w:t>
      </w:r>
      <w:r>
        <w:rPr>
          <w:rFonts w:cs="Times New Roman" w:hAnsi="Times New Roman" w:eastAsia="Times New Roman" w:ascii="Times New Roman"/>
          <w:i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80"/>
        <w:ind w:left="588" w:right="85" w:firstLine="1441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Shot</w:t>
      </w:r>
      <w:r>
        <w:rPr>
          <w:rFonts w:cs="Times New Roman" w:hAnsi="Times New Roman" w:eastAsia="Times New Roman" w:ascii="Times New Roman"/>
          <w:i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iki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jauh,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lluasn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sempit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/>
        <w:ind w:left="130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i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ry</w:t>
      </w:r>
      <w:r>
        <w:rPr>
          <w:rFonts w:cs="Times New Roman" w:hAnsi="Times New Roman" w:eastAsia="Times New Roman" w:ascii="Times New Roman"/>
          <w:i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i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ring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8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ning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bri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ging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80"/>
        <w:ind w:left="1308" w:right="78" w:firstLine="7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framing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hot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utuh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ujung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mbut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hingga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shot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lands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format</w:t>
      </w:r>
      <w:r>
        <w:rPr>
          <w:rFonts w:cs="Times New Roman" w:hAnsi="Times New Roman" w:eastAsia="Times New Roman" w:ascii="Times New Roman"/>
          <w:i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/>
        <w:ind w:left="9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Medium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LS)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80"/>
        <w:ind w:left="1308" w:right="82" w:firstLine="721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Angle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disamb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komposisi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/>
        <w:ind w:left="9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dium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Shot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(MS)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80"/>
        <w:ind w:left="1308" w:right="77" w:firstLine="7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nonton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melihat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ubuh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dium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shot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komposi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/>
        <w:ind w:left="948"/>
        <w:sectPr>
          <w:pgMar w:header="0" w:footer="0" w:top="1580" w:bottom="280" w:left="1680" w:right="1580"/>
          <w:headerReference w:type="default" r:id="rId12"/>
          <w:pgSz w:w="11920" w:h="1686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Close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(MCU)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480"/>
        <w:ind w:left="1308" w:right="80" w:firstLine="721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fokus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ikan.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lose</w:t>
      </w:r>
      <w:r>
        <w:rPr>
          <w:rFonts w:cs="Times New Roman" w:hAnsi="Times New Roman" w:eastAsia="Times New Roman" w:ascii="Times New Roman"/>
          <w:i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i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lkan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tubuh,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idak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nonton,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bisa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mpaik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Close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(CU)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80"/>
        <w:ind w:left="1308" w:right="76" w:firstLine="721"/>
      </w:pP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ujung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Close</w:t>
      </w:r>
      <w:r>
        <w:rPr>
          <w:rFonts w:cs="Times New Roman" w:hAnsi="Times New Roman" w:eastAsia="Times New Roman" w:ascii="Times New Roman"/>
          <w:i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i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komposisi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fokus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lose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komposisi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ksplo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lose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angle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/>
        <w:ind w:left="9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Big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CU)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80"/>
        <w:ind w:left="1308" w:right="82" w:firstLine="721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Big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lose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mempu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ukur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lebih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Komposisi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lebih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fokus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pth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/>
        <w:ind w:left="948"/>
        <w:sectPr>
          <w:pgMar w:header="0" w:footer="0" w:top="1580" w:bottom="280" w:left="1680" w:right="1580"/>
          <w:headerReference w:type="default" r:id="rId13"/>
          <w:pgSz w:w="11920" w:h="1686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Close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480"/>
        <w:ind w:left="1308" w:right="78" w:firstLine="7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disajik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lose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ukur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manusia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telinga,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hidun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 w:lineRule="exact" w:line="260"/>
        <w:ind w:left="130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mem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rluk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penti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matik.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08"/>
      </w:pPr>
      <w:r>
        <w:pict>
          <v:shape type="#_x0000_t75" style="position:absolute;margin-left:245.4pt;margin-top:-1.2pt;width:70.9pt;height:52.8pt;mso-position-horizontal-relative:page;mso-position-vertical-relative:paragraph;z-index:-552">
            <v:imagedata o:title="" r:id="rId15"/>
          </v:shape>
        </w:pict>
      </w:r>
      <w:r>
        <w:pict>
          <v:shape type="#_x0000_t75" style="position:absolute;margin-left:334.3pt;margin-top:0.1pt;width:71.8pt;height:51.5pt;mso-position-horizontal-relative:page;mso-position-vertical-relative:paragraph;z-index:-551">
            <v:imagedata o:title="" r:id="rId16"/>
          </v:shape>
        </w:pict>
      </w:r>
      <w:r>
        <w:pict>
          <v:shape type="#_x0000_t75" style="position:absolute;margin-left:430.1pt;margin-top:0.1pt;width:71.4pt;height:51.5pt;mso-position-horizontal-relative:page;mso-position-vertical-relative:paragraph;z-index:-550">
            <v:imagedata o:title="" r:id="rId17"/>
          </v:shape>
        </w:pict>
      </w:r>
      <w:r>
        <w:pict>
          <v:shape type="#_x0000_t75" style="width:75pt;height:51.6pt">
            <v:imagedata o:title="" r:id="rId1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308"/>
      </w:pPr>
      <w:r>
        <w:pict>
          <v:shape type="#_x0000_t75" style="position:absolute;margin-left:431.75pt;margin-top:29.4231pt;width:73.55pt;height:55.2pt;mso-position-horizontal-relative:page;mso-position-vertical-relative:paragraph;z-index:-547">
            <v:imagedata o:title="" r:id="rId19"/>
          </v:shape>
        </w:pic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ry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dium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dium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08"/>
      </w:pPr>
      <w:r>
        <w:pict>
          <v:shape type="#_x0000_t75" style="position:absolute;margin-left:244.8pt;margin-top:-1.8pt;width:72.35pt;height:54.4pt;mso-position-horizontal-relative:page;mso-position-vertical-relative:paragraph;z-index:-549">
            <v:imagedata o:title="" r:id="rId20"/>
          </v:shape>
        </w:pict>
      </w:r>
      <w:r>
        <w:pict>
          <v:shape type="#_x0000_t75" style="width:71.4pt;height:52.6pt">
            <v:imagedata o:title="" r:id="rId2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8"/>
      </w:pP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idd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Close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Close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        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Big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i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lose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711" w:right="1423"/>
      </w:pPr>
      <w:r>
        <w:pict>
          <v:shape type="#_x0000_t75" style="position:absolute;margin-left:335.15pt;margin-top:-93.9669pt;width:72.6pt;height:52.8pt;mso-position-horizontal-relative:page;mso-position-vertical-relative:paragraph;z-index:-548">
            <v:imagedata o:title="" r:id="rId22"/>
          </v:shape>
        </w:pic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jenis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mbar.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94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80"/>
        <w:ind w:left="588" w:right="78" w:firstLine="7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membid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tanda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8"/>
        <w:sectPr>
          <w:pgMar w:header="0" w:footer="0" w:top="1580" w:bottom="280" w:left="1680" w:right="1580"/>
          <w:headerReference w:type="default" r:id="rId14"/>
          <w:pgSz w:w="11920" w:h="1686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2.2.1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480"/>
        <w:ind w:left="588" w:right="62" w:firstLine="720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rik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130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2.2.2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laj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80"/>
        <w:ind w:left="588" w:right="65" w:firstLine="7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masjid,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2.2.3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80"/>
        <w:ind w:left="588" w:right="59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lebih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kursi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tamu,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ntukan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bisa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2.2.3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itas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Orang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80"/>
        <w:ind w:left="588" w:right="61" w:firstLine="10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lebih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utama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lakukan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lebih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standing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party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laden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upun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tamu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1" w:lineRule="auto" w:line="480"/>
        <w:ind w:left="588" w:right="62"/>
        <w:sectPr>
          <w:pgMar w:header="0" w:footer="0" w:top="1580" w:bottom="280" w:left="1680" w:right="1600"/>
          <w:headerReference w:type="default" r:id="rId23"/>
          <w:pgSz w:w="11920" w:h="1686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lalu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ihak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pihak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kiri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480"/>
        <w:ind w:left="588" w:right="83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hwa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 w:lineRule="auto" w:line="480"/>
        <w:ind w:left="588" w:right="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diri.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2.2.4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80"/>
        <w:ind w:left="588" w:right="78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teknik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teknik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2.2.5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ggal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80"/>
        <w:ind w:left="588" w:right="81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gkinkan,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meningg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lkan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48"/>
        <w:sectPr>
          <w:pgMar w:header="0" w:footer="0" w:top="1580" w:bottom="280" w:left="1680" w:right="1580"/>
          <w:headerReference w:type="default" r:id="rId24"/>
          <w:pgSz w:w="11920" w:h="16860"/>
        </w:sectPr>
      </w:pPr>
      <w:r>
        <w:pict>
          <v:group style="position:absolute;margin-left:111.98pt;margin-top:29.3191pt;width:399.91pt;height:0pt;mso-position-horizontal-relative:page;mso-position-vertical-relative:paragraph;z-index:-546" coordorigin="2240,586" coordsize="7998,0">
            <v:shape style="position:absolute;left:2240;top:586;width:7998;height:0" coordorigin="2240,586" coordsize="7998,0" path="m2240,586l10238,586e" filled="f" stroked="t" strokeweight="1.54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2.2.6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Hari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480"/>
        <w:ind w:left="588" w:right="83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rlu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inkan.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2.6.1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80"/>
        <w:ind w:left="588" w:right="77" w:firstLine="720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jadik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njaga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mudah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480"/>
        <w:ind w:left="588" w:right="82" w:firstLine="720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melipu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komponen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strik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80"/>
        <w:ind w:left="588" w:right="84" w:firstLine="7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melipu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ripo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480"/>
        <w:ind w:left="588" w:right="78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susunan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8"/>
        <w:sectPr>
          <w:pgMar w:header="0" w:footer="0" w:top="1580" w:bottom="280" w:left="1680" w:right="1580"/>
          <w:headerReference w:type="default" r:id="rId25"/>
          <w:pgSz w:w="11920" w:h="1686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2.6.2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480"/>
        <w:ind w:left="588" w:right="64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teknis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pihak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ndokume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foto,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2.6.3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80"/>
        <w:ind w:left="588" w:right="59" w:firstLine="7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teknis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khusus,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lampu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1000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wat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strik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kibatk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2.6.4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sia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80"/>
        <w:ind w:left="588" w:right="61" w:firstLine="720"/>
        <w:sectPr>
          <w:pgMar w:header="0" w:footer="0" w:top="1580" w:bottom="280" w:left="1680" w:right="1600"/>
          <w:headerReference w:type="default" r:id="rId26"/>
          <w:pgSz w:w="11920" w:h="1686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lum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ik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jasm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ukup.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rluk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laks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topi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butuhkan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uhk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588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80"/>
        <w:ind w:left="588" w:right="79" w:firstLine="7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khir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X2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Malibu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bahwa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480"/>
        <w:ind w:left="1308" w:right="76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Malibu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leb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tau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jenis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oduksi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dokument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480"/>
        <w:ind w:left="1308" w:right="81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dokument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umen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dokumet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480"/>
        <w:ind w:left="1308" w:right="77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Malibu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okument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si.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Dokum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480"/>
        <w:ind w:left="1308" w:right="80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Dokum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ntasi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jam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masuk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umen,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lebi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dokument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rupa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doku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ntasik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1"/>
        <w:ind w:left="94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ding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308"/>
        <w:sectPr>
          <w:pgMar w:header="0" w:footer="0" w:top="1580" w:bottom="280" w:left="1680" w:right="1580"/>
          <w:headerReference w:type="default" r:id="rId27"/>
          <w:pgSz w:w="11920" w:h="1686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uksi,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oduksi.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480"/>
        <w:ind w:left="1308" w:right="82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tahap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melipu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lum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oduksi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480"/>
        <w:ind w:left="1308" w:right="83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lkan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oduksi,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rmud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uksi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480"/>
        <w:ind w:left="1308" w:right="85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teknik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lebih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fisien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9" w:lineRule="auto" w:line="480"/>
        <w:ind w:left="1308" w:right="82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jenis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contoh.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0"/>
        <w:ind w:left="908" w:right="8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oduksi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oduksi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rnik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270" w:right="60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Malibu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rup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nikah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80"/>
        <w:ind w:left="1308" w:right="81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mbuat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template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480"/>
        <w:ind w:left="1308" w:right="80" w:hanging="3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oduksi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X2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klah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480"/>
        <w:ind w:left="588" w:right="79" w:firstLine="720"/>
        <w:sectPr>
          <w:pgMar w:header="0" w:footer="0" w:top="1580" w:bottom="280" w:left="1680" w:right="1580"/>
          <w:headerReference w:type="default" r:id="rId28"/>
          <w:pgSz w:w="11920" w:h="1686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dding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risikan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rodu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mbua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jadi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siap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diha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piha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pihak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membutuhk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3414" w:right="2951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TAR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nto,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dia</w:t>
      </w:r>
      <w:r>
        <w:rPr>
          <w:rFonts w:cs="Times New Roman" w:hAnsi="Times New Roman" w:eastAsia="Times New Roman" w:ascii="Times New Roman"/>
          <w:i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Alat</w:t>
      </w:r>
      <w:r>
        <w:rPr>
          <w:rFonts w:cs="Times New Roman" w:hAnsi="Times New Roman" w:eastAsia="Times New Roman" w:ascii="Times New Roman"/>
          <w:i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i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nin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i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unggulan</w:t>
      </w:r>
      <w:r>
        <w:rPr>
          <w:rFonts w:cs="Times New Roman" w:hAnsi="Times New Roman" w:eastAsia="Times New Roman" w:ascii="Times New Roman"/>
          <w:i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rsa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4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6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ndi.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mb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i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ndiri</w:t>
      </w:r>
      <w:r>
        <w:rPr>
          <w:rFonts w:cs="Times New Roman" w:hAnsi="Times New Roman" w:eastAsia="Times New Roman" w:ascii="Times New Roman"/>
          <w:i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Animasi</w:t>
      </w:r>
      <w:r>
        <w:rPr>
          <w:rFonts w:cs="Times New Roman" w:hAnsi="Times New Roman" w:eastAsia="Times New Roman" w:ascii="Times New Roman"/>
          <w:i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Profesional</w:t>
      </w:r>
      <w:r>
        <w:rPr>
          <w:rFonts w:cs="Times New Roman" w:hAnsi="Times New Roman" w:eastAsia="Times New Roman" w:ascii="Times New Roman"/>
          <w:i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ngan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3D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Stud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68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3.1,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mpok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Digi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–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6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/Osborn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2002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ohn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igh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Digital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i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ooks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2002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Analisis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sain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Aplikasi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ul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masara</w:t>
      </w:r>
      <w:r>
        <w:rPr>
          <w:rFonts w:cs="Times New Roman" w:hAnsi="Times New Roman" w:eastAsia="Times New Roman" w:ascii="Times New Roman"/>
          <w:i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6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2004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Kundi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Cara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pat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uasai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shoting.</w:t>
      </w:r>
      <w:r>
        <w:rPr>
          <w:rFonts w:cs="Times New Roman" w:hAnsi="Times New Roman" w:eastAsia="Times New Roman" w:ascii="Times New Roman"/>
          <w:i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68" w:right="82" w:hanging="1080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nto,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HM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Analisis</w:t>
      </w:r>
      <w:r>
        <w:rPr>
          <w:rFonts w:cs="Times New Roman" w:hAnsi="Times New Roman" w:eastAsia="Times New Roman" w:ascii="Times New Roman"/>
          <w:i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sain</w:t>
      </w:r>
      <w:r>
        <w:rPr>
          <w:rFonts w:cs="Times New Roman" w:hAnsi="Times New Roman" w:eastAsia="Times New Roman" w:ascii="Times New Roman"/>
          <w:i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Informasi</w:t>
      </w:r>
      <w:r>
        <w:rPr>
          <w:rFonts w:cs="Times New Roman" w:hAnsi="Times New Roman" w:eastAsia="Times New Roman" w:ascii="Times New Roman"/>
          <w:i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m;</w:t>
      </w:r>
      <w:r>
        <w:rPr>
          <w:rFonts w:cs="Times New Roman" w:hAnsi="Times New Roman" w:eastAsia="Times New Roman" w:ascii="Times New Roman"/>
          <w:i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atan</w:t>
      </w:r>
      <w:r>
        <w:rPr>
          <w:rFonts w:cs="Times New Roman" w:hAnsi="Times New Roman" w:eastAsia="Times New Roman" w:ascii="Times New Roman"/>
          <w:i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ruktur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teori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praktik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aplikasi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i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nis</w:t>
      </w:r>
      <w:r>
        <w:rPr>
          <w:rFonts w:cs="Times New Roman" w:hAnsi="Times New Roman" w:eastAsia="Times New Roman" w:ascii="Times New Roman"/>
          <w:i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rta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 w:right="15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hyperlink r:id="rId30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p: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/ww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l.com/s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vlet/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tell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te/us/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n/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rod</w:t>
        </w:r>
        <w:r>
          <w:rPr>
            <w:rFonts w:cs="Times New Roman" w:hAnsi="Times New Roman" w:eastAsia="Times New Roman" w:ascii="Times New Roman"/>
            <w:spacing w:val="-3"/>
            <w:w w:val="100"/>
            <w:sz w:val="24"/>
            <w:szCs w:val="24"/>
          </w:rPr>
          <w:t>u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1175714228541#tabvi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=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ta</w:t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68"/>
      </w:pPr>
      <w:hyperlink r:id="rId31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b0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(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mber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Album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 w:right="56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sumb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hyperlink r:id="rId32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rht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p: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/ww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.3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d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-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lbu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om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odu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_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x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plan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on.ph</w:t>
        </w:r>
      </w:hyperlink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pd_sn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Hukum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hyperlink r:id="rId33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p: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/ww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.solusihukum</w:t>
        </w:r>
        <w:r>
          <w:rPr>
            <w:rFonts w:cs="Times New Roman" w:hAnsi="Times New Roman" w:eastAsia="Times New Roman" w:ascii="Times New Roman"/>
            <w:spacing w:val="-2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om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inde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x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.php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(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hyperlink r:id="rId34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p: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/ww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.bhinnek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m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odu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ts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sku00407231/p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soni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_n</w:t>
        </w:r>
        <w:r>
          <w:rPr>
            <w:rFonts w:cs="Times New Roman" w:hAnsi="Times New Roman" w:eastAsia="Times New Roman" w:ascii="Times New Roman"/>
            <w:spacing w:val="3"/>
            <w:w w:val="100"/>
            <w:sz w:val="24"/>
            <w:szCs w:val="24"/>
          </w:rPr>
          <w:t>v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-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md10000</w:t>
        </w:r>
        <w:r>
          <w:rPr>
            <w:rFonts w:cs="Times New Roman" w:hAnsi="Times New Roman" w:eastAsia="Times New Roman" w:ascii="Times New Roman"/>
            <w:spacing w:val="3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spx</w:t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lampu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hyperlink r:id="rId35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ht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p: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/burs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f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oto</w:t>
        </w:r>
        <w:r>
          <w:rPr>
            <w:rFonts w:cs="Times New Roman" w:hAnsi="Times New Roman" w:eastAsia="Times New Roman" w:ascii="Times New Roman"/>
            <w:spacing w:val="-2"/>
            <w:w w:val="100"/>
            <w:sz w:val="24"/>
            <w:szCs w:val="24"/>
          </w:rPr>
          <w:t>g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raf</w:t>
        </w:r>
        <w:r>
          <w:rPr>
            <w:rFonts w:cs="Times New Roman" w:hAnsi="Times New Roman" w:eastAsia="Times New Roman" w:ascii="Times New Roman"/>
            <w:spacing w:val="-2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r.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spacing w:val="3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/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d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B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-2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spacing w:val="-2"/>
            <w:w w:val="100"/>
            <w:sz w:val="24"/>
            <w:szCs w:val="24"/>
          </w:rPr>
          <w:t>g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.php</w:t>
        </w:r>
        <w:r>
          <w:rPr>
            <w:rFonts w:cs="Times New Roman" w:hAnsi="Times New Roman" w:eastAsia="Times New Roman" w:ascii="Times New Roman"/>
            <w:spacing w:val="4"/>
            <w:w w:val="100"/>
            <w:sz w:val="24"/>
            <w:szCs w:val="24"/>
          </w:rPr>
          <w:t>?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id=2524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5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(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8"/>
      </w:pPr>
      <w:hyperlink r:id="rId36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w.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ma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z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on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om</w:t>
        </w:r>
        <w:r>
          <w:rPr>
            <w:rFonts w:cs="Times New Roman" w:hAnsi="Times New Roman" w:eastAsia="Times New Roman" w:ascii="Times New Roman"/>
            <w:spacing w:val="4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(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sectPr>
      <w:pgMar w:header="0" w:footer="0" w:top="1580" w:bottom="280" w:left="1680" w:right="1580"/>
      <w:headerReference w:type="default" r:id="rId29"/>
      <w:pgSz w:w="11920" w:h="1686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49.74pt;margin-top:114.003pt;width:323.911pt;height:64.28pt;mso-position-horizontal-relative:page;mso-position-vertical-relative:page;z-index:-55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SI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VD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3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GG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8"/>
                    <w:szCs w:val="28"/>
                  </w:rPr>
                </w:r>
              </w:p>
              <w:p>
                <w:pPr>
                  <w:rPr>
                    <w:rFonts w:cs="Arial" w:hAnsi="Arial" w:eastAsia="Arial" w:ascii="Arial"/>
                    <w:sz w:val="28"/>
                    <w:szCs w:val="28"/>
                  </w:rPr>
                  <w:jc w:val="left"/>
                  <w:spacing w:before="2" w:lineRule="atLeast" w:line="480"/>
                  <w:ind w:left="760" w:right="624" w:firstLine="2"/>
                </w:pP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3"/>
                    <w:w w:val="100"/>
                    <w:sz w:val="28"/>
                    <w:szCs w:val="28"/>
                  </w:rPr>
                  <w:t>V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EO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-4"/>
                    <w:w w:val="100"/>
                    <w:sz w:val="28"/>
                    <w:szCs w:val="28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X2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-4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8"/>
                    <w:szCs w:val="28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62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4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49.74pt;margin-top:114.003pt;width:323.783pt;height:64.28pt;mso-position-horizontal-relative:page;mso-position-vertical-relative:page;z-index:-55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SI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VD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3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8"/>
                    <w:szCs w:val="28"/>
                  </w:rPr>
                  <w:t>H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GG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8"/>
                    <w:szCs w:val="28"/>
                  </w:rPr>
                  <w:t>K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8"/>
                    <w:szCs w:val="28"/>
                  </w:rPr>
                </w:r>
              </w:p>
              <w:p>
                <w:pPr>
                  <w:rPr>
                    <w:rFonts w:cs="Arial" w:hAnsi="Arial" w:eastAsia="Arial" w:ascii="Arial"/>
                    <w:sz w:val="28"/>
                    <w:szCs w:val="28"/>
                  </w:rPr>
                  <w:jc w:val="left"/>
                  <w:spacing w:before="2" w:lineRule="atLeast" w:line="480"/>
                  <w:ind w:left="760" w:right="622" w:firstLine="2"/>
                </w:pP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EL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3"/>
                    <w:w w:val="100"/>
                    <w:sz w:val="28"/>
                    <w:szCs w:val="28"/>
                  </w:rPr>
                  <w:t>V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EO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-4"/>
                    <w:w w:val="100"/>
                    <w:sz w:val="28"/>
                    <w:szCs w:val="28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X2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28"/>
                    <w:szCs w:val="28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-4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8"/>
                    <w:szCs w:val="28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8"/>
                    <w:szCs w:val="28"/>
                  </w:rPr>
                  <w:t>M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B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62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U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4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G</w:t>
                </w:r>
                <w:r>
                  <w:rPr>
                    <w:rFonts w:cs="Arial" w:hAnsi="Arial" w:eastAsia="Arial" w:ascii="Arial"/>
                    <w:b/>
                    <w:spacing w:val="3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28"/>
                    <w:szCs w:val="28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8"/>
                    <w:szCs w:val="28"/>
                  </w:rPr>
                  <w:t>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image" Target="media/image1.jpg"/><Relationship Id="rId6" Type="http://schemas.openxmlformats.org/officeDocument/2006/relationships/header" Target="header2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header" Target="header8.xml"/><Relationship Id="rId15" Type="http://schemas.openxmlformats.org/officeDocument/2006/relationships/image" Target="media/image4.jpg"/><Relationship Id="rId16" Type="http://schemas.openxmlformats.org/officeDocument/2006/relationships/image" Target="media/image5.jpg"/><Relationship Id="rId17" Type="http://schemas.openxmlformats.org/officeDocument/2006/relationships/image" Target="media/image6.jpg"/><Relationship Id="rId18" Type="http://schemas.openxmlformats.org/officeDocument/2006/relationships/image" Target="media/image7.jpg"/><Relationship Id="rId19" Type="http://schemas.openxmlformats.org/officeDocument/2006/relationships/image" Target="media/image8.jpg"/><Relationship Id="rId20" Type="http://schemas.openxmlformats.org/officeDocument/2006/relationships/image" Target="media/image9.jpg"/><Relationship Id="rId21" Type="http://schemas.openxmlformats.org/officeDocument/2006/relationships/image" Target="media/image10.jpg"/><Relationship Id="rId22" Type="http://schemas.openxmlformats.org/officeDocument/2006/relationships/image" Target="media/image11.jpg"/><Relationship Id="rId23" Type="http://schemas.openxmlformats.org/officeDocument/2006/relationships/header" Target="header9.xml"/><Relationship Id="rId24" Type="http://schemas.openxmlformats.org/officeDocument/2006/relationships/header" Target="header10.xml"/><Relationship Id="rId25" Type="http://schemas.openxmlformats.org/officeDocument/2006/relationships/header" Target="header11.xml"/><Relationship Id="rId26" Type="http://schemas.openxmlformats.org/officeDocument/2006/relationships/header" Target="header12.xml"/><Relationship Id="rId27" Type="http://schemas.openxmlformats.org/officeDocument/2006/relationships/header" Target="header13.xml"/><Relationship Id="rId28" Type="http://schemas.openxmlformats.org/officeDocument/2006/relationships/header" Target="header14.xml"/><Relationship Id="rId29" Type="http://schemas.openxmlformats.org/officeDocument/2006/relationships/header" Target="header15.xml"/><Relationship Id="rId30" Type="http://schemas.openxmlformats.org/officeDocument/2006/relationships/hyperlink" Target="http://www.corel.com/servlet/Satellite/us/en/Product/1175714228541#tabview=tab0" TargetMode="External"/><Relationship Id="rId31" Type="http://schemas.openxmlformats.org/officeDocument/2006/relationships/hyperlink" Target="http://www.corel.com/servlet/Satellite/us/en/Product/1175714228541#tabview=tab0" TargetMode="External"/><Relationship Id="rId32" Type="http://schemas.openxmlformats.org/officeDocument/2006/relationships/hyperlink" Target="http://www.3d-album.com/products_explanation.php" TargetMode="External"/><Relationship Id="rId33" Type="http://schemas.openxmlformats.org/officeDocument/2006/relationships/hyperlink" Target="http://www.solusihukum.com/index.php" TargetMode="External"/><Relationship Id="rId34" Type="http://schemas.openxmlformats.org/officeDocument/2006/relationships/hyperlink" Target="http://www.bhinneka.com/products/sku00407231/panasonic_nv-md10000.aspx" TargetMode="External"/><Relationship Id="rId35" Type="http://schemas.openxmlformats.org/officeDocument/2006/relationships/hyperlink" Target="http://bursa.fotografer.net/detilBarang.php?id=25245" TargetMode="External"/><Relationship Id="rId36" Type="http://schemas.openxmlformats.org/officeDocument/2006/relationships/hyperlink" Target="http://www.amazone.com/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