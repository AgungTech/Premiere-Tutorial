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0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00"/>
          <w:cols w:num="2" w:equalWidth="off">
            <w:col w:w="3643" w:space="7256"/>
            <w:col w:w="312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16"/>
          <w:szCs w:val="16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ind w:left="106"/>
      </w:pPr>
      <w:r>
        <w:rPr>
          <w:rFonts w:cs="Times New Roman" w:hAnsi="Times New Roman" w:eastAsia="Times New Roman" w:ascii="Times New Roman"/>
          <w:spacing w:val="-1"/>
          <w:w w:val="20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5"/>
          <w:w w:val="145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8"/>
          <w:w w:val="19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8"/>
          <w:w w:val="19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1"/>
          <w:w w:val="20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6"/>
          <w:w w:val="312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6"/>
          <w:w w:val="21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2"/>
          <w:w w:val="22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22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7"/>
          <w:w w:val="116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5"/>
          <w:w w:val="145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6"/>
          <w:w w:val="19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7"/>
          <w:w w:val="11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2"/>
          <w:w w:val="12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2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6"/>
          <w:w w:val="19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3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1"/>
          <w:w w:val="203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5"/>
          <w:w w:val="145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7"/>
          <w:w w:val="117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0"/>
          <w:w w:val="7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9"/>
          <w:szCs w:val="29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tabs>
          <w:tab w:pos="5960" w:val="left"/>
        </w:tabs>
        <w:jc w:val="left"/>
        <w:ind w:left="106" w:right="-64"/>
      </w:pPr>
      <w:r>
        <w:rPr>
          <w:rFonts w:cs="Times New Roman" w:hAnsi="Times New Roman" w:eastAsia="Times New Roman" w:ascii="Times New Roman"/>
          <w:w w:val="203"/>
          <w:sz w:val="29"/>
          <w:szCs w:val="29"/>
        </w:rPr>
      </w:r>
      <w:r>
        <w:rPr>
          <w:rFonts w:cs="Times New Roman" w:hAnsi="Times New Roman" w:eastAsia="Times New Roman" w:ascii="Times New Roman"/>
          <w:spacing w:val="-1"/>
          <w:w w:val="203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203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4"/>
          <w:w w:val="207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5"/>
          <w:w w:val="145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5"/>
          <w:w w:val="145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7"/>
          <w:w w:val="211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7"/>
          <w:w w:val="211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8"/>
          <w:w w:val="190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8"/>
          <w:w w:val="190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204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7"/>
          <w:w w:val="212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71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71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304"/>
          <w:sz w:val="29"/>
          <w:szCs w:val="29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9"/>
          <w:szCs w:val="29"/>
          <w:u w:val="thick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9"/>
          <w:szCs w:val="29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9"/>
          <w:szCs w:val="29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2"/>
        <w:ind w:right="101"/>
        <w:sectPr>
          <w:type w:val="continuous"/>
          <w:pgSz w:w="15860" w:h="12260" w:orient="landscape"/>
          <w:pgMar w:top="1120" w:bottom="280" w:left="940" w:right="900"/>
          <w:cols w:num="2" w:equalWidth="off">
            <w:col w:w="5963" w:space="2054"/>
            <w:col w:w="6003"/>
          </w:cols>
        </w:sectPr>
      </w:pPr>
      <w:r>
        <w:br w:type="column"/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6"/>
      </w:pPr>
      <w:r>
        <w:rPr>
          <w:rFonts w:cs="Times New Roman" w:hAnsi="Times New Roman" w:eastAsia="Times New Roman" w:ascii="Times New Roman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6"/>
      </w:pPr>
      <w:r>
        <w:rPr>
          <w:rFonts w:cs="Times New Roman" w:hAnsi="Times New Roman" w:eastAsia="Times New Roman" w:ascii="Times New Roman"/>
          <w:w w:val="267"/>
          <w:sz w:val="22"/>
          <w:szCs w:val="22"/>
        </w:rPr>
      </w:r>
      <w:r>
        <w:rPr>
          <w:rFonts w:cs="Times New Roman" w:hAnsi="Times New Roman" w:eastAsia="Times New Roman" w:ascii="Times New Roman"/>
          <w:spacing w:val="-19"/>
          <w:w w:val="267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267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378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378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378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378"/>
          <w:sz w:val="22"/>
          <w:szCs w:val="22"/>
        </w:rPr>
      </w:r>
      <w:r>
        <w:rPr>
          <w:rFonts w:cs="Times New Roman" w:hAnsi="Times New Roman" w:eastAsia="Times New Roman" w:ascii="Times New Roman"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7"/>
          <w:w w:val="289"/>
          <w:sz w:val="22"/>
          <w:szCs w:val="22"/>
        </w:rPr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3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  <w:ind w:left="106" w:right="-48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</w:pPr>
      <w:r>
        <w:br w:type="column"/>
      </w:r>
      <w:r>
        <w:rPr>
          <w:rFonts w:cs="Times New Roman" w:hAnsi="Times New Roman" w:eastAsia="Times New Roman" w:ascii="Times New Roman"/>
          <w:spacing w:val="-19"/>
          <w:w w:val="4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42"/>
          <w:w w:val="165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123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5" w:lineRule="exact" w:line="200"/>
        <w:ind w:right="105"/>
      </w:pP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spacing w:val="-2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1"/>
          <w:sz w:val="18"/>
          <w:szCs w:val="18"/>
        </w:rPr>
        <w:t>’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8" w:lineRule="exact" w:line="200"/>
        <w:ind w:left="367" w:right="625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9" w:lineRule="exact" w:line="200"/>
        <w:ind w:left="367" w:right="193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  <w:sectPr>
          <w:type w:val="continuous"/>
          <w:pgSz w:w="15860" w:h="12260" w:orient="landscape"/>
          <w:pgMar w:top="1120" w:bottom="280" w:left="940" w:right="900"/>
          <w:cols w:num="2" w:equalWidth="off">
            <w:col w:w="5573" w:space="2443"/>
            <w:col w:w="6004"/>
          </w:cols>
        </w:sectPr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" w:lineRule="exact" w:line="200"/>
        <w:ind w:left="473" w:right="97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1" w:lineRule="auto" w:line="254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8" w:lineRule="exact" w:line="200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36" w:lineRule="exact" w:line="200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6" w:right="2340"/>
      </w:pPr>
      <w:r>
        <w:rPr>
          <w:rFonts w:cs="Times New Roman" w:hAnsi="Times New Roman" w:eastAsia="Times New Roman" w:ascii="Times New Roman"/>
          <w:spacing w:val="-19"/>
          <w:w w:val="4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3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3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51"/>
        <w:ind w:left="106" w:right="212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6" w:right="252"/>
      </w:pP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3" w:lineRule="auto" w:line="244"/>
        <w:ind w:left="106" w:right="175"/>
      </w:pPr>
      <w:r>
        <w:rPr>
          <w:rFonts w:cs="Arial" w:hAnsi="Arial" w:eastAsia="Arial" w:ascii="Arial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br w:type="column"/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9" w:lineRule="exact" w:line="200"/>
        <w:ind w:left="367" w:right="78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2" w:lineRule="auto" w:line="254"/>
        <w:ind w:left="367" w:right="329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imes New Roman" w:hAnsi="Times New Roman" w:eastAsia="Times New Roman" w:ascii="Times New Roman"/>
          <w:w w:val="200"/>
          <w:sz w:val="22"/>
          <w:szCs w:val="22"/>
        </w:rPr>
      </w:r>
      <w:r>
        <w:rPr>
          <w:rFonts w:cs="Times New Roman" w:hAnsi="Times New Roman" w:eastAsia="Times New Roman" w:ascii="Times New Roman"/>
          <w:spacing w:val="-19"/>
          <w:w w:val="200"/>
          <w:sz w:val="22"/>
          <w:szCs w:val="22"/>
          <w:u w:val="thick" w:color="000000"/>
        </w:rPr>
        <w:t>!</w:t>
      </w:r>
      <w:r>
        <w:rPr>
          <w:rFonts w:cs="Times New Roman" w:hAnsi="Times New Roman" w:eastAsia="Times New Roman" w:ascii="Times New Roman"/>
          <w:spacing w:val="-19"/>
          <w:w w:val="2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  <w:t>$</w:t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  <w:t>%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86"/>
          <w:sz w:val="22"/>
          <w:szCs w:val="22"/>
          <w:u w:val="thick" w:color="000000"/>
        </w:rPr>
        <w:t>&amp;</w:t>
      </w:r>
      <w:r>
        <w:rPr>
          <w:rFonts w:cs="Times New Roman" w:hAnsi="Times New Roman" w:eastAsia="Times New Roman" w:ascii="Times New Roman"/>
          <w:spacing w:val="-19"/>
          <w:w w:val="86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  <w:t>$</w:t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  <w:t>'</w:t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217"/>
          <w:sz w:val="22"/>
          <w:szCs w:val="22"/>
          <w:u w:val="thick" w:color="000000"/>
        </w:rPr>
        <w:t>(</w:t>
      </w:r>
      <w:r>
        <w:rPr>
          <w:rFonts w:cs="Times New Roman" w:hAnsi="Times New Roman" w:eastAsia="Times New Roman" w:ascii="Times New Roman"/>
          <w:spacing w:val="-12"/>
          <w:w w:val="217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289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234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spacing w:val="-19"/>
          <w:w w:val="23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  <w:t>%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217"/>
          <w:sz w:val="22"/>
          <w:szCs w:val="22"/>
          <w:u w:val="thick" w:color="000000"/>
        </w:rPr>
        <w:t>(</w:t>
      </w:r>
      <w:r>
        <w:rPr>
          <w:rFonts w:cs="Times New Roman" w:hAnsi="Times New Roman" w:eastAsia="Times New Roman" w:ascii="Times New Roman"/>
          <w:spacing w:val="-12"/>
          <w:w w:val="217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2"/>
          <w:w w:val="156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133"/>
          <w:sz w:val="22"/>
          <w:szCs w:val="22"/>
          <w:u w:val="thick" w:color="000000"/>
        </w:rPr>
        <w:t>*</w:t>
      </w:r>
      <w:r>
        <w:rPr>
          <w:rFonts w:cs="Times New Roman" w:hAnsi="Times New Roman" w:eastAsia="Times New Roman" w:ascii="Times New Roman"/>
          <w:spacing w:val="-19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133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2" w:lineRule="auto" w:line="248"/>
        <w:ind w:right="303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4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ct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4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right="111"/>
        <w:sectPr>
          <w:type w:val="continuous"/>
          <w:pgSz w:w="15860" w:h="12260" w:orient="landscape"/>
          <w:pgMar w:top="1120" w:bottom="280" w:left="940" w:right="900"/>
          <w:cols w:num="2" w:equalWidth="off">
            <w:col w:w="5959" w:space="2058"/>
            <w:col w:w="6003"/>
          </w:cols>
        </w:sectPr>
      </w:pP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3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.26pt;margin-top:27.6977pt;width:791.48pt;height:556.605pt;mso-position-horizontal-relative:page;mso-position-vertical-relative:page;z-index:-1007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046;top:2862;width:5672;height:2185">
              <v:imagedata o:title="" r:id="rId4"/>
            </v:shape>
            <v:shape type="#_x0000_t75" style="position:absolute;left:1413;top:9672;width:3488;height:679">
              <v:imagedata o:title="" r:id="rId5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9323;top:2550;width:3488;height:753">
              <v:imagedata o:title="" r:id="rId6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before="44"/>
        <w:ind w:right="2814"/>
        <w:sectPr>
          <w:type w:val="continuous"/>
          <w:pgSz w:w="15860" w:h="12260" w:orient="landscape"/>
          <w:pgMar w:top="1120" w:bottom="280" w:left="940" w:right="900"/>
        </w:sectPr>
      </w:pPr>
      <w:r>
        <w:rPr>
          <w:rFonts w:cs="Times New Roman" w:hAnsi="Times New Roman" w:eastAsia="Times New Roman" w:ascii="Times New Roman"/>
          <w:spacing w:val="-6"/>
          <w:w w:val="210"/>
          <w:sz w:val="14"/>
          <w:szCs w:val="14"/>
        </w:rPr>
        <w:t>!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2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20"/>
          <w:cols w:num="2" w:equalWidth="off">
            <w:col w:w="3643" w:space="7256"/>
            <w:col w:w="310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  <w:sectPr>
          <w:type w:val="continuous"/>
          <w:pgSz w:w="15860" w:h="12260" w:orient="landscape"/>
          <w:pgMar w:top="1120" w:bottom="280" w:left="940" w:right="92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2" w:lineRule="auto" w:line="244"/>
        <w:ind w:left="106" w:right="-17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06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49"/>
        <w:ind w:left="106" w:right="-33"/>
      </w:pPr>
      <w:r>
        <w:rPr>
          <w:rFonts w:cs="Times New Roman" w:hAnsi="Times New Roman" w:eastAsia="Times New Roman" w:ascii="Times New Roman"/>
          <w:w w:val="118"/>
          <w:sz w:val="22"/>
          <w:szCs w:val="22"/>
        </w:rPr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thick" w:color="000000"/>
        </w:rPr>
        <w:t>  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280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spacing w:val="11"/>
          <w:w w:val="28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49"/>
          <w:sz w:val="22"/>
          <w:szCs w:val="22"/>
          <w:u w:val="thick" w:color="000000"/>
        </w:rPr>
        <w:t>$</w:t>
      </w:r>
      <w:r>
        <w:rPr>
          <w:rFonts w:cs="Times New Roman" w:hAnsi="Times New Roman" w:eastAsia="Times New Roman" w:ascii="Times New Roman"/>
          <w:spacing w:val="65"/>
          <w:w w:val="14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49"/>
          <w:sz w:val="22"/>
          <w:szCs w:val="22"/>
          <w:u w:val="thick" w:color="000000"/>
        </w:rPr>
        <w:t>$</w:t>
      </w:r>
      <w:r>
        <w:rPr>
          <w:rFonts w:cs="Times New Roman" w:hAnsi="Times New Roman" w:eastAsia="Times New Roman" w:ascii="Times New Roman"/>
          <w:spacing w:val="0"/>
          <w:w w:val="149"/>
          <w:sz w:val="22"/>
          <w:szCs w:val="22"/>
          <w:u w:val="thick" w:color="000000"/>
        </w:rPr>
        <w:t>      </w:t>
      </w:r>
      <w:r>
        <w:rPr>
          <w:rFonts w:cs="Times New Roman" w:hAnsi="Times New Roman" w:eastAsia="Times New Roman" w:ascii="Times New Roman"/>
          <w:spacing w:val="26"/>
          <w:w w:val="14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26"/>
          <w:w w:val="149"/>
          <w:sz w:val="22"/>
          <w:szCs w:val="22"/>
        </w:rPr>
      </w:r>
      <w:r>
        <w:rPr>
          <w:rFonts w:cs="Times New Roman" w:hAnsi="Times New Roman" w:eastAsia="Times New Roman" w:ascii="Times New Roman"/>
          <w:spacing w:val="-27"/>
          <w:w w:val="14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7"/>
          <w:w w:val="149"/>
          <w:sz w:val="22"/>
          <w:szCs w:val="22"/>
        </w:rPr>
      </w:r>
      <w:r>
        <w:rPr>
          <w:rFonts w:cs="Times New Roman" w:hAnsi="Times New Roman" w:eastAsia="Times New Roman" w:ascii="Times New Roman"/>
          <w:spacing w:val="-19"/>
          <w:w w:val="149"/>
          <w:sz w:val="22"/>
          <w:szCs w:val="22"/>
          <w:u w:val="thick" w:color="000000"/>
        </w:rPr>
        <w:t>,</w:t>
      </w:r>
      <w:r>
        <w:rPr>
          <w:rFonts w:cs="Times New Roman" w:hAnsi="Times New Roman" w:eastAsia="Times New Roman" w:ascii="Times New Roman"/>
          <w:spacing w:val="-19"/>
          <w:w w:val="149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25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spacing w:val="-19"/>
          <w:w w:val="25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29"/>
          <w:w w:val="239"/>
          <w:sz w:val="22"/>
          <w:szCs w:val="22"/>
          <w:u w:val="thick" w:color="000000"/>
        </w:rPr>
        <w:t>(</w:t>
      </w:r>
      <w:r>
        <w:rPr>
          <w:rFonts w:cs="Times New Roman" w:hAnsi="Times New Roman" w:eastAsia="Times New Roman" w:ascii="Times New Roman"/>
          <w:spacing w:val="21"/>
          <w:w w:val="23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  <w:t>'</w:t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8"/>
          <w:w w:val="13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27"/>
          <w:w w:val="149"/>
          <w:sz w:val="22"/>
          <w:szCs w:val="22"/>
          <w:u w:val="thick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49"/>
          <w:sz w:val="22"/>
          <w:szCs w:val="22"/>
          <w:u w:val="thick" w:color="000000"/>
        </w:rPr>
        <w:t>  </w:t>
      </w:r>
      <w:r>
        <w:rPr>
          <w:rFonts w:cs="Times New Roman" w:hAnsi="Times New Roman" w:eastAsia="Times New Roman" w:ascii="Times New Roman"/>
          <w:spacing w:val="30"/>
          <w:w w:val="14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53"/>
          <w:w w:val="280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spacing w:val="11"/>
          <w:w w:val="28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26"/>
          <w:w w:val="139"/>
          <w:sz w:val="22"/>
          <w:szCs w:val="22"/>
          <w:u w:val="thick" w:color="000000"/>
        </w:rPr>
        <w:t>*</w:t>
      </w:r>
      <w:r>
        <w:rPr>
          <w:rFonts w:cs="Times New Roman" w:hAnsi="Times New Roman" w:eastAsia="Times New Roman" w:ascii="Times New Roman"/>
          <w:spacing w:val="-2"/>
          <w:w w:val="139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  <w:u w:val="thick" w:color="000000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thick" w:color="000000"/>
        </w:rPr>
        <w:t>      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234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spacing w:val="-19"/>
          <w:w w:val="23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25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spacing w:val="-19"/>
          <w:w w:val="25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  <w:t>$</w:t>
      </w:r>
      <w:r>
        <w:rPr>
          <w:rFonts w:cs="Times New Roman" w:hAnsi="Times New Roman" w:eastAsia="Times New Roman" w:ascii="Times New Roman"/>
          <w:spacing w:val="-12"/>
          <w:w w:val="14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34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3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-19"/>
          <w:w w:val="311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  <w:t>'</w:t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19"/>
          <w:w w:val="464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6" w:right="189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6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2"/>
        <w:ind w:right="85"/>
      </w:pPr>
      <w:r>
        <w:br w:type="column"/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-25"/>
          <w:w w:val="202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1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65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8" w:lineRule="auto" w:line="244"/>
        <w:ind w:right="81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</w:pP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right="132"/>
      </w:pP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" w:lineRule="exact" w:line="200"/>
        <w:ind w:right="81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8" w:lineRule="exact" w:line="200"/>
        <w:ind w:right="91"/>
        <w:sectPr>
          <w:type w:val="continuous"/>
          <w:pgSz w:w="15860" w:h="12260" w:orient="landscape"/>
          <w:pgMar w:top="1120" w:bottom="280" w:left="940" w:right="920"/>
          <w:cols w:num="2" w:equalWidth="off">
            <w:col w:w="5969" w:space="2047"/>
            <w:col w:w="5984"/>
          </w:cols>
        </w:sectPr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pict>
          <v:group style="position:absolute;margin-left:0.26pt;margin-top:27.6977pt;width:791.48pt;height:556.605pt;mso-position-horizontal-relative:page;mso-position-vertical-relative:page;z-index:-1006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046;top:6441;width:5342;height:1744">
              <v:imagedata o:title="" r:id="rId7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8956;top:7084;width:2313;height:3451">
              <v:imagedata o:title="" r:id="rId8"/>
            </v:shape>
            <v:shape type="#_x0000_t75" style="position:absolute;left:11379;top:7047;width:2276;height:3488">
              <v:imagedata o:title="" r:id="rId9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106"/>
      </w:pP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23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23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4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97"/>
          <w:w w:val="1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06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6"/>
      </w:pP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6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6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ind w:left="3135"/>
        <w:sectPr>
          <w:type w:val="continuous"/>
          <w:pgSz w:w="15860" w:h="12260" w:orient="landscape"/>
          <w:pgMar w:top="1120" w:bottom="280" w:left="940" w:right="920"/>
        </w:sectPr>
      </w:pPr>
      <w:r>
        <w:rPr>
          <w:rFonts w:cs="Times New Roman" w:hAnsi="Times New Roman" w:eastAsia="Times New Roman" w:ascii="Times New Roman"/>
          <w:spacing w:val="-6"/>
          <w:w w:val="124"/>
          <w:sz w:val="14"/>
          <w:szCs w:val="14"/>
        </w:rPr>
        <w:t>+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2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20"/>
          <w:cols w:num="2" w:equalWidth="off">
            <w:col w:w="3643" w:space="7256"/>
            <w:col w:w="310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  <w:sectPr>
          <w:type w:val="continuous"/>
          <w:pgSz w:w="15860" w:h="12260" w:orient="landscape"/>
          <w:pgMar w:top="1120" w:bottom="280" w:left="940" w:right="92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1"/>
        <w:ind w:left="106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2"/>
          <w:sz w:val="18"/>
          <w:szCs w:val="18"/>
        </w:rPr>
        <w:t>r</w:t>
      </w:r>
      <w:r>
        <w:rPr>
          <w:rFonts w:cs="Arial" w:hAnsi="Arial" w:eastAsia="Arial" w:ascii="Arial"/>
          <w:b/>
          <w:spacing w:val="-10"/>
          <w:w w:val="102"/>
          <w:sz w:val="18"/>
          <w:szCs w:val="18"/>
        </w:rPr>
        <w:t>y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l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06" w:right="-44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106" w:right="-31"/>
      </w:pPr>
      <w:r>
        <w:rPr>
          <w:rFonts w:cs="Arial" w:hAnsi="Arial" w:eastAsia="Arial" w:ascii="Arial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  <w:ind w:left="106" w:right="-48"/>
      </w:pP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ks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9" w:lineRule="exact" w:line="200"/>
        <w:ind w:right="71"/>
      </w:pPr>
      <w:r>
        <w:br w:type="column"/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c.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h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right="623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2" w:lineRule="exact" w:line="140"/>
        <w:sectPr>
          <w:type w:val="continuous"/>
          <w:pgSz w:w="15860" w:h="12260" w:orient="landscape"/>
          <w:pgMar w:top="1120" w:bottom="280" w:left="940" w:right="920"/>
          <w:cols w:num="2" w:equalWidth="off">
            <w:col w:w="5959" w:space="2058"/>
            <w:col w:w="5983"/>
          </w:cols>
        </w:sectPr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60" w:h="12260" w:orient="landscape"/>
          <w:pgMar w:top="1120" w:bottom="280" w:left="940" w:right="9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9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 w:lineRule="auto" w:line="242"/>
        <w:ind w:left="106" w:right="-31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55"/>
        <w:ind w:left="106" w:right="-31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right="71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right="81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1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right="85"/>
        <w:sectPr>
          <w:type w:val="continuous"/>
          <w:pgSz w:w="15860" w:h="12260" w:orient="landscape"/>
          <w:pgMar w:top="1120" w:bottom="280" w:left="940" w:right="920"/>
          <w:cols w:num="2" w:equalWidth="off">
            <w:col w:w="5955" w:space="2061"/>
            <w:col w:w="5984"/>
          </w:cols>
        </w:sectPr>
      </w:pP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4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’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ss!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pict>
          <v:group style="position:absolute;margin-left:0.26pt;margin-top:27.6977pt;width:791.48pt;height:556.605pt;mso-position-horizontal-relative:page;mso-position-vertical-relative:page;z-index:-1005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046;top:2917;width:5801;height:3084">
              <v:imagedata o:title="" r:id="rId10"/>
            </v:shape>
            <v:shape type="#_x0000_t75" style="position:absolute;left:1046;top:7616;width:5783;height:2350">
              <v:imagedata o:title="" r:id="rId11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8956;top:3559;width:5819;height:2515">
              <v:imagedata o:title="" r:id="rId12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ind w:left="3135"/>
        <w:sectPr>
          <w:type w:val="continuous"/>
          <w:pgSz w:w="15860" w:h="12260" w:orient="landscape"/>
          <w:pgMar w:top="1120" w:bottom="280" w:left="940" w:right="920"/>
        </w:sectPr>
      </w:pP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2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20"/>
          <w:cols w:num="2" w:equalWidth="off">
            <w:col w:w="3643" w:space="7256"/>
            <w:col w:w="310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  <w:sectPr>
          <w:type w:val="continuous"/>
          <w:pgSz w:w="15860" w:h="12260" w:orient="landscape"/>
          <w:pgMar w:top="1120" w:bottom="280" w:left="940" w:right="92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0"/>
        <w:ind w:left="106"/>
      </w:pPr>
      <w:r>
        <w:rPr>
          <w:rFonts w:cs="Times New Roman" w:hAnsi="Times New Roman" w:eastAsia="Times New Roman" w:ascii="Times New Roman"/>
          <w:spacing w:val="-25"/>
          <w:w w:val="119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9"/>
          <w:w w:val="4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65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56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23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06" w:right="-21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106" w:right="171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"/>
        <w:ind w:left="106" w:right="-5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6"/>
      </w:pP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left="106" w:right="-31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3" w:lineRule="auto" w:line="244"/>
        <w:ind w:left="367" w:right="8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7" w:lineRule="exact" w:line="200"/>
        <w:ind w:left="367" w:right="2049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1"/>
        <w:ind w:left="367" w:right="1916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–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2"/>
        <w:ind w:left="367" w:right="4435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3" w:lineRule="auto" w:line="254"/>
        <w:ind w:left="367" w:right="1920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b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" w:lineRule="auto" w:line="244"/>
        <w:ind w:left="367" w:right="1920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2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3"/>
        <w:ind w:left="367" w:right="85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z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8" w:lineRule="exact" w:line="200"/>
        <w:ind w:left="367" w:right="319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6" w:lineRule="exact" w:line="200"/>
        <w:ind w:left="367" w:right="580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2" w:lineRule="auto" w:line="254"/>
        <w:ind w:left="367" w:right="250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367" w:right="4674"/>
        <w:sectPr>
          <w:type w:val="continuous"/>
          <w:pgSz w:w="15860" w:h="12260" w:orient="landscape"/>
          <w:pgMar w:top="1120" w:bottom="280" w:left="940" w:right="920"/>
          <w:cols w:num="2" w:equalWidth="off">
            <w:col w:w="5981" w:space="2035"/>
            <w:col w:w="5984"/>
          </w:cols>
        </w:sectPr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.26pt;margin-top:27.6977pt;width:791.48pt;height:556.605pt;mso-position-horizontal-relative:page;mso-position-vertical-relative:page;z-index:-1004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046;top:2623;width:5819;height:2625">
              <v:imagedata o:title="" r:id="rId13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9323;top:9066;width:1542;height:1487">
              <v:imagedata o:title="" r:id="rId14"/>
            </v:shape>
            <v:shape type="#_x0000_t75" style="position:absolute;left:10920;top:9048;width:1524;height:1505">
              <v:imagedata o:title="" r:id="rId15"/>
            </v:shape>
            <v:shape type="#_x0000_t75" style="position:absolute;left:12499;top:9030;width:1597;height:1524">
              <v:imagedata o:title="" r:id="rId16"/>
            </v:shape>
            <v:shape type="#_x0000_t75" style="position:absolute;left:13123;top:3284;width:1689;height:2313">
              <v:imagedata o:title="" r:id="rId17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ind w:left="3135"/>
        <w:sectPr>
          <w:type w:val="continuous"/>
          <w:pgSz w:w="15860" w:h="12260" w:orient="landscape"/>
          <w:pgMar w:top="1120" w:bottom="280" w:left="940" w:right="920"/>
        </w:sectPr>
      </w:pP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00" w:right="88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00" w:right="880"/>
          <w:cols w:num="2" w:equalWidth="off">
            <w:col w:w="3683" w:space="7256"/>
            <w:col w:w="314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49"/>
        <w:ind w:left="8025" w:right="5939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1" w:lineRule="exact" w:line="180"/>
        <w:ind w:left="8056"/>
        <w:sectPr>
          <w:type w:val="continuous"/>
          <w:pgSz w:w="15860" w:h="12260" w:orient="landscape"/>
          <w:pgMar w:top="1120" w:bottom="280" w:left="900" w:right="880"/>
        </w:sectPr>
      </w:pPr>
      <w:r>
        <w:rPr>
          <w:rFonts w:cs="Times New Roman" w:hAnsi="Times New Roman" w:eastAsia="Times New Roman" w:ascii="Times New Roman"/>
          <w:spacing w:val="0"/>
          <w:w w:val="134"/>
          <w:position w:val="-2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position w:val="-2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position w:val="-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position w:val="-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position w:val="-2"/>
          <w:sz w:val="18"/>
          <w:szCs w:val="18"/>
        </w:rPr>
        <w:t>m</w:t>
      </w:r>
      <w:r>
        <w:rPr>
          <w:rFonts w:cs="Arial" w:hAnsi="Arial" w:eastAsia="Arial" w:ascii="Arial"/>
          <w:spacing w:val="-19"/>
          <w:w w:val="100"/>
          <w:position w:val="-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position w:val="-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position w:val="-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position w:val="-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position w:val="-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position w:val="-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position w:val="-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h</w:t>
      </w:r>
      <w:r>
        <w:rPr>
          <w:rFonts w:cs="Arial" w:hAnsi="Arial" w:eastAsia="Arial" w:ascii="Arial"/>
          <w:spacing w:val="20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position w:val="-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position w:val="-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position w:val="-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position w:val="-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position w:val="-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position w:val="-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46" w:right="-48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513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0" w:lineRule="auto" w:line="255"/>
        <w:ind w:right="517"/>
        <w:sectPr>
          <w:type w:val="continuous"/>
          <w:pgSz w:w="15860" w:h="12260" w:orient="landscape"/>
          <w:pgMar w:top="1120" w:bottom="280" w:left="900" w:right="880"/>
          <w:cols w:num="2" w:equalWidth="off">
            <w:col w:w="5999" w:space="2425"/>
            <w:col w:w="5656"/>
          </w:cols>
        </w:sectPr>
      </w:pPr>
      <w:r>
        <w:br w:type="column"/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tbl>
      <w:tblPr>
        <w:tblW w:w="0" w:type="auto"/>
        <w:tblLook w:val="01E0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1" w:hRule="exact"/>
        </w:trPr>
        <w:tc>
          <w:tcPr>
            <w:tcW w:w="6914" w:type="dxa"/>
            <w:gridSpan w:val="6"/>
            <w:vMerge w:val="restart"/>
            <w:tcBorders>
              <w:top w:val="nil" w:sz="6" w:space="0" w:color="auto"/>
              <w:left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tabs>
                <w:tab w:pos="1380" w:val="left"/>
              </w:tabs>
              <w:jc w:val="left"/>
              <w:spacing w:before="7" w:lineRule="exact" w:line="200"/>
              <w:ind w:left="1399" w:right="9" w:hanging="367"/>
            </w:pP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3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22" w:hRule="exact"/>
        </w:trPr>
        <w:tc>
          <w:tcPr>
            <w:tcW w:w="6914" w:type="dxa"/>
            <w:gridSpan w:val="6"/>
            <w:vMerge w:val=""/>
            <w:tcBorders>
              <w:left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399"/>
            </w:pP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6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399"/>
            </w:pP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6914" w:type="dxa"/>
            <w:gridSpan w:val="6"/>
            <w:vMerge w:val=""/>
            <w:tcBorders>
              <w:left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399"/>
            </w:pP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9" w:hRule="exact"/>
        </w:trPr>
        <w:tc>
          <w:tcPr>
            <w:tcW w:w="6914" w:type="dxa"/>
            <w:gridSpan w:val="6"/>
            <w:vMerge w:val=""/>
            <w:tcBorders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lineRule="exact" w:line="180"/>
              <w:ind w:left="998" w:right="6"/>
            </w:pP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3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Ji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4"/>
                <w:w w:val="102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25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7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-1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0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7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-10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lineRule="exact" w:line="200"/>
              <w:ind w:left="1365" w:right="241"/>
            </w:pP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‘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f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’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45" w:hRule="exact"/>
        </w:trPr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w w:val="95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w w:val="100"/>
                <w:sz w:val="14"/>
                <w:szCs w:val="14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59"/>
            </w:pP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180"/>
              <w:ind w:left="163"/>
            </w:pPr>
            <w:r>
              <w:rPr>
                <w:rFonts w:cs="Times New Roman" w:hAnsi="Times New Roman" w:eastAsia="Times New Roman" w:ascii="Times New Roman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w w:val="100"/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09"/>
            </w:pP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ind w:left="221" w:right="239"/>
            </w:pP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73"/>
            </w:pP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8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7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7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lineRule="exact" w:line="180"/>
              <w:ind w:left="1364" w:right="663"/>
            </w:pP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center"/>
              <w:spacing w:before="13"/>
              <w:ind w:left="997" w:right="317"/>
            </w:pP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3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Ji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31" w:hRule="exact"/>
        </w:trPr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180"/>
              <w:ind w:left="1399"/>
            </w:pP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j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w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12"/>
                <w:w w:val="102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Arial" w:hAnsi="Arial" w:eastAsia="Arial" w:ascii="Arial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399"/>
            </w:pP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b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14" w:hRule="exact"/>
        </w:trPr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/>
        </w:tc>
        <w:tc>
          <w:tcPr>
            <w:tcW w:w="69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031"/>
            </w:pP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34"/>
                <w:sz w:val="18"/>
                <w:szCs w:val="18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34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34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-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6"/>
                <w:w w:val="102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-1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-19"/>
                <w:w w:val="102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19"/>
                <w:w w:val="100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ya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2"/>
                <w:sz w:val="18"/>
                <w:szCs w:val="18"/>
              </w:rPr>
              <w:t>h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spacing w:val="-36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399"/>
            </w:pP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Arial" w:hAnsi="Arial" w:eastAsia="Arial" w:ascii="Arial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d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8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spacing w:val="4"/>
                <w:w w:val="102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spacing w:val="6"/>
                <w:w w:val="102"/>
                <w:sz w:val="18"/>
                <w:szCs w:val="18"/>
              </w:rPr>
              <w:t>K</w:t>
            </w:r>
            <w:r>
              <w:rPr>
                <w:rFonts w:cs="Arial" w:hAnsi="Arial" w:eastAsia="Arial" w:ascii="Arial"/>
                <w:spacing w:val="0"/>
                <w:w w:val="102"/>
                <w:sz w:val="18"/>
                <w:szCs w:val="18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ind w:left="8022" w:right="5185"/>
      </w:pP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2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8056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8056"/>
        <w:sectPr>
          <w:type w:val="continuous"/>
          <w:pgSz w:w="15860" w:h="12260" w:orient="landscape"/>
          <w:pgMar w:top="1120" w:bottom="280" w:left="900" w:right="880"/>
        </w:sectPr>
      </w:pP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500" w:val="left"/>
        </w:tabs>
        <w:jc w:val="left"/>
        <w:spacing w:before="31" w:lineRule="auto" w:line="244"/>
        <w:ind w:left="513" w:right="26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46" w:right="-34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513" w:right="-48"/>
      </w:pPr>
      <w:r>
        <w:rPr>
          <w:rFonts w:cs="Arial" w:hAnsi="Arial" w:eastAsia="Arial" w:ascii="Arial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513" w:right="48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500" w:val="left"/>
        </w:tabs>
        <w:jc w:val="left"/>
        <w:spacing w:before="36" w:lineRule="exact" w:line="200"/>
        <w:ind w:left="513" w:right="-17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500" w:val="left"/>
        </w:tabs>
        <w:jc w:val="left"/>
        <w:spacing w:before="36" w:lineRule="exact" w:line="200"/>
        <w:ind w:left="513" w:right="-2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983" w:right="3266"/>
      </w:pPr>
      <w:r>
        <w:rPr>
          <w:rFonts w:cs="Times New Roman" w:hAnsi="Times New Roman" w:eastAsia="Times New Roman" w:ascii="Times New Roman"/>
          <w:color w:val="FFFFFF"/>
          <w:w w:val="206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2"/>
          <w:w w:val="206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2"/>
          <w:w w:val="206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-15"/>
          <w:w w:val="203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-15"/>
          <w:w w:val="203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-2"/>
          <w:w w:val="109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-2"/>
          <w:w w:val="109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5"/>
          <w:w w:val="200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5"/>
          <w:w w:val="200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4"/>
          <w:w w:val="307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4"/>
          <w:w w:val="307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-14"/>
          <w:w w:val="200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-14"/>
          <w:w w:val="200"/>
          <w:sz w:val="21"/>
          <w:szCs w:val="21"/>
          <w:emboss/>
        </w:rPr>
      </w:r>
      <w:r>
        <w:rPr>
          <w:rFonts w:cs="Times New Roman" w:hAnsi="Times New Roman" w:eastAsia="Times New Roman" w:ascii="Times New Roman"/>
          <w:color w:val="FFFFFF"/>
          <w:spacing w:val="0"/>
          <w:w w:val="121"/>
          <w:sz w:val="21"/>
          <w:szCs w:val="21"/>
          <w:emboss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121"/>
          <w:sz w:val="21"/>
          <w:szCs w:val="21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891" w:right="3266"/>
      </w:pPr>
      <w:r>
        <w:rPr>
          <w:rFonts w:cs="Times New Roman" w:hAnsi="Times New Roman" w:eastAsia="Times New Roman" w:ascii="Times New Roman"/>
          <w:color w:val="FFFFFF"/>
          <w:spacing w:val="-3"/>
          <w:w w:val="28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15"/>
          <w:w w:val="2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15"/>
          <w:w w:val="307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4"/>
          <w:w w:val="307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4"/>
          <w:w w:val="307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1"/>
          <w:w w:val="207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207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1"/>
          <w:w w:val="207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1"/>
          <w:w w:val="2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14"/>
          <w:w w:val="2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14"/>
          <w:w w:val="121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0"/>
          <w:w w:val="121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121"/>
          <w:sz w:val="21"/>
          <w:szCs w:val="21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652"/>
      </w:pPr>
      <w:r>
        <w:rPr>
          <w:rFonts w:cs="Times New Roman" w:hAnsi="Times New Roman" w:eastAsia="Times New Roman" w:ascii="Times New Roman"/>
          <w:color w:val="FFFFFF"/>
          <w:w w:val="220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13"/>
          <w:w w:val="220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13"/>
          <w:w w:val="220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13"/>
          <w:w w:val="220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-6"/>
          <w:w w:val="2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7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5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2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9"/>
          <w:w w:val="203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3"/>
          <w:w w:val="203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3"/>
          <w:w w:val="203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-1"/>
          <w:w w:val="142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-1"/>
          <w:w w:val="142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5"/>
          <w:w w:val="200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5"/>
          <w:w w:val="200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5"/>
          <w:w w:val="200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-8"/>
          <w:w w:val="1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-8"/>
          <w:w w:val="121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10"/>
          <w:w w:val="121"/>
          <w:sz w:val="21"/>
          <w:szCs w:val="21"/>
          <w:shadow/>
        </w:rPr>
        <w:t> </w:t>
      </w:r>
      <w:r>
        <w:rPr>
          <w:rFonts w:cs="Times New Roman" w:hAnsi="Times New Roman" w:eastAsia="Times New Roman" w:ascii="Times New Roman"/>
          <w:color w:val="FFFFFF"/>
          <w:spacing w:val="10"/>
          <w:w w:val="121"/>
          <w:sz w:val="21"/>
          <w:szCs w:val="21"/>
          <w:shadow/>
        </w:rPr>
      </w:r>
      <w:r>
        <w:rPr>
          <w:rFonts w:cs="Times New Roman" w:hAnsi="Times New Roman" w:eastAsia="Times New Roman" w:ascii="Times New Roman"/>
          <w:color w:val="FFFFFF"/>
          <w:spacing w:val="10"/>
          <w:w w:val="121"/>
          <w:sz w:val="21"/>
          <w:szCs w:val="21"/>
        </w:rPr>
      </w:r>
      <w:r>
        <w:rPr>
          <w:rFonts w:cs="Times New Roman" w:hAnsi="Times New Roman" w:eastAsia="Times New Roman" w:ascii="Times New Roman"/>
          <w:color w:val="FFFFFF"/>
          <w:spacing w:val="-2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br w:type="column"/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2" w:lineRule="auto" w:line="254"/>
        <w:ind w:left="367" w:right="12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20" w:lineRule="exact" w:line="200"/>
        <w:ind w:left="367" w:right="388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ke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13" w:lineRule="auto" w:line="254"/>
        <w:ind w:left="367" w:right="27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367"/>
      </w:pPr>
      <w:r>
        <w:rPr>
          <w:rFonts w:cs="Arial" w:hAnsi="Arial" w:eastAsia="Arial" w:ascii="Arial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367" w:right="2768"/>
        <w:sectPr>
          <w:type w:val="continuous"/>
          <w:pgSz w:w="15860" w:h="12260" w:orient="landscape"/>
          <w:pgMar w:top="1120" w:bottom="280" w:left="900" w:right="880"/>
          <w:cols w:num="2" w:equalWidth="off">
            <w:col w:w="6009" w:space="2047"/>
            <w:col w:w="6024"/>
          </w:cols>
        </w:sectPr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pict>
          <v:group style="position:absolute;margin-left:0.26pt;margin-top:27.6977pt;width:791.48pt;height:556.605pt;mso-position-horizontal-relative:page;mso-position-vertical-relative:page;z-index:-1003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432;top:2476;width:1579;height:1542">
              <v:imagedata o:title="" r:id="rId18"/>
            </v:shape>
            <v:shape type="#_x0000_t75" style="position:absolute;left:3176;top:2605;width:1340;height:1414">
              <v:imagedata o:title="" r:id="rId19"/>
            </v:shape>
            <v:shape type="#_x0000_t75" style="position:absolute;left:4901;top:2568;width:1303;height:1450">
              <v:imagedata o:title="" r:id="rId20"/>
            </v:shape>
            <v:shape type="#_x0000_t75" style="position:absolute;left:1046;top:4404;width:1689;height:1395">
              <v:imagedata o:title="" r:id="rId21"/>
            </v:shape>
            <v:shape type="#_x0000_t75" style="position:absolute;left:2735;top:4422;width:1469;height:1377">
              <v:imagedata o:title="" r:id="rId22"/>
            </v:shape>
            <v:shape type="#_x0000_t75" style="position:absolute;left:4204;top:4440;width:1891;height:1358">
              <v:imagedata o:title="" r:id="rId23"/>
            </v:shape>
            <v:shape type="#_x0000_t75" style="position:absolute;left:991;top:8754;width:2864;height:2019">
              <v:imagedata o:title="" r:id="rId24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12426;top:9103;width:2276;height:1524">
              <v:imagedata o:title="" r:id="rId25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ind w:left="3175"/>
        <w:sectPr>
          <w:type w:val="continuous"/>
          <w:pgSz w:w="15860" w:h="12260" w:orient="landscape"/>
          <w:pgMar w:top="1120" w:bottom="280" w:left="900" w:right="880"/>
        </w:sectPr>
      </w:pP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0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00"/>
          <w:cols w:num="2" w:equalWidth="off">
            <w:col w:w="3643" w:space="7256"/>
            <w:col w:w="312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49"/>
        <w:ind w:left="1397" w:right="446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"/>
        <w:ind w:left="106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106" w:right="-48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38" w:lineRule="exact" w:line="200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1" w:lineRule="auto" w:line="244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si</w:t>
      </w:r>
      <w:r>
        <w:rPr>
          <w:rFonts w:cs="Arial" w:hAnsi="Arial" w:eastAsia="Arial" w:ascii="Arial"/>
          <w:i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both"/>
        <w:spacing w:before="9" w:lineRule="auto" w:line="244"/>
        <w:ind w:left="473" w:right="-27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’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’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’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9"/>
        <w:ind w:left="440" w:right="3785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4"/>
          <w:w w:val="101"/>
          <w:sz w:val="18"/>
          <w:szCs w:val="18"/>
        </w:rPr>
        <w:t>’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6"/>
      </w:pPr>
      <w:r>
        <w:rPr>
          <w:rFonts w:cs="Arial" w:hAnsi="Arial" w:eastAsia="Arial" w:ascii="Arial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F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6" w:right="-44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left="106" w:right="83"/>
      </w:pP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2" w:lineRule="auto" w:line="244"/>
        <w:ind w:left="473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106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6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73" w:lineRule="exact" w:line="200"/>
        <w:ind w:left="367" w:right="78" w:hanging="36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367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4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i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ke</w:t>
      </w:r>
      <w:r>
        <w:rPr>
          <w:rFonts w:cs="Arial" w:hAnsi="Arial" w:eastAsia="Arial" w:ascii="Arial"/>
          <w:i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360" w:val="left"/>
        </w:tabs>
        <w:jc w:val="left"/>
        <w:spacing w:before="39" w:lineRule="exact" w:line="200"/>
        <w:ind w:left="367" w:right="105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-2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b/>
          <w:spacing w:val="-21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k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" w:lineRule="exact" w:line="200"/>
        <w:ind w:right="244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 w:lineRule="exact" w:line="200"/>
        <w:ind w:right="244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</w:pP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65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5"/>
          <w:w w:val="17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56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3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right="403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2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</w:pP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1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b/>
          <w:spacing w:val="2"/>
          <w:w w:val="102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661" w:right="78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8" w:lineRule="exact" w:line="200"/>
        <w:ind w:left="661" w:right="380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  <w:ind w:left="66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" w:lineRule="exact" w:line="200"/>
        <w:ind w:left="1028" w:right="91"/>
      </w:pP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1020" w:val="left"/>
        </w:tabs>
        <w:jc w:val="left"/>
        <w:spacing w:before="36" w:lineRule="exact" w:line="200"/>
        <w:ind w:left="1028" w:right="105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  <w:ind w:left="66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lineRule="exact" w:line="200"/>
        <w:ind w:left="994" w:right="479"/>
        <w:sectPr>
          <w:type w:val="continuous"/>
          <w:pgSz w:w="15860" w:h="12260" w:orient="landscape"/>
          <w:pgMar w:top="1120" w:bottom="280" w:left="940" w:right="900"/>
          <w:cols w:num="2" w:equalWidth="off">
            <w:col w:w="5959" w:space="2057"/>
            <w:col w:w="6004"/>
          </w:cols>
        </w:sectPr>
      </w:pP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pict>
          <v:group style="position:absolute;margin-left:0.26pt;margin-top:27.6977pt;width:791.48pt;height:556.605pt;mso-position-horizontal-relative:page;mso-position-vertical-relative:page;z-index:-1002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type="#_x0000_t75" style="position:absolute;left:1413;top:7451;width:4351;height:1120">
              <v:imagedata o:title="" r:id="rId26"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before="44"/>
        <w:ind w:right="2759"/>
        <w:sectPr>
          <w:type w:val="continuous"/>
          <w:pgSz w:w="15860" w:h="12260" w:orient="landscape"/>
          <w:pgMar w:top="1120" w:bottom="280" w:left="940" w:right="900"/>
        </w:sectPr>
      </w:pP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210"/>
          <w:sz w:val="14"/>
          <w:szCs w:val="14"/>
        </w:rPr>
        <w:t>!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0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00"/>
          <w:cols w:num="2" w:equalWidth="off">
            <w:col w:w="3643" w:space="7256"/>
            <w:col w:w="312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1120" w:val="left"/>
        </w:tabs>
        <w:jc w:val="left"/>
        <w:spacing w:before="73" w:lineRule="exact" w:line="200"/>
        <w:ind w:left="1134" w:right="-3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1"/>
        <w:ind w:left="767" w:right="-31" w:hanging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437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767"/>
      </w:pPr>
      <w:r>
        <w:rPr>
          <w:rFonts w:cs="Arial" w:hAnsi="Arial" w:eastAsia="Arial" w:ascii="Arial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left="767" w:right="236"/>
      </w:pP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437" w:right="-48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1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767" w:right="-3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–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767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44"/>
        <w:ind w:left="437" w:right="189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9"/>
      </w:pPr>
      <w:r>
        <w:br w:type="column"/>
      </w: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" w:lineRule="auto" w:line="243"/>
        <w:ind w:right="78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–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0" w:lineRule="auto" w:line="244"/>
        <w:ind w:right="105"/>
        <w:sectPr>
          <w:type w:val="continuous"/>
          <w:pgSz w:w="15860" w:h="12260" w:orient="landscape"/>
          <w:pgMar w:top="1120" w:bottom="280" w:left="940" w:right="900"/>
          <w:cols w:num="2" w:equalWidth="off">
            <w:col w:w="5955" w:space="2061"/>
            <w:col w:w="6004"/>
          </w:cols>
        </w:sectPr>
      </w:pPr>
      <w:r>
        <w:rPr>
          <w:rFonts w:cs="Arial" w:hAnsi="Arial" w:eastAsia="Arial" w:ascii="Arial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mm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ck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6" w:right="4800"/>
      </w:pP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b/>
          <w:spacing w:val="2"/>
          <w:w w:val="102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d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180"/>
        <w:ind w:left="106" w:right="-24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3" w:lineRule="auto" w:line="244"/>
        <w:ind w:left="106" w:right="-31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i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f</w:t>
      </w:r>
      <w:r>
        <w:rPr>
          <w:rFonts w:cs="Arial" w:hAnsi="Arial" w:eastAsia="Arial" w:ascii="Arial"/>
          <w:i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2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6" w:lineRule="exact" w:line="200"/>
        <w:ind w:left="473" w:right="83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36" w:lineRule="exact" w:line="200"/>
        <w:ind w:left="473" w:right="46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1" w:lineRule="auto" w:line="254"/>
        <w:ind w:left="473" w:right="-2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b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" w:lineRule="auto" w:line="244"/>
        <w:ind w:left="473" w:right="89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b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9" w:lineRule="auto" w:line="244"/>
        <w:ind w:left="473" w:right="83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b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5"/>
          <w:w w:val="17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23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right="78"/>
      </w:pP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42"/>
          <w:w w:val="165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</w:pP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right="101"/>
      </w:pPr>
      <w:r>
        <w:rPr>
          <w:rFonts w:cs="Arial" w:hAnsi="Arial" w:eastAsia="Arial" w:ascii="Arial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9"/>
        <w:sectPr>
          <w:type w:val="continuous"/>
          <w:pgSz w:w="15860" w:h="12260" w:orient="landscape"/>
          <w:pgMar w:top="1120" w:bottom="280" w:left="940" w:right="900"/>
          <w:cols w:num="2" w:equalWidth="off">
            <w:col w:w="5959" w:space="2058"/>
            <w:col w:w="6003"/>
          </w:cols>
        </w:sectPr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before="44"/>
      </w:pPr>
      <w:r>
        <w:pict>
          <v:group style="position:absolute;margin-left:0.26pt;margin-top:27.6977pt;width:791.48pt;height:556.605pt;mso-position-horizontal-relative:page;mso-position-vertical-relative:page;z-index:-1001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type="#_x0000_t75" style="position:absolute;left:8956;top:1870;width:1891;height:1432">
              <v:imagedata o:title="" r:id="rId27"/>
            </v:shape>
            <v:shape type="#_x0000_t75" style="position:absolute;left:10902;top:1870;width:1909;height:1432">
              <v:imagedata o:title="" r:id="rId28"/>
            </v:shape>
            <v:shape type="#_x0000_t75" style="position:absolute;left:12866;top:1889;width:1891;height:1414">
              <v:imagedata o:title="" r:id="rId29"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24"/>
          <w:sz w:val="14"/>
          <w:szCs w:val="14"/>
        </w:rPr>
        <w:t>+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sectPr>
          <w:type w:val="continuous"/>
          <w:pgSz w:w="15860" w:h="12260" w:orient="landscape"/>
          <w:pgMar w:top="1120" w:bottom="280" w:left="940" w:right="900"/>
          <w:cols w:num="2" w:equalWidth="off">
            <w:col w:w="3332" w:space="7677"/>
            <w:col w:w="301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  <w:sectPr>
          <w:pgSz w:w="15860" w:h="12260" w:orient="landscape"/>
          <w:pgMar w:top="1120" w:bottom="280" w:left="940" w:right="90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before="33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sectPr>
          <w:type w:val="continuous"/>
          <w:pgSz w:w="15860" w:h="12260" w:orient="landscape"/>
          <w:pgMar w:top="1120" w:bottom="280" w:left="940" w:right="900"/>
          <w:cols w:num="2" w:equalWidth="off">
            <w:col w:w="3643" w:space="7256"/>
            <w:col w:w="3121"/>
          </w:cols>
        </w:sectPr>
      </w:pPr>
      <w:r>
        <w:br w:type="column"/>
      </w: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58" w:lineRule="exact" w:line="200"/>
        <w:ind w:left="473" w:right="387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1"/>
        <w:ind w:left="106" w:right="2744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1"/>
        <w:ind w:left="106" w:right="1950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460" w:val="left"/>
        </w:tabs>
        <w:jc w:val="left"/>
        <w:spacing w:before="19" w:lineRule="exact" w:line="200"/>
        <w:ind w:left="473" w:right="185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6" w:right="2992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43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2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13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3"/>
          <w:w w:val="24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180"/>
        <w:ind w:left="106" w:right="23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13" w:lineRule="auto" w:line="244"/>
        <w:ind w:left="106" w:right="-17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180"/>
        <w:ind w:left="106" w:right="-28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106" w:right="63"/>
      </w:pP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 w:lineRule="auto" w:line="244"/>
        <w:ind w:left="437" w:right="-21" w:hanging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i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180"/>
        <w:ind w:left="106" w:right="6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i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437" w:right="-21"/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ya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 w:lineRule="auto" w:line="244"/>
        <w:ind w:left="437" w:right="1" w:hanging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9"/>
        <w:ind w:left="437" w:right="-4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ind w:left="804" w:right="-34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1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1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1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25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800" w:val="left"/>
        </w:tabs>
        <w:jc w:val="left"/>
        <w:spacing w:before="20" w:lineRule="exact" w:line="200"/>
        <w:ind w:left="804" w:right="-11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&amp;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tabs>
          <w:tab w:pos="800" w:val="left"/>
        </w:tabs>
        <w:jc w:val="left"/>
        <w:spacing w:before="36" w:lineRule="exact" w:line="200"/>
        <w:ind w:left="804" w:right="430" w:hanging="36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804" w:right="-37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1</w:t>
      </w:r>
      <w:r>
        <w:rPr>
          <w:rFonts w:cs="Arial" w:hAnsi="Arial" w:eastAsia="Arial" w:ascii="Arial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/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804" w:right="-37"/>
      </w:pP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804"/>
      </w:pP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6" w:right="38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i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437" w:right="-33"/>
      </w:pPr>
      <w:r>
        <w:rPr>
          <w:rFonts w:cs="Arial" w:hAnsi="Arial" w:eastAsia="Arial" w:ascii="Arial"/>
          <w:spacing w:val="-4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3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4"/>
        <w:ind w:left="437" w:right="-11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-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8</w:t>
      </w:r>
      <w:r>
        <w:rPr>
          <w:rFonts w:cs="Arial" w:hAnsi="Arial" w:eastAsia="Arial" w:ascii="Arial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-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0</w:t>
      </w:r>
      <w:r>
        <w:rPr>
          <w:rFonts w:cs="Arial" w:hAnsi="Arial" w:eastAsia="Arial" w:ascii="Arial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180"/>
        <w:ind w:left="106" w:right="2005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2"/>
      </w:pPr>
      <w:r>
        <w:br w:type="column"/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7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7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30"/>
      </w:pP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330" w:right="101" w:hanging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vi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  <w:ind w:left="33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9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left="330"/>
      </w:pPr>
      <w:r>
        <w:rPr>
          <w:rFonts w:cs="Arial" w:hAnsi="Arial" w:eastAsia="Arial" w:ascii="Arial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+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 w:lineRule="auto" w:line="242"/>
        <w:ind w:left="330" w:right="105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-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3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2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6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+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8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1"/>
        <w:ind w:left="330"/>
      </w:pPr>
      <w:r>
        <w:rPr>
          <w:rFonts w:cs="Arial" w:hAnsi="Arial" w:eastAsia="Arial" w:ascii="Arial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30"/>
      </w:pP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4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9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9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9</w:t>
      </w:r>
      <w:r>
        <w:rPr>
          <w:rFonts w:cs="Arial" w:hAnsi="Arial" w:eastAsia="Arial" w:ascii="Arial"/>
          <w:b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…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….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44"/>
        <w:ind w:right="105"/>
      </w:pPr>
      <w:r>
        <w:rPr>
          <w:rFonts w:cs="Arial" w:hAnsi="Arial" w:eastAsia="Arial" w:ascii="Arial"/>
          <w:w w:val="102"/>
          <w:sz w:val="18"/>
          <w:szCs w:val="18"/>
        </w:rPr>
        <w:t>Ji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xp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-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5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7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-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‘</w:t>
      </w:r>
      <w:r>
        <w:rPr>
          <w:rFonts w:cs="Arial" w:hAnsi="Arial" w:eastAsia="Arial" w:ascii="Arial"/>
          <w:i/>
          <w:spacing w:val="-2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x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367"/>
      </w:pP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G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cs</w:t>
      </w:r>
      <w:r>
        <w:rPr>
          <w:rFonts w:cs="Arial" w:hAnsi="Arial" w:eastAsia="Arial" w:ascii="Arial"/>
          <w:i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”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1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b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spacing w:val="0"/>
          <w:w w:val="134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42"/>
          <w:w w:val="134"/>
          <w:sz w:val="18"/>
          <w:szCs w:val="18"/>
        </w:rPr>
        <w:t> </w:t>
      </w:r>
      <w:r>
        <w:rPr>
          <w:rFonts w:cs="Arial" w:hAnsi="Arial" w:eastAsia="Arial" w:ascii="Arial"/>
          <w:b/>
          <w:spacing w:val="6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k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2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2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2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248"/>
        <w:ind w:right="103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+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X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</w:pP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=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8"/>
          <w:w w:val="100"/>
          <w:sz w:val="18"/>
          <w:szCs w:val="18"/>
        </w:rPr>
        <w:t>J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-6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ind w:right="105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2"/>
        <w:sectPr>
          <w:type w:val="continuous"/>
          <w:pgSz w:w="15860" w:h="12260" w:orient="landscape"/>
          <w:pgMar w:top="1120" w:bottom="280" w:left="940" w:right="900"/>
          <w:cols w:num="2" w:equalWidth="off">
            <w:col w:w="5969" w:space="2047"/>
            <w:col w:w="6004"/>
          </w:cols>
        </w:sectPr>
      </w:pPr>
      <w:r>
        <w:rPr>
          <w:rFonts w:cs="Arial" w:hAnsi="Arial" w:eastAsia="Arial" w:ascii="Arial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60" w:h="12260" w:orient="landscape"/>
          <w:pgMar w:top="1120" w:bottom="280" w:left="940" w:right="9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before="44"/>
      </w:pPr>
      <w:r>
        <w:pict>
          <v:group style="position:absolute;margin-left:0.26pt;margin-top:27.6977pt;width:791.48pt;height:556.605pt;mso-position-horizontal-relative:page;mso-position-vertical-relative:page;z-index:-1000" coordorigin="5,554" coordsize="1583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v:shape style="position:absolute;left:7745;top:10792;width:8095;height:147" coordorigin="7745,10792" coordsize="8095,147" path="m15730,10939l15730,10792,8020,10792,8020,10939,15730,10939xe" filled="t" fillcolor="#C2C2C2" stroked="f">
              <v:path arrowok="t"/>
              <v:fill/>
            </v:shape>
            <v:shape style="position:absolute;left:7781;top:1320;width:8059;height:147" coordorigin="7781,1320" coordsize="8059,147" path="m15730,1466l15730,1320,8020,1320,8020,1466,15730,1466xe" filled="t" fillcolor="#C2C2C2" stroked="f">
              <v:path arrowok="t"/>
              <v:fill/>
            </v:shape>
            <v:shape style="position:absolute;left:10553;top:1356;width:0;height:92" coordorigin="10553,1356" coordsize="0,92" path="m10553,1448l10553,1356e" filled="f" stroked="t" strokeweight="3.77163pt" strokecolor="#FFFFFF">
              <v:path arrowok="t"/>
            </v:shape>
            <v:shape style="position:absolute;left:10902;top:1356;width:92;height:92" coordorigin="10902,1356" coordsize="92,92" path="m10994,1448l10994,1356,10902,1356,10902,1448,10994,1448xe" filled="t" fillcolor="#FFFFFF" stroked="f">
              <v:path arrowok="t"/>
              <v:fill/>
            </v:shape>
            <v:shape style="position:absolute;left:11012;top:1356;width:92;height:92" coordorigin="11012,1356" coordsize="92,92" path="m11104,1434l11104,1356,11012,1356,11012,1448,11104,1448,11104,1434xe" filled="t" fillcolor="#FFFFFF" stroked="f">
              <v:path arrowok="t"/>
              <v:fill/>
            </v:shape>
            <v:shape style="position:absolute;left:11122;top:1356;width:92;height:92" coordorigin="11122,1356" coordsize="92,92" path="m11214,1434l11214,1356,11122,1356,11122,1448,11214,1448,11214,1434xe" filled="t" fillcolor="#FFFFFF" stroked="f">
              <v:path arrowok="t"/>
              <v:fill/>
            </v:shape>
            <v:shape style="position:absolute;left:11214;top:1356;width:92;height:92" coordorigin="11214,1356" coordsize="92,92" path="m11306,1434l11306,1356,11214,1356,11214,1448,11306,1448,11306,1434xe" filled="t" fillcolor="#FFFFFF" stroked="f">
              <v:path arrowok="t"/>
              <v:fill/>
            </v:shape>
            <v:shape style="position:absolute;left:11324;top:1356;width:92;height:92" coordorigin="11324,1356" coordsize="92,92" path="m11416,1448l11416,1356,11324,1356,11324,1448,11416,1448xe" filled="t" fillcolor="#FFFFFF" stroked="f">
              <v:path arrowok="t"/>
              <v:fill/>
            </v:shape>
            <v:shape style="position:absolute;left:10608;top:1356;width:92;height:92" coordorigin="10608,1356" coordsize="92,92" path="m10700,1448l10700,1356,10608,1356,10608,1448,10700,1448xe" filled="t" fillcolor="#FFFFFF" stroked="f">
              <v:path arrowok="t"/>
              <v:fill/>
            </v:shape>
            <v:shape style="position:absolute;left:10718;top:1356;width:92;height:92" coordorigin="10718,1356" coordsize="92,92" path="m10810,1448l10810,1356,10718,1356,10718,1448,10810,1448xe" filled="t" fillcolor="#FFFFFF" stroked="f">
              <v:path arrowok="t"/>
              <v:fill/>
            </v:shape>
            <v:shape style="position:absolute;left:11526;top:1356;width:92;height:92" coordorigin="11526,1356" coordsize="92,92" path="m11618,1448l11618,1356,11526,1356,11526,1448,11618,1448xe" filled="t" fillcolor="#FFFFFF" stroked="f">
              <v:path arrowok="t"/>
              <v:fill/>
            </v:shape>
            <v:shape style="position:absolute;left:11618;top:1356;width:92;height:92" coordorigin="11618,1356" coordsize="92,92" path="m11710,1448l11710,1356,11618,1356,11618,1448,11710,1448xe" filled="t" fillcolor="#FFFFFF" stroked="f">
              <v:path arrowok="t"/>
              <v:fill/>
            </v:shape>
            <v:shape style="position:absolute;left:7920;top:559;width:7910;height:11123" coordorigin="7920,559" coordsize="7910,11123" path="m15830,11681l15830,559,7920,559,7920,11681,15830,11681xe" filled="f" stroked="t" strokeweight="0.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sectPr>
          <w:type w:val="continuous"/>
          <w:pgSz w:w="15860" w:h="12260" w:orient="landscape"/>
          <w:pgMar w:top="1120" w:bottom="280" w:left="940" w:right="900"/>
          <w:cols w:num="2" w:equalWidth="off">
            <w:col w:w="3332" w:space="7677"/>
            <w:col w:w="301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pict>
          <v:group style="position:absolute;margin-left:0.26pt;margin-top:27.6977pt;width:395.98pt;height:556.605pt;mso-position-horizontal-relative:page;mso-position-vertical-relative:page;z-index:-999" coordorigin="5,554" coordsize="7920,11132">
            <v:shape style="position:absolute;left:0;top:10792;width:8279;height:147" coordorigin="0,10792" coordsize="8279,147" path="m7820,10939l7820,10792,110,10792,110,10939,7820,10939xe" filled="t" fillcolor="#C2C2C2" stroked="f">
              <v:path arrowok="t"/>
              <v:fill/>
            </v:shape>
            <v:shape style="position:absolute;left:0;top:1320;width:8187;height:147" coordorigin="0,1320" coordsize="8187,147" path="m7820,1320l110,1320,110,1466,7820,1466,7820,1320xe" filled="t" fillcolor="#C2C2C2" stroked="f">
              <v:path arrowok="t"/>
              <v:fill/>
            </v:shape>
            <v:shape style="position:absolute;left:2643;top:1356;width:0;height:92" coordorigin="2643,1356" coordsize="0,92" path="m2643,1448l2643,1356e" filled="f" stroked="t" strokeweight="3.77163pt" strokecolor="#FFFFFF">
              <v:path arrowok="t"/>
            </v:shape>
            <v:shape style="position:absolute;left:2992;top:1356;width:92;height:92" coordorigin="2992,1356" coordsize="92,92" path="m3084,1448l3084,1356,2992,1356,2992,1448,3084,1448xe" filled="t" fillcolor="#FFFFFF" stroked="f">
              <v:path arrowok="t"/>
              <v:fill/>
            </v:shape>
            <v:shape style="position:absolute;left:3102;top:1356;width:92;height:92" coordorigin="3102,1356" coordsize="92,92" path="m3102,1448l3194,1448,3194,1356,3102,1356,3102,1448xe" filled="t" fillcolor="#FFFFFF" stroked="f">
              <v:path arrowok="t"/>
              <v:fill/>
            </v:shape>
            <v:shape style="position:absolute;left:3212;top:1356;width:92;height:92" coordorigin="3212,1356" coordsize="92,92" path="m3280,1448l3304,1448,3304,1356,3212,1356,3212,1448,3280,1448xe" filled="t" fillcolor="#FFFFFF" stroked="f">
              <v:path arrowok="t"/>
              <v:fill/>
            </v:shape>
            <v:shape style="position:absolute;left:3304;top:1356;width:92;height:92" coordorigin="3304,1356" coordsize="92,92" path="m3304,1448l3396,1448,3396,1356,3304,1356,3304,1448xe" filled="t" fillcolor="#FFFFFF" stroked="f">
              <v:path arrowok="t"/>
              <v:fill/>
            </v:shape>
            <v:shape style="position:absolute;left:3414;top:1356;width:92;height:92" coordorigin="3414,1356" coordsize="92,92" path="m3506,1448l3506,1356,3414,1356,3414,1448,3506,1448xe" filled="t" fillcolor="#FFFFFF" stroked="f">
              <v:path arrowok="t"/>
              <v:fill/>
            </v:shape>
            <v:shape style="position:absolute;left:2698;top:1356;width:92;height:92" coordorigin="2698,1356" coordsize="92,92" path="m2790,1448l2790,1356,2698,1356,2698,1448,2790,1448xe" filled="t" fillcolor="#FFFFFF" stroked="f">
              <v:path arrowok="t"/>
              <v:fill/>
            </v:shape>
            <v:shape style="position:absolute;left:2808;top:1356;width:92;height:92" coordorigin="2808,1356" coordsize="92,92" path="m2900,1448l2900,1356,2808,1356,2808,1448,2900,1448xe" filled="t" fillcolor="#FFFFFF" stroked="f">
              <v:path arrowok="t"/>
              <v:fill/>
            </v:shape>
            <v:shape style="position:absolute;left:3616;top:1356;width:92;height:92" coordorigin="3616,1356" coordsize="92,92" path="m3708,1448l3708,1356,3616,1356,3616,1448,3708,1448xe" filled="t" fillcolor="#FFFFFF" stroked="f">
              <v:path arrowok="t"/>
              <v:fill/>
            </v:shape>
            <v:shape style="position:absolute;left:3708;top:1356;width:92;height:92" coordorigin="3708,1356" coordsize="92,92" path="m3800,1448l3800,1356,3708,1356,3708,1448,3800,1448xe" filled="t" fillcolor="#FFFFFF" stroked="f">
              <v:path arrowok="t"/>
              <v:fill/>
            </v:shape>
            <v:shape style="position:absolute;left:10;top:559;width:7910;height:11123" coordorigin="10,559" coordsize="7910,11123" path="m7920,11681l7920,559,10,559,10,11681,7920,11681xe" filled="f" stroked="t" strokeweight="0.48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3"/>
        <w:ind w:left="2988"/>
      </w:pPr>
      <w:r>
        <w:rPr>
          <w:rFonts w:cs="Arial" w:hAnsi="Arial" w:eastAsia="Arial" w:ascii="Arial"/>
          <w:color w:val="FFFFFF"/>
          <w:spacing w:val="11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FFFFFF"/>
          <w:spacing w:val="-5"/>
          <w:w w:val="74"/>
          <w:sz w:val="16"/>
          <w:szCs w:val="16"/>
        </w:rPr>
        <w:t>c</w:t>
      </w:r>
      <w:r>
        <w:rPr>
          <w:rFonts w:cs="Arial" w:hAnsi="Arial" w:eastAsia="Arial" w:ascii="Arial"/>
          <w:color w:val="FFFFFF"/>
          <w:spacing w:val="-3"/>
          <w:w w:val="74"/>
          <w:sz w:val="16"/>
          <w:szCs w:val="16"/>
        </w:rPr>
        <w:t>r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o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m</w:t>
      </w:r>
      <w:r>
        <w:rPr>
          <w:rFonts w:cs="Arial" w:hAnsi="Arial" w:eastAsia="Arial" w:ascii="Arial"/>
          <w:color w:val="FFFFFF"/>
          <w:spacing w:val="-11"/>
          <w:w w:val="74"/>
          <w:sz w:val="16"/>
          <w:szCs w:val="16"/>
        </w:rPr>
        <w:t>e</w:t>
      </w:r>
      <w:r>
        <w:rPr>
          <w:rFonts w:cs="Arial" w:hAnsi="Arial" w:eastAsia="Arial" w:ascii="Arial"/>
          <w:color w:val="FFFFFF"/>
          <w:spacing w:val="7"/>
          <w:w w:val="74"/>
          <w:sz w:val="16"/>
          <w:szCs w:val="16"/>
        </w:rPr>
        <w:t>d</w:t>
      </w:r>
      <w:r>
        <w:rPr>
          <w:rFonts w:cs="Arial" w:hAnsi="Arial" w:eastAsia="Arial" w:ascii="Arial"/>
          <w:color w:val="FFFFFF"/>
          <w:spacing w:val="-8"/>
          <w:w w:val="74"/>
          <w:sz w:val="16"/>
          <w:szCs w:val="16"/>
        </w:rPr>
        <w:t>i</w:t>
      </w:r>
      <w:r>
        <w:rPr>
          <w:rFonts w:cs="Arial" w:hAnsi="Arial" w:eastAsia="Arial" w:ascii="Arial"/>
          <w:color w:val="FFFFFF"/>
          <w:spacing w:val="0"/>
          <w:w w:val="74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2"/>
        <w:ind w:left="106"/>
      </w:pP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6"/>
      </w:pPr>
      <w:r>
        <w:rPr>
          <w:rFonts w:cs="Arial" w:hAnsi="Arial" w:eastAsia="Arial" w:ascii="Arial"/>
          <w:i/>
          <w:spacing w:val="-14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’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i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w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-25"/>
          <w:w w:val="102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44"/>
        <w:ind w:left="106" w:right="6655"/>
      </w:pPr>
      <w:r>
        <w:rPr>
          <w:rFonts w:cs="Arial" w:hAnsi="Arial" w:eastAsia="Arial" w:ascii="Arial"/>
          <w:spacing w:val="-8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w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f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0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"/>
        <w:ind w:left="106"/>
      </w:pPr>
      <w:r>
        <w:rPr>
          <w:rFonts w:cs="Times New Roman" w:hAnsi="Times New Roman" w:eastAsia="Times New Roman" w:ascii="Times New Roman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8"/>
        <w:ind w:left="106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31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5"/>
          <w:w w:val="26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8" w:lineRule="auto" w:line="244"/>
        <w:ind w:left="106" w:right="6651"/>
      </w:pP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(</w:t>
      </w:r>
      <w:r>
        <w:rPr>
          <w:rFonts w:cs="Arial" w:hAnsi="Arial" w:eastAsia="Arial" w:ascii="Arial"/>
          <w:i/>
          <w:spacing w:val="4"/>
          <w:w w:val="102"/>
          <w:sz w:val="18"/>
          <w:szCs w:val="18"/>
        </w:rPr>
        <w:t>f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i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ce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i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i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37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–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7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c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-3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O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!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rPr>
          <w:rFonts w:cs="Times New Roman" w:hAnsi="Times New Roman" w:eastAsia="Times New Roman" w:ascii="Times New Roman"/>
          <w:spacing w:val="-25"/>
          <w:w w:val="134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2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263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-42"/>
          <w:w w:val="269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-16"/>
          <w:w w:val="1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06"/>
      </w:pP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5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0" w:lineRule="exact" w:line="200"/>
        <w:ind w:left="106" w:right="6628"/>
      </w:pP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%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y</w:t>
      </w:r>
      <w:r>
        <w:rPr>
          <w:rFonts w:cs="Arial" w:hAnsi="Arial" w:eastAsia="Arial" w:ascii="Arial"/>
          <w:spacing w:val="-1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2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ya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8" w:lineRule="exact" w:line="200"/>
        <w:ind w:left="106" w:right="6967"/>
      </w:pPr>
      <w:r>
        <w:rPr>
          <w:rFonts w:cs="Arial" w:hAnsi="Arial" w:eastAsia="Arial" w:ascii="Arial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–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 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9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j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b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e</w:t>
      </w:r>
      <w:r>
        <w:rPr>
          <w:rFonts w:cs="Arial" w:hAnsi="Arial" w:eastAsia="Arial" w:ascii="Arial"/>
          <w:i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h</w:t>
      </w:r>
      <w:r>
        <w:rPr>
          <w:rFonts w:cs="Arial" w:hAnsi="Arial" w:eastAsia="Arial" w:ascii="Arial"/>
          <w:i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u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-19"/>
          <w:w w:val="102"/>
          <w:sz w:val="18"/>
          <w:szCs w:val="18"/>
        </w:rPr>
        <w:t>k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6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6"/>
          <w:w w:val="102"/>
          <w:sz w:val="18"/>
          <w:szCs w:val="18"/>
        </w:rPr>
        <w:t>A</w:t>
      </w:r>
      <w:r>
        <w:rPr>
          <w:rFonts w:cs="Arial" w:hAnsi="Arial" w:eastAsia="Arial" w:ascii="Arial"/>
          <w:spacing w:val="12"/>
          <w:w w:val="102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2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2"/>
        <w:ind w:left="1630"/>
      </w:pP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*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e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l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-25"/>
          <w:w w:val="100"/>
          <w:sz w:val="18"/>
          <w:szCs w:val="18"/>
        </w:rPr>
        <w:t>m</w:t>
      </w:r>
      <w:r>
        <w:rPr>
          <w:rFonts w:cs="Arial" w:hAnsi="Arial" w:eastAsia="Arial" w:ascii="Arial"/>
          <w:i/>
          <w:spacing w:val="8"/>
          <w:w w:val="100"/>
          <w:sz w:val="18"/>
          <w:szCs w:val="18"/>
        </w:rPr>
        <w:t>a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i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6"/>
          <w:w w:val="102"/>
          <w:sz w:val="18"/>
          <w:szCs w:val="18"/>
        </w:rPr>
        <w:t>B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s</w:t>
      </w:r>
      <w:r>
        <w:rPr>
          <w:rFonts w:cs="Arial" w:hAnsi="Arial" w:eastAsia="Arial" w:ascii="Arial"/>
          <w:i/>
          <w:spacing w:val="8"/>
          <w:w w:val="102"/>
          <w:sz w:val="18"/>
          <w:szCs w:val="18"/>
        </w:rPr>
        <w:t>n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i</w:t>
      </w:r>
      <w:r>
        <w:rPr>
          <w:rFonts w:cs="Arial" w:hAnsi="Arial" w:eastAsia="Arial" w:ascii="Arial"/>
          <w:i/>
          <w:spacing w:val="-36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0"/>
          <w:w w:val="100"/>
          <w:sz w:val="18"/>
          <w:szCs w:val="18"/>
        </w:rPr>
        <w:t>s!</w:t>
      </w:r>
      <w:r>
        <w:rPr>
          <w:rFonts w:cs="Arial" w:hAnsi="Arial" w:eastAsia="Arial" w:ascii="Arial"/>
          <w:i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2"/>
          <w:w w:val="102"/>
          <w:sz w:val="18"/>
          <w:szCs w:val="18"/>
        </w:rPr>
        <w:t>*</w:t>
      </w:r>
      <w:r>
        <w:rPr>
          <w:rFonts w:cs="Arial" w:hAnsi="Arial" w:eastAsia="Arial" w:ascii="Arial"/>
          <w:i/>
          <w:spacing w:val="0"/>
          <w:w w:val="102"/>
          <w:sz w:val="18"/>
          <w:szCs w:val="18"/>
        </w:rPr>
        <w:t>*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4"/>
        <w:ind w:left="3098"/>
      </w:pPr>
      <w:r>
        <w:rPr>
          <w:rFonts w:cs="Times New Roman" w:hAnsi="Times New Roman" w:eastAsia="Times New Roman" w:ascii="Times New Roman"/>
          <w:spacing w:val="-6"/>
          <w:w w:val="28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4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4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sectPr>
      <w:pgSz w:w="15860" w:h="12260" w:orient="landscape"/>
      <w:pgMar w:top="1120" w:bottom="280" w:left="940" w:right="22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